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F42" w:rsidRPr="00356E24" w:rsidRDefault="00443F42" w:rsidP="00443F42">
      <w:pPr>
        <w:pStyle w:val="InfoBlue"/>
        <w:rPr>
          <w:rFonts w:ascii="微软雅黑" w:eastAsia="微软雅黑" w:hAnsi="微软雅黑"/>
          <w:lang w:eastAsia="zh-CN"/>
        </w:rPr>
      </w:pPr>
    </w:p>
    <w:p w:rsidR="00443F42" w:rsidRPr="00356E24" w:rsidRDefault="00443F42" w:rsidP="00443F42">
      <w:pPr>
        <w:jc w:val="center"/>
        <w:rPr>
          <w:rFonts w:ascii="微软雅黑" w:eastAsia="微软雅黑" w:hAnsi="微软雅黑"/>
        </w:rPr>
      </w:pPr>
      <w:r w:rsidRPr="00356E24">
        <w:rPr>
          <w:rFonts w:ascii="微软雅黑" w:eastAsia="微软雅黑" w:hAnsi="微软雅黑"/>
          <w:noProof/>
        </w:rPr>
        <w:drawing>
          <wp:inline distT="0" distB="0" distL="0" distR="0" wp14:anchorId="02E76015" wp14:editId="015DCAB8">
            <wp:extent cx="4810125" cy="1533525"/>
            <wp:effectExtent l="19050" t="0" r="9525"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9" cstate="print"/>
                    <a:srcRect/>
                    <a:stretch>
                      <a:fillRect/>
                    </a:stretch>
                  </pic:blipFill>
                  <pic:spPr bwMode="auto">
                    <a:xfrm>
                      <a:off x="0" y="0"/>
                      <a:ext cx="4810125" cy="1533525"/>
                    </a:xfrm>
                    <a:prstGeom prst="rect">
                      <a:avLst/>
                    </a:prstGeom>
                    <a:noFill/>
                    <a:ln w="9525">
                      <a:noFill/>
                      <a:miter lim="800000"/>
                      <a:headEnd/>
                      <a:tailEnd/>
                    </a:ln>
                  </pic:spPr>
                </pic:pic>
              </a:graphicData>
            </a:graphic>
          </wp:inline>
        </w:drawing>
      </w:r>
    </w:p>
    <w:p w:rsidR="00443F42" w:rsidRPr="00356E24" w:rsidRDefault="00443F42" w:rsidP="00443F42">
      <w:pPr>
        <w:rPr>
          <w:rFonts w:ascii="微软雅黑" w:eastAsia="微软雅黑" w:hAnsi="微软雅黑"/>
        </w:rPr>
      </w:pPr>
    </w:p>
    <w:p w:rsidR="00443F42" w:rsidRPr="00356E24" w:rsidRDefault="00443F42" w:rsidP="00443F42">
      <w:pPr>
        <w:rPr>
          <w:rFonts w:ascii="微软雅黑" w:eastAsia="微软雅黑" w:hAnsi="微软雅黑"/>
        </w:rPr>
      </w:pPr>
    </w:p>
    <w:p w:rsidR="00443F42" w:rsidRPr="00356E24" w:rsidRDefault="00D1019C" w:rsidP="00443F42">
      <w:pPr>
        <w:jc w:val="center"/>
        <w:rPr>
          <w:rFonts w:ascii="微软雅黑" w:eastAsia="微软雅黑" w:hAnsi="微软雅黑"/>
          <w:b/>
          <w:sz w:val="40"/>
          <w:szCs w:val="40"/>
        </w:rPr>
      </w:pPr>
      <w:proofErr w:type="gramStart"/>
      <w:r>
        <w:rPr>
          <w:rFonts w:ascii="微软雅黑" w:eastAsia="微软雅黑" w:hAnsi="微软雅黑" w:hint="eastAsia"/>
          <w:b/>
          <w:sz w:val="40"/>
          <w:szCs w:val="40"/>
        </w:rPr>
        <w:t>优隔社区</w:t>
      </w:r>
      <w:proofErr w:type="gramEnd"/>
      <w:r>
        <w:rPr>
          <w:rFonts w:ascii="微软雅黑" w:eastAsia="微软雅黑" w:hAnsi="微软雅黑" w:hint="eastAsia"/>
          <w:b/>
          <w:sz w:val="40"/>
          <w:szCs w:val="40"/>
        </w:rPr>
        <w:t>买</w:t>
      </w:r>
    </w:p>
    <w:p w:rsidR="00443F42" w:rsidRPr="00356E24" w:rsidRDefault="00443F42" w:rsidP="00443F42">
      <w:pPr>
        <w:jc w:val="center"/>
        <w:rPr>
          <w:rFonts w:ascii="微软雅黑" w:eastAsia="微软雅黑" w:hAnsi="微软雅黑"/>
          <w:b/>
          <w:sz w:val="40"/>
          <w:szCs w:val="40"/>
        </w:rPr>
      </w:pPr>
      <w:r w:rsidRPr="00356E24">
        <w:rPr>
          <w:rFonts w:ascii="微软雅黑" w:eastAsia="微软雅黑" w:hAnsi="微软雅黑" w:hint="eastAsia"/>
          <w:b/>
          <w:sz w:val="40"/>
          <w:szCs w:val="40"/>
        </w:rPr>
        <w:t>概要设计说明书</w:t>
      </w:r>
    </w:p>
    <w:p w:rsidR="00443F42" w:rsidRPr="00356E24" w:rsidRDefault="00443F42" w:rsidP="00443F42">
      <w:pPr>
        <w:jc w:val="center"/>
        <w:rPr>
          <w:rFonts w:ascii="微软雅黑" w:eastAsia="微软雅黑" w:hAnsi="微软雅黑"/>
          <w:b/>
          <w:sz w:val="40"/>
          <w:szCs w:val="40"/>
        </w:rPr>
      </w:pPr>
    </w:p>
    <w:p w:rsidR="00443F42" w:rsidRPr="00356E24" w:rsidRDefault="00443F42" w:rsidP="00443F42">
      <w:pPr>
        <w:jc w:val="center"/>
        <w:rPr>
          <w:rFonts w:ascii="微软雅黑" w:eastAsia="微软雅黑" w:hAnsi="微软雅黑"/>
          <w:b/>
          <w:sz w:val="40"/>
          <w:szCs w:val="40"/>
        </w:rPr>
      </w:pPr>
    </w:p>
    <w:p w:rsidR="00443F42" w:rsidRPr="00356E24" w:rsidRDefault="00443F42" w:rsidP="00443F42">
      <w:pPr>
        <w:jc w:val="center"/>
        <w:rPr>
          <w:rFonts w:ascii="微软雅黑" w:eastAsia="微软雅黑" w:hAnsi="微软雅黑"/>
          <w:i/>
          <w:sz w:val="24"/>
        </w:rPr>
      </w:pPr>
      <w:r w:rsidRPr="00356E24">
        <w:rPr>
          <w:rFonts w:ascii="微软雅黑" w:eastAsia="微软雅黑" w:hAnsi="微软雅黑" w:hint="eastAsia"/>
          <w:i/>
          <w:sz w:val="24"/>
        </w:rPr>
        <w:t>创建时间</w:t>
      </w:r>
      <w:r w:rsidRPr="00356E24">
        <w:rPr>
          <w:rFonts w:ascii="微软雅黑" w:eastAsia="微软雅黑" w:hAnsi="微软雅黑"/>
          <w:i/>
          <w:sz w:val="24"/>
        </w:rPr>
        <w:t>:</w:t>
      </w:r>
      <w:r w:rsidRPr="00356E24">
        <w:rPr>
          <w:rFonts w:ascii="微软雅黑" w:eastAsia="微软雅黑" w:hAnsi="微软雅黑" w:hint="eastAsia"/>
          <w:i/>
          <w:sz w:val="24"/>
        </w:rPr>
        <w:t xml:space="preserve"> 22-</w:t>
      </w:r>
      <w:r w:rsidRPr="00356E24">
        <w:rPr>
          <w:rFonts w:ascii="微软雅黑" w:eastAsia="微软雅黑" w:hAnsi="微软雅黑"/>
          <w:i/>
          <w:sz w:val="24"/>
        </w:rPr>
        <w:t>Apr</w:t>
      </w:r>
      <w:r w:rsidRPr="00356E24">
        <w:rPr>
          <w:rFonts w:ascii="微软雅黑" w:eastAsia="微软雅黑" w:hAnsi="微软雅黑" w:hint="eastAsia"/>
          <w:i/>
          <w:sz w:val="24"/>
        </w:rPr>
        <w:t>-2014</w:t>
      </w:r>
    </w:p>
    <w:p w:rsidR="00443F42" w:rsidRPr="00356E24" w:rsidRDefault="00443F42" w:rsidP="00443F42">
      <w:pPr>
        <w:jc w:val="center"/>
        <w:rPr>
          <w:rFonts w:ascii="微软雅黑" w:eastAsia="微软雅黑" w:hAnsi="微软雅黑"/>
          <w:i/>
          <w:sz w:val="24"/>
        </w:rPr>
      </w:pPr>
      <w:r w:rsidRPr="00356E24">
        <w:rPr>
          <w:rFonts w:ascii="微软雅黑" w:eastAsia="微软雅黑" w:hAnsi="微软雅黑" w:hint="eastAsia"/>
          <w:i/>
          <w:sz w:val="24"/>
        </w:rPr>
        <w:t>更新时间</w:t>
      </w:r>
      <w:r w:rsidRPr="00356E24">
        <w:rPr>
          <w:rFonts w:ascii="微软雅黑" w:eastAsia="微软雅黑" w:hAnsi="微软雅黑"/>
          <w:i/>
          <w:sz w:val="24"/>
        </w:rPr>
        <w:t xml:space="preserve">: </w:t>
      </w:r>
      <w:r w:rsidRPr="00356E24">
        <w:rPr>
          <w:rFonts w:ascii="微软雅黑" w:eastAsia="微软雅黑" w:hAnsi="微软雅黑" w:hint="eastAsia"/>
          <w:i/>
          <w:sz w:val="24"/>
        </w:rPr>
        <w:t>22-</w:t>
      </w:r>
      <w:r w:rsidRPr="00356E24">
        <w:rPr>
          <w:rFonts w:ascii="微软雅黑" w:eastAsia="微软雅黑" w:hAnsi="微软雅黑"/>
          <w:i/>
          <w:sz w:val="24"/>
        </w:rPr>
        <w:t>Apr</w:t>
      </w:r>
      <w:r w:rsidRPr="00356E24">
        <w:rPr>
          <w:rFonts w:ascii="微软雅黑" w:eastAsia="微软雅黑" w:hAnsi="微软雅黑" w:hint="eastAsia"/>
          <w:i/>
          <w:sz w:val="24"/>
        </w:rPr>
        <w:t xml:space="preserve"> -2014</w:t>
      </w:r>
    </w:p>
    <w:p w:rsidR="00443F42" w:rsidRPr="00356E24" w:rsidRDefault="00443F42" w:rsidP="00443F42">
      <w:pPr>
        <w:jc w:val="center"/>
        <w:rPr>
          <w:rFonts w:ascii="微软雅黑" w:eastAsia="微软雅黑" w:hAnsi="微软雅黑"/>
          <w:i/>
          <w:sz w:val="24"/>
        </w:rPr>
      </w:pPr>
    </w:p>
    <w:p w:rsidR="00443F42" w:rsidRPr="00356E24" w:rsidRDefault="00443F42" w:rsidP="00F65298">
      <w:pPr>
        <w:spacing w:beforeLines="50" w:before="156" w:afterLines="50" w:after="156" w:line="360" w:lineRule="auto"/>
        <w:ind w:firstLineChars="200" w:firstLine="480"/>
        <w:jc w:val="center"/>
        <w:rPr>
          <w:rFonts w:ascii="微软雅黑" w:eastAsia="微软雅黑" w:hAnsi="微软雅黑" w:cs="Arial"/>
        </w:rPr>
      </w:pPr>
      <w:r w:rsidRPr="00356E24">
        <w:rPr>
          <w:rFonts w:ascii="微软雅黑" w:eastAsia="微软雅黑" w:hAnsi="微软雅黑" w:hint="eastAsia"/>
          <w:color w:val="0000FF"/>
          <w:sz w:val="24"/>
        </w:rPr>
        <w:t>文档版本: 1.0</w:t>
      </w:r>
    </w:p>
    <w:p w:rsidR="00443F42" w:rsidRPr="00356E24" w:rsidRDefault="00443F42" w:rsidP="00F65298">
      <w:pPr>
        <w:spacing w:beforeLines="50" w:before="156" w:afterLines="50" w:after="156" w:line="360" w:lineRule="auto"/>
        <w:ind w:firstLineChars="200" w:firstLine="420"/>
        <w:rPr>
          <w:rFonts w:ascii="微软雅黑" w:eastAsia="微软雅黑" w:hAnsi="微软雅黑" w:cs="Arial"/>
        </w:rPr>
      </w:pPr>
    </w:p>
    <w:tbl>
      <w:tblPr>
        <w:tblW w:w="9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1134"/>
        <w:gridCol w:w="3619"/>
        <w:gridCol w:w="1417"/>
        <w:gridCol w:w="1978"/>
      </w:tblGrid>
      <w:tr w:rsidR="00443F42" w:rsidRPr="00356E24" w:rsidTr="00553F13">
        <w:trPr>
          <w:trHeight w:val="426"/>
          <w:jc w:val="center"/>
        </w:trPr>
        <w:tc>
          <w:tcPr>
            <w:tcW w:w="1550" w:type="dxa"/>
            <w:tcBorders>
              <w:bottom w:val="double" w:sz="4" w:space="0" w:color="auto"/>
            </w:tcBorders>
            <w:shd w:val="clear" w:color="auto" w:fill="FF0000"/>
          </w:tcPr>
          <w:p w:rsidR="00443F42" w:rsidRPr="00356E24" w:rsidRDefault="00443F42" w:rsidP="00553F13">
            <w:pPr>
              <w:jc w:val="center"/>
              <w:rPr>
                <w:rFonts w:ascii="微软雅黑" w:eastAsia="微软雅黑" w:hAnsi="微软雅黑" w:cs="Arial"/>
                <w:b/>
                <w:color w:val="FFFFFF" w:themeColor="background1"/>
                <w:szCs w:val="21"/>
              </w:rPr>
            </w:pPr>
            <w:r w:rsidRPr="00356E24">
              <w:rPr>
                <w:rFonts w:ascii="微软雅黑" w:eastAsia="微软雅黑" w:hAnsi="微软雅黑" w:cs="Arial"/>
              </w:rPr>
              <w:br w:type="page"/>
            </w:r>
            <w:r w:rsidRPr="00356E24">
              <w:rPr>
                <w:rFonts w:ascii="微软雅黑" w:eastAsia="微软雅黑" w:hAnsi="微软雅黑" w:cs="Arial"/>
                <w:b/>
                <w:color w:val="FFFFFF" w:themeColor="background1"/>
                <w:szCs w:val="21"/>
              </w:rPr>
              <w:t>版本/状态</w:t>
            </w:r>
          </w:p>
        </w:tc>
        <w:tc>
          <w:tcPr>
            <w:tcW w:w="1134" w:type="dxa"/>
            <w:tcBorders>
              <w:bottom w:val="double" w:sz="4" w:space="0" w:color="auto"/>
            </w:tcBorders>
            <w:shd w:val="clear" w:color="auto" w:fill="FF0000"/>
          </w:tcPr>
          <w:p w:rsidR="00443F42" w:rsidRPr="00356E24" w:rsidRDefault="00443F42" w:rsidP="00553F13">
            <w:pPr>
              <w:jc w:val="center"/>
              <w:rPr>
                <w:rFonts w:ascii="微软雅黑" w:eastAsia="微软雅黑" w:hAnsi="微软雅黑" w:cs="Arial"/>
                <w:b/>
                <w:color w:val="FFFFFF" w:themeColor="background1"/>
                <w:szCs w:val="21"/>
              </w:rPr>
            </w:pPr>
            <w:r w:rsidRPr="00356E24">
              <w:rPr>
                <w:rFonts w:ascii="微软雅黑" w:eastAsia="微软雅黑" w:hAnsi="微软雅黑" w:cs="Arial"/>
                <w:b/>
                <w:color w:val="FFFFFF" w:themeColor="background1"/>
                <w:szCs w:val="21"/>
              </w:rPr>
              <w:t>作者</w:t>
            </w:r>
          </w:p>
        </w:tc>
        <w:tc>
          <w:tcPr>
            <w:tcW w:w="3619" w:type="dxa"/>
            <w:tcBorders>
              <w:bottom w:val="double" w:sz="4" w:space="0" w:color="auto"/>
            </w:tcBorders>
            <w:shd w:val="clear" w:color="auto" w:fill="FF0000"/>
          </w:tcPr>
          <w:p w:rsidR="00443F42" w:rsidRPr="00356E24" w:rsidRDefault="00443F42" w:rsidP="00553F13">
            <w:pPr>
              <w:jc w:val="center"/>
              <w:rPr>
                <w:rFonts w:ascii="微软雅黑" w:eastAsia="微软雅黑" w:hAnsi="微软雅黑" w:cs="Arial"/>
                <w:b/>
                <w:color w:val="FFFFFF" w:themeColor="background1"/>
                <w:szCs w:val="21"/>
              </w:rPr>
            </w:pPr>
            <w:r w:rsidRPr="00356E24">
              <w:rPr>
                <w:rFonts w:ascii="微软雅黑" w:eastAsia="微软雅黑" w:hAnsi="微软雅黑" w:cs="Arial"/>
                <w:b/>
                <w:color w:val="FFFFFF" w:themeColor="background1"/>
                <w:szCs w:val="21"/>
              </w:rPr>
              <w:t>参与者</w:t>
            </w:r>
          </w:p>
        </w:tc>
        <w:tc>
          <w:tcPr>
            <w:tcW w:w="1417" w:type="dxa"/>
            <w:tcBorders>
              <w:bottom w:val="double" w:sz="4" w:space="0" w:color="auto"/>
            </w:tcBorders>
            <w:shd w:val="clear" w:color="auto" w:fill="FF0000"/>
          </w:tcPr>
          <w:p w:rsidR="00443F42" w:rsidRPr="00356E24" w:rsidRDefault="00443F42" w:rsidP="00553F13">
            <w:pPr>
              <w:jc w:val="center"/>
              <w:rPr>
                <w:rFonts w:ascii="微软雅黑" w:eastAsia="微软雅黑" w:hAnsi="微软雅黑" w:cs="Arial"/>
                <w:b/>
                <w:color w:val="FFFFFF" w:themeColor="background1"/>
                <w:szCs w:val="21"/>
              </w:rPr>
            </w:pPr>
            <w:r w:rsidRPr="00356E24">
              <w:rPr>
                <w:rFonts w:ascii="微软雅黑" w:eastAsia="微软雅黑" w:hAnsi="微软雅黑" w:cs="Arial"/>
                <w:b/>
                <w:color w:val="FFFFFF" w:themeColor="background1"/>
                <w:szCs w:val="21"/>
              </w:rPr>
              <w:t>日期</w:t>
            </w:r>
          </w:p>
        </w:tc>
        <w:tc>
          <w:tcPr>
            <w:tcW w:w="1978" w:type="dxa"/>
            <w:tcBorders>
              <w:bottom w:val="double" w:sz="4" w:space="0" w:color="auto"/>
            </w:tcBorders>
            <w:shd w:val="clear" w:color="auto" w:fill="FF0000"/>
          </w:tcPr>
          <w:p w:rsidR="00443F42" w:rsidRPr="00356E24" w:rsidRDefault="00443F42" w:rsidP="00553F13">
            <w:pPr>
              <w:jc w:val="center"/>
              <w:rPr>
                <w:rFonts w:ascii="微软雅黑" w:eastAsia="微软雅黑" w:hAnsi="微软雅黑" w:cs="Arial"/>
                <w:b/>
                <w:color w:val="FFFFFF" w:themeColor="background1"/>
                <w:szCs w:val="21"/>
              </w:rPr>
            </w:pPr>
            <w:r w:rsidRPr="00356E24">
              <w:rPr>
                <w:rFonts w:ascii="微软雅黑" w:eastAsia="微软雅黑" w:hAnsi="微软雅黑" w:cs="Arial"/>
                <w:b/>
                <w:color w:val="FFFFFF" w:themeColor="background1"/>
                <w:szCs w:val="21"/>
              </w:rPr>
              <w:t>备注</w:t>
            </w:r>
          </w:p>
        </w:tc>
      </w:tr>
      <w:tr w:rsidR="00443F42" w:rsidRPr="00356E24" w:rsidTr="00553F13">
        <w:trPr>
          <w:jc w:val="center"/>
        </w:trPr>
        <w:tc>
          <w:tcPr>
            <w:tcW w:w="1550" w:type="dxa"/>
            <w:tcBorders>
              <w:top w:val="double" w:sz="4" w:space="0" w:color="auto"/>
            </w:tcBorders>
          </w:tcPr>
          <w:p w:rsidR="00443F42" w:rsidRPr="00356E24" w:rsidRDefault="00443F42" w:rsidP="00443F42">
            <w:pPr>
              <w:jc w:val="center"/>
              <w:rPr>
                <w:rFonts w:ascii="微软雅黑" w:eastAsia="微软雅黑" w:hAnsi="微软雅黑" w:cs="Arial"/>
                <w:color w:val="000000"/>
                <w:szCs w:val="21"/>
              </w:rPr>
            </w:pPr>
            <w:r w:rsidRPr="00356E24">
              <w:rPr>
                <w:rFonts w:ascii="微软雅黑" w:eastAsia="微软雅黑" w:hAnsi="微软雅黑" w:cs="Arial" w:hint="eastAsia"/>
                <w:color w:val="000000"/>
                <w:szCs w:val="21"/>
              </w:rPr>
              <w:lastRenderedPageBreak/>
              <w:t>V1.0</w:t>
            </w:r>
          </w:p>
        </w:tc>
        <w:tc>
          <w:tcPr>
            <w:tcW w:w="1134" w:type="dxa"/>
            <w:tcBorders>
              <w:top w:val="double" w:sz="4" w:space="0" w:color="auto"/>
            </w:tcBorders>
          </w:tcPr>
          <w:p w:rsidR="00443F42" w:rsidRPr="00356E24" w:rsidRDefault="00E23D80" w:rsidP="00E23D80">
            <w:pPr>
              <w:rPr>
                <w:rFonts w:ascii="微软雅黑" w:eastAsia="微软雅黑" w:hAnsi="微软雅黑" w:cs="Arial"/>
                <w:szCs w:val="21"/>
              </w:rPr>
            </w:pPr>
            <w:r w:rsidRPr="00356E24">
              <w:rPr>
                <w:rFonts w:ascii="微软雅黑" w:eastAsia="微软雅黑" w:hAnsi="微软雅黑" w:cs="Arial" w:hint="eastAsia"/>
                <w:szCs w:val="21"/>
              </w:rPr>
              <w:t>张布仁</w:t>
            </w:r>
          </w:p>
        </w:tc>
        <w:tc>
          <w:tcPr>
            <w:tcW w:w="3619" w:type="dxa"/>
            <w:tcBorders>
              <w:top w:val="double" w:sz="4" w:space="0" w:color="auto"/>
            </w:tcBorders>
          </w:tcPr>
          <w:p w:rsidR="00443F42" w:rsidRPr="00356E24" w:rsidRDefault="00E23D80" w:rsidP="00553F13">
            <w:pPr>
              <w:jc w:val="center"/>
              <w:rPr>
                <w:rFonts w:ascii="微软雅黑" w:eastAsia="微软雅黑" w:hAnsi="微软雅黑" w:cs="Arial"/>
                <w:color w:val="000000"/>
                <w:szCs w:val="21"/>
              </w:rPr>
            </w:pPr>
            <w:r w:rsidRPr="00356E24">
              <w:rPr>
                <w:rFonts w:ascii="微软雅黑" w:eastAsia="微软雅黑" w:hAnsi="微软雅黑" w:cs="Arial" w:hint="eastAsia"/>
                <w:color w:val="000000"/>
                <w:szCs w:val="21"/>
              </w:rPr>
              <w:t>王东</w:t>
            </w:r>
            <w:proofErr w:type="gramStart"/>
            <w:r w:rsidRPr="00356E24">
              <w:rPr>
                <w:rFonts w:ascii="微软雅黑" w:eastAsia="微软雅黑" w:hAnsi="微软雅黑" w:cs="Arial" w:hint="eastAsia"/>
                <w:color w:val="000000"/>
                <w:szCs w:val="21"/>
              </w:rPr>
              <w:t>东</w:t>
            </w:r>
            <w:proofErr w:type="gramEnd"/>
            <w:r w:rsidRPr="00356E24">
              <w:rPr>
                <w:rFonts w:ascii="微软雅黑" w:eastAsia="微软雅黑" w:hAnsi="微软雅黑" w:cs="Arial" w:hint="eastAsia"/>
                <w:color w:val="000000"/>
                <w:szCs w:val="21"/>
              </w:rPr>
              <w:t>、赵壮文、陈铮</w:t>
            </w:r>
          </w:p>
        </w:tc>
        <w:tc>
          <w:tcPr>
            <w:tcW w:w="1417" w:type="dxa"/>
            <w:tcBorders>
              <w:top w:val="double" w:sz="4" w:space="0" w:color="auto"/>
            </w:tcBorders>
          </w:tcPr>
          <w:p w:rsidR="00443F42" w:rsidRPr="00356E24" w:rsidRDefault="00E23D80" w:rsidP="00553F13">
            <w:pPr>
              <w:jc w:val="center"/>
              <w:rPr>
                <w:rFonts w:ascii="微软雅黑" w:eastAsia="微软雅黑" w:hAnsi="微软雅黑" w:cs="Arial"/>
                <w:color w:val="000000"/>
                <w:szCs w:val="21"/>
              </w:rPr>
            </w:pPr>
            <w:r w:rsidRPr="00356E24">
              <w:rPr>
                <w:rFonts w:ascii="微软雅黑" w:eastAsia="微软雅黑" w:hAnsi="微软雅黑" w:cs="Arial" w:hint="eastAsia"/>
                <w:color w:val="000000"/>
                <w:szCs w:val="21"/>
              </w:rPr>
              <w:t>2014-8</w:t>
            </w:r>
          </w:p>
        </w:tc>
        <w:tc>
          <w:tcPr>
            <w:tcW w:w="1978" w:type="dxa"/>
            <w:tcBorders>
              <w:top w:val="double" w:sz="4" w:space="0" w:color="auto"/>
            </w:tcBorders>
          </w:tcPr>
          <w:p w:rsidR="00443F42" w:rsidRPr="00356E24" w:rsidRDefault="00443F42" w:rsidP="00553F13">
            <w:pPr>
              <w:jc w:val="center"/>
              <w:rPr>
                <w:rFonts w:ascii="微软雅黑" w:eastAsia="微软雅黑" w:hAnsi="微软雅黑" w:cs="Arial"/>
                <w:color w:val="000000"/>
                <w:szCs w:val="21"/>
              </w:rPr>
            </w:pPr>
          </w:p>
        </w:tc>
      </w:tr>
      <w:tr w:rsidR="00443F42" w:rsidRPr="00356E24" w:rsidTr="00553F13">
        <w:trPr>
          <w:jc w:val="center"/>
        </w:trPr>
        <w:tc>
          <w:tcPr>
            <w:tcW w:w="1550" w:type="dxa"/>
          </w:tcPr>
          <w:p w:rsidR="00443F42" w:rsidRPr="00356E24" w:rsidRDefault="00443F42" w:rsidP="00553F13">
            <w:pPr>
              <w:rPr>
                <w:rFonts w:ascii="微软雅黑" w:eastAsia="微软雅黑" w:hAnsi="微软雅黑" w:cs="Arial"/>
                <w:color w:val="000000"/>
                <w:szCs w:val="21"/>
              </w:rPr>
            </w:pPr>
          </w:p>
        </w:tc>
        <w:tc>
          <w:tcPr>
            <w:tcW w:w="1134" w:type="dxa"/>
          </w:tcPr>
          <w:p w:rsidR="00443F42" w:rsidRPr="00356E24" w:rsidRDefault="00443F42" w:rsidP="00553F13">
            <w:pPr>
              <w:jc w:val="center"/>
              <w:rPr>
                <w:rFonts w:ascii="微软雅黑" w:eastAsia="微软雅黑" w:hAnsi="微软雅黑" w:cs="Arial"/>
                <w:color w:val="000000"/>
                <w:szCs w:val="21"/>
              </w:rPr>
            </w:pPr>
          </w:p>
        </w:tc>
        <w:tc>
          <w:tcPr>
            <w:tcW w:w="3619" w:type="dxa"/>
          </w:tcPr>
          <w:p w:rsidR="00443F42" w:rsidRPr="00356E24" w:rsidRDefault="00443F42" w:rsidP="00553F13">
            <w:pPr>
              <w:jc w:val="center"/>
              <w:rPr>
                <w:rFonts w:ascii="微软雅黑" w:eastAsia="微软雅黑" w:hAnsi="微软雅黑" w:cs="Arial"/>
                <w:color w:val="000000"/>
                <w:szCs w:val="21"/>
              </w:rPr>
            </w:pPr>
          </w:p>
        </w:tc>
        <w:tc>
          <w:tcPr>
            <w:tcW w:w="1417" w:type="dxa"/>
          </w:tcPr>
          <w:p w:rsidR="00443F42" w:rsidRPr="00356E24" w:rsidRDefault="00443F42" w:rsidP="00553F13">
            <w:pPr>
              <w:jc w:val="center"/>
              <w:rPr>
                <w:rFonts w:ascii="微软雅黑" w:eastAsia="微软雅黑" w:hAnsi="微软雅黑" w:cs="Arial"/>
                <w:color w:val="000000"/>
                <w:szCs w:val="21"/>
              </w:rPr>
            </w:pPr>
          </w:p>
        </w:tc>
        <w:tc>
          <w:tcPr>
            <w:tcW w:w="1978" w:type="dxa"/>
          </w:tcPr>
          <w:p w:rsidR="00443F42" w:rsidRPr="00356E24" w:rsidRDefault="00443F42" w:rsidP="00553F13">
            <w:pPr>
              <w:jc w:val="center"/>
              <w:rPr>
                <w:rFonts w:ascii="微软雅黑" w:eastAsia="微软雅黑" w:hAnsi="微软雅黑" w:cs="Arial"/>
                <w:color w:val="000000"/>
                <w:szCs w:val="21"/>
              </w:rPr>
            </w:pPr>
          </w:p>
        </w:tc>
      </w:tr>
      <w:tr w:rsidR="00443F42" w:rsidRPr="00356E24" w:rsidTr="00553F13">
        <w:trPr>
          <w:jc w:val="center"/>
        </w:trPr>
        <w:tc>
          <w:tcPr>
            <w:tcW w:w="1550" w:type="dxa"/>
          </w:tcPr>
          <w:p w:rsidR="00443F42" w:rsidRPr="00356E24" w:rsidRDefault="00443F42" w:rsidP="00553F13">
            <w:pPr>
              <w:rPr>
                <w:rFonts w:ascii="微软雅黑" w:eastAsia="微软雅黑" w:hAnsi="微软雅黑" w:cs="Arial"/>
                <w:color w:val="000000"/>
                <w:szCs w:val="21"/>
              </w:rPr>
            </w:pPr>
          </w:p>
        </w:tc>
        <w:tc>
          <w:tcPr>
            <w:tcW w:w="1134" w:type="dxa"/>
          </w:tcPr>
          <w:p w:rsidR="00443F42" w:rsidRPr="00356E24" w:rsidRDefault="00443F42" w:rsidP="00553F13">
            <w:pPr>
              <w:jc w:val="center"/>
              <w:rPr>
                <w:rFonts w:ascii="微软雅黑" w:eastAsia="微软雅黑" w:hAnsi="微软雅黑" w:cs="Arial"/>
                <w:color w:val="000000"/>
                <w:szCs w:val="21"/>
              </w:rPr>
            </w:pPr>
          </w:p>
        </w:tc>
        <w:tc>
          <w:tcPr>
            <w:tcW w:w="3619" w:type="dxa"/>
          </w:tcPr>
          <w:p w:rsidR="00443F42" w:rsidRPr="00356E24" w:rsidRDefault="00443F42" w:rsidP="00553F13">
            <w:pPr>
              <w:jc w:val="center"/>
              <w:rPr>
                <w:rFonts w:ascii="微软雅黑" w:eastAsia="微软雅黑" w:hAnsi="微软雅黑" w:cs="Arial"/>
                <w:color w:val="000000"/>
                <w:szCs w:val="21"/>
              </w:rPr>
            </w:pPr>
          </w:p>
        </w:tc>
        <w:tc>
          <w:tcPr>
            <w:tcW w:w="1417" w:type="dxa"/>
          </w:tcPr>
          <w:p w:rsidR="00443F42" w:rsidRPr="00356E24" w:rsidRDefault="00443F42" w:rsidP="00553F13">
            <w:pPr>
              <w:jc w:val="center"/>
              <w:rPr>
                <w:rFonts w:ascii="微软雅黑" w:eastAsia="微软雅黑" w:hAnsi="微软雅黑" w:cs="Arial"/>
                <w:color w:val="000000"/>
                <w:szCs w:val="21"/>
              </w:rPr>
            </w:pPr>
          </w:p>
        </w:tc>
        <w:tc>
          <w:tcPr>
            <w:tcW w:w="1978" w:type="dxa"/>
          </w:tcPr>
          <w:p w:rsidR="00443F42" w:rsidRPr="00356E24" w:rsidRDefault="00443F42" w:rsidP="00553F13">
            <w:pPr>
              <w:jc w:val="center"/>
              <w:rPr>
                <w:rFonts w:ascii="微软雅黑" w:eastAsia="微软雅黑" w:hAnsi="微软雅黑" w:cs="Arial"/>
                <w:color w:val="000000"/>
                <w:szCs w:val="21"/>
              </w:rPr>
            </w:pPr>
          </w:p>
        </w:tc>
      </w:tr>
    </w:tbl>
    <w:p w:rsidR="00207908" w:rsidRPr="00356E24" w:rsidRDefault="00207908">
      <w:pPr>
        <w:widowControl/>
        <w:jc w:val="left"/>
        <w:rPr>
          <w:rFonts w:ascii="微软雅黑" w:eastAsia="微软雅黑" w:hAnsi="微软雅黑" w:cs="Arial"/>
        </w:rPr>
      </w:pPr>
      <w:r w:rsidRPr="00356E24">
        <w:rPr>
          <w:rFonts w:ascii="微软雅黑" w:eastAsia="微软雅黑" w:hAnsi="微软雅黑" w:cs="Arial"/>
        </w:rPr>
        <w:br w:type="page"/>
      </w:r>
    </w:p>
    <w:p w:rsidR="004D6038" w:rsidRPr="00356E24" w:rsidRDefault="004D6038" w:rsidP="00F65298">
      <w:pPr>
        <w:spacing w:beforeLines="50" w:before="156" w:afterLines="50" w:after="156" w:line="360" w:lineRule="auto"/>
        <w:ind w:firstLineChars="200" w:firstLine="1040"/>
        <w:jc w:val="center"/>
        <w:rPr>
          <w:rFonts w:ascii="微软雅黑" w:eastAsia="微软雅黑" w:hAnsi="微软雅黑" w:cs="Arial"/>
          <w:b/>
          <w:sz w:val="52"/>
          <w:szCs w:val="52"/>
        </w:rPr>
      </w:pPr>
      <w:r w:rsidRPr="00356E24">
        <w:rPr>
          <w:rFonts w:ascii="微软雅黑" w:eastAsia="微软雅黑" w:hAnsi="微软雅黑" w:cs="Arial"/>
          <w:b/>
          <w:sz w:val="52"/>
          <w:szCs w:val="52"/>
        </w:rPr>
        <w:lastRenderedPageBreak/>
        <w:t>目   录</w:t>
      </w:r>
    </w:p>
    <w:p w:rsidR="00C21898" w:rsidRDefault="002848D0">
      <w:pPr>
        <w:pStyle w:val="20"/>
        <w:tabs>
          <w:tab w:val="right" w:leader="dot" w:pos="8990"/>
        </w:tabs>
        <w:rPr>
          <w:rFonts w:asciiTheme="minorHAnsi" w:eastAsiaTheme="minorEastAsia" w:hAnsiTheme="minorHAnsi" w:cstheme="minorBidi"/>
          <w:noProof/>
          <w:szCs w:val="22"/>
        </w:rPr>
      </w:pPr>
      <w:r w:rsidRPr="00356E24">
        <w:rPr>
          <w:rFonts w:ascii="微软雅黑" w:eastAsia="微软雅黑" w:hAnsi="微软雅黑" w:cs="Arial"/>
        </w:rPr>
        <w:fldChar w:fldCharType="begin"/>
      </w:r>
      <w:r w:rsidR="004D6038" w:rsidRPr="00356E24">
        <w:rPr>
          <w:rFonts w:ascii="微软雅黑" w:eastAsia="微软雅黑" w:hAnsi="微软雅黑" w:cs="Arial"/>
        </w:rPr>
        <w:instrText xml:space="preserve"> TOC \o "1-6" \h \z \u </w:instrText>
      </w:r>
      <w:r w:rsidRPr="00356E24">
        <w:rPr>
          <w:rFonts w:ascii="微软雅黑" w:eastAsia="微软雅黑" w:hAnsi="微软雅黑" w:cs="Arial"/>
        </w:rPr>
        <w:fldChar w:fldCharType="separate"/>
      </w:r>
      <w:hyperlink w:anchor="_Toc397087868" w:history="1">
        <w:r w:rsidR="00C21898" w:rsidRPr="00656E26">
          <w:rPr>
            <w:rStyle w:val="a5"/>
            <w:rFonts w:ascii="微软雅黑" w:eastAsia="微软雅黑" w:hAnsi="微软雅黑" w:cs="Arial" w:hint="eastAsia"/>
            <w:noProof/>
          </w:rPr>
          <w:t>第一部分</w:t>
        </w:r>
        <w:r w:rsidR="00C21898" w:rsidRPr="00656E26">
          <w:rPr>
            <w:rStyle w:val="a5"/>
            <w:rFonts w:ascii="微软雅黑" w:eastAsia="微软雅黑" w:hAnsi="微软雅黑" w:cs="Arial"/>
            <w:noProof/>
          </w:rPr>
          <w:t xml:space="preserve"> </w:t>
        </w:r>
        <w:r w:rsidR="00C21898" w:rsidRPr="00656E26">
          <w:rPr>
            <w:rStyle w:val="a5"/>
            <w:rFonts w:ascii="微软雅黑" w:eastAsia="微软雅黑" w:hAnsi="微软雅黑" w:cs="Arial" w:hint="eastAsia"/>
            <w:noProof/>
          </w:rPr>
          <w:t>引言</w:t>
        </w:r>
        <w:r w:rsidR="00C21898">
          <w:rPr>
            <w:noProof/>
            <w:webHidden/>
          </w:rPr>
          <w:tab/>
        </w:r>
        <w:r w:rsidR="00C21898">
          <w:rPr>
            <w:noProof/>
            <w:webHidden/>
          </w:rPr>
          <w:fldChar w:fldCharType="begin"/>
        </w:r>
        <w:r w:rsidR="00C21898">
          <w:rPr>
            <w:noProof/>
            <w:webHidden/>
          </w:rPr>
          <w:instrText xml:space="preserve"> PAGEREF _Toc397087868 \h </w:instrText>
        </w:r>
        <w:r w:rsidR="00C21898">
          <w:rPr>
            <w:noProof/>
            <w:webHidden/>
          </w:rPr>
        </w:r>
        <w:r w:rsidR="00C21898">
          <w:rPr>
            <w:noProof/>
            <w:webHidden/>
          </w:rPr>
          <w:fldChar w:fldCharType="separate"/>
        </w:r>
        <w:r w:rsidR="00C21898">
          <w:rPr>
            <w:noProof/>
            <w:webHidden/>
          </w:rPr>
          <w:t>7</w:t>
        </w:r>
        <w:r w:rsidR="00C21898">
          <w:rPr>
            <w:noProof/>
            <w:webHidden/>
          </w:rPr>
          <w:fldChar w:fldCharType="end"/>
        </w:r>
      </w:hyperlink>
    </w:p>
    <w:p w:rsidR="00C21898" w:rsidRDefault="00D062D1">
      <w:pPr>
        <w:pStyle w:val="30"/>
        <w:tabs>
          <w:tab w:val="left" w:pos="1680"/>
          <w:tab w:val="right" w:leader="dot" w:pos="8990"/>
        </w:tabs>
        <w:rPr>
          <w:rFonts w:asciiTheme="minorHAnsi" w:eastAsiaTheme="minorEastAsia" w:hAnsiTheme="minorHAnsi" w:cstheme="minorBidi"/>
          <w:noProof/>
          <w:szCs w:val="22"/>
        </w:rPr>
      </w:pPr>
      <w:hyperlink w:anchor="_Toc397087869" w:history="1">
        <w:r w:rsidR="00C21898" w:rsidRPr="00656E26">
          <w:rPr>
            <w:rStyle w:val="a5"/>
            <w:rFonts w:ascii="微软雅黑" w:eastAsia="微软雅黑" w:hAnsi="微软雅黑" w:hint="eastAsia"/>
            <w:noProof/>
          </w:rPr>
          <w:t>一、</w:t>
        </w:r>
        <w:r w:rsidR="00C21898">
          <w:rPr>
            <w:rFonts w:asciiTheme="minorHAnsi" w:eastAsiaTheme="minorEastAsia" w:hAnsiTheme="minorHAnsi" w:cstheme="minorBidi"/>
            <w:noProof/>
            <w:szCs w:val="22"/>
          </w:rPr>
          <w:tab/>
        </w:r>
        <w:r w:rsidR="00C21898" w:rsidRPr="00656E26">
          <w:rPr>
            <w:rStyle w:val="a5"/>
            <w:rFonts w:ascii="微软雅黑" w:eastAsia="微软雅黑" w:hAnsi="微软雅黑" w:hint="eastAsia"/>
            <w:noProof/>
          </w:rPr>
          <w:t>编写目的</w:t>
        </w:r>
        <w:r w:rsidR="00C21898">
          <w:rPr>
            <w:noProof/>
            <w:webHidden/>
          </w:rPr>
          <w:tab/>
        </w:r>
        <w:r w:rsidR="00C21898">
          <w:rPr>
            <w:noProof/>
            <w:webHidden/>
          </w:rPr>
          <w:fldChar w:fldCharType="begin"/>
        </w:r>
        <w:r w:rsidR="00C21898">
          <w:rPr>
            <w:noProof/>
            <w:webHidden/>
          </w:rPr>
          <w:instrText xml:space="preserve"> PAGEREF _Toc397087869 \h </w:instrText>
        </w:r>
        <w:r w:rsidR="00C21898">
          <w:rPr>
            <w:noProof/>
            <w:webHidden/>
          </w:rPr>
        </w:r>
        <w:r w:rsidR="00C21898">
          <w:rPr>
            <w:noProof/>
            <w:webHidden/>
          </w:rPr>
          <w:fldChar w:fldCharType="separate"/>
        </w:r>
        <w:r w:rsidR="00C21898">
          <w:rPr>
            <w:noProof/>
            <w:webHidden/>
          </w:rPr>
          <w:t>7</w:t>
        </w:r>
        <w:r w:rsidR="00C21898">
          <w:rPr>
            <w:noProof/>
            <w:webHidden/>
          </w:rPr>
          <w:fldChar w:fldCharType="end"/>
        </w:r>
      </w:hyperlink>
    </w:p>
    <w:p w:rsidR="00C21898" w:rsidRDefault="00D062D1">
      <w:pPr>
        <w:pStyle w:val="30"/>
        <w:tabs>
          <w:tab w:val="left" w:pos="1680"/>
          <w:tab w:val="right" w:leader="dot" w:pos="8990"/>
        </w:tabs>
        <w:rPr>
          <w:rFonts w:asciiTheme="minorHAnsi" w:eastAsiaTheme="minorEastAsia" w:hAnsiTheme="minorHAnsi" w:cstheme="minorBidi"/>
          <w:noProof/>
          <w:szCs w:val="22"/>
        </w:rPr>
      </w:pPr>
      <w:hyperlink w:anchor="_Toc397087870" w:history="1">
        <w:r w:rsidR="00C21898" w:rsidRPr="00656E26">
          <w:rPr>
            <w:rStyle w:val="a5"/>
            <w:rFonts w:ascii="微软雅黑" w:eastAsia="微软雅黑" w:hAnsi="微软雅黑" w:hint="eastAsia"/>
            <w:noProof/>
          </w:rPr>
          <w:t>二、</w:t>
        </w:r>
        <w:r w:rsidR="00C21898">
          <w:rPr>
            <w:rFonts w:asciiTheme="minorHAnsi" w:eastAsiaTheme="minorEastAsia" w:hAnsiTheme="minorHAnsi" w:cstheme="minorBidi"/>
            <w:noProof/>
            <w:szCs w:val="22"/>
          </w:rPr>
          <w:tab/>
        </w:r>
        <w:r w:rsidR="00C21898" w:rsidRPr="00656E26">
          <w:rPr>
            <w:rStyle w:val="a5"/>
            <w:rFonts w:ascii="微软雅黑" w:eastAsia="微软雅黑" w:hAnsi="微软雅黑" w:hint="eastAsia"/>
            <w:noProof/>
          </w:rPr>
          <w:t>读者对象</w:t>
        </w:r>
        <w:r w:rsidR="00C21898">
          <w:rPr>
            <w:noProof/>
            <w:webHidden/>
          </w:rPr>
          <w:tab/>
        </w:r>
        <w:r w:rsidR="00C21898">
          <w:rPr>
            <w:noProof/>
            <w:webHidden/>
          </w:rPr>
          <w:fldChar w:fldCharType="begin"/>
        </w:r>
        <w:r w:rsidR="00C21898">
          <w:rPr>
            <w:noProof/>
            <w:webHidden/>
          </w:rPr>
          <w:instrText xml:space="preserve"> PAGEREF _Toc397087870 \h </w:instrText>
        </w:r>
        <w:r w:rsidR="00C21898">
          <w:rPr>
            <w:noProof/>
            <w:webHidden/>
          </w:rPr>
        </w:r>
        <w:r w:rsidR="00C21898">
          <w:rPr>
            <w:noProof/>
            <w:webHidden/>
          </w:rPr>
          <w:fldChar w:fldCharType="separate"/>
        </w:r>
        <w:r w:rsidR="00C21898">
          <w:rPr>
            <w:noProof/>
            <w:webHidden/>
          </w:rPr>
          <w:t>7</w:t>
        </w:r>
        <w:r w:rsidR="00C21898">
          <w:rPr>
            <w:noProof/>
            <w:webHidden/>
          </w:rPr>
          <w:fldChar w:fldCharType="end"/>
        </w:r>
      </w:hyperlink>
    </w:p>
    <w:p w:rsidR="00C21898" w:rsidRDefault="00D062D1">
      <w:pPr>
        <w:pStyle w:val="30"/>
        <w:tabs>
          <w:tab w:val="left" w:pos="1680"/>
          <w:tab w:val="right" w:leader="dot" w:pos="8990"/>
        </w:tabs>
        <w:rPr>
          <w:rFonts w:asciiTheme="minorHAnsi" w:eastAsiaTheme="minorEastAsia" w:hAnsiTheme="minorHAnsi" w:cstheme="minorBidi"/>
          <w:noProof/>
          <w:szCs w:val="22"/>
        </w:rPr>
      </w:pPr>
      <w:hyperlink w:anchor="_Toc397087871" w:history="1">
        <w:r w:rsidR="00C21898" w:rsidRPr="00656E26">
          <w:rPr>
            <w:rStyle w:val="a5"/>
            <w:rFonts w:ascii="微软雅黑" w:eastAsia="微软雅黑" w:hAnsi="微软雅黑" w:hint="eastAsia"/>
            <w:noProof/>
          </w:rPr>
          <w:t>三、</w:t>
        </w:r>
        <w:r w:rsidR="00C21898">
          <w:rPr>
            <w:rFonts w:asciiTheme="minorHAnsi" w:eastAsiaTheme="minorEastAsia" w:hAnsiTheme="minorHAnsi" w:cstheme="minorBidi"/>
            <w:noProof/>
            <w:szCs w:val="22"/>
          </w:rPr>
          <w:tab/>
        </w:r>
        <w:r w:rsidR="00C21898" w:rsidRPr="00656E26">
          <w:rPr>
            <w:rStyle w:val="a5"/>
            <w:rFonts w:ascii="微软雅黑" w:eastAsia="微软雅黑" w:hAnsi="微软雅黑" w:hint="eastAsia"/>
            <w:noProof/>
          </w:rPr>
          <w:t>术语与缩写解释</w:t>
        </w:r>
        <w:r w:rsidR="00C21898">
          <w:rPr>
            <w:noProof/>
            <w:webHidden/>
          </w:rPr>
          <w:tab/>
        </w:r>
        <w:r w:rsidR="00C21898">
          <w:rPr>
            <w:noProof/>
            <w:webHidden/>
          </w:rPr>
          <w:fldChar w:fldCharType="begin"/>
        </w:r>
        <w:r w:rsidR="00C21898">
          <w:rPr>
            <w:noProof/>
            <w:webHidden/>
          </w:rPr>
          <w:instrText xml:space="preserve"> PAGEREF _Toc397087871 \h </w:instrText>
        </w:r>
        <w:r w:rsidR="00C21898">
          <w:rPr>
            <w:noProof/>
            <w:webHidden/>
          </w:rPr>
        </w:r>
        <w:r w:rsidR="00C21898">
          <w:rPr>
            <w:noProof/>
            <w:webHidden/>
          </w:rPr>
          <w:fldChar w:fldCharType="separate"/>
        </w:r>
        <w:r w:rsidR="00C21898">
          <w:rPr>
            <w:noProof/>
            <w:webHidden/>
          </w:rPr>
          <w:t>7</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872" w:history="1">
        <w:r w:rsidR="00C21898" w:rsidRPr="00656E26">
          <w:rPr>
            <w:rStyle w:val="a5"/>
            <w:rFonts w:ascii="微软雅黑" w:eastAsia="微软雅黑" w:hAnsi="微软雅黑"/>
            <w:noProof/>
          </w:rPr>
          <w:t>1</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json</w:t>
        </w:r>
        <w:r w:rsidR="00C21898">
          <w:rPr>
            <w:noProof/>
            <w:webHidden/>
          </w:rPr>
          <w:tab/>
        </w:r>
        <w:r w:rsidR="00C21898">
          <w:rPr>
            <w:noProof/>
            <w:webHidden/>
          </w:rPr>
          <w:fldChar w:fldCharType="begin"/>
        </w:r>
        <w:r w:rsidR="00C21898">
          <w:rPr>
            <w:noProof/>
            <w:webHidden/>
          </w:rPr>
          <w:instrText xml:space="preserve"> PAGEREF _Toc397087872 \h </w:instrText>
        </w:r>
        <w:r w:rsidR="00C21898">
          <w:rPr>
            <w:noProof/>
            <w:webHidden/>
          </w:rPr>
        </w:r>
        <w:r w:rsidR="00C21898">
          <w:rPr>
            <w:noProof/>
            <w:webHidden/>
          </w:rPr>
          <w:fldChar w:fldCharType="separate"/>
        </w:r>
        <w:r w:rsidR="00C21898">
          <w:rPr>
            <w:noProof/>
            <w:webHidden/>
          </w:rPr>
          <w:t>7</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873" w:history="1">
        <w:r w:rsidR="00C21898" w:rsidRPr="00656E26">
          <w:rPr>
            <w:rStyle w:val="a5"/>
            <w:rFonts w:ascii="微软雅黑" w:eastAsia="微软雅黑" w:hAnsi="微软雅黑"/>
            <w:noProof/>
          </w:rPr>
          <w:t>2</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XML</w:t>
        </w:r>
        <w:r w:rsidR="00C21898">
          <w:rPr>
            <w:noProof/>
            <w:webHidden/>
          </w:rPr>
          <w:tab/>
        </w:r>
        <w:r w:rsidR="00C21898">
          <w:rPr>
            <w:noProof/>
            <w:webHidden/>
          </w:rPr>
          <w:fldChar w:fldCharType="begin"/>
        </w:r>
        <w:r w:rsidR="00C21898">
          <w:rPr>
            <w:noProof/>
            <w:webHidden/>
          </w:rPr>
          <w:instrText xml:space="preserve"> PAGEREF _Toc397087873 \h </w:instrText>
        </w:r>
        <w:r w:rsidR="00C21898">
          <w:rPr>
            <w:noProof/>
            <w:webHidden/>
          </w:rPr>
        </w:r>
        <w:r w:rsidR="00C21898">
          <w:rPr>
            <w:noProof/>
            <w:webHidden/>
          </w:rPr>
          <w:fldChar w:fldCharType="separate"/>
        </w:r>
        <w:r w:rsidR="00C21898">
          <w:rPr>
            <w:noProof/>
            <w:webHidden/>
          </w:rPr>
          <w:t>8</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874" w:history="1">
        <w:r w:rsidR="00C21898" w:rsidRPr="00656E26">
          <w:rPr>
            <w:rStyle w:val="a5"/>
            <w:rFonts w:ascii="微软雅黑" w:eastAsia="微软雅黑" w:hAnsi="微软雅黑" w:cs="Arial"/>
            <w:noProof/>
          </w:rPr>
          <w:t>3</w:t>
        </w:r>
        <w:r w:rsidR="00C21898" w:rsidRPr="00656E26">
          <w:rPr>
            <w:rStyle w:val="a5"/>
            <w:rFonts w:ascii="微软雅黑" w:eastAsia="微软雅黑" w:hAnsi="微软雅黑" w:cs="Arial" w:hint="eastAsia"/>
            <w:noProof/>
          </w:rPr>
          <w:t>、</w:t>
        </w:r>
        <w:r w:rsidR="00C21898" w:rsidRPr="00656E26">
          <w:rPr>
            <w:rStyle w:val="a5"/>
            <w:rFonts w:ascii="微软雅黑" w:eastAsia="微软雅黑" w:hAnsi="微软雅黑"/>
            <w:noProof/>
          </w:rPr>
          <w:t>Web Service</w:t>
        </w:r>
        <w:r w:rsidR="00C21898">
          <w:rPr>
            <w:noProof/>
            <w:webHidden/>
          </w:rPr>
          <w:tab/>
        </w:r>
        <w:r w:rsidR="00C21898">
          <w:rPr>
            <w:noProof/>
            <w:webHidden/>
          </w:rPr>
          <w:fldChar w:fldCharType="begin"/>
        </w:r>
        <w:r w:rsidR="00C21898">
          <w:rPr>
            <w:noProof/>
            <w:webHidden/>
          </w:rPr>
          <w:instrText xml:space="preserve"> PAGEREF _Toc397087874 \h </w:instrText>
        </w:r>
        <w:r w:rsidR="00C21898">
          <w:rPr>
            <w:noProof/>
            <w:webHidden/>
          </w:rPr>
        </w:r>
        <w:r w:rsidR="00C21898">
          <w:rPr>
            <w:noProof/>
            <w:webHidden/>
          </w:rPr>
          <w:fldChar w:fldCharType="separate"/>
        </w:r>
        <w:r w:rsidR="00C21898">
          <w:rPr>
            <w:noProof/>
            <w:webHidden/>
          </w:rPr>
          <w:t>8</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875" w:history="1">
        <w:r w:rsidR="00C21898" w:rsidRPr="00656E26">
          <w:rPr>
            <w:rStyle w:val="a5"/>
            <w:rFonts w:ascii="微软雅黑" w:eastAsia="微软雅黑" w:hAnsi="微软雅黑"/>
            <w:noProof/>
          </w:rPr>
          <w:t>4</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IMSI</w:t>
        </w:r>
        <w:r w:rsidR="00C21898">
          <w:rPr>
            <w:noProof/>
            <w:webHidden/>
          </w:rPr>
          <w:tab/>
        </w:r>
        <w:r w:rsidR="00C21898">
          <w:rPr>
            <w:noProof/>
            <w:webHidden/>
          </w:rPr>
          <w:fldChar w:fldCharType="begin"/>
        </w:r>
        <w:r w:rsidR="00C21898">
          <w:rPr>
            <w:noProof/>
            <w:webHidden/>
          </w:rPr>
          <w:instrText xml:space="preserve"> PAGEREF _Toc397087875 \h </w:instrText>
        </w:r>
        <w:r w:rsidR="00C21898">
          <w:rPr>
            <w:noProof/>
            <w:webHidden/>
          </w:rPr>
        </w:r>
        <w:r w:rsidR="00C21898">
          <w:rPr>
            <w:noProof/>
            <w:webHidden/>
          </w:rPr>
          <w:fldChar w:fldCharType="separate"/>
        </w:r>
        <w:r w:rsidR="00C21898">
          <w:rPr>
            <w:noProof/>
            <w:webHidden/>
          </w:rPr>
          <w:t>8</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876" w:history="1">
        <w:r w:rsidR="00C21898" w:rsidRPr="00656E26">
          <w:rPr>
            <w:rStyle w:val="a5"/>
            <w:rFonts w:ascii="微软雅黑" w:eastAsia="微软雅黑" w:hAnsi="微软雅黑" w:hint="eastAsia"/>
            <w:noProof/>
          </w:rPr>
          <w:t>四、参考资料</w:t>
        </w:r>
        <w:r w:rsidR="00C21898">
          <w:rPr>
            <w:noProof/>
            <w:webHidden/>
          </w:rPr>
          <w:tab/>
        </w:r>
        <w:r w:rsidR="00C21898">
          <w:rPr>
            <w:noProof/>
            <w:webHidden/>
          </w:rPr>
          <w:fldChar w:fldCharType="begin"/>
        </w:r>
        <w:r w:rsidR="00C21898">
          <w:rPr>
            <w:noProof/>
            <w:webHidden/>
          </w:rPr>
          <w:instrText xml:space="preserve"> PAGEREF _Toc397087876 \h </w:instrText>
        </w:r>
        <w:r w:rsidR="00C21898">
          <w:rPr>
            <w:noProof/>
            <w:webHidden/>
          </w:rPr>
        </w:r>
        <w:r w:rsidR="00C21898">
          <w:rPr>
            <w:noProof/>
            <w:webHidden/>
          </w:rPr>
          <w:fldChar w:fldCharType="separate"/>
        </w:r>
        <w:r w:rsidR="00C21898">
          <w:rPr>
            <w:noProof/>
            <w:webHidden/>
          </w:rPr>
          <w:t>9</w:t>
        </w:r>
        <w:r w:rsidR="00C21898">
          <w:rPr>
            <w:noProof/>
            <w:webHidden/>
          </w:rPr>
          <w:fldChar w:fldCharType="end"/>
        </w:r>
      </w:hyperlink>
    </w:p>
    <w:p w:rsidR="00C21898" w:rsidRDefault="00D062D1">
      <w:pPr>
        <w:pStyle w:val="20"/>
        <w:tabs>
          <w:tab w:val="right" w:leader="dot" w:pos="8990"/>
        </w:tabs>
        <w:rPr>
          <w:rFonts w:asciiTheme="minorHAnsi" w:eastAsiaTheme="minorEastAsia" w:hAnsiTheme="minorHAnsi" w:cstheme="minorBidi"/>
          <w:noProof/>
          <w:szCs w:val="22"/>
        </w:rPr>
      </w:pPr>
      <w:hyperlink w:anchor="_Toc397087877" w:history="1">
        <w:r w:rsidR="00C21898" w:rsidRPr="00656E26">
          <w:rPr>
            <w:rStyle w:val="a5"/>
            <w:rFonts w:ascii="微软雅黑" w:eastAsia="微软雅黑" w:hAnsi="微软雅黑" w:cs="Arial" w:hint="eastAsia"/>
            <w:noProof/>
          </w:rPr>
          <w:t>第二部分</w:t>
        </w:r>
        <w:r w:rsidR="00C21898" w:rsidRPr="00656E26">
          <w:rPr>
            <w:rStyle w:val="a5"/>
            <w:rFonts w:ascii="微软雅黑" w:eastAsia="微软雅黑" w:hAnsi="微软雅黑" w:cs="Arial"/>
            <w:noProof/>
          </w:rPr>
          <w:t xml:space="preserve"> </w:t>
        </w:r>
        <w:r w:rsidR="00C21898" w:rsidRPr="00656E26">
          <w:rPr>
            <w:rStyle w:val="a5"/>
            <w:rFonts w:ascii="微软雅黑" w:eastAsia="微软雅黑" w:hAnsi="微软雅黑" w:cs="Arial" w:hint="eastAsia"/>
            <w:noProof/>
          </w:rPr>
          <w:t>项目概述</w:t>
        </w:r>
        <w:r w:rsidR="00C21898">
          <w:rPr>
            <w:noProof/>
            <w:webHidden/>
          </w:rPr>
          <w:tab/>
        </w:r>
        <w:r w:rsidR="00C21898">
          <w:rPr>
            <w:noProof/>
            <w:webHidden/>
          </w:rPr>
          <w:fldChar w:fldCharType="begin"/>
        </w:r>
        <w:r w:rsidR="00C21898">
          <w:rPr>
            <w:noProof/>
            <w:webHidden/>
          </w:rPr>
          <w:instrText xml:space="preserve"> PAGEREF _Toc397087877 \h </w:instrText>
        </w:r>
        <w:r w:rsidR="00C21898">
          <w:rPr>
            <w:noProof/>
            <w:webHidden/>
          </w:rPr>
        </w:r>
        <w:r w:rsidR="00C21898">
          <w:rPr>
            <w:noProof/>
            <w:webHidden/>
          </w:rPr>
          <w:fldChar w:fldCharType="separate"/>
        </w:r>
        <w:r w:rsidR="00C21898">
          <w:rPr>
            <w:noProof/>
            <w:webHidden/>
          </w:rPr>
          <w:t>10</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878" w:history="1">
        <w:r w:rsidR="00C21898" w:rsidRPr="00656E26">
          <w:rPr>
            <w:rStyle w:val="a5"/>
            <w:rFonts w:ascii="微软雅黑" w:eastAsia="微软雅黑" w:hAnsi="微软雅黑" w:hint="eastAsia"/>
            <w:noProof/>
          </w:rPr>
          <w:t>一、项目描述</w:t>
        </w:r>
        <w:r w:rsidR="00C21898">
          <w:rPr>
            <w:noProof/>
            <w:webHidden/>
          </w:rPr>
          <w:tab/>
        </w:r>
        <w:r w:rsidR="00C21898">
          <w:rPr>
            <w:noProof/>
            <w:webHidden/>
          </w:rPr>
          <w:fldChar w:fldCharType="begin"/>
        </w:r>
        <w:r w:rsidR="00C21898">
          <w:rPr>
            <w:noProof/>
            <w:webHidden/>
          </w:rPr>
          <w:instrText xml:space="preserve"> PAGEREF _Toc397087878 \h </w:instrText>
        </w:r>
        <w:r w:rsidR="00C21898">
          <w:rPr>
            <w:noProof/>
            <w:webHidden/>
          </w:rPr>
        </w:r>
        <w:r w:rsidR="00C21898">
          <w:rPr>
            <w:noProof/>
            <w:webHidden/>
          </w:rPr>
          <w:fldChar w:fldCharType="separate"/>
        </w:r>
        <w:r w:rsidR="00C21898">
          <w:rPr>
            <w:noProof/>
            <w:webHidden/>
          </w:rPr>
          <w:t>10</w:t>
        </w:r>
        <w:r w:rsidR="00C21898">
          <w:rPr>
            <w:noProof/>
            <w:webHidden/>
          </w:rPr>
          <w:fldChar w:fldCharType="end"/>
        </w:r>
      </w:hyperlink>
    </w:p>
    <w:p w:rsidR="00C21898" w:rsidRDefault="00D062D1">
      <w:pPr>
        <w:pStyle w:val="20"/>
        <w:tabs>
          <w:tab w:val="right" w:leader="dot" w:pos="8990"/>
        </w:tabs>
        <w:rPr>
          <w:rFonts w:asciiTheme="minorHAnsi" w:eastAsiaTheme="minorEastAsia" w:hAnsiTheme="minorHAnsi" w:cstheme="minorBidi"/>
          <w:noProof/>
          <w:szCs w:val="22"/>
        </w:rPr>
      </w:pPr>
      <w:hyperlink w:anchor="_Toc397087879" w:history="1">
        <w:r w:rsidR="00C21898" w:rsidRPr="00656E26">
          <w:rPr>
            <w:rStyle w:val="a5"/>
            <w:rFonts w:ascii="微软雅黑" w:eastAsia="微软雅黑" w:hAnsi="微软雅黑" w:cs="Arial" w:hint="eastAsia"/>
            <w:noProof/>
          </w:rPr>
          <w:t>第三部分</w:t>
        </w:r>
        <w:r w:rsidR="00C21898" w:rsidRPr="00656E26">
          <w:rPr>
            <w:rStyle w:val="a5"/>
            <w:rFonts w:ascii="微软雅黑" w:eastAsia="微软雅黑" w:hAnsi="微软雅黑" w:cs="Arial"/>
            <w:noProof/>
          </w:rPr>
          <w:t xml:space="preserve"> </w:t>
        </w:r>
        <w:r w:rsidR="00C21898" w:rsidRPr="00656E26">
          <w:rPr>
            <w:rStyle w:val="a5"/>
            <w:rFonts w:ascii="微软雅黑" w:eastAsia="微软雅黑" w:hAnsi="微软雅黑" w:cs="Arial" w:hint="eastAsia"/>
            <w:noProof/>
          </w:rPr>
          <w:t>设计约束</w:t>
        </w:r>
        <w:r w:rsidR="00C21898">
          <w:rPr>
            <w:noProof/>
            <w:webHidden/>
          </w:rPr>
          <w:tab/>
        </w:r>
        <w:r w:rsidR="00C21898">
          <w:rPr>
            <w:noProof/>
            <w:webHidden/>
          </w:rPr>
          <w:fldChar w:fldCharType="begin"/>
        </w:r>
        <w:r w:rsidR="00C21898">
          <w:rPr>
            <w:noProof/>
            <w:webHidden/>
          </w:rPr>
          <w:instrText xml:space="preserve"> PAGEREF _Toc397087879 \h </w:instrText>
        </w:r>
        <w:r w:rsidR="00C21898">
          <w:rPr>
            <w:noProof/>
            <w:webHidden/>
          </w:rPr>
        </w:r>
        <w:r w:rsidR="00C21898">
          <w:rPr>
            <w:noProof/>
            <w:webHidden/>
          </w:rPr>
          <w:fldChar w:fldCharType="separate"/>
        </w:r>
        <w:r w:rsidR="00C21898">
          <w:rPr>
            <w:noProof/>
            <w:webHidden/>
          </w:rPr>
          <w:t>10</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880" w:history="1">
        <w:r w:rsidR="00C21898" w:rsidRPr="00656E26">
          <w:rPr>
            <w:rStyle w:val="a5"/>
            <w:rFonts w:ascii="微软雅黑" w:eastAsia="微软雅黑" w:hAnsi="微软雅黑" w:hint="eastAsia"/>
            <w:noProof/>
          </w:rPr>
          <w:t>一、需求约束</w:t>
        </w:r>
        <w:r w:rsidR="00C21898">
          <w:rPr>
            <w:noProof/>
            <w:webHidden/>
          </w:rPr>
          <w:tab/>
        </w:r>
        <w:r w:rsidR="00C21898">
          <w:rPr>
            <w:noProof/>
            <w:webHidden/>
          </w:rPr>
          <w:fldChar w:fldCharType="begin"/>
        </w:r>
        <w:r w:rsidR="00C21898">
          <w:rPr>
            <w:noProof/>
            <w:webHidden/>
          </w:rPr>
          <w:instrText xml:space="preserve"> PAGEREF _Toc397087880 \h </w:instrText>
        </w:r>
        <w:r w:rsidR="00C21898">
          <w:rPr>
            <w:noProof/>
            <w:webHidden/>
          </w:rPr>
        </w:r>
        <w:r w:rsidR="00C21898">
          <w:rPr>
            <w:noProof/>
            <w:webHidden/>
          </w:rPr>
          <w:fldChar w:fldCharType="separate"/>
        </w:r>
        <w:r w:rsidR="00C21898">
          <w:rPr>
            <w:noProof/>
            <w:webHidden/>
          </w:rPr>
          <w:t>10</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881" w:history="1">
        <w:r w:rsidR="00C21898" w:rsidRPr="00656E26">
          <w:rPr>
            <w:rStyle w:val="a5"/>
            <w:rFonts w:ascii="微软雅黑" w:eastAsia="微软雅黑" w:hAnsi="微软雅黑"/>
            <w:noProof/>
          </w:rPr>
          <w:t>1</w:t>
        </w:r>
        <w:r w:rsidR="00C21898" w:rsidRPr="00656E26">
          <w:rPr>
            <w:rStyle w:val="a5"/>
            <w:rFonts w:ascii="微软雅黑" w:eastAsia="微软雅黑" w:hAnsi="微软雅黑" w:hint="eastAsia"/>
            <w:noProof/>
          </w:rPr>
          <w:t>、本系统应当遵循的技术标准</w:t>
        </w:r>
        <w:r w:rsidR="00C21898">
          <w:rPr>
            <w:noProof/>
            <w:webHidden/>
          </w:rPr>
          <w:tab/>
        </w:r>
        <w:r w:rsidR="00C21898">
          <w:rPr>
            <w:noProof/>
            <w:webHidden/>
          </w:rPr>
          <w:fldChar w:fldCharType="begin"/>
        </w:r>
        <w:r w:rsidR="00C21898">
          <w:rPr>
            <w:noProof/>
            <w:webHidden/>
          </w:rPr>
          <w:instrText xml:space="preserve"> PAGEREF _Toc397087881 \h </w:instrText>
        </w:r>
        <w:r w:rsidR="00C21898">
          <w:rPr>
            <w:noProof/>
            <w:webHidden/>
          </w:rPr>
        </w:r>
        <w:r w:rsidR="00C21898">
          <w:rPr>
            <w:noProof/>
            <w:webHidden/>
          </w:rPr>
          <w:fldChar w:fldCharType="separate"/>
        </w:r>
        <w:r w:rsidR="00C21898">
          <w:rPr>
            <w:noProof/>
            <w:webHidden/>
          </w:rPr>
          <w:t>10</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882" w:history="1">
        <w:r w:rsidR="00C21898" w:rsidRPr="00656E26">
          <w:rPr>
            <w:rStyle w:val="a5"/>
            <w:rFonts w:ascii="微软雅黑" w:eastAsia="微软雅黑" w:hAnsi="微软雅黑"/>
            <w:noProof/>
          </w:rPr>
          <w:t>2</w:t>
        </w:r>
        <w:r w:rsidR="00C21898" w:rsidRPr="00656E26">
          <w:rPr>
            <w:rStyle w:val="a5"/>
            <w:rFonts w:ascii="微软雅黑" w:eastAsia="微软雅黑" w:hAnsi="微软雅黑" w:hint="eastAsia"/>
            <w:noProof/>
          </w:rPr>
          <w:t>、软、硬件环境标准</w:t>
        </w:r>
        <w:r w:rsidR="00C21898">
          <w:rPr>
            <w:noProof/>
            <w:webHidden/>
          </w:rPr>
          <w:tab/>
        </w:r>
        <w:r w:rsidR="00C21898">
          <w:rPr>
            <w:noProof/>
            <w:webHidden/>
          </w:rPr>
          <w:fldChar w:fldCharType="begin"/>
        </w:r>
        <w:r w:rsidR="00C21898">
          <w:rPr>
            <w:noProof/>
            <w:webHidden/>
          </w:rPr>
          <w:instrText xml:space="preserve"> PAGEREF _Toc397087882 \h </w:instrText>
        </w:r>
        <w:r w:rsidR="00C21898">
          <w:rPr>
            <w:noProof/>
            <w:webHidden/>
          </w:rPr>
        </w:r>
        <w:r w:rsidR="00C21898">
          <w:rPr>
            <w:noProof/>
            <w:webHidden/>
          </w:rPr>
          <w:fldChar w:fldCharType="separate"/>
        </w:r>
        <w:r w:rsidR="00C21898">
          <w:rPr>
            <w:noProof/>
            <w:webHidden/>
          </w:rPr>
          <w:t>10</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883" w:history="1">
        <w:r w:rsidR="00C21898" w:rsidRPr="00656E26">
          <w:rPr>
            <w:rStyle w:val="a5"/>
            <w:rFonts w:ascii="微软雅黑" w:eastAsia="微软雅黑" w:hAnsi="微软雅黑"/>
            <w:noProof/>
          </w:rPr>
          <w:t>3</w:t>
        </w:r>
        <w:r w:rsidR="00C21898" w:rsidRPr="00656E26">
          <w:rPr>
            <w:rStyle w:val="a5"/>
            <w:rFonts w:ascii="微软雅黑" w:eastAsia="微软雅黑" w:hAnsi="微软雅黑" w:hint="eastAsia"/>
            <w:noProof/>
          </w:rPr>
          <w:t>、接口</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协议标准</w:t>
        </w:r>
        <w:r w:rsidR="00C21898">
          <w:rPr>
            <w:noProof/>
            <w:webHidden/>
          </w:rPr>
          <w:tab/>
        </w:r>
        <w:r w:rsidR="00C21898">
          <w:rPr>
            <w:noProof/>
            <w:webHidden/>
          </w:rPr>
          <w:fldChar w:fldCharType="begin"/>
        </w:r>
        <w:r w:rsidR="00C21898">
          <w:rPr>
            <w:noProof/>
            <w:webHidden/>
          </w:rPr>
          <w:instrText xml:space="preserve"> PAGEREF _Toc397087883 \h </w:instrText>
        </w:r>
        <w:r w:rsidR="00C21898">
          <w:rPr>
            <w:noProof/>
            <w:webHidden/>
          </w:rPr>
        </w:r>
        <w:r w:rsidR="00C21898">
          <w:rPr>
            <w:noProof/>
            <w:webHidden/>
          </w:rPr>
          <w:fldChar w:fldCharType="separate"/>
        </w:r>
        <w:r w:rsidR="00C21898">
          <w:rPr>
            <w:noProof/>
            <w:webHidden/>
          </w:rPr>
          <w:t>10</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884" w:history="1">
        <w:r w:rsidR="00C21898" w:rsidRPr="00656E26">
          <w:rPr>
            <w:rStyle w:val="a5"/>
            <w:rFonts w:ascii="微软雅黑" w:eastAsia="微软雅黑" w:hAnsi="微软雅黑"/>
            <w:noProof/>
          </w:rPr>
          <w:t>4</w:t>
        </w:r>
        <w:r w:rsidR="00C21898" w:rsidRPr="00656E26">
          <w:rPr>
            <w:rStyle w:val="a5"/>
            <w:rFonts w:ascii="微软雅黑" w:eastAsia="微软雅黑" w:hAnsi="微软雅黑" w:hint="eastAsia"/>
            <w:noProof/>
          </w:rPr>
          <w:t>、用户界面标准</w:t>
        </w:r>
        <w:r w:rsidR="00C21898">
          <w:rPr>
            <w:noProof/>
            <w:webHidden/>
          </w:rPr>
          <w:tab/>
        </w:r>
        <w:r w:rsidR="00C21898">
          <w:rPr>
            <w:noProof/>
            <w:webHidden/>
          </w:rPr>
          <w:fldChar w:fldCharType="begin"/>
        </w:r>
        <w:r w:rsidR="00C21898">
          <w:rPr>
            <w:noProof/>
            <w:webHidden/>
          </w:rPr>
          <w:instrText xml:space="preserve"> PAGEREF _Toc397087884 \h </w:instrText>
        </w:r>
        <w:r w:rsidR="00C21898">
          <w:rPr>
            <w:noProof/>
            <w:webHidden/>
          </w:rPr>
        </w:r>
        <w:r w:rsidR="00C21898">
          <w:rPr>
            <w:noProof/>
            <w:webHidden/>
          </w:rPr>
          <w:fldChar w:fldCharType="separate"/>
        </w:r>
        <w:r w:rsidR="00C21898">
          <w:rPr>
            <w:noProof/>
            <w:webHidden/>
          </w:rPr>
          <w:t>11</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885" w:history="1">
        <w:r w:rsidR="00C21898" w:rsidRPr="00656E26">
          <w:rPr>
            <w:rStyle w:val="a5"/>
            <w:rFonts w:ascii="微软雅黑" w:eastAsia="微软雅黑" w:hAnsi="微软雅黑"/>
            <w:noProof/>
          </w:rPr>
          <w:t>5</w:t>
        </w:r>
        <w:r w:rsidR="00C21898" w:rsidRPr="00656E26">
          <w:rPr>
            <w:rStyle w:val="a5"/>
            <w:rFonts w:ascii="微软雅黑" w:eastAsia="微软雅黑" w:hAnsi="微软雅黑" w:hint="eastAsia"/>
            <w:noProof/>
          </w:rPr>
          <w:t>、软件质量</w:t>
        </w:r>
        <w:r w:rsidR="00C21898">
          <w:rPr>
            <w:noProof/>
            <w:webHidden/>
          </w:rPr>
          <w:tab/>
        </w:r>
        <w:r w:rsidR="00C21898">
          <w:rPr>
            <w:noProof/>
            <w:webHidden/>
          </w:rPr>
          <w:fldChar w:fldCharType="begin"/>
        </w:r>
        <w:r w:rsidR="00C21898">
          <w:rPr>
            <w:noProof/>
            <w:webHidden/>
          </w:rPr>
          <w:instrText xml:space="preserve"> PAGEREF _Toc397087885 \h </w:instrText>
        </w:r>
        <w:r w:rsidR="00C21898">
          <w:rPr>
            <w:noProof/>
            <w:webHidden/>
          </w:rPr>
        </w:r>
        <w:r w:rsidR="00C21898">
          <w:rPr>
            <w:noProof/>
            <w:webHidden/>
          </w:rPr>
          <w:fldChar w:fldCharType="separate"/>
        </w:r>
        <w:r w:rsidR="00C21898">
          <w:rPr>
            <w:noProof/>
            <w:webHidden/>
          </w:rPr>
          <w:t>11</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886" w:history="1">
        <w:r w:rsidR="00C21898" w:rsidRPr="00656E26">
          <w:rPr>
            <w:rStyle w:val="a5"/>
            <w:rFonts w:ascii="微软雅黑" w:eastAsia="微软雅黑" w:hAnsi="微软雅黑" w:hint="eastAsia"/>
            <w:noProof/>
          </w:rPr>
          <w:t>二、隐含约束</w:t>
        </w:r>
        <w:r w:rsidR="00C21898">
          <w:rPr>
            <w:noProof/>
            <w:webHidden/>
          </w:rPr>
          <w:tab/>
        </w:r>
        <w:r w:rsidR="00C21898">
          <w:rPr>
            <w:noProof/>
            <w:webHidden/>
          </w:rPr>
          <w:fldChar w:fldCharType="begin"/>
        </w:r>
        <w:r w:rsidR="00C21898">
          <w:rPr>
            <w:noProof/>
            <w:webHidden/>
          </w:rPr>
          <w:instrText xml:space="preserve"> PAGEREF _Toc397087886 \h </w:instrText>
        </w:r>
        <w:r w:rsidR="00C21898">
          <w:rPr>
            <w:noProof/>
            <w:webHidden/>
          </w:rPr>
        </w:r>
        <w:r w:rsidR="00C21898">
          <w:rPr>
            <w:noProof/>
            <w:webHidden/>
          </w:rPr>
          <w:fldChar w:fldCharType="separate"/>
        </w:r>
        <w:r w:rsidR="00C21898">
          <w:rPr>
            <w:noProof/>
            <w:webHidden/>
          </w:rPr>
          <w:t>11</w:t>
        </w:r>
        <w:r w:rsidR="00C21898">
          <w:rPr>
            <w:noProof/>
            <w:webHidden/>
          </w:rPr>
          <w:fldChar w:fldCharType="end"/>
        </w:r>
      </w:hyperlink>
    </w:p>
    <w:p w:rsidR="00C21898" w:rsidRDefault="00D062D1">
      <w:pPr>
        <w:pStyle w:val="20"/>
        <w:tabs>
          <w:tab w:val="right" w:leader="dot" w:pos="8990"/>
        </w:tabs>
        <w:rPr>
          <w:rFonts w:asciiTheme="minorHAnsi" w:eastAsiaTheme="minorEastAsia" w:hAnsiTheme="minorHAnsi" w:cstheme="minorBidi"/>
          <w:noProof/>
          <w:szCs w:val="22"/>
        </w:rPr>
      </w:pPr>
      <w:hyperlink w:anchor="_Toc397087887" w:history="1">
        <w:r w:rsidR="00C21898" w:rsidRPr="00656E26">
          <w:rPr>
            <w:rStyle w:val="a5"/>
            <w:rFonts w:ascii="微软雅黑" w:eastAsia="微软雅黑" w:hAnsi="微软雅黑" w:cs="Arial" w:hint="eastAsia"/>
            <w:noProof/>
          </w:rPr>
          <w:t>第四部分</w:t>
        </w:r>
        <w:r w:rsidR="00C21898" w:rsidRPr="00656E26">
          <w:rPr>
            <w:rStyle w:val="a5"/>
            <w:rFonts w:ascii="微软雅黑" w:eastAsia="微软雅黑" w:hAnsi="微软雅黑" w:cs="Arial"/>
            <w:noProof/>
          </w:rPr>
          <w:t xml:space="preserve"> </w:t>
        </w:r>
        <w:r w:rsidR="00C21898" w:rsidRPr="00656E26">
          <w:rPr>
            <w:rStyle w:val="a5"/>
            <w:rFonts w:ascii="微软雅黑" w:eastAsia="微软雅黑" w:hAnsi="微软雅黑" w:cs="Arial" w:hint="eastAsia"/>
            <w:noProof/>
          </w:rPr>
          <w:t>汉高移动平台技术方案设计</w:t>
        </w:r>
        <w:r w:rsidR="00C21898">
          <w:rPr>
            <w:noProof/>
            <w:webHidden/>
          </w:rPr>
          <w:tab/>
        </w:r>
        <w:r w:rsidR="00C21898">
          <w:rPr>
            <w:noProof/>
            <w:webHidden/>
          </w:rPr>
          <w:fldChar w:fldCharType="begin"/>
        </w:r>
        <w:r w:rsidR="00C21898">
          <w:rPr>
            <w:noProof/>
            <w:webHidden/>
          </w:rPr>
          <w:instrText xml:space="preserve"> PAGEREF _Toc397087887 \h </w:instrText>
        </w:r>
        <w:r w:rsidR="00C21898">
          <w:rPr>
            <w:noProof/>
            <w:webHidden/>
          </w:rPr>
        </w:r>
        <w:r w:rsidR="00C21898">
          <w:rPr>
            <w:noProof/>
            <w:webHidden/>
          </w:rPr>
          <w:fldChar w:fldCharType="separate"/>
        </w:r>
        <w:r w:rsidR="00C21898">
          <w:rPr>
            <w:noProof/>
            <w:webHidden/>
          </w:rPr>
          <w:t>13</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888" w:history="1">
        <w:r w:rsidR="00C21898" w:rsidRPr="00656E26">
          <w:rPr>
            <w:rStyle w:val="a5"/>
            <w:rFonts w:ascii="微软雅黑" w:eastAsia="微软雅黑" w:hAnsi="微软雅黑" w:hint="eastAsia"/>
            <w:noProof/>
          </w:rPr>
          <w:t>一、安全设计</w:t>
        </w:r>
        <w:r w:rsidR="00C21898">
          <w:rPr>
            <w:noProof/>
            <w:webHidden/>
          </w:rPr>
          <w:tab/>
        </w:r>
        <w:r w:rsidR="00C21898">
          <w:rPr>
            <w:noProof/>
            <w:webHidden/>
          </w:rPr>
          <w:fldChar w:fldCharType="begin"/>
        </w:r>
        <w:r w:rsidR="00C21898">
          <w:rPr>
            <w:noProof/>
            <w:webHidden/>
          </w:rPr>
          <w:instrText xml:space="preserve"> PAGEREF _Toc397087888 \h </w:instrText>
        </w:r>
        <w:r w:rsidR="00C21898">
          <w:rPr>
            <w:noProof/>
            <w:webHidden/>
          </w:rPr>
        </w:r>
        <w:r w:rsidR="00C21898">
          <w:rPr>
            <w:noProof/>
            <w:webHidden/>
          </w:rPr>
          <w:fldChar w:fldCharType="separate"/>
        </w:r>
        <w:r w:rsidR="00C21898">
          <w:rPr>
            <w:noProof/>
            <w:webHidden/>
          </w:rPr>
          <w:t>13</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889" w:history="1">
        <w:r w:rsidR="00C21898" w:rsidRPr="00656E26">
          <w:rPr>
            <w:rStyle w:val="a5"/>
            <w:rFonts w:ascii="微软雅黑" w:eastAsia="微软雅黑" w:hAnsi="微软雅黑" w:hint="eastAsia"/>
            <w:noProof/>
          </w:rPr>
          <w:t>二、服务器</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移动端</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客户端交互流程</w:t>
        </w:r>
        <w:r w:rsidR="00C21898">
          <w:rPr>
            <w:noProof/>
            <w:webHidden/>
          </w:rPr>
          <w:tab/>
        </w:r>
        <w:r w:rsidR="00C21898">
          <w:rPr>
            <w:noProof/>
            <w:webHidden/>
          </w:rPr>
          <w:fldChar w:fldCharType="begin"/>
        </w:r>
        <w:r w:rsidR="00C21898">
          <w:rPr>
            <w:noProof/>
            <w:webHidden/>
          </w:rPr>
          <w:instrText xml:space="preserve"> PAGEREF _Toc397087889 \h </w:instrText>
        </w:r>
        <w:r w:rsidR="00C21898">
          <w:rPr>
            <w:noProof/>
            <w:webHidden/>
          </w:rPr>
        </w:r>
        <w:r w:rsidR="00C21898">
          <w:rPr>
            <w:noProof/>
            <w:webHidden/>
          </w:rPr>
          <w:fldChar w:fldCharType="separate"/>
        </w:r>
        <w:r w:rsidR="00C21898">
          <w:rPr>
            <w:noProof/>
            <w:webHidden/>
          </w:rPr>
          <w:t>13</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890" w:history="1">
        <w:r w:rsidR="00C21898" w:rsidRPr="00656E26">
          <w:rPr>
            <w:rStyle w:val="a5"/>
            <w:rFonts w:ascii="微软雅黑" w:eastAsia="微软雅黑" w:hAnsi="微软雅黑"/>
            <w:noProof/>
          </w:rPr>
          <w:t>1</w:t>
        </w:r>
        <w:r w:rsidR="00C21898" w:rsidRPr="00656E26">
          <w:rPr>
            <w:rStyle w:val="a5"/>
            <w:rFonts w:ascii="微软雅黑" w:eastAsia="微软雅黑" w:hAnsi="微软雅黑" w:hint="eastAsia"/>
            <w:noProof/>
          </w:rPr>
          <w:t>、查看、修改个人信息业务技术交互流程</w:t>
        </w:r>
        <w:r w:rsidR="00C21898">
          <w:rPr>
            <w:noProof/>
            <w:webHidden/>
          </w:rPr>
          <w:tab/>
        </w:r>
        <w:r w:rsidR="00C21898">
          <w:rPr>
            <w:noProof/>
            <w:webHidden/>
          </w:rPr>
          <w:fldChar w:fldCharType="begin"/>
        </w:r>
        <w:r w:rsidR="00C21898">
          <w:rPr>
            <w:noProof/>
            <w:webHidden/>
          </w:rPr>
          <w:instrText xml:space="preserve"> PAGEREF _Toc397087890 \h </w:instrText>
        </w:r>
        <w:r w:rsidR="00C21898">
          <w:rPr>
            <w:noProof/>
            <w:webHidden/>
          </w:rPr>
        </w:r>
        <w:r w:rsidR="00C21898">
          <w:rPr>
            <w:noProof/>
            <w:webHidden/>
          </w:rPr>
          <w:fldChar w:fldCharType="separate"/>
        </w:r>
        <w:r w:rsidR="00C21898">
          <w:rPr>
            <w:noProof/>
            <w:webHidden/>
          </w:rPr>
          <w:t>13</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891" w:history="1">
        <w:r w:rsidR="00C21898" w:rsidRPr="00656E26">
          <w:rPr>
            <w:rStyle w:val="a5"/>
            <w:rFonts w:ascii="微软雅黑" w:eastAsia="微软雅黑" w:hAnsi="微软雅黑"/>
            <w:noProof/>
          </w:rPr>
          <w:t>2</w:t>
        </w:r>
        <w:r w:rsidR="00C21898" w:rsidRPr="00656E26">
          <w:rPr>
            <w:rStyle w:val="a5"/>
            <w:rFonts w:ascii="微软雅黑" w:eastAsia="微软雅黑" w:hAnsi="微软雅黑" w:hint="eastAsia"/>
            <w:noProof/>
          </w:rPr>
          <w:t>、发布商品业务技术交互流程</w:t>
        </w:r>
        <w:r w:rsidR="00C21898">
          <w:rPr>
            <w:noProof/>
            <w:webHidden/>
          </w:rPr>
          <w:tab/>
        </w:r>
        <w:r w:rsidR="00C21898">
          <w:rPr>
            <w:noProof/>
            <w:webHidden/>
          </w:rPr>
          <w:fldChar w:fldCharType="begin"/>
        </w:r>
        <w:r w:rsidR="00C21898">
          <w:rPr>
            <w:noProof/>
            <w:webHidden/>
          </w:rPr>
          <w:instrText xml:space="preserve"> PAGEREF _Toc397087891 \h </w:instrText>
        </w:r>
        <w:r w:rsidR="00C21898">
          <w:rPr>
            <w:noProof/>
            <w:webHidden/>
          </w:rPr>
        </w:r>
        <w:r w:rsidR="00C21898">
          <w:rPr>
            <w:noProof/>
            <w:webHidden/>
          </w:rPr>
          <w:fldChar w:fldCharType="separate"/>
        </w:r>
        <w:r w:rsidR="00C21898">
          <w:rPr>
            <w:noProof/>
            <w:webHidden/>
          </w:rPr>
          <w:t>14</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892" w:history="1">
        <w:r w:rsidR="00C21898" w:rsidRPr="00656E26">
          <w:rPr>
            <w:rStyle w:val="a5"/>
            <w:rFonts w:ascii="微软雅黑" w:eastAsia="微软雅黑" w:hAnsi="微软雅黑"/>
            <w:noProof/>
          </w:rPr>
          <w:t>3</w:t>
        </w:r>
        <w:r w:rsidR="00C21898" w:rsidRPr="00656E26">
          <w:rPr>
            <w:rStyle w:val="a5"/>
            <w:rFonts w:ascii="微软雅黑" w:eastAsia="微软雅黑" w:hAnsi="微软雅黑" w:hint="eastAsia"/>
            <w:noProof/>
          </w:rPr>
          <w:t>、搜索商品业务技术交互流程</w:t>
        </w:r>
        <w:r w:rsidR="00C21898">
          <w:rPr>
            <w:noProof/>
            <w:webHidden/>
          </w:rPr>
          <w:tab/>
        </w:r>
        <w:r w:rsidR="00C21898">
          <w:rPr>
            <w:noProof/>
            <w:webHidden/>
          </w:rPr>
          <w:fldChar w:fldCharType="begin"/>
        </w:r>
        <w:r w:rsidR="00C21898">
          <w:rPr>
            <w:noProof/>
            <w:webHidden/>
          </w:rPr>
          <w:instrText xml:space="preserve"> PAGEREF _Toc397087892 \h </w:instrText>
        </w:r>
        <w:r w:rsidR="00C21898">
          <w:rPr>
            <w:noProof/>
            <w:webHidden/>
          </w:rPr>
        </w:r>
        <w:r w:rsidR="00C21898">
          <w:rPr>
            <w:noProof/>
            <w:webHidden/>
          </w:rPr>
          <w:fldChar w:fldCharType="separate"/>
        </w:r>
        <w:r w:rsidR="00C21898">
          <w:rPr>
            <w:noProof/>
            <w:webHidden/>
          </w:rPr>
          <w:t>15</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893" w:history="1">
        <w:r w:rsidR="00C21898" w:rsidRPr="00656E26">
          <w:rPr>
            <w:rStyle w:val="a5"/>
            <w:rFonts w:ascii="微软雅黑" w:eastAsia="微软雅黑" w:hAnsi="微软雅黑"/>
            <w:noProof/>
          </w:rPr>
          <w:t>4</w:t>
        </w:r>
        <w:r w:rsidR="00C21898" w:rsidRPr="00656E26">
          <w:rPr>
            <w:rStyle w:val="a5"/>
            <w:rFonts w:ascii="微软雅黑" w:eastAsia="微软雅黑" w:hAnsi="微软雅黑" w:hint="eastAsia"/>
            <w:noProof/>
          </w:rPr>
          <w:t>、查看商品业务技术交互流程</w:t>
        </w:r>
        <w:r w:rsidR="00C21898">
          <w:rPr>
            <w:noProof/>
            <w:webHidden/>
          </w:rPr>
          <w:tab/>
        </w:r>
        <w:r w:rsidR="00C21898">
          <w:rPr>
            <w:noProof/>
            <w:webHidden/>
          </w:rPr>
          <w:fldChar w:fldCharType="begin"/>
        </w:r>
        <w:r w:rsidR="00C21898">
          <w:rPr>
            <w:noProof/>
            <w:webHidden/>
          </w:rPr>
          <w:instrText xml:space="preserve"> PAGEREF _Toc397087893 \h </w:instrText>
        </w:r>
        <w:r w:rsidR="00C21898">
          <w:rPr>
            <w:noProof/>
            <w:webHidden/>
          </w:rPr>
        </w:r>
        <w:r w:rsidR="00C21898">
          <w:rPr>
            <w:noProof/>
            <w:webHidden/>
          </w:rPr>
          <w:fldChar w:fldCharType="separate"/>
        </w:r>
        <w:r w:rsidR="00C21898">
          <w:rPr>
            <w:noProof/>
            <w:webHidden/>
          </w:rPr>
          <w:t>16</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894" w:history="1">
        <w:r w:rsidR="00C21898" w:rsidRPr="00656E26">
          <w:rPr>
            <w:rStyle w:val="a5"/>
            <w:rFonts w:ascii="微软雅黑" w:eastAsia="微软雅黑" w:hAnsi="微软雅黑"/>
            <w:noProof/>
          </w:rPr>
          <w:t>5</w:t>
        </w:r>
        <w:r w:rsidR="00C21898" w:rsidRPr="00656E26">
          <w:rPr>
            <w:rStyle w:val="a5"/>
            <w:rFonts w:ascii="微软雅黑" w:eastAsia="微软雅黑" w:hAnsi="微软雅黑" w:hint="eastAsia"/>
            <w:noProof/>
          </w:rPr>
          <w:t>、发送私信业务技术交互流程</w:t>
        </w:r>
        <w:r w:rsidR="00C21898">
          <w:rPr>
            <w:noProof/>
            <w:webHidden/>
          </w:rPr>
          <w:tab/>
        </w:r>
        <w:r w:rsidR="00C21898">
          <w:rPr>
            <w:noProof/>
            <w:webHidden/>
          </w:rPr>
          <w:fldChar w:fldCharType="begin"/>
        </w:r>
        <w:r w:rsidR="00C21898">
          <w:rPr>
            <w:noProof/>
            <w:webHidden/>
          </w:rPr>
          <w:instrText xml:space="preserve"> PAGEREF _Toc397087894 \h </w:instrText>
        </w:r>
        <w:r w:rsidR="00C21898">
          <w:rPr>
            <w:noProof/>
            <w:webHidden/>
          </w:rPr>
        </w:r>
        <w:r w:rsidR="00C21898">
          <w:rPr>
            <w:noProof/>
            <w:webHidden/>
          </w:rPr>
          <w:fldChar w:fldCharType="separate"/>
        </w:r>
        <w:r w:rsidR="00C21898">
          <w:rPr>
            <w:noProof/>
            <w:webHidden/>
          </w:rPr>
          <w:t>17</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895" w:history="1">
        <w:r w:rsidR="00C21898" w:rsidRPr="00656E26">
          <w:rPr>
            <w:rStyle w:val="a5"/>
            <w:rFonts w:ascii="微软雅黑" w:eastAsia="微软雅黑" w:hAnsi="微软雅黑"/>
            <w:noProof/>
          </w:rPr>
          <w:t>6</w:t>
        </w:r>
        <w:r w:rsidR="00C21898" w:rsidRPr="00656E26">
          <w:rPr>
            <w:rStyle w:val="a5"/>
            <w:rFonts w:ascii="微软雅黑" w:eastAsia="微软雅黑" w:hAnsi="微软雅黑" w:hint="eastAsia"/>
            <w:noProof/>
          </w:rPr>
          <w:t>、给商品点赞业务技术交互流程</w:t>
        </w:r>
        <w:r w:rsidR="00C21898">
          <w:rPr>
            <w:noProof/>
            <w:webHidden/>
          </w:rPr>
          <w:tab/>
        </w:r>
        <w:r w:rsidR="00C21898">
          <w:rPr>
            <w:noProof/>
            <w:webHidden/>
          </w:rPr>
          <w:fldChar w:fldCharType="begin"/>
        </w:r>
        <w:r w:rsidR="00C21898">
          <w:rPr>
            <w:noProof/>
            <w:webHidden/>
          </w:rPr>
          <w:instrText xml:space="preserve"> PAGEREF _Toc397087895 \h </w:instrText>
        </w:r>
        <w:r w:rsidR="00C21898">
          <w:rPr>
            <w:noProof/>
            <w:webHidden/>
          </w:rPr>
        </w:r>
        <w:r w:rsidR="00C21898">
          <w:rPr>
            <w:noProof/>
            <w:webHidden/>
          </w:rPr>
          <w:fldChar w:fldCharType="separate"/>
        </w:r>
        <w:r w:rsidR="00C21898">
          <w:rPr>
            <w:noProof/>
            <w:webHidden/>
          </w:rPr>
          <w:t>18</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896" w:history="1">
        <w:r w:rsidR="00C21898" w:rsidRPr="00656E26">
          <w:rPr>
            <w:rStyle w:val="a5"/>
            <w:rFonts w:ascii="微软雅黑" w:eastAsia="微软雅黑" w:hAnsi="微软雅黑"/>
            <w:noProof/>
          </w:rPr>
          <w:t>7</w:t>
        </w:r>
        <w:r w:rsidR="00C21898" w:rsidRPr="00656E26">
          <w:rPr>
            <w:rStyle w:val="a5"/>
            <w:rFonts w:ascii="微软雅黑" w:eastAsia="微软雅黑" w:hAnsi="微软雅黑" w:hint="eastAsia"/>
            <w:noProof/>
          </w:rPr>
          <w:t>、收藏商品业务技术交互流程</w:t>
        </w:r>
        <w:r w:rsidR="00C21898">
          <w:rPr>
            <w:noProof/>
            <w:webHidden/>
          </w:rPr>
          <w:tab/>
        </w:r>
        <w:r w:rsidR="00C21898">
          <w:rPr>
            <w:noProof/>
            <w:webHidden/>
          </w:rPr>
          <w:fldChar w:fldCharType="begin"/>
        </w:r>
        <w:r w:rsidR="00C21898">
          <w:rPr>
            <w:noProof/>
            <w:webHidden/>
          </w:rPr>
          <w:instrText xml:space="preserve"> PAGEREF _Toc397087896 \h </w:instrText>
        </w:r>
        <w:r w:rsidR="00C21898">
          <w:rPr>
            <w:noProof/>
            <w:webHidden/>
          </w:rPr>
        </w:r>
        <w:r w:rsidR="00C21898">
          <w:rPr>
            <w:noProof/>
            <w:webHidden/>
          </w:rPr>
          <w:fldChar w:fldCharType="separate"/>
        </w:r>
        <w:r w:rsidR="00C21898">
          <w:rPr>
            <w:noProof/>
            <w:webHidden/>
          </w:rPr>
          <w:t>19</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897" w:history="1">
        <w:r w:rsidR="00C21898" w:rsidRPr="00656E26">
          <w:rPr>
            <w:rStyle w:val="a5"/>
            <w:rFonts w:ascii="微软雅黑" w:eastAsia="微软雅黑" w:hAnsi="微软雅黑"/>
            <w:noProof/>
          </w:rPr>
          <w:t>8</w:t>
        </w:r>
        <w:r w:rsidR="00C21898" w:rsidRPr="00656E26">
          <w:rPr>
            <w:rStyle w:val="a5"/>
            <w:rFonts w:ascii="微软雅黑" w:eastAsia="微软雅黑" w:hAnsi="微软雅黑" w:hint="eastAsia"/>
            <w:noProof/>
          </w:rPr>
          <w:t>、下架商品业务技术交互流程</w:t>
        </w:r>
        <w:r w:rsidR="00C21898">
          <w:rPr>
            <w:noProof/>
            <w:webHidden/>
          </w:rPr>
          <w:tab/>
        </w:r>
        <w:r w:rsidR="00C21898">
          <w:rPr>
            <w:noProof/>
            <w:webHidden/>
          </w:rPr>
          <w:fldChar w:fldCharType="begin"/>
        </w:r>
        <w:r w:rsidR="00C21898">
          <w:rPr>
            <w:noProof/>
            <w:webHidden/>
          </w:rPr>
          <w:instrText xml:space="preserve"> PAGEREF _Toc397087897 \h </w:instrText>
        </w:r>
        <w:r w:rsidR="00C21898">
          <w:rPr>
            <w:noProof/>
            <w:webHidden/>
          </w:rPr>
        </w:r>
        <w:r w:rsidR="00C21898">
          <w:rPr>
            <w:noProof/>
            <w:webHidden/>
          </w:rPr>
          <w:fldChar w:fldCharType="separate"/>
        </w:r>
        <w:r w:rsidR="00C21898">
          <w:rPr>
            <w:noProof/>
            <w:webHidden/>
          </w:rPr>
          <w:t>20</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898" w:history="1">
        <w:r w:rsidR="00C21898" w:rsidRPr="00656E26">
          <w:rPr>
            <w:rStyle w:val="a5"/>
            <w:rFonts w:ascii="微软雅黑" w:eastAsia="微软雅黑" w:hAnsi="微软雅黑"/>
            <w:noProof/>
          </w:rPr>
          <w:t>9</w:t>
        </w:r>
        <w:r w:rsidR="00C21898" w:rsidRPr="00656E26">
          <w:rPr>
            <w:rStyle w:val="a5"/>
            <w:rFonts w:ascii="微软雅黑" w:eastAsia="微软雅黑" w:hAnsi="微软雅黑" w:hint="eastAsia"/>
            <w:noProof/>
          </w:rPr>
          <w:t>、修改商品信息业务技术交互流程</w:t>
        </w:r>
        <w:r w:rsidR="00C21898">
          <w:rPr>
            <w:noProof/>
            <w:webHidden/>
          </w:rPr>
          <w:tab/>
        </w:r>
        <w:r w:rsidR="00C21898">
          <w:rPr>
            <w:noProof/>
            <w:webHidden/>
          </w:rPr>
          <w:fldChar w:fldCharType="begin"/>
        </w:r>
        <w:r w:rsidR="00C21898">
          <w:rPr>
            <w:noProof/>
            <w:webHidden/>
          </w:rPr>
          <w:instrText xml:space="preserve"> PAGEREF _Toc397087898 \h </w:instrText>
        </w:r>
        <w:r w:rsidR="00C21898">
          <w:rPr>
            <w:noProof/>
            <w:webHidden/>
          </w:rPr>
        </w:r>
        <w:r w:rsidR="00C21898">
          <w:rPr>
            <w:noProof/>
            <w:webHidden/>
          </w:rPr>
          <w:fldChar w:fldCharType="separate"/>
        </w:r>
        <w:r w:rsidR="00C21898">
          <w:rPr>
            <w:noProof/>
            <w:webHidden/>
          </w:rPr>
          <w:t>21</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899" w:history="1">
        <w:r w:rsidR="00C21898" w:rsidRPr="00656E26">
          <w:rPr>
            <w:rStyle w:val="a5"/>
            <w:rFonts w:ascii="微软雅黑" w:eastAsia="微软雅黑" w:hAnsi="微软雅黑"/>
            <w:noProof/>
          </w:rPr>
          <w:t>10</w:t>
        </w:r>
        <w:r w:rsidR="00C21898" w:rsidRPr="00656E26">
          <w:rPr>
            <w:rStyle w:val="a5"/>
            <w:rFonts w:ascii="微软雅黑" w:eastAsia="微软雅黑" w:hAnsi="微软雅黑" w:hint="eastAsia"/>
            <w:noProof/>
          </w:rPr>
          <w:t>、重新上架商品交互流程</w:t>
        </w:r>
        <w:r w:rsidR="00C21898">
          <w:rPr>
            <w:noProof/>
            <w:webHidden/>
          </w:rPr>
          <w:tab/>
        </w:r>
        <w:r w:rsidR="00C21898">
          <w:rPr>
            <w:noProof/>
            <w:webHidden/>
          </w:rPr>
          <w:fldChar w:fldCharType="begin"/>
        </w:r>
        <w:r w:rsidR="00C21898">
          <w:rPr>
            <w:noProof/>
            <w:webHidden/>
          </w:rPr>
          <w:instrText xml:space="preserve"> PAGEREF _Toc397087899 \h </w:instrText>
        </w:r>
        <w:r w:rsidR="00C21898">
          <w:rPr>
            <w:noProof/>
            <w:webHidden/>
          </w:rPr>
        </w:r>
        <w:r w:rsidR="00C21898">
          <w:rPr>
            <w:noProof/>
            <w:webHidden/>
          </w:rPr>
          <w:fldChar w:fldCharType="separate"/>
        </w:r>
        <w:r w:rsidR="00C21898">
          <w:rPr>
            <w:noProof/>
            <w:webHidden/>
          </w:rPr>
          <w:t>22</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00" w:history="1">
        <w:r w:rsidR="00C21898" w:rsidRPr="00656E26">
          <w:rPr>
            <w:rStyle w:val="a5"/>
            <w:rFonts w:ascii="微软雅黑" w:eastAsia="微软雅黑" w:hAnsi="微软雅黑"/>
            <w:noProof/>
          </w:rPr>
          <w:t>11</w:t>
        </w:r>
        <w:r w:rsidR="00C21898" w:rsidRPr="00656E26">
          <w:rPr>
            <w:rStyle w:val="a5"/>
            <w:rFonts w:ascii="微软雅黑" w:eastAsia="微软雅黑" w:hAnsi="微软雅黑" w:hint="eastAsia"/>
            <w:noProof/>
          </w:rPr>
          <w:t>、注册登陆流程</w:t>
        </w:r>
        <w:r w:rsidR="00C21898">
          <w:rPr>
            <w:noProof/>
            <w:webHidden/>
          </w:rPr>
          <w:tab/>
        </w:r>
        <w:r w:rsidR="00C21898">
          <w:rPr>
            <w:noProof/>
            <w:webHidden/>
          </w:rPr>
          <w:fldChar w:fldCharType="begin"/>
        </w:r>
        <w:r w:rsidR="00C21898">
          <w:rPr>
            <w:noProof/>
            <w:webHidden/>
          </w:rPr>
          <w:instrText xml:space="preserve"> PAGEREF _Toc397087900 \h </w:instrText>
        </w:r>
        <w:r w:rsidR="00C21898">
          <w:rPr>
            <w:noProof/>
            <w:webHidden/>
          </w:rPr>
        </w:r>
        <w:r w:rsidR="00C21898">
          <w:rPr>
            <w:noProof/>
            <w:webHidden/>
          </w:rPr>
          <w:fldChar w:fldCharType="separate"/>
        </w:r>
        <w:r w:rsidR="00C21898">
          <w:rPr>
            <w:noProof/>
            <w:webHidden/>
          </w:rPr>
          <w:t>23</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01" w:history="1">
        <w:r w:rsidR="00C21898" w:rsidRPr="00656E26">
          <w:rPr>
            <w:rStyle w:val="a5"/>
            <w:rFonts w:ascii="微软雅黑" w:eastAsia="微软雅黑" w:hAnsi="微软雅黑"/>
            <w:noProof/>
          </w:rPr>
          <w:t>12</w:t>
        </w:r>
        <w:r w:rsidR="00C21898" w:rsidRPr="00656E26">
          <w:rPr>
            <w:rStyle w:val="a5"/>
            <w:rFonts w:ascii="微软雅黑" w:eastAsia="微软雅黑" w:hAnsi="微软雅黑" w:hint="eastAsia"/>
            <w:noProof/>
          </w:rPr>
          <w:t>、查看动态流程</w:t>
        </w:r>
        <w:r w:rsidR="00C21898">
          <w:rPr>
            <w:noProof/>
            <w:webHidden/>
          </w:rPr>
          <w:tab/>
        </w:r>
        <w:r w:rsidR="00C21898">
          <w:rPr>
            <w:noProof/>
            <w:webHidden/>
          </w:rPr>
          <w:fldChar w:fldCharType="begin"/>
        </w:r>
        <w:r w:rsidR="00C21898">
          <w:rPr>
            <w:noProof/>
            <w:webHidden/>
          </w:rPr>
          <w:instrText xml:space="preserve"> PAGEREF _Toc397087901 \h </w:instrText>
        </w:r>
        <w:r w:rsidR="00C21898">
          <w:rPr>
            <w:noProof/>
            <w:webHidden/>
          </w:rPr>
        </w:r>
        <w:r w:rsidR="00C21898">
          <w:rPr>
            <w:noProof/>
            <w:webHidden/>
          </w:rPr>
          <w:fldChar w:fldCharType="separate"/>
        </w:r>
        <w:r w:rsidR="00C21898">
          <w:rPr>
            <w:noProof/>
            <w:webHidden/>
          </w:rPr>
          <w:t>23</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02" w:history="1">
        <w:r w:rsidR="00C21898" w:rsidRPr="00656E26">
          <w:rPr>
            <w:rStyle w:val="a5"/>
            <w:rFonts w:ascii="微软雅黑" w:eastAsia="微软雅黑" w:hAnsi="微软雅黑"/>
            <w:noProof/>
          </w:rPr>
          <w:t>13</w:t>
        </w:r>
        <w:r w:rsidR="00C21898" w:rsidRPr="00656E26">
          <w:rPr>
            <w:rStyle w:val="a5"/>
            <w:rFonts w:ascii="微软雅黑" w:eastAsia="微软雅黑" w:hAnsi="微软雅黑" w:hint="eastAsia"/>
            <w:noProof/>
          </w:rPr>
          <w:t>、购买商品、服务流程</w:t>
        </w:r>
        <w:r w:rsidR="00C21898">
          <w:rPr>
            <w:noProof/>
            <w:webHidden/>
          </w:rPr>
          <w:tab/>
        </w:r>
        <w:r w:rsidR="00C21898">
          <w:rPr>
            <w:noProof/>
            <w:webHidden/>
          </w:rPr>
          <w:fldChar w:fldCharType="begin"/>
        </w:r>
        <w:r w:rsidR="00C21898">
          <w:rPr>
            <w:noProof/>
            <w:webHidden/>
          </w:rPr>
          <w:instrText xml:space="preserve"> PAGEREF _Toc397087902 \h </w:instrText>
        </w:r>
        <w:r w:rsidR="00C21898">
          <w:rPr>
            <w:noProof/>
            <w:webHidden/>
          </w:rPr>
        </w:r>
        <w:r w:rsidR="00C21898">
          <w:rPr>
            <w:noProof/>
            <w:webHidden/>
          </w:rPr>
          <w:fldChar w:fldCharType="separate"/>
        </w:r>
        <w:r w:rsidR="00C21898">
          <w:rPr>
            <w:noProof/>
            <w:webHidden/>
          </w:rPr>
          <w:t>24</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03" w:history="1">
        <w:r w:rsidR="00C21898" w:rsidRPr="00656E26">
          <w:rPr>
            <w:rStyle w:val="a5"/>
            <w:rFonts w:ascii="微软雅黑" w:eastAsia="微软雅黑" w:hAnsi="微软雅黑"/>
            <w:noProof/>
          </w:rPr>
          <w:t>14</w:t>
        </w:r>
        <w:r w:rsidR="00C21898" w:rsidRPr="00656E26">
          <w:rPr>
            <w:rStyle w:val="a5"/>
            <w:rFonts w:ascii="微软雅黑" w:eastAsia="微软雅黑" w:hAnsi="微软雅黑" w:hint="eastAsia"/>
            <w:noProof/>
          </w:rPr>
          <w:t>、评价、留言交互流程</w:t>
        </w:r>
        <w:r w:rsidR="00C21898">
          <w:rPr>
            <w:noProof/>
            <w:webHidden/>
          </w:rPr>
          <w:tab/>
        </w:r>
        <w:r w:rsidR="00C21898">
          <w:rPr>
            <w:noProof/>
            <w:webHidden/>
          </w:rPr>
          <w:fldChar w:fldCharType="begin"/>
        </w:r>
        <w:r w:rsidR="00C21898">
          <w:rPr>
            <w:noProof/>
            <w:webHidden/>
          </w:rPr>
          <w:instrText xml:space="preserve"> PAGEREF _Toc397087903 \h </w:instrText>
        </w:r>
        <w:r w:rsidR="00C21898">
          <w:rPr>
            <w:noProof/>
            <w:webHidden/>
          </w:rPr>
        </w:r>
        <w:r w:rsidR="00C21898">
          <w:rPr>
            <w:noProof/>
            <w:webHidden/>
          </w:rPr>
          <w:fldChar w:fldCharType="separate"/>
        </w:r>
        <w:r w:rsidR="00C21898">
          <w:rPr>
            <w:noProof/>
            <w:webHidden/>
          </w:rPr>
          <w:t>24</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904" w:history="1">
        <w:r w:rsidR="00C21898" w:rsidRPr="00656E26">
          <w:rPr>
            <w:rStyle w:val="a5"/>
            <w:rFonts w:ascii="微软雅黑" w:eastAsia="微软雅黑" w:hAnsi="微软雅黑" w:hint="eastAsia"/>
            <w:noProof/>
          </w:rPr>
          <w:t>三、业务功能模块概要结构</w:t>
        </w:r>
        <w:r w:rsidR="00C21898">
          <w:rPr>
            <w:noProof/>
            <w:webHidden/>
          </w:rPr>
          <w:tab/>
        </w:r>
        <w:r w:rsidR="00C21898">
          <w:rPr>
            <w:noProof/>
            <w:webHidden/>
          </w:rPr>
          <w:fldChar w:fldCharType="begin"/>
        </w:r>
        <w:r w:rsidR="00C21898">
          <w:rPr>
            <w:noProof/>
            <w:webHidden/>
          </w:rPr>
          <w:instrText xml:space="preserve"> PAGEREF _Toc397087904 \h </w:instrText>
        </w:r>
        <w:r w:rsidR="00C21898">
          <w:rPr>
            <w:noProof/>
            <w:webHidden/>
          </w:rPr>
        </w:r>
        <w:r w:rsidR="00C21898">
          <w:rPr>
            <w:noProof/>
            <w:webHidden/>
          </w:rPr>
          <w:fldChar w:fldCharType="separate"/>
        </w:r>
        <w:r w:rsidR="00C21898">
          <w:rPr>
            <w:noProof/>
            <w:webHidden/>
          </w:rPr>
          <w:t>25</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05" w:history="1">
        <w:r w:rsidR="00C21898" w:rsidRPr="00656E26">
          <w:rPr>
            <w:rStyle w:val="a5"/>
            <w:rFonts w:ascii="微软雅黑" w:eastAsia="微软雅黑" w:hAnsi="微软雅黑"/>
            <w:noProof/>
          </w:rPr>
          <w:t>1</w:t>
        </w:r>
        <w:r w:rsidR="00C21898" w:rsidRPr="00656E26">
          <w:rPr>
            <w:rStyle w:val="a5"/>
            <w:rFonts w:ascii="微软雅黑" w:eastAsia="微软雅黑" w:hAnsi="微软雅黑" w:hint="eastAsia"/>
            <w:noProof/>
          </w:rPr>
          <w:t>、首页模块结构</w:t>
        </w:r>
        <w:r w:rsidR="00C21898">
          <w:rPr>
            <w:noProof/>
            <w:webHidden/>
          </w:rPr>
          <w:tab/>
        </w:r>
        <w:r w:rsidR="00C21898">
          <w:rPr>
            <w:noProof/>
            <w:webHidden/>
          </w:rPr>
          <w:fldChar w:fldCharType="begin"/>
        </w:r>
        <w:r w:rsidR="00C21898">
          <w:rPr>
            <w:noProof/>
            <w:webHidden/>
          </w:rPr>
          <w:instrText xml:space="preserve"> PAGEREF _Toc397087905 \h </w:instrText>
        </w:r>
        <w:r w:rsidR="00C21898">
          <w:rPr>
            <w:noProof/>
            <w:webHidden/>
          </w:rPr>
        </w:r>
        <w:r w:rsidR="00C21898">
          <w:rPr>
            <w:noProof/>
            <w:webHidden/>
          </w:rPr>
          <w:fldChar w:fldCharType="separate"/>
        </w:r>
        <w:r w:rsidR="00C21898">
          <w:rPr>
            <w:noProof/>
            <w:webHidden/>
          </w:rPr>
          <w:t>25</w:t>
        </w:r>
        <w:r w:rsidR="00C21898">
          <w:rPr>
            <w:noProof/>
            <w:webHidden/>
          </w:rPr>
          <w:fldChar w:fldCharType="end"/>
        </w:r>
      </w:hyperlink>
    </w:p>
    <w:p w:rsidR="00C21898" w:rsidRDefault="00D062D1">
      <w:pPr>
        <w:pStyle w:val="50"/>
        <w:tabs>
          <w:tab w:val="left" w:pos="2520"/>
          <w:tab w:val="right" w:leader="dot" w:pos="8990"/>
        </w:tabs>
        <w:rPr>
          <w:rFonts w:asciiTheme="minorHAnsi" w:eastAsiaTheme="minorEastAsia" w:hAnsiTheme="minorHAnsi" w:cstheme="minorBidi"/>
          <w:noProof/>
          <w:szCs w:val="22"/>
        </w:rPr>
      </w:pPr>
      <w:hyperlink w:anchor="_Toc397087906" w:history="1">
        <w:r w:rsidR="00C21898" w:rsidRPr="00656E26">
          <w:rPr>
            <w:rStyle w:val="a5"/>
            <w:rFonts w:ascii="微软雅黑" w:eastAsia="微软雅黑" w:hAnsi="微软雅黑" w:hint="eastAsia"/>
            <w:noProof/>
          </w:rPr>
          <w:t>1.1、</w:t>
        </w:r>
        <w:r w:rsidR="00C21898">
          <w:rPr>
            <w:rFonts w:asciiTheme="minorHAnsi" w:eastAsiaTheme="minorEastAsia" w:hAnsiTheme="minorHAnsi" w:cstheme="minorBidi"/>
            <w:noProof/>
            <w:szCs w:val="22"/>
          </w:rPr>
          <w:tab/>
        </w:r>
        <w:r w:rsidR="00C21898" w:rsidRPr="00656E26">
          <w:rPr>
            <w:rStyle w:val="a5"/>
            <w:rFonts w:ascii="微软雅黑" w:eastAsia="微软雅黑" w:hAnsi="微软雅黑" w:hint="eastAsia"/>
            <w:noProof/>
          </w:rPr>
          <w:t>首页模块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登录功能描述（技术类描述）</w:t>
        </w:r>
        <w:r w:rsidR="00C21898">
          <w:rPr>
            <w:noProof/>
            <w:webHidden/>
          </w:rPr>
          <w:tab/>
        </w:r>
        <w:r w:rsidR="00C21898">
          <w:rPr>
            <w:noProof/>
            <w:webHidden/>
          </w:rPr>
          <w:fldChar w:fldCharType="begin"/>
        </w:r>
        <w:r w:rsidR="00C21898">
          <w:rPr>
            <w:noProof/>
            <w:webHidden/>
          </w:rPr>
          <w:instrText xml:space="preserve"> PAGEREF _Toc397087906 \h </w:instrText>
        </w:r>
        <w:r w:rsidR="00C21898">
          <w:rPr>
            <w:noProof/>
            <w:webHidden/>
          </w:rPr>
        </w:r>
        <w:r w:rsidR="00C21898">
          <w:rPr>
            <w:noProof/>
            <w:webHidden/>
          </w:rPr>
          <w:fldChar w:fldCharType="separate"/>
        </w:r>
        <w:r w:rsidR="00C21898">
          <w:rPr>
            <w:noProof/>
            <w:webHidden/>
          </w:rPr>
          <w:t>25</w:t>
        </w:r>
        <w:r w:rsidR="00C21898">
          <w:rPr>
            <w:noProof/>
            <w:webHidden/>
          </w:rPr>
          <w:fldChar w:fldCharType="end"/>
        </w:r>
      </w:hyperlink>
    </w:p>
    <w:p w:rsidR="00C21898" w:rsidRDefault="00D062D1">
      <w:pPr>
        <w:pStyle w:val="50"/>
        <w:tabs>
          <w:tab w:val="left" w:pos="2520"/>
          <w:tab w:val="right" w:leader="dot" w:pos="8990"/>
        </w:tabs>
        <w:rPr>
          <w:rFonts w:asciiTheme="minorHAnsi" w:eastAsiaTheme="minorEastAsia" w:hAnsiTheme="minorHAnsi" w:cstheme="minorBidi"/>
          <w:noProof/>
          <w:szCs w:val="22"/>
        </w:rPr>
      </w:pPr>
      <w:hyperlink w:anchor="_Toc397087907" w:history="1">
        <w:r w:rsidR="00C21898" w:rsidRPr="00656E26">
          <w:rPr>
            <w:rStyle w:val="a5"/>
            <w:rFonts w:ascii="微软雅黑" w:eastAsia="微软雅黑" w:hAnsi="微软雅黑" w:hint="eastAsia"/>
            <w:noProof/>
          </w:rPr>
          <w:t>1.2、</w:t>
        </w:r>
        <w:r w:rsidR="00C21898">
          <w:rPr>
            <w:rFonts w:asciiTheme="minorHAnsi" w:eastAsiaTheme="minorEastAsia" w:hAnsiTheme="minorHAnsi" w:cstheme="minorBidi"/>
            <w:noProof/>
            <w:szCs w:val="22"/>
          </w:rPr>
          <w:tab/>
        </w:r>
        <w:r w:rsidR="00C21898" w:rsidRPr="00656E26">
          <w:rPr>
            <w:rStyle w:val="a5"/>
            <w:rFonts w:ascii="微软雅黑" w:eastAsia="微软雅黑" w:hAnsi="微软雅黑" w:hint="eastAsia"/>
            <w:noProof/>
          </w:rPr>
          <w:t>首页模块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注册功能描述（技术类描述）</w:t>
        </w:r>
        <w:r w:rsidR="00C21898">
          <w:rPr>
            <w:noProof/>
            <w:webHidden/>
          </w:rPr>
          <w:tab/>
        </w:r>
        <w:r w:rsidR="00C21898">
          <w:rPr>
            <w:noProof/>
            <w:webHidden/>
          </w:rPr>
          <w:fldChar w:fldCharType="begin"/>
        </w:r>
        <w:r w:rsidR="00C21898">
          <w:rPr>
            <w:noProof/>
            <w:webHidden/>
          </w:rPr>
          <w:instrText xml:space="preserve"> PAGEREF _Toc397087907 \h </w:instrText>
        </w:r>
        <w:r w:rsidR="00C21898">
          <w:rPr>
            <w:noProof/>
            <w:webHidden/>
          </w:rPr>
        </w:r>
        <w:r w:rsidR="00C21898">
          <w:rPr>
            <w:noProof/>
            <w:webHidden/>
          </w:rPr>
          <w:fldChar w:fldCharType="separate"/>
        </w:r>
        <w:r w:rsidR="00C21898">
          <w:rPr>
            <w:noProof/>
            <w:webHidden/>
          </w:rPr>
          <w:t>26</w:t>
        </w:r>
        <w:r w:rsidR="00C21898">
          <w:rPr>
            <w:noProof/>
            <w:webHidden/>
          </w:rPr>
          <w:fldChar w:fldCharType="end"/>
        </w:r>
      </w:hyperlink>
    </w:p>
    <w:p w:rsidR="00C21898" w:rsidRDefault="00D062D1">
      <w:pPr>
        <w:pStyle w:val="50"/>
        <w:tabs>
          <w:tab w:val="left" w:pos="2520"/>
          <w:tab w:val="right" w:leader="dot" w:pos="8990"/>
        </w:tabs>
        <w:rPr>
          <w:rFonts w:asciiTheme="minorHAnsi" w:eastAsiaTheme="minorEastAsia" w:hAnsiTheme="minorHAnsi" w:cstheme="minorBidi"/>
          <w:noProof/>
          <w:szCs w:val="22"/>
        </w:rPr>
      </w:pPr>
      <w:hyperlink w:anchor="_Toc397087908" w:history="1">
        <w:r w:rsidR="00C21898" w:rsidRPr="00656E26">
          <w:rPr>
            <w:rStyle w:val="a5"/>
            <w:rFonts w:ascii="微软雅黑" w:eastAsia="微软雅黑" w:hAnsi="微软雅黑" w:hint="eastAsia"/>
            <w:noProof/>
          </w:rPr>
          <w:t>1.3、</w:t>
        </w:r>
        <w:r w:rsidR="00C21898">
          <w:rPr>
            <w:rFonts w:asciiTheme="minorHAnsi" w:eastAsiaTheme="minorEastAsia" w:hAnsiTheme="minorHAnsi" w:cstheme="minorBidi"/>
            <w:noProof/>
            <w:szCs w:val="22"/>
          </w:rPr>
          <w:tab/>
        </w:r>
        <w:r w:rsidR="00C21898" w:rsidRPr="00656E26">
          <w:rPr>
            <w:rStyle w:val="a5"/>
            <w:rFonts w:ascii="微软雅黑" w:eastAsia="微软雅黑" w:hAnsi="微软雅黑" w:hint="eastAsia"/>
            <w:noProof/>
          </w:rPr>
          <w:t>首页模块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查看动态描述（技术类描述）</w:t>
        </w:r>
        <w:r w:rsidR="00C21898">
          <w:rPr>
            <w:noProof/>
            <w:webHidden/>
          </w:rPr>
          <w:tab/>
        </w:r>
        <w:r w:rsidR="00C21898">
          <w:rPr>
            <w:noProof/>
            <w:webHidden/>
          </w:rPr>
          <w:fldChar w:fldCharType="begin"/>
        </w:r>
        <w:r w:rsidR="00C21898">
          <w:rPr>
            <w:noProof/>
            <w:webHidden/>
          </w:rPr>
          <w:instrText xml:space="preserve"> PAGEREF _Toc397087908 \h </w:instrText>
        </w:r>
        <w:r w:rsidR="00C21898">
          <w:rPr>
            <w:noProof/>
            <w:webHidden/>
          </w:rPr>
        </w:r>
        <w:r w:rsidR="00C21898">
          <w:rPr>
            <w:noProof/>
            <w:webHidden/>
          </w:rPr>
          <w:fldChar w:fldCharType="separate"/>
        </w:r>
        <w:r w:rsidR="00C21898">
          <w:rPr>
            <w:noProof/>
            <w:webHidden/>
          </w:rPr>
          <w:t>26</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09" w:history="1">
        <w:r w:rsidR="00C21898" w:rsidRPr="00656E26">
          <w:rPr>
            <w:rStyle w:val="a5"/>
            <w:rFonts w:ascii="微软雅黑" w:eastAsia="微软雅黑" w:hAnsi="微软雅黑"/>
            <w:noProof/>
          </w:rPr>
          <w:t>2</w:t>
        </w:r>
        <w:r w:rsidR="00C21898" w:rsidRPr="00656E26">
          <w:rPr>
            <w:rStyle w:val="a5"/>
            <w:rFonts w:ascii="微软雅黑" w:eastAsia="微软雅黑" w:hAnsi="微软雅黑" w:hint="eastAsia"/>
            <w:noProof/>
          </w:rPr>
          <w:t>、商品管理模块（卖家视角）</w:t>
        </w:r>
        <w:r w:rsidR="00C21898">
          <w:rPr>
            <w:noProof/>
            <w:webHidden/>
          </w:rPr>
          <w:tab/>
        </w:r>
        <w:r w:rsidR="00C21898">
          <w:rPr>
            <w:noProof/>
            <w:webHidden/>
          </w:rPr>
          <w:fldChar w:fldCharType="begin"/>
        </w:r>
        <w:r w:rsidR="00C21898">
          <w:rPr>
            <w:noProof/>
            <w:webHidden/>
          </w:rPr>
          <w:instrText xml:space="preserve"> PAGEREF _Toc397087909 \h </w:instrText>
        </w:r>
        <w:r w:rsidR="00C21898">
          <w:rPr>
            <w:noProof/>
            <w:webHidden/>
          </w:rPr>
        </w:r>
        <w:r w:rsidR="00C21898">
          <w:rPr>
            <w:noProof/>
            <w:webHidden/>
          </w:rPr>
          <w:fldChar w:fldCharType="separate"/>
        </w:r>
        <w:r w:rsidR="00C21898">
          <w:rPr>
            <w:noProof/>
            <w:webHidden/>
          </w:rPr>
          <w:t>27</w:t>
        </w:r>
        <w:r w:rsidR="00C21898">
          <w:rPr>
            <w:noProof/>
            <w:webHidden/>
          </w:rPr>
          <w:fldChar w:fldCharType="end"/>
        </w:r>
      </w:hyperlink>
    </w:p>
    <w:p w:rsidR="00C21898" w:rsidRDefault="00D062D1">
      <w:pPr>
        <w:pStyle w:val="50"/>
        <w:tabs>
          <w:tab w:val="right" w:leader="dot" w:pos="8990"/>
        </w:tabs>
        <w:rPr>
          <w:rFonts w:asciiTheme="minorHAnsi" w:eastAsiaTheme="minorEastAsia" w:hAnsiTheme="minorHAnsi" w:cstheme="minorBidi"/>
          <w:noProof/>
          <w:szCs w:val="22"/>
        </w:rPr>
      </w:pPr>
      <w:hyperlink w:anchor="_Toc397087910" w:history="1">
        <w:r w:rsidR="00C21898" w:rsidRPr="00656E26">
          <w:rPr>
            <w:rStyle w:val="a5"/>
            <w:rFonts w:ascii="微软雅黑" w:eastAsia="微软雅黑" w:hAnsi="微软雅黑"/>
            <w:noProof/>
          </w:rPr>
          <w:t>2.1</w:t>
        </w:r>
        <w:r w:rsidR="00C21898" w:rsidRPr="00656E26">
          <w:rPr>
            <w:rStyle w:val="a5"/>
            <w:rFonts w:ascii="微软雅黑" w:eastAsia="微软雅黑" w:hAnsi="微软雅黑" w:hint="eastAsia"/>
            <w:noProof/>
          </w:rPr>
          <w:t>、商品管理模块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修改商品信息描述（技术类描述）</w:t>
        </w:r>
        <w:r w:rsidR="00C21898">
          <w:rPr>
            <w:noProof/>
            <w:webHidden/>
          </w:rPr>
          <w:tab/>
        </w:r>
        <w:r w:rsidR="00C21898">
          <w:rPr>
            <w:noProof/>
            <w:webHidden/>
          </w:rPr>
          <w:fldChar w:fldCharType="begin"/>
        </w:r>
        <w:r w:rsidR="00C21898">
          <w:rPr>
            <w:noProof/>
            <w:webHidden/>
          </w:rPr>
          <w:instrText xml:space="preserve"> PAGEREF _Toc397087910 \h </w:instrText>
        </w:r>
        <w:r w:rsidR="00C21898">
          <w:rPr>
            <w:noProof/>
            <w:webHidden/>
          </w:rPr>
        </w:r>
        <w:r w:rsidR="00C21898">
          <w:rPr>
            <w:noProof/>
            <w:webHidden/>
          </w:rPr>
          <w:fldChar w:fldCharType="separate"/>
        </w:r>
        <w:r w:rsidR="00C21898">
          <w:rPr>
            <w:noProof/>
            <w:webHidden/>
          </w:rPr>
          <w:t>27</w:t>
        </w:r>
        <w:r w:rsidR="00C21898">
          <w:rPr>
            <w:noProof/>
            <w:webHidden/>
          </w:rPr>
          <w:fldChar w:fldCharType="end"/>
        </w:r>
      </w:hyperlink>
    </w:p>
    <w:p w:rsidR="00C21898" w:rsidRDefault="00D062D1">
      <w:pPr>
        <w:pStyle w:val="50"/>
        <w:tabs>
          <w:tab w:val="right" w:leader="dot" w:pos="8990"/>
        </w:tabs>
        <w:rPr>
          <w:rFonts w:asciiTheme="minorHAnsi" w:eastAsiaTheme="minorEastAsia" w:hAnsiTheme="minorHAnsi" w:cstheme="minorBidi"/>
          <w:noProof/>
          <w:szCs w:val="22"/>
        </w:rPr>
      </w:pPr>
      <w:hyperlink w:anchor="_Toc397087911" w:history="1">
        <w:r w:rsidR="00C21898" w:rsidRPr="00656E26">
          <w:rPr>
            <w:rStyle w:val="a5"/>
            <w:rFonts w:ascii="微软雅黑" w:eastAsia="微软雅黑" w:hAnsi="微软雅黑"/>
            <w:noProof/>
          </w:rPr>
          <w:t>2.2</w:t>
        </w:r>
        <w:r w:rsidR="00C21898" w:rsidRPr="00656E26">
          <w:rPr>
            <w:rStyle w:val="a5"/>
            <w:rFonts w:ascii="微软雅黑" w:eastAsia="微软雅黑" w:hAnsi="微软雅黑" w:hint="eastAsia"/>
            <w:noProof/>
          </w:rPr>
          <w:t>、商品管理模块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下架商品信息描述（技术类描述）</w:t>
        </w:r>
        <w:r w:rsidR="00C21898">
          <w:rPr>
            <w:noProof/>
            <w:webHidden/>
          </w:rPr>
          <w:tab/>
        </w:r>
        <w:r w:rsidR="00C21898">
          <w:rPr>
            <w:noProof/>
            <w:webHidden/>
          </w:rPr>
          <w:fldChar w:fldCharType="begin"/>
        </w:r>
        <w:r w:rsidR="00C21898">
          <w:rPr>
            <w:noProof/>
            <w:webHidden/>
          </w:rPr>
          <w:instrText xml:space="preserve"> PAGEREF _Toc397087911 \h </w:instrText>
        </w:r>
        <w:r w:rsidR="00C21898">
          <w:rPr>
            <w:noProof/>
            <w:webHidden/>
          </w:rPr>
        </w:r>
        <w:r w:rsidR="00C21898">
          <w:rPr>
            <w:noProof/>
            <w:webHidden/>
          </w:rPr>
          <w:fldChar w:fldCharType="separate"/>
        </w:r>
        <w:r w:rsidR="00C21898">
          <w:rPr>
            <w:noProof/>
            <w:webHidden/>
          </w:rPr>
          <w:t>28</w:t>
        </w:r>
        <w:r w:rsidR="00C21898">
          <w:rPr>
            <w:noProof/>
            <w:webHidden/>
          </w:rPr>
          <w:fldChar w:fldCharType="end"/>
        </w:r>
      </w:hyperlink>
    </w:p>
    <w:p w:rsidR="00C21898" w:rsidRDefault="00D062D1">
      <w:pPr>
        <w:pStyle w:val="50"/>
        <w:tabs>
          <w:tab w:val="right" w:leader="dot" w:pos="8990"/>
        </w:tabs>
        <w:rPr>
          <w:rFonts w:asciiTheme="minorHAnsi" w:eastAsiaTheme="minorEastAsia" w:hAnsiTheme="minorHAnsi" w:cstheme="minorBidi"/>
          <w:noProof/>
          <w:szCs w:val="22"/>
        </w:rPr>
      </w:pPr>
      <w:hyperlink w:anchor="_Toc397087912" w:history="1">
        <w:r w:rsidR="00C21898" w:rsidRPr="00656E26">
          <w:rPr>
            <w:rStyle w:val="a5"/>
            <w:rFonts w:ascii="微软雅黑" w:eastAsia="微软雅黑" w:hAnsi="微软雅黑"/>
            <w:noProof/>
          </w:rPr>
          <w:t>2.3</w:t>
        </w:r>
        <w:r w:rsidR="00C21898" w:rsidRPr="00656E26">
          <w:rPr>
            <w:rStyle w:val="a5"/>
            <w:rFonts w:ascii="微软雅黑" w:eastAsia="微软雅黑" w:hAnsi="微软雅黑" w:hint="eastAsia"/>
            <w:noProof/>
          </w:rPr>
          <w:t>、商品管理模块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重新上架商品信息描述（技术类描述）</w:t>
        </w:r>
        <w:r w:rsidR="00C21898">
          <w:rPr>
            <w:noProof/>
            <w:webHidden/>
          </w:rPr>
          <w:tab/>
        </w:r>
        <w:r w:rsidR="00C21898">
          <w:rPr>
            <w:noProof/>
            <w:webHidden/>
          </w:rPr>
          <w:fldChar w:fldCharType="begin"/>
        </w:r>
        <w:r w:rsidR="00C21898">
          <w:rPr>
            <w:noProof/>
            <w:webHidden/>
          </w:rPr>
          <w:instrText xml:space="preserve"> PAGEREF _Toc397087912 \h </w:instrText>
        </w:r>
        <w:r w:rsidR="00C21898">
          <w:rPr>
            <w:noProof/>
            <w:webHidden/>
          </w:rPr>
        </w:r>
        <w:r w:rsidR="00C21898">
          <w:rPr>
            <w:noProof/>
            <w:webHidden/>
          </w:rPr>
          <w:fldChar w:fldCharType="separate"/>
        </w:r>
        <w:r w:rsidR="00C21898">
          <w:rPr>
            <w:noProof/>
            <w:webHidden/>
          </w:rPr>
          <w:t>28</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13" w:history="1">
        <w:r w:rsidR="00C21898" w:rsidRPr="00656E26">
          <w:rPr>
            <w:rStyle w:val="a5"/>
            <w:rFonts w:ascii="微软雅黑" w:eastAsia="微软雅黑" w:hAnsi="微软雅黑"/>
            <w:noProof/>
          </w:rPr>
          <w:t>3</w:t>
        </w:r>
        <w:r w:rsidR="00C21898" w:rsidRPr="00656E26">
          <w:rPr>
            <w:rStyle w:val="a5"/>
            <w:rFonts w:ascii="微软雅黑" w:eastAsia="微软雅黑" w:hAnsi="微软雅黑" w:hint="eastAsia"/>
            <w:noProof/>
          </w:rPr>
          <w:t>、商品管理模块（买家视角）</w:t>
        </w:r>
        <w:r w:rsidR="00C21898">
          <w:rPr>
            <w:noProof/>
            <w:webHidden/>
          </w:rPr>
          <w:tab/>
        </w:r>
        <w:r w:rsidR="00C21898">
          <w:rPr>
            <w:noProof/>
            <w:webHidden/>
          </w:rPr>
          <w:fldChar w:fldCharType="begin"/>
        </w:r>
        <w:r w:rsidR="00C21898">
          <w:rPr>
            <w:noProof/>
            <w:webHidden/>
          </w:rPr>
          <w:instrText xml:space="preserve"> PAGEREF _Toc397087913 \h </w:instrText>
        </w:r>
        <w:r w:rsidR="00C21898">
          <w:rPr>
            <w:noProof/>
            <w:webHidden/>
          </w:rPr>
        </w:r>
        <w:r w:rsidR="00C21898">
          <w:rPr>
            <w:noProof/>
            <w:webHidden/>
          </w:rPr>
          <w:fldChar w:fldCharType="separate"/>
        </w:r>
        <w:r w:rsidR="00C21898">
          <w:rPr>
            <w:noProof/>
            <w:webHidden/>
          </w:rPr>
          <w:t>29</w:t>
        </w:r>
        <w:r w:rsidR="00C21898">
          <w:rPr>
            <w:noProof/>
            <w:webHidden/>
          </w:rPr>
          <w:fldChar w:fldCharType="end"/>
        </w:r>
      </w:hyperlink>
    </w:p>
    <w:p w:rsidR="00C21898" w:rsidRDefault="00D062D1">
      <w:pPr>
        <w:pStyle w:val="50"/>
        <w:tabs>
          <w:tab w:val="right" w:leader="dot" w:pos="8990"/>
        </w:tabs>
        <w:rPr>
          <w:rFonts w:asciiTheme="minorHAnsi" w:eastAsiaTheme="minorEastAsia" w:hAnsiTheme="minorHAnsi" w:cstheme="minorBidi"/>
          <w:noProof/>
          <w:szCs w:val="22"/>
        </w:rPr>
      </w:pPr>
      <w:hyperlink w:anchor="_Toc397087914" w:history="1">
        <w:r w:rsidR="00C21898" w:rsidRPr="00656E26">
          <w:rPr>
            <w:rStyle w:val="a5"/>
            <w:rFonts w:ascii="微软雅黑" w:eastAsia="微软雅黑" w:hAnsi="微软雅黑"/>
            <w:noProof/>
          </w:rPr>
          <w:t>3.1</w:t>
        </w:r>
        <w:r w:rsidR="00C21898" w:rsidRPr="00656E26">
          <w:rPr>
            <w:rStyle w:val="a5"/>
            <w:rFonts w:ascii="微软雅黑" w:eastAsia="微软雅黑" w:hAnsi="微软雅黑" w:hint="eastAsia"/>
            <w:noProof/>
          </w:rPr>
          <w:t>、商品管理模块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购买商品信息描述（技术类描述）</w:t>
        </w:r>
        <w:r w:rsidR="00C21898">
          <w:rPr>
            <w:noProof/>
            <w:webHidden/>
          </w:rPr>
          <w:tab/>
        </w:r>
        <w:r w:rsidR="00C21898">
          <w:rPr>
            <w:noProof/>
            <w:webHidden/>
          </w:rPr>
          <w:fldChar w:fldCharType="begin"/>
        </w:r>
        <w:r w:rsidR="00C21898">
          <w:rPr>
            <w:noProof/>
            <w:webHidden/>
          </w:rPr>
          <w:instrText xml:space="preserve"> PAGEREF _Toc397087914 \h </w:instrText>
        </w:r>
        <w:r w:rsidR="00C21898">
          <w:rPr>
            <w:noProof/>
            <w:webHidden/>
          </w:rPr>
        </w:r>
        <w:r w:rsidR="00C21898">
          <w:rPr>
            <w:noProof/>
            <w:webHidden/>
          </w:rPr>
          <w:fldChar w:fldCharType="separate"/>
        </w:r>
        <w:r w:rsidR="00C21898">
          <w:rPr>
            <w:noProof/>
            <w:webHidden/>
          </w:rPr>
          <w:t>29</w:t>
        </w:r>
        <w:r w:rsidR="00C21898">
          <w:rPr>
            <w:noProof/>
            <w:webHidden/>
          </w:rPr>
          <w:fldChar w:fldCharType="end"/>
        </w:r>
      </w:hyperlink>
    </w:p>
    <w:p w:rsidR="00C21898" w:rsidRDefault="00D062D1">
      <w:pPr>
        <w:pStyle w:val="50"/>
        <w:tabs>
          <w:tab w:val="right" w:leader="dot" w:pos="8990"/>
        </w:tabs>
        <w:rPr>
          <w:rFonts w:asciiTheme="minorHAnsi" w:eastAsiaTheme="minorEastAsia" w:hAnsiTheme="minorHAnsi" w:cstheme="minorBidi"/>
          <w:noProof/>
          <w:szCs w:val="22"/>
        </w:rPr>
      </w:pPr>
      <w:hyperlink w:anchor="_Toc397087915" w:history="1">
        <w:r w:rsidR="00C21898" w:rsidRPr="00656E26">
          <w:rPr>
            <w:rStyle w:val="a5"/>
            <w:rFonts w:ascii="微软雅黑" w:eastAsia="微软雅黑" w:hAnsi="微软雅黑"/>
            <w:noProof/>
          </w:rPr>
          <w:t>3.2</w:t>
        </w:r>
        <w:r w:rsidR="00C21898" w:rsidRPr="00656E26">
          <w:rPr>
            <w:rStyle w:val="a5"/>
            <w:rFonts w:ascii="微软雅黑" w:eastAsia="微软雅黑" w:hAnsi="微软雅黑" w:hint="eastAsia"/>
            <w:noProof/>
          </w:rPr>
          <w:t>、商品管理模块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评价、留言信息描述（技术类描述）</w:t>
        </w:r>
        <w:r w:rsidR="00C21898">
          <w:rPr>
            <w:noProof/>
            <w:webHidden/>
          </w:rPr>
          <w:tab/>
        </w:r>
        <w:r w:rsidR="00C21898">
          <w:rPr>
            <w:noProof/>
            <w:webHidden/>
          </w:rPr>
          <w:fldChar w:fldCharType="begin"/>
        </w:r>
        <w:r w:rsidR="00C21898">
          <w:rPr>
            <w:noProof/>
            <w:webHidden/>
          </w:rPr>
          <w:instrText xml:space="preserve"> PAGEREF _Toc397087915 \h </w:instrText>
        </w:r>
        <w:r w:rsidR="00C21898">
          <w:rPr>
            <w:noProof/>
            <w:webHidden/>
          </w:rPr>
        </w:r>
        <w:r w:rsidR="00C21898">
          <w:rPr>
            <w:noProof/>
            <w:webHidden/>
          </w:rPr>
          <w:fldChar w:fldCharType="separate"/>
        </w:r>
        <w:r w:rsidR="00C21898">
          <w:rPr>
            <w:noProof/>
            <w:webHidden/>
          </w:rPr>
          <w:t>29</w:t>
        </w:r>
        <w:r w:rsidR="00C21898">
          <w:rPr>
            <w:noProof/>
            <w:webHidden/>
          </w:rPr>
          <w:fldChar w:fldCharType="end"/>
        </w:r>
      </w:hyperlink>
    </w:p>
    <w:p w:rsidR="00C21898" w:rsidRDefault="00D062D1">
      <w:pPr>
        <w:pStyle w:val="50"/>
        <w:tabs>
          <w:tab w:val="right" w:leader="dot" w:pos="8990"/>
        </w:tabs>
        <w:rPr>
          <w:rFonts w:asciiTheme="minorHAnsi" w:eastAsiaTheme="minorEastAsia" w:hAnsiTheme="minorHAnsi" w:cstheme="minorBidi"/>
          <w:noProof/>
          <w:szCs w:val="22"/>
        </w:rPr>
      </w:pPr>
      <w:hyperlink w:anchor="_Toc397087916" w:history="1">
        <w:r w:rsidR="00C21898" w:rsidRPr="00656E26">
          <w:rPr>
            <w:rStyle w:val="a5"/>
            <w:rFonts w:ascii="微软雅黑" w:eastAsia="微软雅黑" w:hAnsi="微软雅黑"/>
            <w:noProof/>
          </w:rPr>
          <w:t>3.3</w:t>
        </w:r>
        <w:r w:rsidR="00C21898" w:rsidRPr="00656E26">
          <w:rPr>
            <w:rStyle w:val="a5"/>
            <w:rFonts w:ascii="微软雅黑" w:eastAsia="微软雅黑" w:hAnsi="微软雅黑" w:hint="eastAsia"/>
            <w:noProof/>
          </w:rPr>
          <w:t>、商品管理模块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给商品点赞信息描述（技术类描述）</w:t>
        </w:r>
        <w:r w:rsidR="00C21898">
          <w:rPr>
            <w:noProof/>
            <w:webHidden/>
          </w:rPr>
          <w:tab/>
        </w:r>
        <w:r w:rsidR="00C21898">
          <w:rPr>
            <w:noProof/>
            <w:webHidden/>
          </w:rPr>
          <w:fldChar w:fldCharType="begin"/>
        </w:r>
        <w:r w:rsidR="00C21898">
          <w:rPr>
            <w:noProof/>
            <w:webHidden/>
          </w:rPr>
          <w:instrText xml:space="preserve"> PAGEREF _Toc397087916 \h </w:instrText>
        </w:r>
        <w:r w:rsidR="00C21898">
          <w:rPr>
            <w:noProof/>
            <w:webHidden/>
          </w:rPr>
        </w:r>
        <w:r w:rsidR="00C21898">
          <w:rPr>
            <w:noProof/>
            <w:webHidden/>
          </w:rPr>
          <w:fldChar w:fldCharType="separate"/>
        </w:r>
        <w:r w:rsidR="00C21898">
          <w:rPr>
            <w:noProof/>
            <w:webHidden/>
          </w:rPr>
          <w:t>29</w:t>
        </w:r>
        <w:r w:rsidR="00C21898">
          <w:rPr>
            <w:noProof/>
            <w:webHidden/>
          </w:rPr>
          <w:fldChar w:fldCharType="end"/>
        </w:r>
      </w:hyperlink>
    </w:p>
    <w:p w:rsidR="00C21898" w:rsidRDefault="00D062D1">
      <w:pPr>
        <w:pStyle w:val="50"/>
        <w:tabs>
          <w:tab w:val="right" w:leader="dot" w:pos="8990"/>
        </w:tabs>
        <w:rPr>
          <w:rFonts w:asciiTheme="minorHAnsi" w:eastAsiaTheme="minorEastAsia" w:hAnsiTheme="minorHAnsi" w:cstheme="minorBidi"/>
          <w:noProof/>
          <w:szCs w:val="22"/>
        </w:rPr>
      </w:pPr>
      <w:hyperlink w:anchor="_Toc397087917" w:history="1">
        <w:r w:rsidR="00C21898" w:rsidRPr="00656E26">
          <w:rPr>
            <w:rStyle w:val="a5"/>
            <w:rFonts w:ascii="微软雅黑" w:eastAsia="微软雅黑" w:hAnsi="微软雅黑"/>
            <w:noProof/>
          </w:rPr>
          <w:t>3.4</w:t>
        </w:r>
        <w:r w:rsidR="00C21898" w:rsidRPr="00656E26">
          <w:rPr>
            <w:rStyle w:val="a5"/>
            <w:rFonts w:ascii="微软雅黑" w:eastAsia="微软雅黑" w:hAnsi="微软雅黑" w:hint="eastAsia"/>
            <w:noProof/>
          </w:rPr>
          <w:t>、商品管理模块</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发布求购信息描述（技术类描述）</w:t>
        </w:r>
        <w:r w:rsidR="00C21898">
          <w:rPr>
            <w:noProof/>
            <w:webHidden/>
          </w:rPr>
          <w:tab/>
        </w:r>
        <w:r w:rsidR="00C21898">
          <w:rPr>
            <w:noProof/>
            <w:webHidden/>
          </w:rPr>
          <w:fldChar w:fldCharType="begin"/>
        </w:r>
        <w:r w:rsidR="00C21898">
          <w:rPr>
            <w:noProof/>
            <w:webHidden/>
          </w:rPr>
          <w:instrText xml:space="preserve"> PAGEREF _Toc397087917 \h </w:instrText>
        </w:r>
        <w:r w:rsidR="00C21898">
          <w:rPr>
            <w:noProof/>
            <w:webHidden/>
          </w:rPr>
        </w:r>
        <w:r w:rsidR="00C21898">
          <w:rPr>
            <w:noProof/>
            <w:webHidden/>
          </w:rPr>
          <w:fldChar w:fldCharType="separate"/>
        </w:r>
        <w:r w:rsidR="00C21898">
          <w:rPr>
            <w:noProof/>
            <w:webHidden/>
          </w:rPr>
          <w:t>30</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918" w:history="1">
        <w:r w:rsidR="00C21898" w:rsidRPr="00656E26">
          <w:rPr>
            <w:rStyle w:val="a5"/>
            <w:rFonts w:ascii="微软雅黑" w:eastAsia="微软雅黑" w:hAnsi="微软雅黑" w:hint="eastAsia"/>
            <w:noProof/>
          </w:rPr>
          <w:t>四、模块定义</w:t>
        </w:r>
        <w:r w:rsidR="00C21898">
          <w:rPr>
            <w:noProof/>
            <w:webHidden/>
          </w:rPr>
          <w:tab/>
        </w:r>
        <w:r w:rsidR="00C21898">
          <w:rPr>
            <w:noProof/>
            <w:webHidden/>
          </w:rPr>
          <w:fldChar w:fldCharType="begin"/>
        </w:r>
        <w:r w:rsidR="00C21898">
          <w:rPr>
            <w:noProof/>
            <w:webHidden/>
          </w:rPr>
          <w:instrText xml:space="preserve"> PAGEREF _Toc397087918 \h </w:instrText>
        </w:r>
        <w:r w:rsidR="00C21898">
          <w:rPr>
            <w:noProof/>
            <w:webHidden/>
          </w:rPr>
        </w:r>
        <w:r w:rsidR="00C21898">
          <w:rPr>
            <w:noProof/>
            <w:webHidden/>
          </w:rPr>
          <w:fldChar w:fldCharType="separate"/>
        </w:r>
        <w:r w:rsidR="00C21898">
          <w:rPr>
            <w:noProof/>
            <w:webHidden/>
          </w:rPr>
          <w:t>30</w:t>
        </w:r>
        <w:r w:rsidR="00C21898">
          <w:rPr>
            <w:noProof/>
            <w:webHidden/>
          </w:rPr>
          <w:fldChar w:fldCharType="end"/>
        </w:r>
      </w:hyperlink>
    </w:p>
    <w:p w:rsidR="00C21898" w:rsidRDefault="00D062D1">
      <w:pPr>
        <w:pStyle w:val="20"/>
        <w:tabs>
          <w:tab w:val="right" w:leader="dot" w:pos="8990"/>
        </w:tabs>
        <w:rPr>
          <w:rFonts w:asciiTheme="minorHAnsi" w:eastAsiaTheme="minorEastAsia" w:hAnsiTheme="minorHAnsi" w:cstheme="minorBidi"/>
          <w:noProof/>
          <w:szCs w:val="22"/>
        </w:rPr>
      </w:pPr>
      <w:hyperlink w:anchor="_Toc397087919" w:history="1">
        <w:r w:rsidR="00C21898" w:rsidRPr="00656E26">
          <w:rPr>
            <w:rStyle w:val="a5"/>
            <w:rFonts w:ascii="微软雅黑" w:eastAsia="微软雅黑" w:hAnsi="微软雅黑" w:cs="Arial" w:hint="eastAsia"/>
            <w:noProof/>
          </w:rPr>
          <w:t>第五部分</w:t>
        </w:r>
        <w:r w:rsidR="00C21898" w:rsidRPr="00656E26">
          <w:rPr>
            <w:rStyle w:val="a5"/>
            <w:rFonts w:ascii="微软雅黑" w:eastAsia="微软雅黑" w:hAnsi="微软雅黑" w:cs="Arial"/>
            <w:noProof/>
          </w:rPr>
          <w:t xml:space="preserve"> E-R</w:t>
        </w:r>
        <w:r w:rsidR="00C21898" w:rsidRPr="00656E26">
          <w:rPr>
            <w:rStyle w:val="a5"/>
            <w:rFonts w:ascii="微软雅黑" w:eastAsia="微软雅黑" w:hAnsi="微软雅黑" w:cs="Arial" w:hint="eastAsia"/>
            <w:noProof/>
          </w:rPr>
          <w:t>实体设计</w:t>
        </w:r>
        <w:r w:rsidR="00C21898">
          <w:rPr>
            <w:noProof/>
            <w:webHidden/>
          </w:rPr>
          <w:tab/>
        </w:r>
        <w:r w:rsidR="00C21898">
          <w:rPr>
            <w:noProof/>
            <w:webHidden/>
          </w:rPr>
          <w:fldChar w:fldCharType="begin"/>
        </w:r>
        <w:r w:rsidR="00C21898">
          <w:rPr>
            <w:noProof/>
            <w:webHidden/>
          </w:rPr>
          <w:instrText xml:space="preserve"> PAGEREF _Toc397087919 \h </w:instrText>
        </w:r>
        <w:r w:rsidR="00C21898">
          <w:rPr>
            <w:noProof/>
            <w:webHidden/>
          </w:rPr>
        </w:r>
        <w:r w:rsidR="00C21898">
          <w:rPr>
            <w:noProof/>
            <w:webHidden/>
          </w:rPr>
          <w:fldChar w:fldCharType="separate"/>
        </w:r>
        <w:r w:rsidR="00C21898">
          <w:rPr>
            <w:noProof/>
            <w:webHidden/>
          </w:rPr>
          <w:t>31</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920" w:history="1">
        <w:r w:rsidR="00C21898" w:rsidRPr="00656E26">
          <w:rPr>
            <w:rStyle w:val="a5"/>
            <w:rFonts w:ascii="微软雅黑" w:eastAsia="微软雅黑" w:hAnsi="微软雅黑" w:hint="eastAsia"/>
            <w:noProof/>
          </w:rPr>
          <w:t>一、</w:t>
        </w:r>
        <w:r w:rsidR="00C21898" w:rsidRPr="00656E26">
          <w:rPr>
            <w:rStyle w:val="a5"/>
            <w:rFonts w:ascii="微软雅黑" w:eastAsia="微软雅黑" w:hAnsi="微软雅黑"/>
            <w:noProof/>
          </w:rPr>
          <w:t>E-R</w:t>
        </w:r>
        <w:r w:rsidR="00C21898" w:rsidRPr="00656E26">
          <w:rPr>
            <w:rStyle w:val="a5"/>
            <w:rFonts w:ascii="微软雅黑" w:eastAsia="微软雅黑" w:hAnsi="微软雅黑" w:hint="eastAsia"/>
            <w:noProof/>
          </w:rPr>
          <w:t>实体结构图</w:t>
        </w:r>
        <w:r w:rsidR="00C21898">
          <w:rPr>
            <w:noProof/>
            <w:webHidden/>
          </w:rPr>
          <w:tab/>
        </w:r>
        <w:r w:rsidR="00C21898">
          <w:rPr>
            <w:noProof/>
            <w:webHidden/>
          </w:rPr>
          <w:fldChar w:fldCharType="begin"/>
        </w:r>
        <w:r w:rsidR="00C21898">
          <w:rPr>
            <w:noProof/>
            <w:webHidden/>
          </w:rPr>
          <w:instrText xml:space="preserve"> PAGEREF _Toc397087920 \h </w:instrText>
        </w:r>
        <w:r w:rsidR="00C21898">
          <w:rPr>
            <w:noProof/>
            <w:webHidden/>
          </w:rPr>
        </w:r>
        <w:r w:rsidR="00C21898">
          <w:rPr>
            <w:noProof/>
            <w:webHidden/>
          </w:rPr>
          <w:fldChar w:fldCharType="separate"/>
        </w:r>
        <w:r w:rsidR="00C21898">
          <w:rPr>
            <w:noProof/>
            <w:webHidden/>
          </w:rPr>
          <w:t>31</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921" w:history="1">
        <w:r w:rsidR="00C21898" w:rsidRPr="00656E26">
          <w:rPr>
            <w:rStyle w:val="a5"/>
            <w:rFonts w:ascii="微软雅黑" w:eastAsia="微软雅黑" w:hAnsi="微软雅黑" w:hint="eastAsia"/>
            <w:noProof/>
          </w:rPr>
          <w:t>二、实体描述</w:t>
        </w:r>
        <w:r w:rsidR="00C21898">
          <w:rPr>
            <w:noProof/>
            <w:webHidden/>
          </w:rPr>
          <w:tab/>
        </w:r>
        <w:r w:rsidR="00C21898">
          <w:rPr>
            <w:noProof/>
            <w:webHidden/>
          </w:rPr>
          <w:fldChar w:fldCharType="begin"/>
        </w:r>
        <w:r w:rsidR="00C21898">
          <w:rPr>
            <w:noProof/>
            <w:webHidden/>
          </w:rPr>
          <w:instrText xml:space="preserve"> PAGEREF _Toc397087921 \h </w:instrText>
        </w:r>
        <w:r w:rsidR="00C21898">
          <w:rPr>
            <w:noProof/>
            <w:webHidden/>
          </w:rPr>
        </w:r>
        <w:r w:rsidR="00C21898">
          <w:rPr>
            <w:noProof/>
            <w:webHidden/>
          </w:rPr>
          <w:fldChar w:fldCharType="separate"/>
        </w:r>
        <w:r w:rsidR="00C21898">
          <w:rPr>
            <w:noProof/>
            <w:webHidden/>
          </w:rPr>
          <w:t>31</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22" w:history="1">
        <w:r w:rsidR="00C21898" w:rsidRPr="00656E26">
          <w:rPr>
            <w:rStyle w:val="a5"/>
            <w:rFonts w:ascii="微软雅黑" w:eastAsia="微软雅黑" w:hAnsi="微软雅黑"/>
            <w:noProof/>
          </w:rPr>
          <w:t>1</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XXXXX</w:t>
        </w:r>
        <w:r w:rsidR="00C21898" w:rsidRPr="00656E26">
          <w:rPr>
            <w:rStyle w:val="a5"/>
            <w:rFonts w:ascii="微软雅黑" w:eastAsia="微软雅黑" w:hAnsi="微软雅黑" w:hint="eastAsia"/>
            <w:noProof/>
          </w:rPr>
          <w:t>实体描述</w:t>
        </w:r>
        <w:r w:rsidR="00C21898">
          <w:rPr>
            <w:noProof/>
            <w:webHidden/>
          </w:rPr>
          <w:tab/>
        </w:r>
        <w:r w:rsidR="00C21898">
          <w:rPr>
            <w:noProof/>
            <w:webHidden/>
          </w:rPr>
          <w:fldChar w:fldCharType="begin"/>
        </w:r>
        <w:r w:rsidR="00C21898">
          <w:rPr>
            <w:noProof/>
            <w:webHidden/>
          </w:rPr>
          <w:instrText xml:space="preserve"> PAGEREF _Toc397087922 \h </w:instrText>
        </w:r>
        <w:r w:rsidR="00C21898">
          <w:rPr>
            <w:noProof/>
            <w:webHidden/>
          </w:rPr>
        </w:r>
        <w:r w:rsidR="00C21898">
          <w:rPr>
            <w:noProof/>
            <w:webHidden/>
          </w:rPr>
          <w:fldChar w:fldCharType="separate"/>
        </w:r>
        <w:r w:rsidR="00C21898">
          <w:rPr>
            <w:noProof/>
            <w:webHidden/>
          </w:rPr>
          <w:t>31</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23" w:history="1">
        <w:r w:rsidR="00C21898" w:rsidRPr="00656E26">
          <w:rPr>
            <w:rStyle w:val="a5"/>
            <w:rFonts w:ascii="微软雅黑" w:eastAsia="微软雅黑" w:hAnsi="微软雅黑"/>
            <w:noProof/>
          </w:rPr>
          <w:t>2</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XXXXX</w:t>
        </w:r>
        <w:r w:rsidR="00C21898" w:rsidRPr="00656E26">
          <w:rPr>
            <w:rStyle w:val="a5"/>
            <w:rFonts w:ascii="微软雅黑" w:eastAsia="微软雅黑" w:hAnsi="微软雅黑" w:hint="eastAsia"/>
            <w:noProof/>
          </w:rPr>
          <w:t>实体描述</w:t>
        </w:r>
        <w:r w:rsidR="00C21898">
          <w:rPr>
            <w:noProof/>
            <w:webHidden/>
          </w:rPr>
          <w:tab/>
        </w:r>
        <w:r w:rsidR="00C21898">
          <w:rPr>
            <w:noProof/>
            <w:webHidden/>
          </w:rPr>
          <w:fldChar w:fldCharType="begin"/>
        </w:r>
        <w:r w:rsidR="00C21898">
          <w:rPr>
            <w:noProof/>
            <w:webHidden/>
          </w:rPr>
          <w:instrText xml:space="preserve"> PAGEREF _Toc397087923 \h </w:instrText>
        </w:r>
        <w:r w:rsidR="00C21898">
          <w:rPr>
            <w:noProof/>
            <w:webHidden/>
          </w:rPr>
        </w:r>
        <w:r w:rsidR="00C21898">
          <w:rPr>
            <w:noProof/>
            <w:webHidden/>
          </w:rPr>
          <w:fldChar w:fldCharType="separate"/>
        </w:r>
        <w:r w:rsidR="00C21898">
          <w:rPr>
            <w:noProof/>
            <w:webHidden/>
          </w:rPr>
          <w:t>31</w:t>
        </w:r>
        <w:r w:rsidR="00C21898">
          <w:rPr>
            <w:noProof/>
            <w:webHidden/>
          </w:rPr>
          <w:fldChar w:fldCharType="end"/>
        </w:r>
      </w:hyperlink>
    </w:p>
    <w:p w:rsidR="00C21898" w:rsidRDefault="00D062D1">
      <w:pPr>
        <w:pStyle w:val="20"/>
        <w:tabs>
          <w:tab w:val="right" w:leader="dot" w:pos="8990"/>
        </w:tabs>
        <w:rPr>
          <w:rFonts w:asciiTheme="minorHAnsi" w:eastAsiaTheme="minorEastAsia" w:hAnsiTheme="minorHAnsi" w:cstheme="minorBidi"/>
          <w:noProof/>
          <w:szCs w:val="22"/>
        </w:rPr>
      </w:pPr>
      <w:hyperlink w:anchor="_Toc397087924" w:history="1">
        <w:r w:rsidR="00C21898" w:rsidRPr="00656E26">
          <w:rPr>
            <w:rStyle w:val="a5"/>
            <w:rFonts w:ascii="微软雅黑" w:eastAsia="微软雅黑" w:hAnsi="微软雅黑" w:cs="Arial" w:hint="eastAsia"/>
            <w:noProof/>
          </w:rPr>
          <w:t>第六部分</w:t>
        </w:r>
        <w:r w:rsidR="00C21898" w:rsidRPr="00656E26">
          <w:rPr>
            <w:rStyle w:val="a5"/>
            <w:rFonts w:ascii="微软雅黑" w:eastAsia="微软雅黑" w:hAnsi="微软雅黑" w:cs="Arial"/>
            <w:noProof/>
          </w:rPr>
          <w:t xml:space="preserve"> </w:t>
        </w:r>
        <w:r w:rsidR="00C21898" w:rsidRPr="00656E26">
          <w:rPr>
            <w:rStyle w:val="a5"/>
            <w:rFonts w:ascii="微软雅黑" w:eastAsia="微软雅黑" w:hAnsi="微软雅黑" w:cs="Arial" w:hint="eastAsia"/>
            <w:noProof/>
          </w:rPr>
          <w:t>总体设计</w:t>
        </w:r>
        <w:r w:rsidR="00C21898">
          <w:rPr>
            <w:noProof/>
            <w:webHidden/>
          </w:rPr>
          <w:tab/>
        </w:r>
        <w:r w:rsidR="00C21898">
          <w:rPr>
            <w:noProof/>
            <w:webHidden/>
          </w:rPr>
          <w:fldChar w:fldCharType="begin"/>
        </w:r>
        <w:r w:rsidR="00C21898">
          <w:rPr>
            <w:noProof/>
            <w:webHidden/>
          </w:rPr>
          <w:instrText xml:space="preserve"> PAGEREF _Toc397087924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925" w:history="1">
        <w:r w:rsidR="00C21898" w:rsidRPr="00656E26">
          <w:rPr>
            <w:rStyle w:val="a5"/>
            <w:rFonts w:ascii="微软雅黑" w:eastAsia="微软雅黑" w:hAnsi="微软雅黑" w:hint="eastAsia"/>
            <w:noProof/>
          </w:rPr>
          <w:t>一、服务端</w:t>
        </w:r>
        <w:r w:rsidR="00C21898" w:rsidRPr="00656E26">
          <w:rPr>
            <w:rStyle w:val="a5"/>
            <w:rFonts w:ascii="微软雅黑" w:eastAsia="微软雅黑" w:hAnsi="微软雅黑"/>
            <w:noProof/>
          </w:rPr>
          <w:t>/RESTFul/</w:t>
        </w:r>
        <w:r w:rsidR="00C21898" w:rsidRPr="00656E26">
          <w:rPr>
            <w:rStyle w:val="a5"/>
            <w:rFonts w:ascii="微软雅黑" w:eastAsia="微软雅黑" w:hAnsi="微软雅黑" w:hint="eastAsia"/>
            <w:noProof/>
          </w:rPr>
          <w:t>分布式服务逻辑架构设计</w:t>
        </w:r>
        <w:r w:rsidR="00C21898">
          <w:rPr>
            <w:noProof/>
            <w:webHidden/>
          </w:rPr>
          <w:tab/>
        </w:r>
        <w:r w:rsidR="00C21898">
          <w:rPr>
            <w:noProof/>
            <w:webHidden/>
          </w:rPr>
          <w:fldChar w:fldCharType="begin"/>
        </w:r>
        <w:r w:rsidR="00C21898">
          <w:rPr>
            <w:noProof/>
            <w:webHidden/>
          </w:rPr>
          <w:instrText xml:space="preserve"> PAGEREF _Toc397087925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26" w:history="1">
        <w:r w:rsidR="00C21898" w:rsidRPr="00656E26">
          <w:rPr>
            <w:rStyle w:val="a5"/>
            <w:rFonts w:ascii="微软雅黑" w:eastAsia="微软雅黑" w:hAnsi="微软雅黑"/>
            <w:noProof/>
          </w:rPr>
          <w:t>1</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XXXXX</w:t>
        </w:r>
        <w:r w:rsidR="00C21898" w:rsidRPr="00656E26">
          <w:rPr>
            <w:rStyle w:val="a5"/>
            <w:rFonts w:ascii="微软雅黑" w:eastAsia="微软雅黑" w:hAnsi="微软雅黑" w:hint="eastAsia"/>
            <w:noProof/>
          </w:rPr>
          <w:t>技术层架构说明</w:t>
        </w:r>
        <w:r w:rsidR="00C21898">
          <w:rPr>
            <w:noProof/>
            <w:webHidden/>
          </w:rPr>
          <w:tab/>
        </w:r>
        <w:r w:rsidR="00C21898">
          <w:rPr>
            <w:noProof/>
            <w:webHidden/>
          </w:rPr>
          <w:fldChar w:fldCharType="begin"/>
        </w:r>
        <w:r w:rsidR="00C21898">
          <w:rPr>
            <w:noProof/>
            <w:webHidden/>
          </w:rPr>
          <w:instrText xml:space="preserve"> PAGEREF _Toc397087926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27" w:history="1">
        <w:r w:rsidR="00C21898" w:rsidRPr="00656E26">
          <w:rPr>
            <w:rStyle w:val="a5"/>
            <w:rFonts w:ascii="微软雅黑" w:eastAsia="微软雅黑" w:hAnsi="微软雅黑"/>
            <w:noProof/>
          </w:rPr>
          <w:t>2</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XXXXX</w:t>
        </w:r>
        <w:r w:rsidR="00C21898" w:rsidRPr="00656E26">
          <w:rPr>
            <w:rStyle w:val="a5"/>
            <w:rFonts w:ascii="微软雅黑" w:eastAsia="微软雅黑" w:hAnsi="微软雅黑" w:hint="eastAsia"/>
            <w:noProof/>
          </w:rPr>
          <w:t>技术层架构说明</w:t>
        </w:r>
        <w:r w:rsidR="00C21898">
          <w:rPr>
            <w:noProof/>
            <w:webHidden/>
          </w:rPr>
          <w:tab/>
        </w:r>
        <w:r w:rsidR="00C21898">
          <w:rPr>
            <w:noProof/>
            <w:webHidden/>
          </w:rPr>
          <w:fldChar w:fldCharType="begin"/>
        </w:r>
        <w:r w:rsidR="00C21898">
          <w:rPr>
            <w:noProof/>
            <w:webHidden/>
          </w:rPr>
          <w:instrText xml:space="preserve"> PAGEREF _Toc397087927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928" w:history="1">
        <w:r w:rsidR="00C21898" w:rsidRPr="00656E26">
          <w:rPr>
            <w:rStyle w:val="a5"/>
            <w:rFonts w:ascii="微软雅黑" w:eastAsia="微软雅黑" w:hAnsi="微软雅黑" w:hint="eastAsia"/>
            <w:noProof/>
          </w:rPr>
          <w:t>二</w:t>
        </w:r>
        <w:r w:rsidR="00C21898" w:rsidRPr="00656E26">
          <w:rPr>
            <w:rStyle w:val="a5"/>
            <w:rFonts w:ascii="微软雅黑" w:eastAsia="微软雅黑" w:hAnsi="微软雅黑"/>
            <w:noProof/>
          </w:rPr>
          <w:t xml:space="preserve">. </w:t>
        </w:r>
        <w:r w:rsidR="00C21898" w:rsidRPr="00656E26">
          <w:rPr>
            <w:rStyle w:val="a5"/>
            <w:rFonts w:ascii="微软雅黑" w:eastAsia="微软雅黑" w:hAnsi="微软雅黑" w:hint="eastAsia"/>
            <w:noProof/>
          </w:rPr>
          <w:t>物理架构设计概要说明</w:t>
        </w:r>
        <w:r w:rsidR="00C21898">
          <w:rPr>
            <w:noProof/>
            <w:webHidden/>
          </w:rPr>
          <w:tab/>
        </w:r>
        <w:r w:rsidR="00C21898">
          <w:rPr>
            <w:noProof/>
            <w:webHidden/>
          </w:rPr>
          <w:fldChar w:fldCharType="begin"/>
        </w:r>
        <w:r w:rsidR="00C21898">
          <w:rPr>
            <w:noProof/>
            <w:webHidden/>
          </w:rPr>
          <w:instrText xml:space="preserve"> PAGEREF _Toc397087928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929" w:history="1">
        <w:r w:rsidR="00C21898" w:rsidRPr="00656E26">
          <w:rPr>
            <w:rStyle w:val="a5"/>
            <w:rFonts w:ascii="微软雅黑" w:eastAsia="微软雅黑" w:hAnsi="微软雅黑" w:hint="eastAsia"/>
            <w:noProof/>
          </w:rPr>
          <w:t>三</w:t>
        </w:r>
        <w:r w:rsidR="00C21898" w:rsidRPr="00656E26">
          <w:rPr>
            <w:rStyle w:val="a5"/>
            <w:rFonts w:ascii="微软雅黑" w:eastAsia="微软雅黑" w:hAnsi="微软雅黑"/>
            <w:noProof/>
          </w:rPr>
          <w:t>.</w:t>
        </w:r>
        <w:r w:rsidR="00C21898" w:rsidRPr="00656E26">
          <w:rPr>
            <w:rStyle w:val="a5"/>
            <w:rFonts w:ascii="微软雅黑" w:eastAsia="微软雅黑" w:hAnsi="微软雅黑" w:hint="eastAsia"/>
            <w:noProof/>
          </w:rPr>
          <w:t>技术架构设计</w:t>
        </w:r>
        <w:r w:rsidR="00C21898">
          <w:rPr>
            <w:noProof/>
            <w:webHidden/>
          </w:rPr>
          <w:tab/>
        </w:r>
        <w:r w:rsidR="00C21898">
          <w:rPr>
            <w:noProof/>
            <w:webHidden/>
          </w:rPr>
          <w:fldChar w:fldCharType="begin"/>
        </w:r>
        <w:r w:rsidR="00C21898">
          <w:rPr>
            <w:noProof/>
            <w:webHidden/>
          </w:rPr>
          <w:instrText xml:space="preserve"> PAGEREF _Toc397087929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30" w:history="1">
        <w:r w:rsidR="00C21898" w:rsidRPr="00656E26">
          <w:rPr>
            <w:rStyle w:val="a5"/>
            <w:rFonts w:ascii="微软雅黑" w:eastAsia="微软雅黑" w:hAnsi="微软雅黑"/>
            <w:noProof/>
          </w:rPr>
          <w:t>1</w:t>
        </w:r>
        <w:r w:rsidR="00C21898" w:rsidRPr="00656E26">
          <w:rPr>
            <w:rStyle w:val="a5"/>
            <w:rFonts w:ascii="微软雅黑" w:eastAsia="微软雅黑" w:hAnsi="微软雅黑" w:hint="eastAsia"/>
            <w:noProof/>
          </w:rPr>
          <w:t>、例如：</w:t>
        </w:r>
        <w:r w:rsidR="00C21898" w:rsidRPr="00656E26">
          <w:rPr>
            <w:rStyle w:val="a5"/>
            <w:rFonts w:ascii="微软雅黑" w:eastAsia="微软雅黑" w:hAnsi="微软雅黑"/>
            <w:noProof/>
          </w:rPr>
          <w:t>MVC</w:t>
        </w:r>
        <w:r w:rsidR="00C21898" w:rsidRPr="00656E26">
          <w:rPr>
            <w:rStyle w:val="a5"/>
            <w:rFonts w:ascii="微软雅黑" w:eastAsia="微软雅黑" w:hAnsi="微软雅黑" w:hint="eastAsia"/>
            <w:noProof/>
          </w:rPr>
          <w:t>模型设计</w:t>
        </w:r>
        <w:r w:rsidR="00C21898">
          <w:rPr>
            <w:noProof/>
            <w:webHidden/>
          </w:rPr>
          <w:tab/>
        </w:r>
        <w:r w:rsidR="00C21898">
          <w:rPr>
            <w:noProof/>
            <w:webHidden/>
          </w:rPr>
          <w:fldChar w:fldCharType="begin"/>
        </w:r>
        <w:r w:rsidR="00C21898">
          <w:rPr>
            <w:noProof/>
            <w:webHidden/>
          </w:rPr>
          <w:instrText xml:space="preserve"> PAGEREF _Toc397087930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31" w:history="1">
        <w:r w:rsidR="00C21898" w:rsidRPr="00656E26">
          <w:rPr>
            <w:rStyle w:val="a5"/>
            <w:rFonts w:ascii="微软雅黑" w:eastAsia="微软雅黑" w:hAnsi="微软雅黑"/>
            <w:noProof/>
          </w:rPr>
          <w:t>2</w:t>
        </w:r>
        <w:r w:rsidR="00C21898" w:rsidRPr="00656E26">
          <w:rPr>
            <w:rStyle w:val="a5"/>
            <w:rFonts w:ascii="微软雅黑" w:eastAsia="微软雅黑" w:hAnsi="微软雅黑" w:hint="eastAsia"/>
            <w:noProof/>
          </w:rPr>
          <w:t>、例如：</w:t>
        </w:r>
        <w:r w:rsidR="00C21898" w:rsidRPr="00656E26">
          <w:rPr>
            <w:rStyle w:val="a5"/>
            <w:rFonts w:ascii="微软雅黑" w:eastAsia="微软雅黑" w:hAnsi="微软雅黑"/>
            <w:noProof/>
          </w:rPr>
          <w:t>IOS</w:t>
        </w:r>
        <w:r w:rsidR="00C21898" w:rsidRPr="00656E26">
          <w:rPr>
            <w:rStyle w:val="a5"/>
            <w:rFonts w:ascii="微软雅黑" w:eastAsia="微软雅黑" w:hAnsi="微软雅黑" w:hint="eastAsia"/>
            <w:noProof/>
          </w:rPr>
          <w:t>的</w:t>
        </w:r>
        <w:r w:rsidR="00C21898" w:rsidRPr="00656E26">
          <w:rPr>
            <w:rStyle w:val="a5"/>
            <w:rFonts w:ascii="微软雅黑" w:eastAsia="微软雅黑" w:hAnsi="微软雅黑"/>
            <w:noProof/>
          </w:rPr>
          <w:t>Model</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Controller</w:t>
        </w:r>
        <w:r w:rsidR="00C21898" w:rsidRPr="00656E26">
          <w:rPr>
            <w:rStyle w:val="a5"/>
            <w:rFonts w:ascii="微软雅黑" w:eastAsia="微软雅黑" w:hAnsi="微软雅黑" w:hint="eastAsia"/>
            <w:noProof/>
          </w:rPr>
          <w:t>，</w:t>
        </w:r>
        <w:r w:rsidR="00C21898" w:rsidRPr="00656E26">
          <w:rPr>
            <w:rStyle w:val="a5"/>
            <w:rFonts w:ascii="微软雅黑" w:eastAsia="微软雅黑" w:hAnsi="微软雅黑"/>
            <w:noProof/>
          </w:rPr>
          <w:t>View</w:t>
        </w:r>
        <w:r w:rsidR="00C21898" w:rsidRPr="00656E26">
          <w:rPr>
            <w:rStyle w:val="a5"/>
            <w:rFonts w:ascii="微软雅黑" w:eastAsia="微软雅黑" w:hAnsi="微软雅黑" w:hint="eastAsia"/>
            <w:noProof/>
          </w:rPr>
          <w:t>相互通讯的规则</w:t>
        </w:r>
        <w:r w:rsidR="00C21898">
          <w:rPr>
            <w:noProof/>
            <w:webHidden/>
          </w:rPr>
          <w:tab/>
        </w:r>
        <w:r w:rsidR="00C21898">
          <w:rPr>
            <w:noProof/>
            <w:webHidden/>
          </w:rPr>
          <w:fldChar w:fldCharType="begin"/>
        </w:r>
        <w:r w:rsidR="00C21898">
          <w:rPr>
            <w:noProof/>
            <w:webHidden/>
          </w:rPr>
          <w:instrText xml:space="preserve"> PAGEREF _Toc397087931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32" w:history="1">
        <w:r w:rsidR="00C21898" w:rsidRPr="00656E26">
          <w:rPr>
            <w:rStyle w:val="a5"/>
            <w:rFonts w:ascii="微软雅黑" w:eastAsia="微软雅黑" w:hAnsi="微软雅黑"/>
            <w:noProof/>
          </w:rPr>
          <w:t>3</w:t>
        </w:r>
        <w:r w:rsidR="00C21898" w:rsidRPr="00656E26">
          <w:rPr>
            <w:rStyle w:val="a5"/>
            <w:rFonts w:ascii="微软雅黑" w:eastAsia="微软雅黑" w:hAnsi="微软雅黑" w:hint="eastAsia"/>
            <w:noProof/>
          </w:rPr>
          <w:t>、例如：</w:t>
        </w:r>
        <w:r w:rsidR="00C21898" w:rsidRPr="00656E26">
          <w:rPr>
            <w:rStyle w:val="a5"/>
            <w:rFonts w:ascii="微软雅黑" w:eastAsia="微软雅黑" w:hAnsi="微软雅黑"/>
            <w:noProof/>
          </w:rPr>
          <w:t>Web Service</w:t>
        </w:r>
        <w:r w:rsidR="00C21898" w:rsidRPr="00656E26">
          <w:rPr>
            <w:rStyle w:val="a5"/>
            <w:rFonts w:ascii="微软雅黑" w:eastAsia="微软雅黑" w:hAnsi="微软雅黑" w:hint="eastAsia"/>
            <w:noProof/>
          </w:rPr>
          <w:t>技术</w:t>
        </w:r>
        <w:r w:rsidR="00C21898">
          <w:rPr>
            <w:noProof/>
            <w:webHidden/>
          </w:rPr>
          <w:tab/>
        </w:r>
        <w:r w:rsidR="00C21898">
          <w:rPr>
            <w:noProof/>
            <w:webHidden/>
          </w:rPr>
          <w:fldChar w:fldCharType="begin"/>
        </w:r>
        <w:r w:rsidR="00C21898">
          <w:rPr>
            <w:noProof/>
            <w:webHidden/>
          </w:rPr>
          <w:instrText xml:space="preserve"> PAGEREF _Toc397087932 \h </w:instrText>
        </w:r>
        <w:r w:rsidR="00C21898">
          <w:rPr>
            <w:noProof/>
            <w:webHidden/>
          </w:rPr>
        </w:r>
        <w:r w:rsidR="00C21898">
          <w:rPr>
            <w:noProof/>
            <w:webHidden/>
          </w:rPr>
          <w:fldChar w:fldCharType="separate"/>
        </w:r>
        <w:r w:rsidR="00C21898">
          <w:rPr>
            <w:noProof/>
            <w:webHidden/>
          </w:rPr>
          <w:t>32</w:t>
        </w:r>
        <w:r w:rsidR="00C21898">
          <w:rPr>
            <w:noProof/>
            <w:webHidden/>
          </w:rPr>
          <w:fldChar w:fldCharType="end"/>
        </w:r>
      </w:hyperlink>
    </w:p>
    <w:p w:rsidR="00C21898" w:rsidRDefault="00D062D1">
      <w:pPr>
        <w:pStyle w:val="20"/>
        <w:tabs>
          <w:tab w:val="right" w:leader="dot" w:pos="8990"/>
        </w:tabs>
        <w:rPr>
          <w:rFonts w:asciiTheme="minorHAnsi" w:eastAsiaTheme="minorEastAsia" w:hAnsiTheme="minorHAnsi" w:cstheme="minorBidi"/>
          <w:noProof/>
          <w:szCs w:val="22"/>
        </w:rPr>
      </w:pPr>
      <w:hyperlink w:anchor="_Toc397087933" w:history="1">
        <w:r w:rsidR="00C21898" w:rsidRPr="00656E26">
          <w:rPr>
            <w:rStyle w:val="a5"/>
            <w:rFonts w:ascii="微软雅黑" w:eastAsia="微软雅黑" w:hAnsi="微软雅黑" w:cs="Arial" w:hint="eastAsia"/>
            <w:noProof/>
          </w:rPr>
          <w:t>第七部分</w:t>
        </w:r>
        <w:r w:rsidR="00C21898" w:rsidRPr="00656E26">
          <w:rPr>
            <w:rStyle w:val="a5"/>
            <w:rFonts w:ascii="微软雅黑" w:eastAsia="微软雅黑" w:hAnsi="微软雅黑" w:cs="Arial"/>
            <w:noProof/>
          </w:rPr>
          <w:t xml:space="preserve"> </w:t>
        </w:r>
        <w:r w:rsidR="00C21898" w:rsidRPr="00656E26">
          <w:rPr>
            <w:rStyle w:val="a5"/>
            <w:rFonts w:ascii="微软雅黑" w:eastAsia="微软雅黑" w:hAnsi="微软雅黑" w:cs="Arial" w:hint="eastAsia"/>
            <w:noProof/>
          </w:rPr>
          <w:t>运行</w:t>
        </w:r>
        <w:r w:rsidR="00C21898" w:rsidRPr="00656E26">
          <w:rPr>
            <w:rStyle w:val="a5"/>
            <w:rFonts w:ascii="微软雅黑" w:eastAsia="微软雅黑" w:hAnsi="微软雅黑" w:cs="Arial"/>
            <w:noProof/>
          </w:rPr>
          <w:t>/</w:t>
        </w:r>
        <w:r w:rsidR="00C21898" w:rsidRPr="00656E26">
          <w:rPr>
            <w:rStyle w:val="a5"/>
            <w:rFonts w:ascii="微软雅黑" w:eastAsia="微软雅黑" w:hAnsi="微软雅黑" w:cs="Arial" w:hint="eastAsia"/>
            <w:noProof/>
          </w:rPr>
          <w:t>测试环境和部署</w:t>
        </w:r>
        <w:r w:rsidR="00C21898">
          <w:rPr>
            <w:noProof/>
            <w:webHidden/>
          </w:rPr>
          <w:tab/>
        </w:r>
        <w:r w:rsidR="00C21898">
          <w:rPr>
            <w:noProof/>
            <w:webHidden/>
          </w:rPr>
          <w:fldChar w:fldCharType="begin"/>
        </w:r>
        <w:r w:rsidR="00C21898">
          <w:rPr>
            <w:noProof/>
            <w:webHidden/>
          </w:rPr>
          <w:instrText xml:space="preserve"> PAGEREF _Toc397087933 \h </w:instrText>
        </w:r>
        <w:r w:rsidR="00C21898">
          <w:rPr>
            <w:noProof/>
            <w:webHidden/>
          </w:rPr>
        </w:r>
        <w:r w:rsidR="00C21898">
          <w:rPr>
            <w:noProof/>
            <w:webHidden/>
          </w:rPr>
          <w:fldChar w:fldCharType="separate"/>
        </w:r>
        <w:r w:rsidR="00C21898">
          <w:rPr>
            <w:noProof/>
            <w:webHidden/>
          </w:rPr>
          <w:t>33</w:t>
        </w:r>
        <w:r w:rsidR="00C21898">
          <w:rPr>
            <w:noProof/>
            <w:webHidden/>
          </w:rPr>
          <w:fldChar w:fldCharType="end"/>
        </w:r>
      </w:hyperlink>
    </w:p>
    <w:p w:rsidR="00C21898" w:rsidRDefault="00D062D1">
      <w:pPr>
        <w:pStyle w:val="30"/>
        <w:tabs>
          <w:tab w:val="right" w:leader="dot" w:pos="8990"/>
        </w:tabs>
        <w:rPr>
          <w:rFonts w:asciiTheme="minorHAnsi" w:eastAsiaTheme="minorEastAsia" w:hAnsiTheme="minorHAnsi" w:cstheme="minorBidi"/>
          <w:noProof/>
          <w:szCs w:val="22"/>
        </w:rPr>
      </w:pPr>
      <w:hyperlink w:anchor="_Toc397087934" w:history="1">
        <w:r w:rsidR="00C21898" w:rsidRPr="00656E26">
          <w:rPr>
            <w:rStyle w:val="a5"/>
            <w:rFonts w:ascii="微软雅黑" w:eastAsia="微软雅黑" w:hAnsi="微软雅黑" w:cs="Arial" w:hint="eastAsia"/>
            <w:noProof/>
          </w:rPr>
          <w:t>一、运行</w:t>
        </w:r>
        <w:r w:rsidR="00C21898" w:rsidRPr="00656E26">
          <w:rPr>
            <w:rStyle w:val="a5"/>
            <w:rFonts w:ascii="微软雅黑" w:eastAsia="微软雅黑" w:hAnsi="微软雅黑" w:cs="Arial"/>
            <w:noProof/>
          </w:rPr>
          <w:t>/</w:t>
        </w:r>
        <w:r w:rsidR="00C21898" w:rsidRPr="00656E26">
          <w:rPr>
            <w:rStyle w:val="a5"/>
            <w:rFonts w:ascii="微软雅黑" w:eastAsia="微软雅黑" w:hAnsi="微软雅黑" w:cs="Arial" w:hint="eastAsia"/>
            <w:noProof/>
          </w:rPr>
          <w:t>测试环境</w:t>
        </w:r>
        <w:r w:rsidR="00C21898">
          <w:rPr>
            <w:noProof/>
            <w:webHidden/>
          </w:rPr>
          <w:tab/>
        </w:r>
        <w:r w:rsidR="00C21898">
          <w:rPr>
            <w:noProof/>
            <w:webHidden/>
          </w:rPr>
          <w:fldChar w:fldCharType="begin"/>
        </w:r>
        <w:r w:rsidR="00C21898">
          <w:rPr>
            <w:noProof/>
            <w:webHidden/>
          </w:rPr>
          <w:instrText xml:space="preserve"> PAGEREF _Toc397087934 \h </w:instrText>
        </w:r>
        <w:r w:rsidR="00C21898">
          <w:rPr>
            <w:noProof/>
            <w:webHidden/>
          </w:rPr>
        </w:r>
        <w:r w:rsidR="00C21898">
          <w:rPr>
            <w:noProof/>
            <w:webHidden/>
          </w:rPr>
          <w:fldChar w:fldCharType="separate"/>
        </w:r>
        <w:r w:rsidR="00C21898">
          <w:rPr>
            <w:noProof/>
            <w:webHidden/>
          </w:rPr>
          <w:t>33</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35" w:history="1">
        <w:r w:rsidR="00C21898" w:rsidRPr="00656E26">
          <w:rPr>
            <w:rStyle w:val="a5"/>
            <w:rFonts w:ascii="微软雅黑" w:eastAsia="微软雅黑" w:hAnsi="微软雅黑" w:cs="Arial"/>
            <w:noProof/>
          </w:rPr>
          <w:t>1</w:t>
        </w:r>
        <w:r w:rsidR="00C21898" w:rsidRPr="00656E26">
          <w:rPr>
            <w:rStyle w:val="a5"/>
            <w:rFonts w:ascii="微软雅黑" w:eastAsia="微软雅黑" w:hAnsi="微软雅黑" w:cs="Arial" w:hint="eastAsia"/>
            <w:noProof/>
          </w:rPr>
          <w:t>、智能终端环境</w:t>
        </w:r>
        <w:r w:rsidR="00C21898">
          <w:rPr>
            <w:noProof/>
            <w:webHidden/>
          </w:rPr>
          <w:tab/>
        </w:r>
        <w:r w:rsidR="00C21898">
          <w:rPr>
            <w:noProof/>
            <w:webHidden/>
          </w:rPr>
          <w:fldChar w:fldCharType="begin"/>
        </w:r>
        <w:r w:rsidR="00C21898">
          <w:rPr>
            <w:noProof/>
            <w:webHidden/>
          </w:rPr>
          <w:instrText xml:space="preserve"> PAGEREF _Toc397087935 \h </w:instrText>
        </w:r>
        <w:r w:rsidR="00C21898">
          <w:rPr>
            <w:noProof/>
            <w:webHidden/>
          </w:rPr>
        </w:r>
        <w:r w:rsidR="00C21898">
          <w:rPr>
            <w:noProof/>
            <w:webHidden/>
          </w:rPr>
          <w:fldChar w:fldCharType="separate"/>
        </w:r>
        <w:r w:rsidR="00C21898">
          <w:rPr>
            <w:noProof/>
            <w:webHidden/>
          </w:rPr>
          <w:t>33</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36" w:history="1">
        <w:r w:rsidR="00C21898" w:rsidRPr="00656E26">
          <w:rPr>
            <w:rStyle w:val="a5"/>
            <w:rFonts w:ascii="微软雅黑" w:eastAsia="微软雅黑" w:hAnsi="微软雅黑" w:cs="Arial"/>
            <w:noProof/>
          </w:rPr>
          <w:t>2</w:t>
        </w:r>
        <w:r w:rsidR="00C21898" w:rsidRPr="00656E26">
          <w:rPr>
            <w:rStyle w:val="a5"/>
            <w:rFonts w:ascii="微软雅黑" w:eastAsia="微软雅黑" w:hAnsi="微软雅黑" w:cs="Arial" w:hint="eastAsia"/>
            <w:noProof/>
          </w:rPr>
          <w:t>、客户机器环境</w:t>
        </w:r>
        <w:r w:rsidR="00C21898">
          <w:rPr>
            <w:noProof/>
            <w:webHidden/>
          </w:rPr>
          <w:tab/>
        </w:r>
        <w:r w:rsidR="00C21898">
          <w:rPr>
            <w:noProof/>
            <w:webHidden/>
          </w:rPr>
          <w:fldChar w:fldCharType="begin"/>
        </w:r>
        <w:r w:rsidR="00C21898">
          <w:rPr>
            <w:noProof/>
            <w:webHidden/>
          </w:rPr>
          <w:instrText xml:space="preserve"> PAGEREF _Toc397087936 \h </w:instrText>
        </w:r>
        <w:r w:rsidR="00C21898">
          <w:rPr>
            <w:noProof/>
            <w:webHidden/>
          </w:rPr>
        </w:r>
        <w:r w:rsidR="00C21898">
          <w:rPr>
            <w:noProof/>
            <w:webHidden/>
          </w:rPr>
          <w:fldChar w:fldCharType="separate"/>
        </w:r>
        <w:r w:rsidR="00C21898">
          <w:rPr>
            <w:noProof/>
            <w:webHidden/>
          </w:rPr>
          <w:t>33</w:t>
        </w:r>
        <w:r w:rsidR="00C21898">
          <w:rPr>
            <w:noProof/>
            <w:webHidden/>
          </w:rPr>
          <w:fldChar w:fldCharType="end"/>
        </w:r>
      </w:hyperlink>
    </w:p>
    <w:p w:rsidR="00C21898" w:rsidRDefault="00D062D1">
      <w:pPr>
        <w:pStyle w:val="40"/>
        <w:tabs>
          <w:tab w:val="right" w:leader="dot" w:pos="8990"/>
        </w:tabs>
        <w:rPr>
          <w:rFonts w:asciiTheme="minorHAnsi" w:eastAsiaTheme="minorEastAsia" w:hAnsiTheme="minorHAnsi" w:cstheme="minorBidi"/>
          <w:noProof/>
          <w:szCs w:val="22"/>
        </w:rPr>
      </w:pPr>
      <w:hyperlink w:anchor="_Toc397087937" w:history="1">
        <w:r w:rsidR="00C21898" w:rsidRPr="00656E26">
          <w:rPr>
            <w:rStyle w:val="a5"/>
            <w:rFonts w:ascii="微软雅黑" w:eastAsia="微软雅黑" w:hAnsi="微软雅黑" w:cs="Arial"/>
            <w:noProof/>
          </w:rPr>
          <w:t>3</w:t>
        </w:r>
        <w:r w:rsidR="00C21898" w:rsidRPr="00656E26">
          <w:rPr>
            <w:rStyle w:val="a5"/>
            <w:rFonts w:ascii="微软雅黑" w:eastAsia="微软雅黑" w:hAnsi="微软雅黑" w:cs="Arial" w:hint="eastAsia"/>
            <w:noProof/>
          </w:rPr>
          <w:t>、开发环境要求</w:t>
        </w:r>
        <w:r w:rsidR="00C21898">
          <w:rPr>
            <w:noProof/>
            <w:webHidden/>
          </w:rPr>
          <w:tab/>
        </w:r>
        <w:r w:rsidR="00C21898">
          <w:rPr>
            <w:noProof/>
            <w:webHidden/>
          </w:rPr>
          <w:fldChar w:fldCharType="begin"/>
        </w:r>
        <w:r w:rsidR="00C21898">
          <w:rPr>
            <w:noProof/>
            <w:webHidden/>
          </w:rPr>
          <w:instrText xml:space="preserve"> PAGEREF _Toc397087937 \h </w:instrText>
        </w:r>
        <w:r w:rsidR="00C21898">
          <w:rPr>
            <w:noProof/>
            <w:webHidden/>
          </w:rPr>
        </w:r>
        <w:r w:rsidR="00C21898">
          <w:rPr>
            <w:noProof/>
            <w:webHidden/>
          </w:rPr>
          <w:fldChar w:fldCharType="separate"/>
        </w:r>
        <w:r w:rsidR="00C21898">
          <w:rPr>
            <w:noProof/>
            <w:webHidden/>
          </w:rPr>
          <w:t>33</w:t>
        </w:r>
        <w:r w:rsidR="00C21898">
          <w:rPr>
            <w:noProof/>
            <w:webHidden/>
          </w:rPr>
          <w:fldChar w:fldCharType="end"/>
        </w:r>
      </w:hyperlink>
    </w:p>
    <w:p w:rsidR="00AC7980" w:rsidRPr="00356E24" w:rsidRDefault="002848D0" w:rsidP="00003846">
      <w:pPr>
        <w:pStyle w:val="ad"/>
        <w:jc w:val="center"/>
        <w:rPr>
          <w:rFonts w:ascii="微软雅黑" w:eastAsia="微软雅黑" w:hAnsi="微软雅黑" w:cs="Arial"/>
        </w:rPr>
      </w:pPr>
      <w:r w:rsidRPr="00356E24">
        <w:rPr>
          <w:rFonts w:ascii="微软雅黑" w:eastAsia="微软雅黑" w:hAnsi="微软雅黑" w:cs="Arial"/>
        </w:rPr>
        <w:fldChar w:fldCharType="end"/>
      </w:r>
      <w:bookmarkStart w:id="0" w:name="_Toc506973482"/>
      <w:bookmarkStart w:id="1" w:name="_Toc304476736"/>
      <w:bookmarkStart w:id="2" w:name="_Toc1511"/>
    </w:p>
    <w:p w:rsidR="00AC7980" w:rsidRPr="00356E24" w:rsidRDefault="00AC7980" w:rsidP="00AC7980">
      <w:pPr>
        <w:rPr>
          <w:rFonts w:ascii="微软雅黑" w:eastAsia="微软雅黑" w:hAnsi="微软雅黑"/>
          <w:color w:val="002060"/>
          <w:kern w:val="28"/>
          <w:sz w:val="32"/>
          <w:szCs w:val="32"/>
        </w:rPr>
      </w:pPr>
      <w:r w:rsidRPr="00356E24">
        <w:rPr>
          <w:rFonts w:ascii="微软雅黑" w:eastAsia="微软雅黑" w:hAnsi="微软雅黑"/>
        </w:rPr>
        <w:br w:type="page"/>
      </w:r>
    </w:p>
    <w:p w:rsidR="00AD766A" w:rsidRPr="00356E24" w:rsidRDefault="00AD766A" w:rsidP="004308A3">
      <w:pPr>
        <w:pStyle w:val="ad"/>
        <w:jc w:val="center"/>
        <w:rPr>
          <w:rFonts w:ascii="微软雅黑" w:eastAsia="微软雅黑" w:hAnsi="微软雅黑" w:cs="Arial"/>
          <w:sz w:val="48"/>
        </w:rPr>
      </w:pPr>
      <w:bookmarkStart w:id="3" w:name="_Toc436445617"/>
      <w:bookmarkStart w:id="4" w:name="_Toc445698277"/>
      <w:bookmarkStart w:id="5" w:name="_Toc304552731"/>
      <w:bookmarkStart w:id="6" w:name="_Toc326049719"/>
      <w:bookmarkStart w:id="7" w:name="_Toc397087868"/>
      <w:bookmarkEnd w:id="0"/>
      <w:bookmarkEnd w:id="1"/>
      <w:bookmarkEnd w:id="2"/>
      <w:r w:rsidRPr="00356E24">
        <w:rPr>
          <w:rFonts w:ascii="微软雅黑" w:eastAsia="微软雅黑" w:hAnsi="微软雅黑" w:cs="Arial"/>
          <w:color w:val="auto"/>
        </w:rPr>
        <w:lastRenderedPageBreak/>
        <w:t>第一</w:t>
      </w:r>
      <w:r w:rsidR="004308A3"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w:t>
      </w:r>
      <w:bookmarkEnd w:id="3"/>
      <w:r w:rsidRPr="00356E24">
        <w:rPr>
          <w:rFonts w:ascii="微软雅黑" w:eastAsia="微软雅黑" w:hAnsi="微软雅黑" w:cs="Arial"/>
          <w:color w:val="auto"/>
        </w:rPr>
        <w:t>引言</w:t>
      </w:r>
      <w:bookmarkEnd w:id="4"/>
      <w:bookmarkEnd w:id="5"/>
      <w:bookmarkEnd w:id="6"/>
      <w:bookmarkEnd w:id="7"/>
    </w:p>
    <w:p w:rsidR="00AD766A" w:rsidRPr="00356E24" w:rsidRDefault="00AD766A" w:rsidP="00F65298">
      <w:pPr>
        <w:pStyle w:val="3"/>
        <w:numPr>
          <w:ilvl w:val="0"/>
          <w:numId w:val="38"/>
        </w:numPr>
        <w:rPr>
          <w:rFonts w:ascii="微软雅黑" w:eastAsia="微软雅黑" w:hAnsi="微软雅黑"/>
        </w:rPr>
      </w:pPr>
      <w:bookmarkStart w:id="8" w:name="_Toc436445618"/>
      <w:bookmarkStart w:id="9" w:name="_Toc445698278"/>
      <w:bookmarkStart w:id="10" w:name="_Toc304552732"/>
      <w:bookmarkStart w:id="11" w:name="_Toc326049720"/>
      <w:bookmarkStart w:id="12" w:name="_Toc397087869"/>
      <w:r w:rsidRPr="00356E24">
        <w:rPr>
          <w:rFonts w:ascii="微软雅黑" w:eastAsia="微软雅黑" w:hAnsi="微软雅黑"/>
        </w:rPr>
        <w:t>编写目的</w:t>
      </w:r>
      <w:bookmarkEnd w:id="8"/>
      <w:bookmarkEnd w:id="9"/>
      <w:bookmarkEnd w:id="10"/>
      <w:bookmarkEnd w:id="11"/>
      <w:bookmarkEnd w:id="12"/>
    </w:p>
    <w:p w:rsidR="00F65298" w:rsidRPr="00356E24" w:rsidRDefault="00F65298" w:rsidP="00F65298">
      <w:pPr>
        <w:pStyle w:val="a7"/>
        <w:ind w:firstLine="420"/>
        <w:rPr>
          <w:rFonts w:ascii="微软雅黑" w:eastAsia="微软雅黑" w:hAnsi="微软雅黑"/>
          <w:sz w:val="24"/>
          <w:szCs w:val="24"/>
        </w:rPr>
      </w:pPr>
      <w:r w:rsidRPr="00356E24">
        <w:rPr>
          <w:rFonts w:ascii="微软雅黑" w:eastAsia="微软雅黑" w:hAnsi="微软雅黑"/>
          <w:sz w:val="24"/>
          <w:szCs w:val="24"/>
        </w:rPr>
        <w:t>编写本文的主要目的是把需求分析得到的用例模型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rsidR="00F65298" w:rsidRPr="00356E24" w:rsidRDefault="00F65298" w:rsidP="00D631D3">
      <w:pPr>
        <w:pStyle w:val="a7"/>
        <w:ind w:firstLine="420"/>
        <w:rPr>
          <w:rFonts w:ascii="微软雅黑" w:eastAsia="微软雅黑" w:hAnsi="微软雅黑"/>
          <w:sz w:val="24"/>
          <w:szCs w:val="24"/>
        </w:rPr>
      </w:pPr>
      <w:r w:rsidRPr="00356E24">
        <w:rPr>
          <w:rFonts w:ascii="微软雅黑" w:eastAsia="微软雅黑" w:hAnsi="微软雅黑"/>
          <w:sz w:val="24"/>
          <w:szCs w:val="24"/>
        </w:rPr>
        <w:t>本设计是指导详细设计和项目实施的重要指导性文件，也是进行系统集成测试和重要依据。</w:t>
      </w:r>
    </w:p>
    <w:p w:rsidR="00AD766A" w:rsidRPr="00356E24" w:rsidRDefault="00AD766A" w:rsidP="00D631D3">
      <w:pPr>
        <w:pStyle w:val="3"/>
        <w:numPr>
          <w:ilvl w:val="0"/>
          <w:numId w:val="38"/>
        </w:numPr>
        <w:rPr>
          <w:rFonts w:ascii="微软雅黑" w:eastAsia="微软雅黑" w:hAnsi="微软雅黑"/>
        </w:rPr>
      </w:pPr>
      <w:bookmarkStart w:id="13" w:name="_Toc304552733"/>
      <w:bookmarkStart w:id="14" w:name="_Toc326049721"/>
      <w:bookmarkStart w:id="15" w:name="_Toc397087870"/>
      <w:bookmarkStart w:id="16" w:name="_Toc436445619"/>
      <w:r w:rsidRPr="00356E24">
        <w:rPr>
          <w:rFonts w:ascii="微软雅黑" w:eastAsia="微软雅黑" w:hAnsi="微软雅黑"/>
        </w:rPr>
        <w:t>读者对象</w:t>
      </w:r>
      <w:bookmarkEnd w:id="13"/>
      <w:bookmarkEnd w:id="14"/>
      <w:bookmarkEnd w:id="15"/>
    </w:p>
    <w:p w:rsidR="00D631D3" w:rsidRPr="00356E24" w:rsidRDefault="00D631D3" w:rsidP="00D631D3">
      <w:pPr>
        <w:pStyle w:val="af0"/>
        <w:ind w:left="648" w:firstLineChars="0" w:firstLine="0"/>
        <w:rPr>
          <w:rFonts w:ascii="微软雅黑" w:eastAsia="微软雅黑" w:hAnsi="微软雅黑" w:cs="Arial"/>
        </w:rPr>
      </w:pPr>
      <w:r w:rsidRPr="00356E24">
        <w:rPr>
          <w:rFonts w:ascii="微软雅黑" w:eastAsia="微软雅黑" w:hAnsi="微软雅黑" w:cs="Arial"/>
        </w:rPr>
        <w:t>该文档的读者为用户代表、软件分析人员、开发管理人员和测试人员。</w:t>
      </w:r>
    </w:p>
    <w:p w:rsidR="005A3FF0" w:rsidRPr="00356E24" w:rsidRDefault="00AD766A" w:rsidP="00D631D3">
      <w:pPr>
        <w:pStyle w:val="3"/>
        <w:numPr>
          <w:ilvl w:val="0"/>
          <w:numId w:val="38"/>
        </w:numPr>
        <w:rPr>
          <w:rFonts w:ascii="微软雅黑" w:eastAsia="微软雅黑" w:hAnsi="微软雅黑"/>
        </w:rPr>
      </w:pPr>
      <w:bookmarkStart w:id="17" w:name="_Toc304552734"/>
      <w:bookmarkStart w:id="18" w:name="_Toc326049722"/>
      <w:bookmarkStart w:id="19" w:name="_Toc397087871"/>
      <w:r w:rsidRPr="00356E24">
        <w:rPr>
          <w:rFonts w:ascii="微软雅黑" w:eastAsia="微软雅黑" w:hAnsi="微软雅黑"/>
        </w:rPr>
        <w:t>术语与缩写解释</w:t>
      </w:r>
      <w:bookmarkEnd w:id="17"/>
      <w:bookmarkEnd w:id="18"/>
      <w:bookmarkEnd w:id="19"/>
    </w:p>
    <w:p w:rsidR="00D631D3" w:rsidRPr="00356E24" w:rsidRDefault="00D631D3" w:rsidP="005A3FF0">
      <w:pPr>
        <w:pStyle w:val="3"/>
        <w:rPr>
          <w:rFonts w:ascii="微软雅黑" w:eastAsia="微软雅黑" w:hAnsi="微软雅黑"/>
        </w:rPr>
      </w:pPr>
      <w:bookmarkStart w:id="20" w:name="_Toc397087872"/>
      <w:r w:rsidRPr="00356E24">
        <w:rPr>
          <w:rFonts w:ascii="微软雅黑" w:eastAsia="微软雅黑" w:hAnsi="微软雅黑" w:hint="eastAsia"/>
        </w:rPr>
        <w:t>1、</w:t>
      </w:r>
      <w:proofErr w:type="spellStart"/>
      <w:r w:rsidRPr="00356E24">
        <w:rPr>
          <w:rFonts w:ascii="微软雅黑" w:eastAsia="微软雅黑" w:hAnsi="微软雅黑" w:hint="eastAsia"/>
          <w:sz w:val="24"/>
          <w:szCs w:val="24"/>
        </w:rPr>
        <w:t>json</w:t>
      </w:r>
      <w:bookmarkEnd w:id="20"/>
      <w:proofErr w:type="spellEnd"/>
    </w:p>
    <w:p w:rsidR="00D631D3" w:rsidRPr="00356E24" w:rsidRDefault="00D631D3" w:rsidP="00D631D3">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JSON(JavaScript Object Notation) 是一种轻量级的数据交换格式。 易于人阅读和编写。同时也易于机器解析和生成。 它基于JavaScript Programming Language , Standard ECMA-262 3rd Edition - December 1999 的一个子集。 JSON采用完全独立于语言的文本格式，但是也使用了类似于C语言家族的习惯（包括C, C++, C#, Java, JavaScript, Perl, Python等）。 这些特性使JSON成为理想的数据交换语言。</w:t>
      </w:r>
    </w:p>
    <w:p w:rsidR="005A3FF0" w:rsidRPr="00356E24" w:rsidRDefault="005A3FF0" w:rsidP="00D631D3">
      <w:pPr>
        <w:pStyle w:val="a7"/>
        <w:rPr>
          <w:rFonts w:ascii="微软雅黑" w:eastAsia="微软雅黑" w:hAnsi="微软雅黑"/>
          <w:sz w:val="24"/>
          <w:szCs w:val="24"/>
        </w:rPr>
      </w:pPr>
    </w:p>
    <w:p w:rsidR="00D631D3" w:rsidRPr="00356E24" w:rsidRDefault="00D631D3" w:rsidP="005A3FF0">
      <w:pPr>
        <w:pStyle w:val="3"/>
        <w:rPr>
          <w:rFonts w:ascii="微软雅黑" w:eastAsia="微软雅黑" w:hAnsi="微软雅黑"/>
        </w:rPr>
      </w:pPr>
      <w:bookmarkStart w:id="21" w:name="_Toc397087873"/>
      <w:r w:rsidRPr="00356E24">
        <w:rPr>
          <w:rFonts w:ascii="微软雅黑" w:eastAsia="微软雅黑" w:hAnsi="微软雅黑" w:hint="eastAsia"/>
        </w:rPr>
        <w:lastRenderedPageBreak/>
        <w:t>2、</w:t>
      </w:r>
      <w:r w:rsidRPr="00356E24">
        <w:rPr>
          <w:rFonts w:ascii="微软雅黑" w:eastAsia="微软雅黑" w:hAnsi="微软雅黑"/>
        </w:rPr>
        <w:t>XML</w:t>
      </w:r>
      <w:bookmarkEnd w:id="21"/>
    </w:p>
    <w:p w:rsidR="00D631D3" w:rsidRPr="00356E24" w:rsidRDefault="00D631D3" w:rsidP="00D631D3">
      <w:pPr>
        <w:pStyle w:val="a7"/>
        <w:rPr>
          <w:rFonts w:ascii="微软雅黑" w:eastAsia="微软雅黑" w:hAnsi="微软雅黑" w:cs="Arial"/>
          <w:sz w:val="24"/>
          <w:szCs w:val="24"/>
        </w:rPr>
      </w:pPr>
      <w:r w:rsidRPr="00356E24">
        <w:rPr>
          <w:rFonts w:ascii="微软雅黑" w:eastAsia="微软雅黑" w:hAnsi="微软雅黑" w:cs="Arial"/>
          <w:sz w:val="24"/>
          <w:szCs w:val="24"/>
        </w:rPr>
        <w:t>可扩展标记语言 (Extensible Markup Language, XML) ，用于标记电子文件使其具有结构性的标记语言，可以用来标记数据、定义数据类型，是一种允许用户对自己的标记语言进行定义的源语言。 XML是标准通用标记语言 (SGML) 的子集，非常适合 Web 传输。XML 提供统一的方法来描述和交换独立于应用程序或供应商的结构化数据</w:t>
      </w:r>
    </w:p>
    <w:p w:rsidR="00FB3BC9" w:rsidRPr="00356E24" w:rsidRDefault="00D631D3" w:rsidP="005A3FF0">
      <w:pPr>
        <w:pStyle w:val="3"/>
        <w:rPr>
          <w:rFonts w:ascii="微软雅黑" w:eastAsia="微软雅黑" w:hAnsi="微软雅黑"/>
        </w:rPr>
      </w:pPr>
      <w:bookmarkStart w:id="22" w:name="_Toc397087874"/>
      <w:r w:rsidRPr="00356E24">
        <w:rPr>
          <w:rFonts w:ascii="微软雅黑" w:eastAsia="微软雅黑" w:hAnsi="微软雅黑" w:cs="Arial" w:hint="eastAsia"/>
        </w:rPr>
        <w:t>3、</w:t>
      </w:r>
      <w:r w:rsidR="00FB3BC9" w:rsidRPr="00356E24">
        <w:rPr>
          <w:rFonts w:ascii="微软雅黑" w:eastAsia="微软雅黑" w:hAnsi="微软雅黑"/>
        </w:rPr>
        <w:t>Web Service</w:t>
      </w:r>
      <w:bookmarkEnd w:id="22"/>
    </w:p>
    <w:p w:rsidR="00FB3BC9" w:rsidRPr="00356E24" w:rsidRDefault="00FB3BC9" w:rsidP="00FB3BC9">
      <w:pPr>
        <w:pStyle w:val="a7"/>
        <w:rPr>
          <w:rFonts w:ascii="微软雅黑" w:eastAsia="微软雅黑" w:hAnsi="微软雅黑" w:cs="Arial"/>
          <w:sz w:val="24"/>
          <w:szCs w:val="24"/>
        </w:rPr>
      </w:pPr>
      <w:r w:rsidRPr="00356E24">
        <w:rPr>
          <w:rFonts w:ascii="微软雅黑" w:eastAsia="微软雅黑" w:hAnsi="微软雅黑" w:cs="Arial"/>
          <w:sz w:val="24"/>
          <w:szCs w:val="24"/>
        </w:rPr>
        <w:t>Web Service是基于网络的、分布式的模块化组件，它执行特定的任务，遵守具体的技术规范，这些规范使得Web Service能与其他兼容的组件进行互操作。Internet Inter-Orb Protocol(IIOP)都已经发布了很长时间了，但是这些模型都依赖于特殊对象模型协议，而 Web Services 利用 SOAP 和 XML对这些模型在通讯方面作了进一步的扩展以消除特殊对象模型的障碍。Web Services 主要利用 HTTP 和 SOAP 协议使商业数据在 Web 上传输，SOAP通过 HTTP 调用商业对象执行远程功能调用，Web 用户能够使用 SOAP 和 HTTP通过 Web 调用的方法来调用远程对象.</w:t>
      </w:r>
    </w:p>
    <w:p w:rsidR="00FB3BC9" w:rsidRPr="00356E24" w:rsidRDefault="00FB3BC9" w:rsidP="005A3FF0">
      <w:pPr>
        <w:pStyle w:val="3"/>
        <w:rPr>
          <w:rFonts w:ascii="微软雅黑" w:eastAsia="微软雅黑" w:hAnsi="微软雅黑"/>
        </w:rPr>
      </w:pPr>
      <w:bookmarkStart w:id="23" w:name="_Toc397087875"/>
      <w:r w:rsidRPr="00356E24">
        <w:rPr>
          <w:rFonts w:ascii="微软雅黑" w:eastAsia="微软雅黑" w:hAnsi="微软雅黑" w:hint="eastAsia"/>
        </w:rPr>
        <w:t>4、</w:t>
      </w:r>
      <w:r w:rsidRPr="00356E24">
        <w:rPr>
          <w:rFonts w:ascii="微软雅黑" w:eastAsia="微软雅黑" w:hAnsi="微软雅黑"/>
        </w:rPr>
        <w:t>IMSI</w:t>
      </w:r>
      <w:bookmarkEnd w:id="23"/>
    </w:p>
    <w:p w:rsidR="00D631D3" w:rsidRPr="00356E24" w:rsidRDefault="00FB3BC9" w:rsidP="006C62FF">
      <w:pPr>
        <w:pStyle w:val="a7"/>
        <w:rPr>
          <w:rFonts w:ascii="微软雅黑" w:eastAsia="微软雅黑" w:hAnsi="微软雅黑" w:cs="Arial"/>
          <w:sz w:val="24"/>
          <w:szCs w:val="24"/>
        </w:rPr>
      </w:pPr>
      <w:r w:rsidRPr="00356E24">
        <w:rPr>
          <w:rFonts w:ascii="微软雅黑" w:eastAsia="微软雅黑" w:hAnsi="微软雅黑" w:cs="Arial" w:hint="eastAsia"/>
          <w:sz w:val="24"/>
          <w:szCs w:val="24"/>
        </w:rPr>
        <w:t xml:space="preserve">国际移动用户识别码（IMSI：International Mobile </w:t>
      </w:r>
      <w:proofErr w:type="spellStart"/>
      <w:r w:rsidRPr="00356E24">
        <w:rPr>
          <w:rFonts w:ascii="微软雅黑" w:eastAsia="微软雅黑" w:hAnsi="微软雅黑" w:cs="Arial" w:hint="eastAsia"/>
          <w:sz w:val="24"/>
          <w:szCs w:val="24"/>
        </w:rPr>
        <w:t>SubscriberIdentification</w:t>
      </w:r>
      <w:proofErr w:type="spellEnd"/>
      <w:r w:rsidRPr="00356E24">
        <w:rPr>
          <w:rFonts w:ascii="微软雅黑" w:eastAsia="微软雅黑" w:hAnsi="微软雅黑" w:cs="Arial" w:hint="eastAsia"/>
          <w:sz w:val="24"/>
          <w:szCs w:val="24"/>
        </w:rPr>
        <w:t xml:space="preserve"> Number）是区别移动用户的标志，储存在SIM卡中，可用于区别移动用户的有效信息。其总长度不超过15位，同样使用0～9的数字。其中MCC是移动用户所属国家</w:t>
      </w:r>
      <w:r w:rsidRPr="00356E24">
        <w:rPr>
          <w:rFonts w:ascii="微软雅黑" w:eastAsia="微软雅黑" w:hAnsi="微软雅黑" w:cs="Arial" w:hint="eastAsia"/>
          <w:sz w:val="24"/>
          <w:szCs w:val="24"/>
        </w:rPr>
        <w:lastRenderedPageBreak/>
        <w:t>代号，占3位数字，中国的MCC规定为460；MNC是移动网号码，最多由两位数字组成，用于识别移动用户所归属的移动通信网；MSIN是移动用户识别码，用以识别某一移动通信网中的移动用户。</w:t>
      </w:r>
    </w:p>
    <w:p w:rsidR="00AD766A" w:rsidRPr="00356E24" w:rsidRDefault="009D6A7D" w:rsidP="00C154A2">
      <w:pPr>
        <w:pStyle w:val="3"/>
        <w:rPr>
          <w:rFonts w:ascii="微软雅黑" w:eastAsia="微软雅黑" w:hAnsi="微软雅黑"/>
        </w:rPr>
      </w:pPr>
      <w:bookmarkStart w:id="24" w:name="_Toc445698281"/>
      <w:bookmarkStart w:id="25" w:name="_Toc304552735"/>
      <w:bookmarkStart w:id="26" w:name="_Toc326049723"/>
      <w:bookmarkStart w:id="27" w:name="_Toc397087876"/>
      <w:r w:rsidRPr="00356E24">
        <w:rPr>
          <w:rFonts w:ascii="微软雅黑" w:eastAsia="微软雅黑" w:hAnsi="微软雅黑" w:hint="eastAsia"/>
        </w:rPr>
        <w:t>四、</w:t>
      </w:r>
      <w:r w:rsidR="00AD766A" w:rsidRPr="00356E24">
        <w:rPr>
          <w:rFonts w:ascii="微软雅黑" w:eastAsia="微软雅黑" w:hAnsi="微软雅黑"/>
        </w:rPr>
        <w:t>参考资料</w:t>
      </w:r>
      <w:bookmarkStart w:id="28" w:name="_Toc298847928"/>
      <w:bookmarkEnd w:id="16"/>
      <w:bookmarkEnd w:id="24"/>
      <w:bookmarkEnd w:id="25"/>
      <w:bookmarkEnd w:id="26"/>
      <w:bookmarkEnd w:id="27"/>
      <w:r w:rsidR="00AD766A" w:rsidRPr="00356E24">
        <w:rPr>
          <w:rFonts w:ascii="微软雅黑" w:eastAsia="微软雅黑" w:hAnsi="微软雅黑" w:cs="Arial"/>
          <w:sz w:val="48"/>
        </w:rPr>
        <w:br w:type="page"/>
      </w:r>
    </w:p>
    <w:p w:rsidR="00AD766A" w:rsidRPr="00356E24" w:rsidRDefault="00AD766A" w:rsidP="009C2F21">
      <w:pPr>
        <w:pStyle w:val="ad"/>
        <w:jc w:val="center"/>
        <w:rPr>
          <w:rFonts w:ascii="微软雅黑" w:eastAsia="微软雅黑" w:hAnsi="微软雅黑" w:cs="Arial"/>
          <w:color w:val="auto"/>
        </w:rPr>
      </w:pPr>
      <w:bookmarkStart w:id="29" w:name="_Toc304552736"/>
      <w:bookmarkStart w:id="30" w:name="_Toc326049724"/>
      <w:bookmarkStart w:id="31" w:name="_Toc397087877"/>
      <w:r w:rsidRPr="00356E24">
        <w:rPr>
          <w:rFonts w:ascii="微软雅黑" w:eastAsia="微软雅黑" w:hAnsi="微软雅黑" w:cs="Arial"/>
          <w:color w:val="auto"/>
        </w:rPr>
        <w:lastRenderedPageBreak/>
        <w:t>第二</w:t>
      </w:r>
      <w:r w:rsidR="009C2F21"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项目概述</w:t>
      </w:r>
      <w:bookmarkEnd w:id="28"/>
      <w:bookmarkEnd w:id="29"/>
      <w:bookmarkEnd w:id="30"/>
      <w:bookmarkEnd w:id="31"/>
    </w:p>
    <w:p w:rsidR="00AD766A" w:rsidRPr="00356E24" w:rsidRDefault="009B3821" w:rsidP="009B3821">
      <w:pPr>
        <w:pStyle w:val="3"/>
        <w:rPr>
          <w:rFonts w:ascii="微软雅黑" w:eastAsia="微软雅黑" w:hAnsi="微软雅黑"/>
        </w:rPr>
      </w:pPr>
      <w:bookmarkStart w:id="32" w:name="_Toc397087878"/>
      <w:r w:rsidRPr="00356E24">
        <w:rPr>
          <w:rFonts w:ascii="微软雅黑" w:eastAsia="微软雅黑" w:hAnsi="微软雅黑" w:hint="eastAsia"/>
        </w:rPr>
        <w:t>一</w:t>
      </w:r>
      <w:r w:rsidR="00AD766A" w:rsidRPr="00356E24">
        <w:rPr>
          <w:rFonts w:ascii="微软雅黑" w:eastAsia="微软雅黑" w:hAnsi="微软雅黑"/>
        </w:rPr>
        <w:t>、项目描述</w:t>
      </w:r>
      <w:bookmarkEnd w:id="32"/>
    </w:p>
    <w:p w:rsidR="00FB3BC9" w:rsidRPr="00356E24" w:rsidRDefault="00FB3BC9" w:rsidP="00FB3BC9">
      <w:pPr>
        <w:ind w:firstLine="420"/>
        <w:rPr>
          <w:rFonts w:ascii="微软雅黑" w:eastAsia="微软雅黑" w:hAnsi="微软雅黑"/>
          <w:sz w:val="24"/>
        </w:rPr>
      </w:pPr>
      <w:proofErr w:type="gramStart"/>
      <w:r w:rsidRPr="00356E24">
        <w:rPr>
          <w:rFonts w:ascii="微软雅黑" w:eastAsia="微软雅黑" w:hAnsi="微软雅黑" w:hint="eastAsia"/>
          <w:sz w:val="24"/>
        </w:rPr>
        <w:t>优隔社区</w:t>
      </w:r>
      <w:proofErr w:type="gramEnd"/>
      <w:r w:rsidRPr="00356E24">
        <w:rPr>
          <w:rFonts w:ascii="微软雅黑" w:eastAsia="微软雅黑" w:hAnsi="微软雅黑" w:hint="eastAsia"/>
          <w:sz w:val="24"/>
        </w:rPr>
        <w:t>买是基于Android平台开发的集合线下二手交易、线上求购线下交易和可以线上发布活动由线下的用户进行活动的O2O平台。</w:t>
      </w:r>
    </w:p>
    <w:p w:rsidR="00AD766A" w:rsidRPr="00356E24" w:rsidRDefault="00AD766A" w:rsidP="00232087">
      <w:pPr>
        <w:pStyle w:val="ad"/>
        <w:jc w:val="center"/>
        <w:rPr>
          <w:rFonts w:ascii="微软雅黑" w:eastAsia="微软雅黑" w:hAnsi="微软雅黑" w:cs="Arial"/>
          <w:color w:val="auto"/>
        </w:rPr>
      </w:pPr>
      <w:bookmarkStart w:id="33" w:name="_Toc298847932"/>
      <w:bookmarkStart w:id="34" w:name="_Toc304552737"/>
      <w:bookmarkStart w:id="35" w:name="_Toc326049725"/>
      <w:bookmarkStart w:id="36" w:name="_Toc397087879"/>
      <w:r w:rsidRPr="00356E24">
        <w:rPr>
          <w:rFonts w:ascii="微软雅黑" w:eastAsia="微软雅黑" w:hAnsi="微软雅黑" w:cs="Arial"/>
          <w:color w:val="auto"/>
        </w:rPr>
        <w:t>第三</w:t>
      </w:r>
      <w:r w:rsidR="00232087"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设计约束</w:t>
      </w:r>
      <w:bookmarkEnd w:id="33"/>
      <w:bookmarkEnd w:id="34"/>
      <w:bookmarkEnd w:id="35"/>
      <w:bookmarkEnd w:id="36"/>
    </w:p>
    <w:p w:rsidR="00AD766A" w:rsidRPr="00356E24" w:rsidRDefault="00977FF5" w:rsidP="00977FF5">
      <w:pPr>
        <w:pStyle w:val="3"/>
        <w:rPr>
          <w:rFonts w:ascii="微软雅黑" w:eastAsia="微软雅黑" w:hAnsi="微软雅黑"/>
        </w:rPr>
      </w:pPr>
      <w:bookmarkStart w:id="37" w:name="_Toc304552738"/>
      <w:bookmarkStart w:id="38" w:name="_Toc326049726"/>
      <w:bookmarkStart w:id="39" w:name="_Toc397087880"/>
      <w:r w:rsidRPr="00356E24">
        <w:rPr>
          <w:rFonts w:ascii="微软雅黑" w:eastAsia="微软雅黑" w:hAnsi="微软雅黑" w:hint="eastAsia"/>
        </w:rPr>
        <w:t>一、</w:t>
      </w:r>
      <w:r w:rsidR="00AD766A" w:rsidRPr="00356E24">
        <w:rPr>
          <w:rFonts w:ascii="微软雅黑" w:eastAsia="微软雅黑" w:hAnsi="微软雅黑"/>
        </w:rPr>
        <w:t>需求约束</w:t>
      </w:r>
      <w:bookmarkEnd w:id="37"/>
      <w:bookmarkEnd w:id="38"/>
      <w:bookmarkEnd w:id="39"/>
    </w:p>
    <w:p w:rsidR="00AD766A" w:rsidRPr="00356E24" w:rsidRDefault="00977FF5" w:rsidP="00977FF5">
      <w:pPr>
        <w:pStyle w:val="4"/>
        <w:rPr>
          <w:rFonts w:ascii="微软雅黑" w:eastAsia="微软雅黑" w:hAnsi="微软雅黑"/>
        </w:rPr>
      </w:pPr>
      <w:bookmarkStart w:id="40" w:name="_Toc397087881"/>
      <w:r w:rsidRPr="00356E24">
        <w:rPr>
          <w:rFonts w:ascii="微软雅黑" w:eastAsia="微软雅黑" w:hAnsi="微软雅黑" w:hint="eastAsia"/>
        </w:rPr>
        <w:t>1</w:t>
      </w:r>
      <w:r w:rsidR="00AD766A" w:rsidRPr="00356E24">
        <w:rPr>
          <w:rFonts w:ascii="微软雅黑" w:eastAsia="微软雅黑" w:hAnsi="微软雅黑"/>
        </w:rPr>
        <w:t>、本系统应当遵循的技术标准</w:t>
      </w:r>
      <w:bookmarkEnd w:id="40"/>
    </w:p>
    <w:p w:rsidR="005A3FF0" w:rsidRPr="00356E24" w:rsidRDefault="005A3FF0" w:rsidP="005A3FF0">
      <w:pPr>
        <w:ind w:firstLine="420"/>
        <w:rPr>
          <w:rFonts w:ascii="微软雅黑" w:eastAsia="微软雅黑" w:hAnsi="微软雅黑"/>
          <w:sz w:val="24"/>
        </w:rPr>
      </w:pPr>
      <w:r w:rsidRPr="00356E24">
        <w:rPr>
          <w:rFonts w:ascii="微软雅黑" w:eastAsia="微软雅黑" w:hAnsi="微软雅黑" w:hint="eastAsia"/>
          <w:sz w:val="24"/>
        </w:rPr>
        <w:t>《Android开发规范》</w:t>
      </w:r>
    </w:p>
    <w:p w:rsidR="00AD766A" w:rsidRPr="00356E24" w:rsidRDefault="00977FF5" w:rsidP="00977FF5">
      <w:pPr>
        <w:pStyle w:val="4"/>
        <w:rPr>
          <w:rFonts w:ascii="微软雅黑" w:eastAsia="微软雅黑" w:hAnsi="微软雅黑"/>
        </w:rPr>
      </w:pPr>
      <w:bookmarkStart w:id="41" w:name="_Toc397087882"/>
      <w:r w:rsidRPr="00356E24">
        <w:rPr>
          <w:rFonts w:ascii="微软雅黑" w:eastAsia="微软雅黑" w:hAnsi="微软雅黑" w:hint="eastAsia"/>
        </w:rPr>
        <w:t>2</w:t>
      </w:r>
      <w:r w:rsidR="00AD766A" w:rsidRPr="00356E24">
        <w:rPr>
          <w:rFonts w:ascii="微软雅黑" w:eastAsia="微软雅黑" w:hAnsi="微软雅黑"/>
        </w:rPr>
        <w:t>、软、硬件环境标准</w:t>
      </w:r>
      <w:bookmarkEnd w:id="41"/>
    </w:p>
    <w:p w:rsidR="002309F0" w:rsidRPr="00356E24" w:rsidRDefault="002309F0" w:rsidP="002309F0">
      <w:pPr>
        <w:pStyle w:val="af7"/>
        <w:rPr>
          <w:rFonts w:ascii="微软雅黑" w:eastAsia="微软雅黑" w:hAnsi="微软雅黑" w:cs="Arial"/>
        </w:rPr>
      </w:pPr>
      <w:r w:rsidRPr="00356E24">
        <w:rPr>
          <w:rFonts w:ascii="微软雅黑" w:eastAsia="微软雅黑" w:hAnsi="微软雅黑" w:cs="Arial"/>
        </w:rPr>
        <w:t>本系统采用C/S架构。</w:t>
      </w:r>
      <w:r w:rsidRPr="00356E24">
        <w:rPr>
          <w:rFonts w:ascii="微软雅黑" w:eastAsia="微软雅黑" w:hAnsi="微软雅黑" w:cs="Arial" w:hint="eastAsia"/>
        </w:rPr>
        <w:t>Java7.0</w:t>
      </w:r>
      <w:r w:rsidRPr="00356E24">
        <w:rPr>
          <w:rFonts w:ascii="微软雅黑" w:eastAsia="微软雅黑" w:hAnsi="微软雅黑" w:cs="Arial"/>
        </w:rPr>
        <w:t>编写，数据库采用</w:t>
      </w:r>
      <w:r w:rsidRPr="00356E24">
        <w:rPr>
          <w:rFonts w:ascii="微软雅黑" w:eastAsia="微软雅黑" w:hAnsi="微软雅黑" w:cs="Arial" w:hint="eastAsia"/>
        </w:rPr>
        <w:t>mysql5.6</w:t>
      </w:r>
      <w:r w:rsidRPr="00356E24">
        <w:rPr>
          <w:rFonts w:ascii="微软雅黑" w:eastAsia="微软雅黑" w:hAnsi="微软雅黑" w:cs="Arial"/>
        </w:rPr>
        <w:t>。系统部署在</w:t>
      </w:r>
      <w:r w:rsidRPr="00356E24">
        <w:rPr>
          <w:rFonts w:ascii="微软雅黑" w:eastAsia="微软雅黑" w:hAnsi="微软雅黑" w:cs="Arial" w:hint="eastAsia"/>
        </w:rPr>
        <w:t>android4.0以上</w:t>
      </w:r>
      <w:r w:rsidRPr="00356E24">
        <w:rPr>
          <w:rFonts w:ascii="微软雅黑" w:eastAsia="微软雅黑" w:hAnsi="微软雅黑" w:cs="Arial"/>
        </w:rPr>
        <w:t>版本以上的设备里。</w:t>
      </w:r>
    </w:p>
    <w:p w:rsidR="00AD766A" w:rsidRPr="00356E24" w:rsidRDefault="00977FF5" w:rsidP="00977FF5">
      <w:pPr>
        <w:pStyle w:val="4"/>
        <w:rPr>
          <w:rFonts w:ascii="微软雅黑" w:eastAsia="微软雅黑" w:hAnsi="微软雅黑"/>
        </w:rPr>
      </w:pPr>
      <w:bookmarkStart w:id="42" w:name="_Toc397087883"/>
      <w:r w:rsidRPr="00356E24">
        <w:rPr>
          <w:rFonts w:ascii="微软雅黑" w:eastAsia="微软雅黑" w:hAnsi="微软雅黑" w:hint="eastAsia"/>
        </w:rPr>
        <w:t>3</w:t>
      </w:r>
      <w:r w:rsidR="00AD766A" w:rsidRPr="00356E24">
        <w:rPr>
          <w:rFonts w:ascii="微软雅黑" w:eastAsia="微软雅黑" w:hAnsi="微软雅黑"/>
        </w:rPr>
        <w:t>、接口/协议标准</w:t>
      </w:r>
      <w:bookmarkEnd w:id="42"/>
    </w:p>
    <w:p w:rsidR="002309F0" w:rsidRPr="00356E24" w:rsidRDefault="002309F0" w:rsidP="002309F0">
      <w:pPr>
        <w:pStyle w:val="af7"/>
        <w:rPr>
          <w:rFonts w:ascii="微软雅黑" w:eastAsia="微软雅黑" w:hAnsi="微软雅黑" w:cs="Arial"/>
        </w:rPr>
      </w:pPr>
      <w:r w:rsidRPr="00356E24">
        <w:rPr>
          <w:rFonts w:ascii="微软雅黑" w:eastAsia="微软雅黑" w:hAnsi="微软雅黑" w:cs="Arial"/>
        </w:rPr>
        <w:t>本系统通过</w:t>
      </w:r>
      <w:r w:rsidR="00576A4D" w:rsidRPr="00356E24">
        <w:rPr>
          <w:rFonts w:ascii="微软雅黑" w:eastAsia="微软雅黑" w:hAnsi="微软雅黑"/>
          <w:color w:val="000000"/>
          <w:sz w:val="21"/>
          <w:szCs w:val="21"/>
          <w:shd w:val="clear" w:color="auto" w:fill="FFFFFF"/>
        </w:rPr>
        <w:t>JSON-RPC</w:t>
      </w:r>
      <w:r w:rsidRPr="00356E24">
        <w:rPr>
          <w:rStyle w:val="st1"/>
          <w:rFonts w:ascii="微软雅黑" w:eastAsia="微软雅黑" w:hAnsi="微软雅黑" w:cs="Arial"/>
        </w:rPr>
        <w:t>协议</w:t>
      </w:r>
      <w:r w:rsidRPr="00356E24">
        <w:rPr>
          <w:rFonts w:ascii="微软雅黑" w:eastAsia="微软雅黑" w:hAnsi="微软雅黑" w:cs="Arial"/>
        </w:rPr>
        <w:t>实现智能移动终端和服务器之间的数据通信。</w:t>
      </w:r>
    </w:p>
    <w:p w:rsidR="002309F0" w:rsidRPr="00356E24" w:rsidRDefault="002309F0" w:rsidP="002309F0">
      <w:pPr>
        <w:rPr>
          <w:rFonts w:ascii="微软雅黑" w:eastAsia="微软雅黑" w:hAnsi="微软雅黑"/>
        </w:rPr>
      </w:pPr>
    </w:p>
    <w:p w:rsidR="00AD766A" w:rsidRPr="00356E24" w:rsidRDefault="00977FF5" w:rsidP="00977FF5">
      <w:pPr>
        <w:pStyle w:val="4"/>
        <w:rPr>
          <w:rFonts w:ascii="微软雅黑" w:eastAsia="微软雅黑" w:hAnsi="微软雅黑"/>
        </w:rPr>
      </w:pPr>
      <w:bookmarkStart w:id="43" w:name="_Toc397087884"/>
      <w:r w:rsidRPr="00356E24">
        <w:rPr>
          <w:rFonts w:ascii="微软雅黑" w:eastAsia="微软雅黑" w:hAnsi="微软雅黑" w:hint="eastAsia"/>
        </w:rPr>
        <w:lastRenderedPageBreak/>
        <w:t>4</w:t>
      </w:r>
      <w:r w:rsidR="00AD766A" w:rsidRPr="00356E24">
        <w:rPr>
          <w:rFonts w:ascii="微软雅黑" w:eastAsia="微软雅黑" w:hAnsi="微软雅黑"/>
        </w:rPr>
        <w:t>、用户界面标准</w:t>
      </w:r>
      <w:bookmarkEnd w:id="43"/>
    </w:p>
    <w:p w:rsidR="007B700D" w:rsidRPr="00356E24" w:rsidRDefault="007B700D" w:rsidP="007B700D">
      <w:pPr>
        <w:rPr>
          <w:rFonts w:ascii="微软雅黑" w:eastAsia="微软雅黑" w:hAnsi="微软雅黑"/>
        </w:rPr>
      </w:pPr>
      <w:r w:rsidRPr="00356E24">
        <w:rPr>
          <w:rFonts w:ascii="微软雅黑" w:eastAsia="微软雅黑" w:hAnsi="微软雅黑" w:hint="eastAsia"/>
        </w:rPr>
        <w:tab/>
      </w:r>
      <w:r w:rsidRPr="00356E24">
        <w:rPr>
          <w:rFonts w:ascii="微软雅黑" w:eastAsia="微软雅黑" w:hAnsi="微软雅黑"/>
        </w:rPr>
        <w:t>A</w:t>
      </w:r>
      <w:r w:rsidRPr="00356E24">
        <w:rPr>
          <w:rFonts w:ascii="微软雅黑" w:eastAsia="微软雅黑" w:hAnsi="微软雅黑" w:hint="eastAsia"/>
        </w:rPr>
        <w:t>ndroid4.0标准UI</w:t>
      </w:r>
      <w:proofErr w:type="gramStart"/>
      <w:r w:rsidRPr="00356E24">
        <w:rPr>
          <w:rFonts w:ascii="微软雅黑" w:eastAsia="微软雅黑" w:hAnsi="微软雅黑" w:hint="eastAsia"/>
        </w:rPr>
        <w:t>库并进行</w:t>
      </w:r>
      <w:proofErr w:type="gramEnd"/>
      <w:r w:rsidRPr="00356E24">
        <w:rPr>
          <w:rFonts w:ascii="微软雅黑" w:eastAsia="微软雅黑" w:hAnsi="微软雅黑" w:hint="eastAsia"/>
        </w:rPr>
        <w:t>一定美化</w:t>
      </w:r>
    </w:p>
    <w:p w:rsidR="00AD766A" w:rsidRPr="00356E24" w:rsidRDefault="00977FF5" w:rsidP="00977FF5">
      <w:pPr>
        <w:pStyle w:val="4"/>
        <w:rPr>
          <w:rFonts w:ascii="微软雅黑" w:eastAsia="微软雅黑" w:hAnsi="微软雅黑"/>
        </w:rPr>
      </w:pPr>
      <w:bookmarkStart w:id="44" w:name="_Toc397087885"/>
      <w:r w:rsidRPr="00356E24">
        <w:rPr>
          <w:rFonts w:ascii="微软雅黑" w:eastAsia="微软雅黑" w:hAnsi="微软雅黑" w:hint="eastAsia"/>
        </w:rPr>
        <w:t>5</w:t>
      </w:r>
      <w:r w:rsidR="00AD766A" w:rsidRPr="00356E24">
        <w:rPr>
          <w:rFonts w:ascii="微软雅黑" w:eastAsia="微软雅黑" w:hAnsi="微软雅黑"/>
        </w:rPr>
        <w:t>、软件质量</w:t>
      </w:r>
      <w:bookmarkEnd w:id="44"/>
    </w:p>
    <w:p w:rsidR="007B700D" w:rsidRPr="00356E24" w:rsidRDefault="007B700D" w:rsidP="007B700D">
      <w:pPr>
        <w:pStyle w:val="af7"/>
        <w:ind w:firstLine="0"/>
        <w:rPr>
          <w:rFonts w:ascii="微软雅黑" w:eastAsia="微软雅黑" w:hAnsi="微软雅黑" w:cs="Arial"/>
        </w:rPr>
      </w:pPr>
      <w:r w:rsidRPr="00356E24">
        <w:rPr>
          <w:rFonts w:ascii="微软雅黑" w:eastAsia="微软雅黑" w:hAnsi="微软雅黑" w:cs="Arial"/>
        </w:rPr>
        <w:t>1）正确性</w:t>
      </w:r>
    </w:p>
    <w:p w:rsidR="007B700D" w:rsidRPr="00356E24" w:rsidRDefault="007B700D" w:rsidP="007B700D">
      <w:pPr>
        <w:pStyle w:val="af7"/>
        <w:rPr>
          <w:rFonts w:ascii="微软雅黑" w:eastAsia="微软雅黑" w:hAnsi="微软雅黑" w:cs="Arial"/>
        </w:rPr>
      </w:pPr>
      <w:r w:rsidRPr="00356E24">
        <w:rPr>
          <w:rFonts w:ascii="微软雅黑" w:eastAsia="微软雅黑" w:hAnsi="微软雅黑" w:cs="Arial"/>
        </w:rPr>
        <w:t>系统必须交易能够被正确处理；</w:t>
      </w:r>
    </w:p>
    <w:p w:rsidR="007B700D" w:rsidRPr="00356E24" w:rsidRDefault="007B700D" w:rsidP="007B700D">
      <w:pPr>
        <w:pStyle w:val="af7"/>
        <w:ind w:firstLine="0"/>
        <w:rPr>
          <w:rFonts w:ascii="微软雅黑" w:eastAsia="微软雅黑" w:hAnsi="微软雅黑" w:cs="Arial"/>
        </w:rPr>
      </w:pPr>
      <w:r w:rsidRPr="00356E24">
        <w:rPr>
          <w:rFonts w:ascii="微软雅黑" w:eastAsia="微软雅黑" w:hAnsi="微软雅黑" w:cs="Arial"/>
        </w:rPr>
        <w:t>2）健壮性</w:t>
      </w:r>
    </w:p>
    <w:p w:rsidR="007B700D" w:rsidRPr="00356E24" w:rsidRDefault="007B700D" w:rsidP="007B700D">
      <w:pPr>
        <w:pStyle w:val="af7"/>
        <w:ind w:firstLine="425"/>
        <w:rPr>
          <w:rFonts w:ascii="微软雅黑" w:eastAsia="微软雅黑" w:hAnsi="微软雅黑" w:cs="Arial"/>
        </w:rPr>
      </w:pPr>
      <w:r w:rsidRPr="00356E24">
        <w:rPr>
          <w:rFonts w:ascii="微软雅黑" w:eastAsia="微软雅黑" w:hAnsi="微软雅黑" w:cs="Arial"/>
        </w:rPr>
        <w:t>系统应能够7*24小时无故障运行；</w:t>
      </w:r>
    </w:p>
    <w:p w:rsidR="007B700D" w:rsidRPr="00356E24" w:rsidRDefault="007B700D" w:rsidP="007B700D">
      <w:pPr>
        <w:pStyle w:val="af7"/>
        <w:ind w:firstLine="0"/>
        <w:rPr>
          <w:rFonts w:ascii="微软雅黑" w:eastAsia="微软雅黑" w:hAnsi="微软雅黑" w:cs="Arial"/>
        </w:rPr>
      </w:pPr>
      <w:r w:rsidRPr="00356E24">
        <w:rPr>
          <w:rFonts w:ascii="微软雅黑" w:eastAsia="微软雅黑" w:hAnsi="微软雅黑" w:cs="Arial"/>
        </w:rPr>
        <w:t>3）效率性</w:t>
      </w:r>
    </w:p>
    <w:p w:rsidR="007B700D" w:rsidRPr="00356E24" w:rsidRDefault="007B700D" w:rsidP="007B700D">
      <w:pPr>
        <w:pStyle w:val="af7"/>
        <w:ind w:firstLine="425"/>
        <w:rPr>
          <w:rFonts w:ascii="微软雅黑" w:eastAsia="微软雅黑" w:hAnsi="微软雅黑" w:cs="Arial"/>
        </w:rPr>
      </w:pPr>
      <w:r w:rsidRPr="00356E24">
        <w:rPr>
          <w:rFonts w:ascii="微软雅黑" w:eastAsia="微软雅黑" w:hAnsi="微软雅黑" w:cs="Arial"/>
        </w:rPr>
        <w:t>系统可以支持100个终端同时发起业务，处理业务的时间不超过10秒钟；</w:t>
      </w:r>
    </w:p>
    <w:p w:rsidR="007B700D" w:rsidRPr="00356E24" w:rsidRDefault="007B700D" w:rsidP="007B700D">
      <w:pPr>
        <w:pStyle w:val="af7"/>
        <w:ind w:firstLine="0"/>
        <w:rPr>
          <w:rFonts w:ascii="微软雅黑" w:eastAsia="微软雅黑" w:hAnsi="微软雅黑" w:cs="Arial"/>
        </w:rPr>
      </w:pPr>
      <w:r w:rsidRPr="00356E24">
        <w:rPr>
          <w:rFonts w:ascii="微软雅黑" w:eastAsia="微软雅黑" w:hAnsi="微软雅黑" w:cs="Arial"/>
        </w:rPr>
        <w:t>4）易用性</w:t>
      </w:r>
    </w:p>
    <w:p w:rsidR="007B700D" w:rsidRPr="00356E24" w:rsidRDefault="007B700D" w:rsidP="007B700D">
      <w:pPr>
        <w:pStyle w:val="af7"/>
        <w:ind w:firstLine="425"/>
        <w:rPr>
          <w:rFonts w:ascii="微软雅黑" w:eastAsia="微软雅黑" w:hAnsi="微软雅黑" w:cs="Arial"/>
        </w:rPr>
      </w:pPr>
      <w:r w:rsidRPr="00356E24">
        <w:rPr>
          <w:rFonts w:ascii="微软雅黑" w:eastAsia="微软雅黑" w:hAnsi="微软雅黑" w:cs="Arial"/>
        </w:rPr>
        <w:t>界面应采用图形化操作方式，便于业务人员操作；</w:t>
      </w:r>
    </w:p>
    <w:p w:rsidR="007B700D" w:rsidRPr="00356E24" w:rsidRDefault="007B700D" w:rsidP="007B700D">
      <w:pPr>
        <w:pStyle w:val="af7"/>
        <w:ind w:firstLine="0"/>
        <w:rPr>
          <w:rFonts w:ascii="微软雅黑" w:eastAsia="微软雅黑" w:hAnsi="微软雅黑" w:cs="Arial"/>
        </w:rPr>
      </w:pPr>
      <w:r w:rsidRPr="00356E24">
        <w:rPr>
          <w:rFonts w:ascii="微软雅黑" w:eastAsia="微软雅黑" w:hAnsi="微软雅黑" w:cs="Arial"/>
        </w:rPr>
        <w:t>5）安全性</w:t>
      </w:r>
    </w:p>
    <w:p w:rsidR="007B700D" w:rsidRPr="00356E24" w:rsidRDefault="007B700D" w:rsidP="007B700D">
      <w:pPr>
        <w:pStyle w:val="af7"/>
        <w:ind w:firstLine="425"/>
        <w:rPr>
          <w:rFonts w:ascii="微软雅黑" w:eastAsia="微软雅黑" w:hAnsi="微软雅黑" w:cs="Arial"/>
        </w:rPr>
      </w:pPr>
      <w:r w:rsidRPr="00356E24">
        <w:rPr>
          <w:rFonts w:ascii="微软雅黑" w:eastAsia="微软雅黑" w:hAnsi="微软雅黑" w:cs="Arial"/>
        </w:rPr>
        <w:t>报文中的关键数据域以密文的方式传输；</w:t>
      </w:r>
    </w:p>
    <w:p w:rsidR="007B700D" w:rsidRPr="00356E24" w:rsidRDefault="007B700D" w:rsidP="00356E24">
      <w:pPr>
        <w:pStyle w:val="af7"/>
        <w:tabs>
          <w:tab w:val="left" w:pos="1932"/>
        </w:tabs>
        <w:ind w:firstLine="0"/>
        <w:rPr>
          <w:rFonts w:ascii="微软雅黑" w:eastAsia="微软雅黑" w:hAnsi="微软雅黑" w:cs="Arial"/>
        </w:rPr>
      </w:pPr>
      <w:r w:rsidRPr="00356E24">
        <w:rPr>
          <w:rFonts w:ascii="微软雅黑" w:eastAsia="微软雅黑" w:hAnsi="微软雅黑" w:cs="Arial"/>
        </w:rPr>
        <w:t>6）可扩展性</w:t>
      </w:r>
      <w:r w:rsidR="00356E24">
        <w:rPr>
          <w:rFonts w:ascii="微软雅黑" w:eastAsia="微软雅黑" w:hAnsi="微软雅黑" w:cs="Arial"/>
        </w:rPr>
        <w:tab/>
      </w:r>
    </w:p>
    <w:p w:rsidR="007B700D" w:rsidRPr="00356E24" w:rsidRDefault="007B700D" w:rsidP="007B700D">
      <w:pPr>
        <w:pStyle w:val="af7"/>
        <w:ind w:firstLine="425"/>
        <w:rPr>
          <w:rFonts w:ascii="微软雅黑" w:eastAsia="微软雅黑" w:hAnsi="微软雅黑" w:cs="Arial"/>
        </w:rPr>
      </w:pPr>
      <w:r w:rsidRPr="00356E24">
        <w:rPr>
          <w:rFonts w:ascii="微软雅黑" w:eastAsia="微软雅黑" w:hAnsi="微软雅黑" w:cs="Arial"/>
        </w:rPr>
        <w:t>应该充分考虑到将来交易的修改或增加，避免需求变更时大规模修改程序。</w:t>
      </w:r>
    </w:p>
    <w:p w:rsidR="007B700D" w:rsidRPr="00356E24" w:rsidRDefault="007B700D" w:rsidP="007B700D">
      <w:pPr>
        <w:rPr>
          <w:rFonts w:ascii="微软雅黑" w:eastAsia="微软雅黑" w:hAnsi="微软雅黑"/>
        </w:rPr>
      </w:pPr>
    </w:p>
    <w:p w:rsidR="00AD766A" w:rsidRPr="00356E24" w:rsidRDefault="00977FF5" w:rsidP="00C154A2">
      <w:pPr>
        <w:pStyle w:val="3"/>
        <w:rPr>
          <w:rFonts w:ascii="微软雅黑" w:eastAsia="微软雅黑" w:hAnsi="微软雅黑"/>
        </w:rPr>
      </w:pPr>
      <w:bookmarkStart w:id="45" w:name="_Toc304552739"/>
      <w:bookmarkStart w:id="46" w:name="_Toc326049727"/>
      <w:bookmarkStart w:id="47" w:name="_Toc397087886"/>
      <w:r w:rsidRPr="00356E24">
        <w:rPr>
          <w:rFonts w:ascii="微软雅黑" w:eastAsia="微软雅黑" w:hAnsi="微软雅黑" w:hint="eastAsia"/>
        </w:rPr>
        <w:t>二、</w:t>
      </w:r>
      <w:r w:rsidR="00AD766A" w:rsidRPr="00356E24">
        <w:rPr>
          <w:rFonts w:ascii="微软雅黑" w:eastAsia="微软雅黑" w:hAnsi="微软雅黑"/>
        </w:rPr>
        <w:t>隐含约束</w:t>
      </w:r>
      <w:bookmarkEnd w:id="45"/>
      <w:bookmarkEnd w:id="46"/>
      <w:bookmarkEnd w:id="47"/>
    </w:p>
    <w:p w:rsidR="00F11A11" w:rsidRPr="00356E24" w:rsidRDefault="00F11A11" w:rsidP="00F11A11">
      <w:pPr>
        <w:rPr>
          <w:rFonts w:ascii="微软雅黑" w:eastAsia="微软雅黑" w:hAnsi="微软雅黑"/>
          <w:sz w:val="24"/>
        </w:rPr>
      </w:pPr>
      <w:r w:rsidRPr="00356E24">
        <w:rPr>
          <w:rFonts w:ascii="微软雅黑" w:eastAsia="微软雅黑" w:hAnsi="微软雅黑" w:hint="eastAsia"/>
          <w:sz w:val="24"/>
        </w:rPr>
        <w:t>1）手机上应有部分缓存</w:t>
      </w:r>
    </w:p>
    <w:p w:rsidR="007B700D" w:rsidRPr="00356E24" w:rsidRDefault="007B700D" w:rsidP="00F11A11">
      <w:pPr>
        <w:pStyle w:val="a7"/>
        <w:rPr>
          <w:rFonts w:ascii="微软雅黑" w:eastAsia="微软雅黑" w:hAnsi="微软雅黑" w:cs="Arial"/>
          <w:bCs/>
          <w:iCs/>
          <w:sz w:val="24"/>
          <w:szCs w:val="24"/>
        </w:rPr>
      </w:pPr>
      <w:r w:rsidRPr="00356E24">
        <w:rPr>
          <w:rFonts w:ascii="微软雅黑" w:eastAsia="微软雅黑" w:hAnsi="微软雅黑" w:cs="Arial"/>
          <w:bCs/>
          <w:iCs/>
          <w:sz w:val="24"/>
          <w:szCs w:val="24"/>
        </w:rPr>
        <w:lastRenderedPageBreak/>
        <w:t>2）软件可以流畅运行在</w:t>
      </w:r>
      <w:r w:rsidR="00F11A11" w:rsidRPr="00356E24">
        <w:rPr>
          <w:rFonts w:ascii="微软雅黑" w:eastAsia="微软雅黑" w:hAnsi="微软雅黑" w:cs="Arial" w:hint="eastAsia"/>
          <w:bCs/>
          <w:iCs/>
          <w:sz w:val="24"/>
          <w:szCs w:val="24"/>
        </w:rPr>
        <w:t>Android</w:t>
      </w:r>
      <w:r w:rsidRPr="00356E24">
        <w:rPr>
          <w:rFonts w:ascii="微软雅黑" w:eastAsia="微软雅黑" w:hAnsi="微软雅黑" w:cs="Arial"/>
          <w:bCs/>
          <w:iCs/>
          <w:sz w:val="24"/>
          <w:szCs w:val="24"/>
        </w:rPr>
        <w:t>4.0版本以上的设备中；</w:t>
      </w:r>
    </w:p>
    <w:p w:rsidR="007B700D" w:rsidRPr="00356E24" w:rsidRDefault="007B700D" w:rsidP="00F11A11">
      <w:pPr>
        <w:pStyle w:val="a7"/>
        <w:rPr>
          <w:rFonts w:ascii="微软雅黑" w:eastAsia="微软雅黑" w:hAnsi="微软雅黑" w:cs="Arial"/>
          <w:bCs/>
          <w:iCs/>
        </w:rPr>
      </w:pPr>
      <w:r w:rsidRPr="00356E24">
        <w:rPr>
          <w:rFonts w:ascii="微软雅黑" w:eastAsia="微软雅黑" w:hAnsi="微软雅黑" w:cs="Arial"/>
          <w:bCs/>
          <w:iCs/>
          <w:sz w:val="24"/>
          <w:szCs w:val="24"/>
        </w:rPr>
        <w:t>3）应该把有可能变动的参数存放到配置文件或数据库中，保证修改参数的灵活性</w:t>
      </w:r>
      <w:r w:rsidRPr="00356E24">
        <w:rPr>
          <w:rFonts w:ascii="微软雅黑" w:eastAsia="微软雅黑" w:hAnsi="微软雅黑" w:cs="Arial"/>
          <w:bCs/>
          <w:iCs/>
        </w:rPr>
        <w:t>。</w:t>
      </w:r>
    </w:p>
    <w:p w:rsidR="007B700D" w:rsidRPr="00356E24" w:rsidRDefault="007B700D" w:rsidP="007B700D">
      <w:pPr>
        <w:rPr>
          <w:rFonts w:ascii="微软雅黑" w:eastAsia="微软雅黑" w:hAnsi="微软雅黑"/>
        </w:rPr>
      </w:pPr>
    </w:p>
    <w:p w:rsidR="00AD766A" w:rsidRPr="00356E24" w:rsidRDefault="00AD766A" w:rsidP="00AD766A">
      <w:pPr>
        <w:widowControl/>
        <w:jc w:val="left"/>
        <w:rPr>
          <w:rFonts w:ascii="微软雅黑" w:eastAsia="微软雅黑" w:hAnsi="微软雅黑" w:cs="Arial"/>
          <w:b/>
          <w:bCs/>
          <w:kern w:val="44"/>
          <w:sz w:val="48"/>
          <w:szCs w:val="44"/>
        </w:rPr>
      </w:pPr>
      <w:bookmarkStart w:id="48" w:name="_Toc436445620"/>
      <w:bookmarkStart w:id="49" w:name="_Toc445698282"/>
      <w:r w:rsidRPr="00356E24">
        <w:rPr>
          <w:rFonts w:ascii="微软雅黑" w:eastAsia="微软雅黑" w:hAnsi="微软雅黑" w:cs="Arial"/>
          <w:sz w:val="48"/>
        </w:rPr>
        <w:br w:type="page"/>
      </w:r>
      <w:bookmarkStart w:id="50" w:name="_Toc445698286"/>
      <w:bookmarkStart w:id="51" w:name="_Toc436445624"/>
      <w:bookmarkEnd w:id="48"/>
      <w:bookmarkEnd w:id="49"/>
    </w:p>
    <w:p w:rsidR="00AD766A" w:rsidRPr="00356E24" w:rsidRDefault="00AD766A" w:rsidP="00A71EF6">
      <w:pPr>
        <w:pStyle w:val="ad"/>
        <w:jc w:val="center"/>
        <w:rPr>
          <w:rFonts w:ascii="微软雅黑" w:eastAsia="微软雅黑" w:hAnsi="微软雅黑" w:cs="Arial"/>
          <w:color w:val="auto"/>
        </w:rPr>
      </w:pPr>
      <w:bookmarkStart w:id="52" w:name="_Toc304552744"/>
      <w:bookmarkStart w:id="53" w:name="_Toc326049728"/>
      <w:bookmarkStart w:id="54" w:name="_Toc397087887"/>
      <w:r w:rsidRPr="00356E24">
        <w:rPr>
          <w:rFonts w:ascii="微软雅黑" w:eastAsia="微软雅黑" w:hAnsi="微软雅黑" w:cs="Arial"/>
          <w:color w:val="auto"/>
        </w:rPr>
        <w:lastRenderedPageBreak/>
        <w:t>第四</w:t>
      </w:r>
      <w:r w:rsidR="00A71EF6"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汉高移动平台</w:t>
      </w:r>
      <w:r w:rsidR="00AE57A8" w:rsidRPr="00356E24">
        <w:rPr>
          <w:rFonts w:ascii="微软雅黑" w:eastAsia="微软雅黑" w:hAnsi="微软雅黑" w:cs="Arial" w:hint="eastAsia"/>
          <w:color w:val="auto"/>
        </w:rPr>
        <w:t>技术</w:t>
      </w:r>
      <w:r w:rsidRPr="00356E24">
        <w:rPr>
          <w:rFonts w:ascii="微软雅黑" w:eastAsia="微软雅黑" w:hAnsi="微软雅黑" w:cs="Arial"/>
          <w:color w:val="auto"/>
        </w:rPr>
        <w:t>方案设计</w:t>
      </w:r>
      <w:bookmarkEnd w:id="50"/>
      <w:bookmarkEnd w:id="52"/>
      <w:bookmarkEnd w:id="53"/>
      <w:bookmarkEnd w:id="54"/>
    </w:p>
    <w:p w:rsidR="00AD766A" w:rsidRPr="00356E24" w:rsidRDefault="00E014BD" w:rsidP="00E014BD">
      <w:pPr>
        <w:pStyle w:val="3"/>
        <w:rPr>
          <w:rFonts w:ascii="微软雅黑" w:eastAsia="微软雅黑" w:hAnsi="微软雅黑"/>
        </w:rPr>
      </w:pPr>
      <w:bookmarkStart w:id="55" w:name="_Toc326049729"/>
      <w:bookmarkStart w:id="56" w:name="_Toc397087888"/>
      <w:r w:rsidRPr="00356E24">
        <w:rPr>
          <w:rFonts w:ascii="微软雅黑" w:eastAsia="微软雅黑" w:hAnsi="微软雅黑" w:hint="eastAsia"/>
        </w:rPr>
        <w:t>一</w:t>
      </w:r>
      <w:r w:rsidR="00AD766A" w:rsidRPr="00356E24">
        <w:rPr>
          <w:rFonts w:ascii="微软雅黑" w:eastAsia="微软雅黑" w:hAnsi="微软雅黑"/>
        </w:rPr>
        <w:t>、安全设计</w:t>
      </w:r>
      <w:bookmarkEnd w:id="55"/>
      <w:bookmarkEnd w:id="56"/>
    </w:p>
    <w:p w:rsidR="00AD766A" w:rsidRPr="00356E24" w:rsidRDefault="00E014BD" w:rsidP="00E014BD">
      <w:pPr>
        <w:pStyle w:val="3"/>
        <w:rPr>
          <w:rFonts w:ascii="微软雅黑" w:eastAsia="微软雅黑" w:hAnsi="微软雅黑"/>
        </w:rPr>
      </w:pPr>
      <w:bookmarkStart w:id="57" w:name="_Toc304552751"/>
      <w:bookmarkStart w:id="58" w:name="_Toc326049735"/>
      <w:bookmarkStart w:id="59" w:name="_Toc397087889"/>
      <w:r w:rsidRPr="00356E24">
        <w:rPr>
          <w:rFonts w:ascii="微软雅黑" w:eastAsia="微软雅黑" w:hAnsi="微软雅黑" w:hint="eastAsia"/>
        </w:rPr>
        <w:t>二</w:t>
      </w:r>
      <w:r w:rsidR="00AD766A" w:rsidRPr="00356E24">
        <w:rPr>
          <w:rFonts w:ascii="微软雅黑" w:eastAsia="微软雅黑" w:hAnsi="微软雅黑"/>
        </w:rPr>
        <w:t>、</w:t>
      </w:r>
      <w:bookmarkEnd w:id="57"/>
      <w:bookmarkEnd w:id="58"/>
      <w:r w:rsidR="00C154A2" w:rsidRPr="00356E24">
        <w:rPr>
          <w:rFonts w:ascii="微软雅黑" w:eastAsia="微软雅黑" w:hAnsi="微软雅黑" w:hint="eastAsia"/>
        </w:rPr>
        <w:t>服务器/移动端/客户端</w:t>
      </w:r>
      <w:r w:rsidR="00553F13" w:rsidRPr="00356E24">
        <w:rPr>
          <w:rFonts w:ascii="微软雅黑" w:eastAsia="微软雅黑" w:hAnsi="微软雅黑" w:hint="eastAsia"/>
        </w:rPr>
        <w:t>交互</w:t>
      </w:r>
      <w:r w:rsidR="00AD766A" w:rsidRPr="00356E24">
        <w:rPr>
          <w:rFonts w:ascii="微软雅黑" w:eastAsia="微软雅黑" w:hAnsi="微软雅黑"/>
        </w:rPr>
        <w:t>流程</w:t>
      </w:r>
      <w:bookmarkEnd w:id="59"/>
    </w:p>
    <w:p w:rsidR="002C2BE5" w:rsidRPr="00356E24" w:rsidRDefault="00E014BD" w:rsidP="002C2BE5">
      <w:pPr>
        <w:pStyle w:val="4"/>
        <w:rPr>
          <w:rFonts w:ascii="微软雅黑" w:eastAsia="微软雅黑" w:hAnsi="微软雅黑"/>
        </w:rPr>
      </w:pPr>
      <w:bookmarkStart w:id="60" w:name="_Toc304552752"/>
      <w:bookmarkStart w:id="61" w:name="_Toc326049736"/>
      <w:bookmarkStart w:id="62" w:name="_Toc397087890"/>
      <w:r w:rsidRPr="00356E24">
        <w:rPr>
          <w:rFonts w:ascii="微软雅黑" w:eastAsia="微软雅黑" w:hAnsi="微软雅黑" w:hint="eastAsia"/>
        </w:rPr>
        <w:t>1</w:t>
      </w:r>
      <w:r w:rsidR="00AD766A" w:rsidRPr="00356E24">
        <w:rPr>
          <w:rFonts w:ascii="微软雅黑" w:eastAsia="微软雅黑" w:hAnsi="微软雅黑"/>
        </w:rPr>
        <w:t>、</w:t>
      </w:r>
      <w:r w:rsidR="002C2BE5" w:rsidRPr="00356E24">
        <w:rPr>
          <w:rFonts w:ascii="微软雅黑" w:eastAsia="微软雅黑" w:hAnsi="微软雅黑" w:hint="eastAsia"/>
        </w:rPr>
        <w:t>查看、修改个人信息</w:t>
      </w:r>
      <w:r w:rsidR="00C154A2" w:rsidRPr="00356E24">
        <w:rPr>
          <w:rFonts w:ascii="微软雅黑" w:eastAsia="微软雅黑" w:hAnsi="微软雅黑" w:hint="eastAsia"/>
        </w:rPr>
        <w:t>业务技术</w:t>
      </w:r>
      <w:r w:rsidR="00553F13" w:rsidRPr="00356E24">
        <w:rPr>
          <w:rFonts w:ascii="微软雅黑" w:eastAsia="微软雅黑" w:hAnsi="微软雅黑" w:hint="eastAsia"/>
        </w:rPr>
        <w:t>交互</w:t>
      </w:r>
      <w:r w:rsidR="00AD766A" w:rsidRPr="00356E24">
        <w:rPr>
          <w:rFonts w:ascii="微软雅黑" w:eastAsia="微软雅黑" w:hAnsi="微软雅黑"/>
        </w:rPr>
        <w:t>流程</w:t>
      </w:r>
      <w:bookmarkEnd w:id="60"/>
      <w:bookmarkEnd w:id="61"/>
      <w:bookmarkEnd w:id="62"/>
    </w:p>
    <w:p w:rsidR="00AD766A" w:rsidRPr="00356E24" w:rsidRDefault="002C2BE5" w:rsidP="000A0B6F">
      <w:pPr>
        <w:rPr>
          <w:rFonts w:ascii="微软雅黑" w:eastAsia="微软雅黑" w:hAnsi="微软雅黑"/>
        </w:rPr>
      </w:pPr>
      <w:r w:rsidRPr="00356E24">
        <w:rPr>
          <w:rFonts w:ascii="微软雅黑" w:eastAsia="微软雅黑" w:hAnsi="微软雅黑"/>
          <w:noProof/>
        </w:rPr>
        <w:drawing>
          <wp:inline distT="0" distB="0" distL="0" distR="0" wp14:anchorId="5B5F067D" wp14:editId="6788CA5E">
            <wp:extent cx="5707380" cy="4160520"/>
            <wp:effectExtent l="0" t="0" r="0" b="0"/>
            <wp:docPr id="3" name="图片 3"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equence Diagram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380" cy="4160520"/>
                    </a:xfrm>
                    <a:prstGeom prst="rect">
                      <a:avLst/>
                    </a:prstGeom>
                    <a:noFill/>
                    <a:ln>
                      <a:noFill/>
                    </a:ln>
                  </pic:spPr>
                </pic:pic>
              </a:graphicData>
            </a:graphic>
          </wp:inline>
        </w:drawing>
      </w:r>
    </w:p>
    <w:p w:rsidR="00C154A2" w:rsidRPr="00356E24" w:rsidRDefault="00C154A2" w:rsidP="00C154A2">
      <w:pPr>
        <w:pStyle w:val="4"/>
        <w:rPr>
          <w:rFonts w:ascii="微软雅黑" w:eastAsia="微软雅黑" w:hAnsi="微软雅黑"/>
        </w:rPr>
      </w:pPr>
      <w:bookmarkStart w:id="63" w:name="_Toc397087891"/>
      <w:r w:rsidRPr="00356E24">
        <w:rPr>
          <w:rFonts w:ascii="微软雅黑" w:eastAsia="微软雅黑" w:hAnsi="微软雅黑" w:hint="eastAsia"/>
        </w:rPr>
        <w:lastRenderedPageBreak/>
        <w:t>2</w:t>
      </w:r>
      <w:r w:rsidRPr="00356E24">
        <w:rPr>
          <w:rFonts w:ascii="微软雅黑" w:eastAsia="微软雅黑" w:hAnsi="微软雅黑"/>
        </w:rPr>
        <w:t>、</w:t>
      </w:r>
      <w:r w:rsidR="00540788" w:rsidRPr="00356E24">
        <w:rPr>
          <w:rFonts w:ascii="微软雅黑" w:eastAsia="微软雅黑" w:hAnsi="微软雅黑" w:hint="eastAsia"/>
        </w:rPr>
        <w:t>发布商品</w:t>
      </w:r>
      <w:r w:rsidRPr="00356E24">
        <w:rPr>
          <w:rFonts w:ascii="微软雅黑" w:eastAsia="微软雅黑" w:hAnsi="微软雅黑" w:hint="eastAsia"/>
        </w:rPr>
        <w:t>业务技术交互</w:t>
      </w:r>
      <w:r w:rsidRPr="00356E24">
        <w:rPr>
          <w:rFonts w:ascii="微软雅黑" w:eastAsia="微软雅黑" w:hAnsi="微软雅黑"/>
        </w:rPr>
        <w:t>流程</w:t>
      </w:r>
      <w:bookmarkEnd w:id="63"/>
    </w:p>
    <w:p w:rsidR="00C154A2" w:rsidRPr="00356E24" w:rsidRDefault="00540788" w:rsidP="00C154A2">
      <w:pPr>
        <w:pStyle w:val="af7"/>
        <w:rPr>
          <w:rFonts w:ascii="微软雅黑" w:eastAsia="微软雅黑" w:hAnsi="微软雅黑" w:cs="Arial"/>
        </w:rPr>
      </w:pPr>
      <w:r w:rsidRPr="00356E24">
        <w:rPr>
          <w:rFonts w:ascii="微软雅黑" w:eastAsia="微软雅黑" w:hAnsi="微软雅黑"/>
          <w:noProof/>
        </w:rPr>
        <w:drawing>
          <wp:inline distT="0" distB="0" distL="0" distR="0" wp14:anchorId="05C853A4" wp14:editId="713D65BC">
            <wp:extent cx="5707380" cy="3657600"/>
            <wp:effectExtent l="0" t="0" r="0" b="0"/>
            <wp:docPr id="8" name="图片 8" descr="C:\Users\Administrator\Desktop\release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eleaseGoo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380" cy="3657600"/>
                    </a:xfrm>
                    <a:prstGeom prst="rect">
                      <a:avLst/>
                    </a:prstGeom>
                    <a:noFill/>
                    <a:ln>
                      <a:noFill/>
                    </a:ln>
                  </pic:spPr>
                </pic:pic>
              </a:graphicData>
            </a:graphic>
          </wp:inline>
        </w:drawing>
      </w:r>
    </w:p>
    <w:p w:rsidR="00540788" w:rsidRPr="00356E24" w:rsidRDefault="00540788" w:rsidP="00540788">
      <w:pPr>
        <w:pStyle w:val="4"/>
        <w:rPr>
          <w:rFonts w:ascii="微软雅黑" w:eastAsia="微软雅黑" w:hAnsi="微软雅黑"/>
        </w:rPr>
      </w:pPr>
      <w:bookmarkStart w:id="64" w:name="_Toc397087892"/>
      <w:r w:rsidRPr="00356E24">
        <w:rPr>
          <w:rFonts w:ascii="微软雅黑" w:eastAsia="微软雅黑" w:hAnsi="微软雅黑" w:hint="eastAsia"/>
        </w:rPr>
        <w:lastRenderedPageBreak/>
        <w:t>3</w:t>
      </w:r>
      <w:r w:rsidRPr="00356E24">
        <w:rPr>
          <w:rFonts w:ascii="微软雅黑" w:eastAsia="微软雅黑" w:hAnsi="微软雅黑"/>
        </w:rPr>
        <w:t>、</w:t>
      </w:r>
      <w:r w:rsidRPr="00356E24">
        <w:rPr>
          <w:rFonts w:ascii="微软雅黑" w:eastAsia="微软雅黑" w:hAnsi="微软雅黑" w:hint="eastAsia"/>
        </w:rPr>
        <w:t>搜索商品业务技术交互</w:t>
      </w:r>
      <w:r w:rsidRPr="00356E24">
        <w:rPr>
          <w:rFonts w:ascii="微软雅黑" w:eastAsia="微软雅黑" w:hAnsi="微软雅黑"/>
        </w:rPr>
        <w:t>流程</w:t>
      </w:r>
      <w:bookmarkEnd w:id="64"/>
    </w:p>
    <w:p w:rsidR="00540788" w:rsidRPr="00356E24" w:rsidRDefault="00540788" w:rsidP="00C154A2">
      <w:pPr>
        <w:pStyle w:val="af7"/>
        <w:rPr>
          <w:rFonts w:ascii="微软雅黑" w:eastAsia="微软雅黑" w:hAnsi="微软雅黑" w:cs="Arial"/>
          <w:b/>
          <w:color w:val="000000"/>
        </w:rPr>
      </w:pPr>
      <w:r w:rsidRPr="00356E24">
        <w:rPr>
          <w:rFonts w:ascii="微软雅黑" w:eastAsia="微软雅黑" w:hAnsi="微软雅黑" w:cs="Arial"/>
          <w:b/>
          <w:noProof/>
          <w:color w:val="000000"/>
        </w:rPr>
        <w:drawing>
          <wp:inline distT="0" distB="0" distL="0" distR="0" wp14:anchorId="5B74CF1D" wp14:editId="2B3A6214">
            <wp:extent cx="5707380" cy="3870960"/>
            <wp:effectExtent l="0" t="0" r="0" b="0"/>
            <wp:docPr id="9" name="图片 9" descr="C:\Users\Administrator\Desktop\search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earchGood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7380" cy="3870960"/>
                    </a:xfrm>
                    <a:prstGeom prst="rect">
                      <a:avLst/>
                    </a:prstGeom>
                    <a:noFill/>
                    <a:ln>
                      <a:noFill/>
                    </a:ln>
                  </pic:spPr>
                </pic:pic>
              </a:graphicData>
            </a:graphic>
          </wp:inline>
        </w:drawing>
      </w:r>
    </w:p>
    <w:p w:rsidR="00540788" w:rsidRPr="00356E24" w:rsidRDefault="00540788" w:rsidP="00540788">
      <w:pPr>
        <w:pStyle w:val="4"/>
        <w:rPr>
          <w:rFonts w:ascii="微软雅黑" w:eastAsia="微软雅黑" w:hAnsi="微软雅黑"/>
        </w:rPr>
      </w:pPr>
      <w:bookmarkStart w:id="65" w:name="_Toc397087893"/>
      <w:r w:rsidRPr="00356E24">
        <w:rPr>
          <w:rFonts w:ascii="微软雅黑" w:eastAsia="微软雅黑" w:hAnsi="微软雅黑" w:hint="eastAsia"/>
        </w:rPr>
        <w:lastRenderedPageBreak/>
        <w:t>4</w:t>
      </w:r>
      <w:r w:rsidRPr="00356E24">
        <w:rPr>
          <w:rFonts w:ascii="微软雅黑" w:eastAsia="微软雅黑" w:hAnsi="微软雅黑"/>
        </w:rPr>
        <w:t>、</w:t>
      </w:r>
      <w:r w:rsidRPr="00356E24">
        <w:rPr>
          <w:rFonts w:ascii="微软雅黑" w:eastAsia="微软雅黑" w:hAnsi="微软雅黑" w:hint="eastAsia"/>
        </w:rPr>
        <w:t>查看商品业务技术交互</w:t>
      </w:r>
      <w:r w:rsidRPr="00356E24">
        <w:rPr>
          <w:rFonts w:ascii="微软雅黑" w:eastAsia="微软雅黑" w:hAnsi="微软雅黑"/>
        </w:rPr>
        <w:t>流程</w:t>
      </w:r>
      <w:bookmarkEnd w:id="65"/>
    </w:p>
    <w:p w:rsidR="00540788" w:rsidRPr="00356E24" w:rsidRDefault="00540788" w:rsidP="00C154A2">
      <w:pPr>
        <w:pStyle w:val="af7"/>
        <w:rPr>
          <w:rFonts w:ascii="微软雅黑" w:eastAsia="微软雅黑" w:hAnsi="微软雅黑" w:cs="Arial"/>
          <w:b/>
          <w:color w:val="000000"/>
        </w:rPr>
      </w:pPr>
      <w:r w:rsidRPr="00356E24">
        <w:rPr>
          <w:rFonts w:ascii="微软雅黑" w:eastAsia="微软雅黑" w:hAnsi="微软雅黑" w:cs="Arial"/>
          <w:b/>
          <w:noProof/>
          <w:color w:val="000000"/>
        </w:rPr>
        <w:drawing>
          <wp:inline distT="0" distB="0" distL="0" distR="0" wp14:anchorId="79D16B3C" wp14:editId="720BD20F">
            <wp:extent cx="5715000" cy="3863340"/>
            <wp:effectExtent l="0" t="0" r="0" b="0"/>
            <wp:docPr id="11" name="图片 11" descr="C:\Users\Administrator\Desktop\seeG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eeGood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63340"/>
                    </a:xfrm>
                    <a:prstGeom prst="rect">
                      <a:avLst/>
                    </a:prstGeom>
                    <a:noFill/>
                    <a:ln>
                      <a:noFill/>
                    </a:ln>
                  </pic:spPr>
                </pic:pic>
              </a:graphicData>
            </a:graphic>
          </wp:inline>
        </w:drawing>
      </w:r>
    </w:p>
    <w:p w:rsidR="00540788" w:rsidRPr="00356E24" w:rsidRDefault="00540788" w:rsidP="00540788">
      <w:pPr>
        <w:pStyle w:val="4"/>
        <w:rPr>
          <w:rFonts w:ascii="微软雅黑" w:eastAsia="微软雅黑" w:hAnsi="微软雅黑"/>
        </w:rPr>
      </w:pPr>
      <w:bookmarkStart w:id="66" w:name="_Toc397087894"/>
      <w:r w:rsidRPr="00356E24">
        <w:rPr>
          <w:rFonts w:ascii="微软雅黑" w:eastAsia="微软雅黑" w:hAnsi="微软雅黑" w:hint="eastAsia"/>
        </w:rPr>
        <w:lastRenderedPageBreak/>
        <w:t>5</w:t>
      </w:r>
      <w:r w:rsidRPr="00356E24">
        <w:rPr>
          <w:rFonts w:ascii="微软雅黑" w:eastAsia="微软雅黑" w:hAnsi="微软雅黑"/>
        </w:rPr>
        <w:t>、</w:t>
      </w:r>
      <w:r w:rsidRPr="00356E24">
        <w:rPr>
          <w:rFonts w:ascii="微软雅黑" w:eastAsia="微软雅黑" w:hAnsi="微软雅黑" w:hint="eastAsia"/>
        </w:rPr>
        <w:t>发送私信业务技术交互</w:t>
      </w:r>
      <w:r w:rsidRPr="00356E24">
        <w:rPr>
          <w:rFonts w:ascii="微软雅黑" w:eastAsia="微软雅黑" w:hAnsi="微软雅黑"/>
        </w:rPr>
        <w:t>流程</w:t>
      </w:r>
      <w:bookmarkEnd w:id="66"/>
    </w:p>
    <w:p w:rsidR="00540788" w:rsidRPr="00356E24" w:rsidRDefault="00540788" w:rsidP="00C154A2">
      <w:pPr>
        <w:pStyle w:val="af7"/>
        <w:rPr>
          <w:rFonts w:ascii="微软雅黑" w:eastAsia="微软雅黑" w:hAnsi="微软雅黑" w:cs="Arial"/>
          <w:b/>
          <w:color w:val="000000"/>
        </w:rPr>
      </w:pPr>
      <w:r w:rsidRPr="00356E24">
        <w:rPr>
          <w:rFonts w:ascii="微软雅黑" w:eastAsia="微软雅黑" w:hAnsi="微软雅黑" w:cs="Arial"/>
          <w:b/>
          <w:noProof/>
          <w:color w:val="000000"/>
        </w:rPr>
        <w:drawing>
          <wp:inline distT="0" distB="0" distL="0" distR="0" wp14:anchorId="4A866DA1" wp14:editId="22288DC9">
            <wp:extent cx="5707380" cy="5524500"/>
            <wp:effectExtent l="0" t="0" r="0" b="0"/>
            <wp:docPr id="12" name="图片 12" descr="C:\Users\Administrator\Desktop\send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sendMess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7380" cy="5524500"/>
                    </a:xfrm>
                    <a:prstGeom prst="rect">
                      <a:avLst/>
                    </a:prstGeom>
                    <a:noFill/>
                    <a:ln>
                      <a:noFill/>
                    </a:ln>
                  </pic:spPr>
                </pic:pic>
              </a:graphicData>
            </a:graphic>
          </wp:inline>
        </w:drawing>
      </w:r>
    </w:p>
    <w:p w:rsidR="00540788" w:rsidRPr="00356E24" w:rsidRDefault="00540788" w:rsidP="00C154A2">
      <w:pPr>
        <w:pStyle w:val="af7"/>
        <w:rPr>
          <w:rFonts w:ascii="微软雅黑" w:eastAsia="微软雅黑" w:hAnsi="微软雅黑" w:cs="Arial"/>
          <w:b/>
          <w:color w:val="000000"/>
        </w:rPr>
      </w:pPr>
    </w:p>
    <w:p w:rsidR="00540788" w:rsidRPr="00356E24" w:rsidRDefault="00540788" w:rsidP="00540788">
      <w:pPr>
        <w:pStyle w:val="4"/>
        <w:rPr>
          <w:rFonts w:ascii="微软雅黑" w:eastAsia="微软雅黑" w:hAnsi="微软雅黑"/>
        </w:rPr>
      </w:pPr>
      <w:bookmarkStart w:id="67" w:name="_Toc397087895"/>
      <w:r w:rsidRPr="00356E24">
        <w:rPr>
          <w:rFonts w:ascii="微软雅黑" w:eastAsia="微软雅黑" w:hAnsi="微软雅黑" w:hint="eastAsia"/>
        </w:rPr>
        <w:lastRenderedPageBreak/>
        <w:t>6</w:t>
      </w:r>
      <w:r w:rsidRPr="00356E24">
        <w:rPr>
          <w:rFonts w:ascii="微软雅黑" w:eastAsia="微软雅黑" w:hAnsi="微软雅黑"/>
        </w:rPr>
        <w:t>、</w:t>
      </w:r>
      <w:r w:rsidRPr="00356E24">
        <w:rPr>
          <w:rFonts w:ascii="微软雅黑" w:eastAsia="微软雅黑" w:hAnsi="微软雅黑" w:hint="eastAsia"/>
        </w:rPr>
        <w:t>给商品</w:t>
      </w:r>
      <w:proofErr w:type="gramStart"/>
      <w:r w:rsidRPr="00356E24">
        <w:rPr>
          <w:rFonts w:ascii="微软雅黑" w:eastAsia="微软雅黑" w:hAnsi="微软雅黑" w:hint="eastAsia"/>
        </w:rPr>
        <w:t>点赞业务</w:t>
      </w:r>
      <w:proofErr w:type="gramEnd"/>
      <w:r w:rsidRPr="00356E24">
        <w:rPr>
          <w:rFonts w:ascii="微软雅黑" w:eastAsia="微软雅黑" w:hAnsi="微软雅黑" w:hint="eastAsia"/>
        </w:rPr>
        <w:t>技术交互</w:t>
      </w:r>
      <w:r w:rsidRPr="00356E24">
        <w:rPr>
          <w:rFonts w:ascii="微软雅黑" w:eastAsia="微软雅黑" w:hAnsi="微软雅黑"/>
        </w:rPr>
        <w:t>流程</w:t>
      </w:r>
      <w:bookmarkEnd w:id="67"/>
    </w:p>
    <w:p w:rsidR="00540788" w:rsidRPr="00356E24" w:rsidRDefault="00540788" w:rsidP="00C154A2">
      <w:pPr>
        <w:pStyle w:val="af7"/>
        <w:rPr>
          <w:rFonts w:ascii="微软雅黑" w:eastAsia="微软雅黑" w:hAnsi="微软雅黑" w:cs="Arial"/>
          <w:b/>
          <w:color w:val="000000"/>
        </w:rPr>
      </w:pPr>
      <w:r w:rsidRPr="00356E24">
        <w:rPr>
          <w:rFonts w:ascii="微软雅黑" w:eastAsia="微软雅黑" w:hAnsi="微软雅黑" w:cs="Arial"/>
          <w:b/>
          <w:noProof/>
          <w:color w:val="000000"/>
        </w:rPr>
        <w:drawing>
          <wp:inline distT="0" distB="0" distL="0" distR="0" wp14:anchorId="08D418C3" wp14:editId="4BC6A1EB">
            <wp:extent cx="5715000" cy="4000500"/>
            <wp:effectExtent l="0" t="0" r="0" b="0"/>
            <wp:docPr id="13" name="图片 13"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Sequence Diagram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rsidR="000318B2" w:rsidRPr="00356E24" w:rsidRDefault="000318B2" w:rsidP="000318B2">
      <w:pPr>
        <w:pStyle w:val="4"/>
        <w:rPr>
          <w:rFonts w:ascii="微软雅黑" w:eastAsia="微软雅黑" w:hAnsi="微软雅黑"/>
        </w:rPr>
      </w:pPr>
      <w:bookmarkStart w:id="68" w:name="_Toc397087896"/>
      <w:r w:rsidRPr="00356E24">
        <w:rPr>
          <w:rFonts w:ascii="微软雅黑" w:eastAsia="微软雅黑" w:hAnsi="微软雅黑" w:hint="eastAsia"/>
        </w:rPr>
        <w:lastRenderedPageBreak/>
        <w:t>7</w:t>
      </w:r>
      <w:r w:rsidRPr="00356E24">
        <w:rPr>
          <w:rFonts w:ascii="微软雅黑" w:eastAsia="微软雅黑" w:hAnsi="微软雅黑"/>
        </w:rPr>
        <w:t>、</w:t>
      </w:r>
      <w:r w:rsidR="00AA6E34" w:rsidRPr="00356E24">
        <w:rPr>
          <w:rFonts w:ascii="微软雅黑" w:eastAsia="微软雅黑" w:hAnsi="微软雅黑" w:hint="eastAsia"/>
        </w:rPr>
        <w:t>收藏商品</w:t>
      </w:r>
      <w:r w:rsidRPr="00356E24">
        <w:rPr>
          <w:rFonts w:ascii="微软雅黑" w:eastAsia="微软雅黑" w:hAnsi="微软雅黑" w:hint="eastAsia"/>
        </w:rPr>
        <w:t>业务技术交互</w:t>
      </w:r>
      <w:r w:rsidRPr="00356E24">
        <w:rPr>
          <w:rFonts w:ascii="微软雅黑" w:eastAsia="微软雅黑" w:hAnsi="微软雅黑"/>
        </w:rPr>
        <w:t>流程</w:t>
      </w:r>
      <w:bookmarkEnd w:id="68"/>
    </w:p>
    <w:p w:rsidR="000318B2" w:rsidRPr="00356E24" w:rsidRDefault="00AA6E34" w:rsidP="00C154A2">
      <w:pPr>
        <w:pStyle w:val="af7"/>
        <w:rPr>
          <w:rFonts w:ascii="微软雅黑" w:eastAsia="微软雅黑" w:hAnsi="微软雅黑" w:cs="Arial"/>
          <w:b/>
          <w:color w:val="000000"/>
        </w:rPr>
      </w:pPr>
      <w:r w:rsidRPr="00356E24">
        <w:rPr>
          <w:rFonts w:ascii="微软雅黑" w:eastAsia="微软雅黑" w:hAnsi="微软雅黑" w:hint="eastAsia"/>
          <w:noProof/>
        </w:rPr>
        <w:drawing>
          <wp:inline distT="0" distB="0" distL="0" distR="0" wp14:anchorId="1E3E8D3D" wp14:editId="60BD20F8">
            <wp:extent cx="5707380" cy="4396740"/>
            <wp:effectExtent l="0" t="0" r="0" b="0"/>
            <wp:docPr id="14" name="图片 14"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Sequence Diagram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7380" cy="4396740"/>
                    </a:xfrm>
                    <a:prstGeom prst="rect">
                      <a:avLst/>
                    </a:prstGeom>
                    <a:noFill/>
                    <a:ln>
                      <a:noFill/>
                    </a:ln>
                  </pic:spPr>
                </pic:pic>
              </a:graphicData>
            </a:graphic>
          </wp:inline>
        </w:drawing>
      </w:r>
    </w:p>
    <w:p w:rsidR="006C7F42" w:rsidRPr="00356E24" w:rsidRDefault="006C7F42" w:rsidP="006C7F42">
      <w:pPr>
        <w:pStyle w:val="4"/>
        <w:rPr>
          <w:rFonts w:ascii="微软雅黑" w:eastAsia="微软雅黑" w:hAnsi="微软雅黑"/>
        </w:rPr>
      </w:pPr>
      <w:bookmarkStart w:id="69" w:name="_Toc397087897"/>
      <w:r w:rsidRPr="00356E24">
        <w:rPr>
          <w:rFonts w:ascii="微软雅黑" w:eastAsia="微软雅黑" w:hAnsi="微软雅黑" w:hint="eastAsia"/>
        </w:rPr>
        <w:lastRenderedPageBreak/>
        <w:t>8</w:t>
      </w:r>
      <w:r w:rsidRPr="00356E24">
        <w:rPr>
          <w:rFonts w:ascii="微软雅黑" w:eastAsia="微软雅黑" w:hAnsi="微软雅黑"/>
        </w:rPr>
        <w:t>、</w:t>
      </w:r>
      <w:r w:rsidRPr="00356E24">
        <w:rPr>
          <w:rFonts w:ascii="微软雅黑" w:eastAsia="微软雅黑" w:hAnsi="微软雅黑" w:hint="eastAsia"/>
        </w:rPr>
        <w:t>下</w:t>
      </w:r>
      <w:proofErr w:type="gramStart"/>
      <w:r w:rsidRPr="00356E24">
        <w:rPr>
          <w:rFonts w:ascii="微软雅黑" w:eastAsia="微软雅黑" w:hAnsi="微软雅黑" w:hint="eastAsia"/>
        </w:rPr>
        <w:t>架商品</w:t>
      </w:r>
      <w:proofErr w:type="gramEnd"/>
      <w:r w:rsidRPr="00356E24">
        <w:rPr>
          <w:rFonts w:ascii="微软雅黑" w:eastAsia="微软雅黑" w:hAnsi="微软雅黑" w:hint="eastAsia"/>
        </w:rPr>
        <w:t>业务技术交互</w:t>
      </w:r>
      <w:r w:rsidRPr="00356E24">
        <w:rPr>
          <w:rFonts w:ascii="微软雅黑" w:eastAsia="微软雅黑" w:hAnsi="微软雅黑"/>
        </w:rPr>
        <w:t>流程</w:t>
      </w:r>
      <w:bookmarkEnd w:id="69"/>
    </w:p>
    <w:p w:rsidR="006C7F42" w:rsidRPr="00356E24" w:rsidRDefault="006C7F42" w:rsidP="00C154A2">
      <w:pPr>
        <w:pStyle w:val="af7"/>
        <w:rPr>
          <w:rFonts w:ascii="微软雅黑" w:eastAsia="微软雅黑" w:hAnsi="微软雅黑" w:cs="Arial"/>
          <w:b/>
          <w:color w:val="000000"/>
        </w:rPr>
      </w:pPr>
      <w:r w:rsidRPr="00356E24">
        <w:rPr>
          <w:rFonts w:ascii="微软雅黑" w:eastAsia="微软雅黑" w:hAnsi="微软雅黑" w:hint="eastAsia"/>
          <w:noProof/>
        </w:rPr>
        <w:drawing>
          <wp:inline distT="0" distB="0" distL="0" distR="0" wp14:anchorId="52A6B2B1" wp14:editId="60222004">
            <wp:extent cx="5707380" cy="3825240"/>
            <wp:effectExtent l="0" t="0" r="0" b="0"/>
            <wp:docPr id="15" name="图片 15"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Sequence Diagram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380" cy="3825240"/>
                    </a:xfrm>
                    <a:prstGeom prst="rect">
                      <a:avLst/>
                    </a:prstGeom>
                    <a:noFill/>
                    <a:ln>
                      <a:noFill/>
                    </a:ln>
                  </pic:spPr>
                </pic:pic>
              </a:graphicData>
            </a:graphic>
          </wp:inline>
        </w:drawing>
      </w:r>
    </w:p>
    <w:p w:rsidR="0084501E" w:rsidRPr="00356E24" w:rsidRDefault="0084501E" w:rsidP="00C154A2">
      <w:pPr>
        <w:pStyle w:val="af7"/>
        <w:rPr>
          <w:rFonts w:ascii="微软雅黑" w:eastAsia="微软雅黑" w:hAnsi="微软雅黑" w:cs="Arial"/>
          <w:b/>
          <w:color w:val="000000"/>
        </w:rPr>
      </w:pPr>
    </w:p>
    <w:p w:rsidR="0084501E" w:rsidRPr="00356E24" w:rsidRDefault="0084501E" w:rsidP="0084501E">
      <w:pPr>
        <w:pStyle w:val="4"/>
        <w:rPr>
          <w:rFonts w:ascii="微软雅黑" w:eastAsia="微软雅黑" w:hAnsi="微软雅黑"/>
        </w:rPr>
      </w:pPr>
      <w:bookmarkStart w:id="70" w:name="_Toc397087898"/>
      <w:r w:rsidRPr="00356E24">
        <w:rPr>
          <w:rFonts w:ascii="微软雅黑" w:eastAsia="微软雅黑" w:hAnsi="微软雅黑" w:hint="eastAsia"/>
        </w:rPr>
        <w:lastRenderedPageBreak/>
        <w:t>9</w:t>
      </w:r>
      <w:r w:rsidRPr="00356E24">
        <w:rPr>
          <w:rFonts w:ascii="微软雅黑" w:eastAsia="微软雅黑" w:hAnsi="微软雅黑"/>
        </w:rPr>
        <w:t>、</w:t>
      </w:r>
      <w:r w:rsidR="00B663CB" w:rsidRPr="00356E24">
        <w:rPr>
          <w:rFonts w:ascii="微软雅黑" w:eastAsia="微软雅黑" w:hAnsi="微软雅黑" w:hint="eastAsia"/>
        </w:rPr>
        <w:t>修改商品信息</w:t>
      </w:r>
      <w:r w:rsidRPr="00356E24">
        <w:rPr>
          <w:rFonts w:ascii="微软雅黑" w:eastAsia="微软雅黑" w:hAnsi="微软雅黑" w:hint="eastAsia"/>
        </w:rPr>
        <w:t>业务技术交互</w:t>
      </w:r>
      <w:r w:rsidRPr="00356E24">
        <w:rPr>
          <w:rFonts w:ascii="微软雅黑" w:eastAsia="微软雅黑" w:hAnsi="微软雅黑"/>
        </w:rPr>
        <w:t>流程</w:t>
      </w:r>
      <w:bookmarkEnd w:id="70"/>
    </w:p>
    <w:p w:rsidR="0084501E" w:rsidRPr="00356E24" w:rsidRDefault="00B663CB" w:rsidP="00C154A2">
      <w:pPr>
        <w:pStyle w:val="af7"/>
        <w:rPr>
          <w:rFonts w:ascii="微软雅黑" w:eastAsia="微软雅黑" w:hAnsi="微软雅黑" w:cs="Arial"/>
          <w:b/>
          <w:color w:val="000000"/>
        </w:rPr>
      </w:pPr>
      <w:r w:rsidRPr="00356E24">
        <w:rPr>
          <w:rFonts w:ascii="微软雅黑" w:eastAsia="微软雅黑" w:hAnsi="微软雅黑" w:hint="eastAsia"/>
          <w:noProof/>
        </w:rPr>
        <w:drawing>
          <wp:inline distT="0" distB="0" distL="0" distR="0" wp14:anchorId="183332FD" wp14:editId="7F37DF36">
            <wp:extent cx="5715000" cy="3512820"/>
            <wp:effectExtent l="0" t="0" r="0" b="0"/>
            <wp:docPr id="16" name="图片 16"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Sequence Diagram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512820"/>
                    </a:xfrm>
                    <a:prstGeom prst="rect">
                      <a:avLst/>
                    </a:prstGeom>
                    <a:noFill/>
                    <a:ln>
                      <a:noFill/>
                    </a:ln>
                  </pic:spPr>
                </pic:pic>
              </a:graphicData>
            </a:graphic>
          </wp:inline>
        </w:drawing>
      </w:r>
    </w:p>
    <w:p w:rsidR="00810B96" w:rsidRPr="00356E24" w:rsidRDefault="00810B96" w:rsidP="00C154A2">
      <w:pPr>
        <w:pStyle w:val="af7"/>
        <w:rPr>
          <w:rFonts w:ascii="微软雅黑" w:eastAsia="微软雅黑" w:hAnsi="微软雅黑" w:cs="Arial"/>
          <w:b/>
          <w:color w:val="000000"/>
        </w:rPr>
      </w:pPr>
    </w:p>
    <w:p w:rsidR="00810B96" w:rsidRPr="00356E24" w:rsidRDefault="00810B96" w:rsidP="00810B96">
      <w:pPr>
        <w:pStyle w:val="4"/>
        <w:rPr>
          <w:rFonts w:ascii="微软雅黑" w:eastAsia="微软雅黑" w:hAnsi="微软雅黑"/>
        </w:rPr>
      </w:pPr>
      <w:bookmarkStart w:id="71" w:name="_Toc397087899"/>
      <w:r w:rsidRPr="00356E24">
        <w:rPr>
          <w:rFonts w:ascii="微软雅黑" w:eastAsia="微软雅黑" w:hAnsi="微软雅黑" w:hint="eastAsia"/>
        </w:rPr>
        <w:lastRenderedPageBreak/>
        <w:t>10</w:t>
      </w:r>
      <w:r w:rsidRPr="00356E24">
        <w:rPr>
          <w:rFonts w:ascii="微软雅黑" w:eastAsia="微软雅黑" w:hAnsi="微软雅黑"/>
        </w:rPr>
        <w:t>、</w:t>
      </w:r>
      <w:r w:rsidRPr="00356E24">
        <w:rPr>
          <w:rFonts w:ascii="微软雅黑" w:eastAsia="微软雅黑" w:hAnsi="微软雅黑" w:hint="eastAsia"/>
        </w:rPr>
        <w:t>重新上架商品交互</w:t>
      </w:r>
      <w:r w:rsidRPr="00356E24">
        <w:rPr>
          <w:rFonts w:ascii="微软雅黑" w:eastAsia="微软雅黑" w:hAnsi="微软雅黑"/>
        </w:rPr>
        <w:t>流程</w:t>
      </w:r>
      <w:bookmarkEnd w:id="71"/>
    </w:p>
    <w:p w:rsidR="00810B96" w:rsidRPr="00356E24" w:rsidRDefault="00810B96" w:rsidP="00C154A2">
      <w:pPr>
        <w:pStyle w:val="af7"/>
        <w:rPr>
          <w:rFonts w:ascii="微软雅黑" w:eastAsia="微软雅黑" w:hAnsi="微软雅黑" w:cs="Arial"/>
          <w:b/>
          <w:color w:val="000000"/>
        </w:rPr>
      </w:pPr>
      <w:r w:rsidRPr="00356E24">
        <w:rPr>
          <w:rFonts w:ascii="微软雅黑" w:eastAsia="微软雅黑" w:hAnsi="微软雅黑" w:hint="eastAsia"/>
          <w:noProof/>
        </w:rPr>
        <w:drawing>
          <wp:inline distT="0" distB="0" distL="0" distR="0" wp14:anchorId="1D7B0983" wp14:editId="1428B9D7">
            <wp:extent cx="5715000" cy="4488180"/>
            <wp:effectExtent l="0" t="0" r="0" b="0"/>
            <wp:docPr id="17" name="图片 17" descr="C:\Users\Administrator\Desktop\Sequenc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Sequence Diagram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488180"/>
                    </a:xfrm>
                    <a:prstGeom prst="rect">
                      <a:avLst/>
                    </a:prstGeom>
                    <a:noFill/>
                    <a:ln>
                      <a:noFill/>
                    </a:ln>
                  </pic:spPr>
                </pic:pic>
              </a:graphicData>
            </a:graphic>
          </wp:inline>
        </w:drawing>
      </w:r>
    </w:p>
    <w:p w:rsidR="00914EAA" w:rsidRPr="00356E24" w:rsidRDefault="00914EAA" w:rsidP="00914EAA">
      <w:pPr>
        <w:pStyle w:val="4"/>
        <w:rPr>
          <w:rFonts w:ascii="微软雅黑" w:eastAsia="微软雅黑" w:hAnsi="微软雅黑"/>
        </w:rPr>
      </w:pPr>
      <w:bookmarkStart w:id="72" w:name="_Toc397087900"/>
      <w:r w:rsidRPr="00356E24">
        <w:rPr>
          <w:rFonts w:ascii="微软雅黑" w:eastAsia="微软雅黑" w:hAnsi="微软雅黑" w:hint="eastAsia"/>
        </w:rPr>
        <w:lastRenderedPageBreak/>
        <w:t>11</w:t>
      </w:r>
      <w:r w:rsidRPr="00356E24">
        <w:rPr>
          <w:rFonts w:ascii="微软雅黑" w:eastAsia="微软雅黑" w:hAnsi="微软雅黑"/>
        </w:rPr>
        <w:t>、</w:t>
      </w:r>
      <w:r w:rsidRPr="00356E24">
        <w:rPr>
          <w:rFonts w:ascii="微软雅黑" w:eastAsia="微软雅黑" w:hAnsi="微软雅黑" w:hint="eastAsia"/>
        </w:rPr>
        <w:t>注册登陆</w:t>
      </w:r>
      <w:r w:rsidRPr="00356E24">
        <w:rPr>
          <w:rFonts w:ascii="微软雅黑" w:eastAsia="微软雅黑" w:hAnsi="微软雅黑"/>
        </w:rPr>
        <w:t>流程</w:t>
      </w:r>
      <w:bookmarkEnd w:id="72"/>
    </w:p>
    <w:p w:rsidR="00914EAA" w:rsidRPr="00356E24" w:rsidRDefault="00914EAA" w:rsidP="00914EAA">
      <w:pPr>
        <w:rPr>
          <w:rFonts w:ascii="微软雅黑" w:eastAsia="微软雅黑" w:hAnsi="微软雅黑"/>
        </w:rPr>
      </w:pPr>
      <w:r w:rsidRPr="00356E24">
        <w:rPr>
          <w:rFonts w:ascii="微软雅黑" w:eastAsia="微软雅黑" w:hAnsi="微软雅黑"/>
          <w:noProof/>
        </w:rPr>
        <w:drawing>
          <wp:inline distT="0" distB="0" distL="0" distR="0" wp14:anchorId="796E1903" wp14:editId="0FC272DE">
            <wp:extent cx="5780961" cy="39014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82491" cy="3902472"/>
                    </a:xfrm>
                    <a:prstGeom prst="rect">
                      <a:avLst/>
                    </a:prstGeom>
                  </pic:spPr>
                </pic:pic>
              </a:graphicData>
            </a:graphic>
          </wp:inline>
        </w:drawing>
      </w:r>
    </w:p>
    <w:p w:rsidR="00914EAA" w:rsidRPr="00356E24" w:rsidRDefault="00914EAA" w:rsidP="00914EAA">
      <w:pPr>
        <w:pStyle w:val="4"/>
        <w:rPr>
          <w:rFonts w:ascii="微软雅黑" w:eastAsia="微软雅黑" w:hAnsi="微软雅黑"/>
        </w:rPr>
      </w:pPr>
      <w:bookmarkStart w:id="73" w:name="_Toc397087901"/>
      <w:r w:rsidRPr="00356E24">
        <w:rPr>
          <w:rFonts w:ascii="微软雅黑" w:eastAsia="微软雅黑" w:hAnsi="微软雅黑" w:hint="eastAsia"/>
        </w:rPr>
        <w:t>12</w:t>
      </w:r>
      <w:r w:rsidRPr="00356E24">
        <w:rPr>
          <w:rFonts w:ascii="微软雅黑" w:eastAsia="微软雅黑" w:hAnsi="微软雅黑"/>
        </w:rPr>
        <w:t>、</w:t>
      </w:r>
      <w:r w:rsidRPr="00356E24">
        <w:rPr>
          <w:rFonts w:ascii="微软雅黑" w:eastAsia="微软雅黑" w:hAnsi="微软雅黑" w:hint="eastAsia"/>
        </w:rPr>
        <w:t>查看动态</w:t>
      </w:r>
      <w:r w:rsidRPr="00356E24">
        <w:rPr>
          <w:rFonts w:ascii="微软雅黑" w:eastAsia="微软雅黑" w:hAnsi="微软雅黑"/>
        </w:rPr>
        <w:t>流程</w:t>
      </w:r>
      <w:bookmarkEnd w:id="73"/>
    </w:p>
    <w:p w:rsidR="00914EAA" w:rsidRPr="00356E24" w:rsidRDefault="00914EAA" w:rsidP="00C154A2">
      <w:pPr>
        <w:pStyle w:val="af7"/>
        <w:rPr>
          <w:rFonts w:ascii="微软雅黑" w:eastAsia="微软雅黑" w:hAnsi="微软雅黑" w:cs="Arial"/>
          <w:b/>
          <w:color w:val="000000"/>
        </w:rPr>
      </w:pPr>
      <w:r w:rsidRPr="00356E24">
        <w:rPr>
          <w:rFonts w:ascii="微软雅黑" w:eastAsia="微软雅黑" w:hAnsi="微软雅黑"/>
          <w:noProof/>
        </w:rPr>
        <w:drawing>
          <wp:inline distT="0" distB="0" distL="0" distR="0" wp14:anchorId="31BD5BFB" wp14:editId="487E81E7">
            <wp:extent cx="5486400" cy="27178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717800"/>
                    </a:xfrm>
                    <a:prstGeom prst="rect">
                      <a:avLst/>
                    </a:prstGeom>
                  </pic:spPr>
                </pic:pic>
              </a:graphicData>
            </a:graphic>
          </wp:inline>
        </w:drawing>
      </w:r>
    </w:p>
    <w:p w:rsidR="00914EAA" w:rsidRPr="00356E24" w:rsidRDefault="00C43A4B" w:rsidP="00914EAA">
      <w:pPr>
        <w:pStyle w:val="4"/>
        <w:rPr>
          <w:rFonts w:ascii="微软雅黑" w:eastAsia="微软雅黑" w:hAnsi="微软雅黑"/>
        </w:rPr>
      </w:pPr>
      <w:bookmarkStart w:id="74" w:name="_Toc397087902"/>
      <w:bookmarkStart w:id="75" w:name="_Toc189556075"/>
      <w:bookmarkStart w:id="76" w:name="_Toc326049730"/>
      <w:r>
        <w:rPr>
          <w:rFonts w:ascii="微软雅黑" w:eastAsia="微软雅黑" w:hAnsi="微软雅黑" w:hint="eastAsia"/>
        </w:rPr>
        <w:lastRenderedPageBreak/>
        <w:t>13</w:t>
      </w:r>
      <w:r w:rsidR="00914EAA" w:rsidRPr="00356E24">
        <w:rPr>
          <w:rFonts w:ascii="微软雅黑" w:eastAsia="微软雅黑" w:hAnsi="微软雅黑"/>
        </w:rPr>
        <w:t>、</w:t>
      </w:r>
      <w:r w:rsidR="00F14AB7" w:rsidRPr="00356E24">
        <w:rPr>
          <w:rFonts w:ascii="微软雅黑" w:eastAsia="微软雅黑" w:hAnsi="微软雅黑" w:hint="eastAsia"/>
        </w:rPr>
        <w:t>购买商品、服务</w:t>
      </w:r>
      <w:r w:rsidR="00914EAA" w:rsidRPr="00356E24">
        <w:rPr>
          <w:rFonts w:ascii="微软雅黑" w:eastAsia="微软雅黑" w:hAnsi="微软雅黑" w:hint="eastAsia"/>
        </w:rPr>
        <w:t>流程</w:t>
      </w:r>
      <w:bookmarkEnd w:id="74"/>
    </w:p>
    <w:p w:rsidR="00F14AB7" w:rsidRPr="00356E24" w:rsidRDefault="00F14AB7" w:rsidP="00F14AB7">
      <w:pPr>
        <w:rPr>
          <w:rFonts w:ascii="微软雅黑" w:eastAsia="微软雅黑" w:hAnsi="微软雅黑"/>
        </w:rPr>
      </w:pPr>
      <w:r w:rsidRPr="00356E24">
        <w:rPr>
          <w:rFonts w:ascii="微软雅黑" w:eastAsia="微软雅黑" w:hAnsi="微软雅黑"/>
          <w:noProof/>
        </w:rPr>
        <w:drawing>
          <wp:inline distT="0" distB="0" distL="0" distR="0" wp14:anchorId="384A4CF7" wp14:editId="1577759A">
            <wp:extent cx="5486400" cy="27127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712720"/>
                    </a:xfrm>
                    <a:prstGeom prst="rect">
                      <a:avLst/>
                    </a:prstGeom>
                  </pic:spPr>
                </pic:pic>
              </a:graphicData>
            </a:graphic>
          </wp:inline>
        </w:drawing>
      </w:r>
    </w:p>
    <w:p w:rsidR="005E6802" w:rsidRPr="00356E24" w:rsidRDefault="00C43A4B" w:rsidP="005E6802">
      <w:pPr>
        <w:pStyle w:val="4"/>
        <w:rPr>
          <w:rFonts w:ascii="微软雅黑" w:eastAsia="微软雅黑" w:hAnsi="微软雅黑"/>
        </w:rPr>
      </w:pPr>
      <w:bookmarkStart w:id="77" w:name="_Toc397087903"/>
      <w:r>
        <w:rPr>
          <w:rFonts w:ascii="微软雅黑" w:eastAsia="微软雅黑" w:hAnsi="微软雅黑" w:hint="eastAsia"/>
        </w:rPr>
        <w:t>14</w:t>
      </w:r>
      <w:r w:rsidR="005E6802" w:rsidRPr="00356E24">
        <w:rPr>
          <w:rFonts w:ascii="微软雅黑" w:eastAsia="微软雅黑" w:hAnsi="微软雅黑"/>
        </w:rPr>
        <w:t>、</w:t>
      </w:r>
      <w:r w:rsidR="005E6802" w:rsidRPr="00356E24">
        <w:rPr>
          <w:rFonts w:ascii="微软雅黑" w:eastAsia="微软雅黑" w:hAnsi="微软雅黑" w:hint="eastAsia"/>
        </w:rPr>
        <w:t>评价、留言</w:t>
      </w:r>
      <w:r w:rsidR="002D1097" w:rsidRPr="00356E24">
        <w:rPr>
          <w:rFonts w:ascii="微软雅黑" w:eastAsia="微软雅黑" w:hAnsi="微软雅黑" w:hint="eastAsia"/>
        </w:rPr>
        <w:t>交互流程</w:t>
      </w:r>
      <w:bookmarkEnd w:id="77"/>
    </w:p>
    <w:p w:rsidR="002D1097" w:rsidRPr="00356E24" w:rsidRDefault="002D1097" w:rsidP="002D1097">
      <w:pPr>
        <w:rPr>
          <w:rFonts w:ascii="微软雅黑" w:eastAsia="微软雅黑" w:hAnsi="微软雅黑"/>
        </w:rPr>
      </w:pPr>
      <w:r w:rsidRPr="00356E24">
        <w:rPr>
          <w:rFonts w:ascii="微软雅黑" w:eastAsia="微软雅黑" w:hAnsi="微软雅黑"/>
          <w:noProof/>
        </w:rPr>
        <w:drawing>
          <wp:inline distT="0" distB="0" distL="0" distR="0" wp14:anchorId="22E74E91" wp14:editId="1EBDDE4E">
            <wp:extent cx="5114925" cy="36576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14925" cy="3657600"/>
                    </a:xfrm>
                    <a:prstGeom prst="rect">
                      <a:avLst/>
                    </a:prstGeom>
                  </pic:spPr>
                </pic:pic>
              </a:graphicData>
            </a:graphic>
          </wp:inline>
        </w:drawing>
      </w:r>
    </w:p>
    <w:p w:rsidR="005E6802" w:rsidRPr="00356E24" w:rsidRDefault="005E6802" w:rsidP="00F14AB7">
      <w:pPr>
        <w:rPr>
          <w:rFonts w:ascii="微软雅黑" w:eastAsia="微软雅黑" w:hAnsi="微软雅黑"/>
        </w:rPr>
      </w:pPr>
    </w:p>
    <w:p w:rsidR="006C7691" w:rsidRPr="00356E24" w:rsidRDefault="00E014BD" w:rsidP="0052001D">
      <w:pPr>
        <w:pStyle w:val="3"/>
        <w:rPr>
          <w:rFonts w:ascii="微软雅黑" w:eastAsia="微软雅黑" w:hAnsi="微软雅黑"/>
        </w:rPr>
      </w:pPr>
      <w:bookmarkStart w:id="78" w:name="_Toc397087904"/>
      <w:r w:rsidRPr="00356E24">
        <w:rPr>
          <w:rFonts w:ascii="微软雅黑" w:eastAsia="微软雅黑" w:hAnsi="微软雅黑" w:hint="eastAsia"/>
        </w:rPr>
        <w:lastRenderedPageBreak/>
        <w:t>三</w:t>
      </w:r>
      <w:r w:rsidR="00AD766A" w:rsidRPr="00356E24">
        <w:rPr>
          <w:rFonts w:ascii="微软雅黑" w:eastAsia="微软雅黑" w:hAnsi="微软雅黑"/>
        </w:rPr>
        <w:t>、</w:t>
      </w:r>
      <w:r w:rsidR="00AD766A" w:rsidRPr="00356E24">
        <w:rPr>
          <w:rFonts w:ascii="微软雅黑" w:eastAsia="微软雅黑" w:hAnsi="微软雅黑" w:hint="eastAsia"/>
        </w:rPr>
        <w:t>业务功能</w:t>
      </w:r>
      <w:r w:rsidR="00C154A2" w:rsidRPr="00356E24">
        <w:rPr>
          <w:rFonts w:ascii="微软雅黑" w:eastAsia="微软雅黑" w:hAnsi="微软雅黑" w:hint="eastAsia"/>
        </w:rPr>
        <w:t>模块</w:t>
      </w:r>
      <w:r w:rsidR="00AD766A" w:rsidRPr="00356E24">
        <w:rPr>
          <w:rFonts w:ascii="微软雅黑" w:eastAsia="微软雅黑" w:hAnsi="微软雅黑" w:hint="eastAsia"/>
        </w:rPr>
        <w:t>概要</w:t>
      </w:r>
      <w:r w:rsidR="00AD766A" w:rsidRPr="00356E24">
        <w:rPr>
          <w:rFonts w:ascii="微软雅黑" w:eastAsia="微软雅黑" w:hAnsi="微软雅黑"/>
        </w:rPr>
        <w:t>结构</w:t>
      </w:r>
      <w:bookmarkEnd w:id="75"/>
      <w:bookmarkEnd w:id="76"/>
      <w:bookmarkEnd w:id="78"/>
    </w:p>
    <w:p w:rsidR="00F93516" w:rsidRPr="00356E24" w:rsidRDefault="00B53869" w:rsidP="0027531C">
      <w:pPr>
        <w:pStyle w:val="4"/>
        <w:rPr>
          <w:rFonts w:ascii="微软雅黑" w:eastAsia="微软雅黑" w:hAnsi="微软雅黑"/>
        </w:rPr>
      </w:pPr>
      <w:bookmarkStart w:id="79" w:name="_Toc326049731"/>
      <w:bookmarkStart w:id="80" w:name="_Toc397087905"/>
      <w:r w:rsidRPr="00356E24">
        <w:rPr>
          <w:rFonts w:ascii="微软雅黑" w:eastAsia="微软雅黑" w:hAnsi="微软雅黑" w:hint="eastAsia"/>
        </w:rPr>
        <w:t>1</w:t>
      </w:r>
      <w:r w:rsidRPr="00356E24">
        <w:rPr>
          <w:rFonts w:ascii="微软雅黑" w:eastAsia="微软雅黑" w:hAnsi="微软雅黑"/>
        </w:rPr>
        <w:t>、</w:t>
      </w:r>
      <w:r w:rsidRPr="00356E24">
        <w:rPr>
          <w:rFonts w:ascii="微软雅黑" w:eastAsia="微软雅黑" w:hAnsi="微软雅黑" w:hint="eastAsia"/>
        </w:rPr>
        <w:t>首页</w:t>
      </w:r>
      <w:r w:rsidRPr="00356E24">
        <w:rPr>
          <w:rFonts w:ascii="微软雅黑" w:eastAsia="微软雅黑" w:hAnsi="微软雅黑"/>
        </w:rPr>
        <w:t>模块</w:t>
      </w:r>
      <w:bookmarkEnd w:id="79"/>
      <w:r w:rsidRPr="00356E24">
        <w:rPr>
          <w:rFonts w:ascii="微软雅黑" w:eastAsia="微软雅黑" w:hAnsi="微软雅黑" w:hint="eastAsia"/>
        </w:rPr>
        <w:t>结构</w:t>
      </w:r>
      <w:bookmarkEnd w:id="80"/>
    </w:p>
    <w:p w:rsidR="0052001D" w:rsidRPr="00356E24" w:rsidRDefault="00980DC4" w:rsidP="0052001D">
      <w:pPr>
        <w:rPr>
          <w:rFonts w:ascii="微软雅黑" w:eastAsia="微软雅黑" w:hAnsi="微软雅黑"/>
        </w:rPr>
      </w:pPr>
      <w:r w:rsidRPr="00356E24">
        <w:rPr>
          <w:rFonts w:ascii="微软雅黑" w:eastAsia="微软雅黑" w:hAnsi="微软雅黑" w:hint="eastAsia"/>
          <w:noProof/>
        </w:rPr>
        <w:drawing>
          <wp:inline distT="0" distB="0" distL="0" distR="0" wp14:anchorId="750610B4" wp14:editId="04BBB657">
            <wp:extent cx="5715000" cy="3733800"/>
            <wp:effectExtent l="0" t="0" r="0" b="0"/>
            <wp:docPr id="1" name="图片 1" descr="C:\Users\Administrator\Desktop\QQ截图20140829135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408291356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B53869" w:rsidRPr="00356E24" w:rsidRDefault="006D12B5" w:rsidP="00B53869">
      <w:pPr>
        <w:pStyle w:val="5"/>
        <w:numPr>
          <w:ilvl w:val="1"/>
          <w:numId w:val="39"/>
        </w:numPr>
        <w:rPr>
          <w:rFonts w:ascii="微软雅黑" w:eastAsia="微软雅黑" w:hAnsi="微软雅黑"/>
        </w:rPr>
      </w:pPr>
      <w:bookmarkStart w:id="81" w:name="_Toc397087906"/>
      <w:r>
        <w:rPr>
          <w:rFonts w:ascii="微软雅黑" w:eastAsia="微软雅黑" w:hAnsi="微软雅黑" w:hint="eastAsia"/>
        </w:rPr>
        <w:t>首页</w:t>
      </w:r>
      <w:r w:rsidR="00C154A2" w:rsidRPr="00356E24">
        <w:rPr>
          <w:rFonts w:ascii="微软雅黑" w:eastAsia="微软雅黑" w:hAnsi="微软雅黑" w:hint="eastAsia"/>
        </w:rPr>
        <w:t>模块-</w:t>
      </w:r>
      <w:r w:rsidR="0052001D" w:rsidRPr="00356E24">
        <w:rPr>
          <w:rFonts w:ascii="微软雅黑" w:eastAsia="微软雅黑" w:hAnsi="微软雅黑" w:hint="eastAsia"/>
        </w:rPr>
        <w:t>登录</w:t>
      </w:r>
      <w:r w:rsidR="00C154A2" w:rsidRPr="00356E24">
        <w:rPr>
          <w:rFonts w:ascii="微软雅黑" w:eastAsia="微软雅黑" w:hAnsi="微软雅黑" w:hint="eastAsia"/>
        </w:rPr>
        <w:t>功能描述（技术类描述）</w:t>
      </w:r>
      <w:bookmarkEnd w:id="81"/>
    </w:p>
    <w:p w:rsidR="003E7B53" w:rsidRPr="00356E24" w:rsidRDefault="00E37871" w:rsidP="00E37871">
      <w:pPr>
        <w:ind w:firstLineChars="50" w:firstLine="105"/>
        <w:rPr>
          <w:rFonts w:ascii="微软雅黑" w:eastAsia="微软雅黑" w:hAnsi="微软雅黑"/>
        </w:rPr>
      </w:pPr>
      <w:r w:rsidRPr="00356E24">
        <w:rPr>
          <w:rFonts w:ascii="微软雅黑" w:eastAsia="微软雅黑" w:hAnsi="微软雅黑" w:hint="eastAsia"/>
          <w:noProof/>
        </w:rPr>
        <w:t>x</w:t>
      </w:r>
      <w:r w:rsidR="003E7B53" w:rsidRPr="00356E24">
        <w:rPr>
          <w:rFonts w:ascii="微软雅黑" w:eastAsia="微软雅黑" w:hAnsi="微软雅黑"/>
          <w:noProof/>
        </w:rPr>
        <w:lastRenderedPageBreak/>
        <w:drawing>
          <wp:inline distT="0" distB="0" distL="0" distR="0" wp14:anchorId="304EDF21" wp14:editId="5CD2BF51">
            <wp:extent cx="5715000" cy="2316480"/>
            <wp:effectExtent l="0" t="0" r="0" b="0"/>
            <wp:docPr id="20" name="图片 20" descr="C:\Users\Administrator\Desktop\QQ截图20140828203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QQ截图2014082820360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316480"/>
                    </a:xfrm>
                    <a:prstGeom prst="rect">
                      <a:avLst/>
                    </a:prstGeom>
                    <a:noFill/>
                    <a:ln>
                      <a:noFill/>
                    </a:ln>
                  </pic:spPr>
                </pic:pic>
              </a:graphicData>
            </a:graphic>
          </wp:inline>
        </w:drawing>
      </w:r>
    </w:p>
    <w:p w:rsidR="00C401A6" w:rsidRPr="00356E24" w:rsidRDefault="00C401A6" w:rsidP="00C401A6">
      <w:pPr>
        <w:pStyle w:val="af0"/>
        <w:numPr>
          <w:ilvl w:val="0"/>
          <w:numId w:val="40"/>
        </w:numPr>
        <w:ind w:firstLineChars="0"/>
        <w:rPr>
          <w:rFonts w:ascii="微软雅黑" w:eastAsia="微软雅黑" w:hAnsi="微软雅黑"/>
        </w:rPr>
      </w:pPr>
      <w:r w:rsidRPr="00356E24">
        <w:rPr>
          <w:rFonts w:ascii="微软雅黑" w:eastAsia="微软雅黑" w:hAnsi="微软雅黑" w:hint="eastAsia"/>
        </w:rPr>
        <w:t>首次开启应用时，将显示登录界面，用户可以输入已注册的用户名密码信息来登录</w:t>
      </w:r>
    </w:p>
    <w:p w:rsidR="00C401A6" w:rsidRPr="00356E24" w:rsidRDefault="00C401A6" w:rsidP="00C401A6">
      <w:pPr>
        <w:pStyle w:val="af0"/>
        <w:numPr>
          <w:ilvl w:val="0"/>
          <w:numId w:val="40"/>
        </w:numPr>
        <w:ind w:firstLineChars="0"/>
        <w:rPr>
          <w:rFonts w:ascii="微软雅黑" w:eastAsia="微软雅黑" w:hAnsi="微软雅黑"/>
        </w:rPr>
      </w:pPr>
      <w:r w:rsidRPr="00356E24">
        <w:rPr>
          <w:rFonts w:ascii="微软雅黑" w:eastAsia="微软雅黑" w:hAnsi="微软雅黑" w:hint="eastAsia"/>
        </w:rPr>
        <w:t>或者用户可以选择不在此时验证，选择游客登录，之后首页中我的信息页将为登录页，直到用户登录</w:t>
      </w:r>
    </w:p>
    <w:p w:rsidR="001A1826" w:rsidRPr="00356E24" w:rsidRDefault="00C401A6" w:rsidP="001A1826">
      <w:pPr>
        <w:pStyle w:val="af0"/>
        <w:numPr>
          <w:ilvl w:val="0"/>
          <w:numId w:val="40"/>
        </w:numPr>
        <w:ind w:firstLineChars="0"/>
        <w:rPr>
          <w:rFonts w:ascii="微软雅黑" w:eastAsia="微软雅黑" w:hAnsi="微软雅黑"/>
        </w:rPr>
      </w:pPr>
      <w:r w:rsidRPr="00356E24">
        <w:rPr>
          <w:rFonts w:ascii="微软雅黑" w:eastAsia="微软雅黑" w:hAnsi="微软雅黑" w:hint="eastAsia"/>
        </w:rPr>
        <w:t>用户经过验证后，将从服务器获取首页推荐信息，其他信息将在用户选择该功能时动态载入</w:t>
      </w:r>
    </w:p>
    <w:p w:rsidR="00AD766A" w:rsidRPr="00356E24" w:rsidRDefault="006D12B5" w:rsidP="00C401A6">
      <w:pPr>
        <w:pStyle w:val="5"/>
        <w:numPr>
          <w:ilvl w:val="1"/>
          <w:numId w:val="39"/>
        </w:numPr>
        <w:rPr>
          <w:rFonts w:ascii="微软雅黑" w:eastAsia="微软雅黑" w:hAnsi="微软雅黑"/>
        </w:rPr>
      </w:pPr>
      <w:bookmarkStart w:id="82" w:name="_Toc397087907"/>
      <w:r>
        <w:rPr>
          <w:rFonts w:ascii="微软雅黑" w:eastAsia="微软雅黑" w:hAnsi="微软雅黑" w:hint="eastAsia"/>
        </w:rPr>
        <w:t>首页</w:t>
      </w:r>
      <w:r w:rsidR="00C154A2" w:rsidRPr="00356E24">
        <w:rPr>
          <w:rFonts w:ascii="微软雅黑" w:eastAsia="微软雅黑" w:hAnsi="微软雅黑" w:hint="eastAsia"/>
        </w:rPr>
        <w:t>模块-</w:t>
      </w:r>
      <w:r w:rsidR="0052001D" w:rsidRPr="00356E24">
        <w:rPr>
          <w:rFonts w:ascii="微软雅黑" w:eastAsia="微软雅黑" w:hAnsi="微软雅黑" w:hint="eastAsia"/>
        </w:rPr>
        <w:t>注册</w:t>
      </w:r>
      <w:r w:rsidR="00C154A2" w:rsidRPr="00356E24">
        <w:rPr>
          <w:rFonts w:ascii="微软雅黑" w:eastAsia="微软雅黑" w:hAnsi="微软雅黑" w:hint="eastAsia"/>
        </w:rPr>
        <w:t>功能描述（技术类描述）</w:t>
      </w:r>
      <w:bookmarkEnd w:id="82"/>
    </w:p>
    <w:p w:rsidR="00C401A6" w:rsidRPr="00356E24" w:rsidRDefault="00C401A6" w:rsidP="00C401A6">
      <w:pPr>
        <w:pStyle w:val="af0"/>
        <w:numPr>
          <w:ilvl w:val="0"/>
          <w:numId w:val="41"/>
        </w:numPr>
        <w:ind w:firstLineChars="0"/>
        <w:rPr>
          <w:rFonts w:ascii="微软雅黑" w:eastAsia="微软雅黑" w:hAnsi="微软雅黑"/>
        </w:rPr>
      </w:pPr>
      <w:r w:rsidRPr="00356E24">
        <w:rPr>
          <w:rFonts w:ascii="微软雅黑" w:eastAsia="微软雅黑" w:hAnsi="微软雅黑" w:hint="eastAsia"/>
        </w:rPr>
        <w:t>注册需要填写的信息为用户名、密码和重复密码</w:t>
      </w:r>
    </w:p>
    <w:p w:rsidR="00C401A6" w:rsidRDefault="00C401A6" w:rsidP="00C401A6">
      <w:pPr>
        <w:pStyle w:val="af0"/>
        <w:numPr>
          <w:ilvl w:val="0"/>
          <w:numId w:val="41"/>
        </w:numPr>
        <w:ind w:firstLineChars="0"/>
        <w:rPr>
          <w:rFonts w:ascii="微软雅黑" w:eastAsia="微软雅黑" w:hAnsi="微软雅黑"/>
        </w:rPr>
      </w:pPr>
      <w:r w:rsidRPr="00356E24">
        <w:rPr>
          <w:rFonts w:ascii="微软雅黑" w:eastAsia="微软雅黑" w:hAnsi="微软雅黑" w:hint="eastAsia"/>
        </w:rPr>
        <w:t>验证用户名的合法性、唯一性，之后判断密码的合法性及安全程度</w:t>
      </w:r>
    </w:p>
    <w:p w:rsidR="006D12B5" w:rsidRDefault="007F2933" w:rsidP="006D12B5">
      <w:pPr>
        <w:pStyle w:val="5"/>
        <w:numPr>
          <w:ilvl w:val="1"/>
          <w:numId w:val="39"/>
        </w:numPr>
        <w:rPr>
          <w:rFonts w:ascii="微软雅黑" w:eastAsia="微软雅黑" w:hAnsi="微软雅黑"/>
        </w:rPr>
      </w:pPr>
      <w:bookmarkStart w:id="83" w:name="_Toc397087908"/>
      <w:r>
        <w:rPr>
          <w:rFonts w:ascii="微软雅黑" w:eastAsia="微软雅黑" w:hAnsi="微软雅黑" w:hint="eastAsia"/>
        </w:rPr>
        <w:t>首页</w:t>
      </w:r>
      <w:r w:rsidR="006D12B5" w:rsidRPr="00356E24">
        <w:rPr>
          <w:rFonts w:ascii="微软雅黑" w:eastAsia="微软雅黑" w:hAnsi="微软雅黑" w:hint="eastAsia"/>
        </w:rPr>
        <w:t>模块-</w:t>
      </w:r>
      <w:r w:rsidR="006D12B5">
        <w:rPr>
          <w:rFonts w:ascii="微软雅黑" w:eastAsia="微软雅黑" w:hAnsi="微软雅黑" w:hint="eastAsia"/>
        </w:rPr>
        <w:t>查看动态</w:t>
      </w:r>
      <w:r w:rsidR="006D12B5" w:rsidRPr="00356E24">
        <w:rPr>
          <w:rFonts w:ascii="微软雅黑" w:eastAsia="微软雅黑" w:hAnsi="微软雅黑" w:hint="eastAsia"/>
        </w:rPr>
        <w:t>描述（技术类描述）</w:t>
      </w:r>
      <w:bookmarkEnd w:id="83"/>
    </w:p>
    <w:p w:rsidR="004F44AC" w:rsidRPr="004F44AC" w:rsidRDefault="004F44AC" w:rsidP="004F44AC">
      <w:pPr>
        <w:rPr>
          <w:rFonts w:ascii="微软雅黑" w:eastAsia="微软雅黑" w:hAnsi="微软雅黑"/>
          <w:sz w:val="24"/>
        </w:rPr>
      </w:pPr>
      <w:r>
        <w:t></w:t>
      </w:r>
      <w:r>
        <w:rPr>
          <w:rFonts w:hint="eastAsia"/>
        </w:rPr>
        <w:tab/>
      </w:r>
      <w:r>
        <w:rPr>
          <w:rFonts w:hint="eastAsia"/>
        </w:rPr>
        <w:tab/>
        <w:t>1</w:t>
      </w:r>
      <w:r>
        <w:rPr>
          <w:rFonts w:hint="eastAsia"/>
        </w:rPr>
        <w:t>、</w:t>
      </w:r>
      <w:r w:rsidRPr="004F44AC">
        <w:rPr>
          <w:rFonts w:ascii="微软雅黑" w:eastAsia="微软雅黑" w:hAnsi="微软雅黑" w:hint="eastAsia"/>
          <w:sz w:val="24"/>
        </w:rPr>
        <w:t>已登录用户点击动态按钮</w:t>
      </w:r>
    </w:p>
    <w:p w:rsidR="004F44AC" w:rsidRPr="004F44AC" w:rsidRDefault="004F44AC" w:rsidP="004F44AC">
      <w:pPr>
        <w:rPr>
          <w:rFonts w:ascii="微软雅黑" w:eastAsia="微软雅黑" w:hAnsi="微软雅黑"/>
          <w:sz w:val="24"/>
        </w:rPr>
      </w:pPr>
      <w:r w:rsidRPr="004F44AC">
        <w:rPr>
          <w:rFonts w:ascii="微软雅黑" w:eastAsia="微软雅黑" w:hAnsi="微软雅黑"/>
          <w:sz w:val="24"/>
        </w:rPr>
        <w:t></w:t>
      </w:r>
      <w:r w:rsidRPr="004F44AC">
        <w:rPr>
          <w:rFonts w:ascii="微软雅黑" w:eastAsia="微软雅黑" w:hAnsi="微软雅黑"/>
          <w:sz w:val="24"/>
        </w:rPr>
        <w:tab/>
      </w:r>
      <w:r>
        <w:rPr>
          <w:rFonts w:ascii="微软雅黑" w:eastAsia="微软雅黑" w:hAnsi="微软雅黑" w:hint="eastAsia"/>
          <w:sz w:val="24"/>
        </w:rPr>
        <w:tab/>
        <w:t>2、</w:t>
      </w:r>
      <w:r w:rsidRPr="004F44AC">
        <w:rPr>
          <w:rFonts w:ascii="微软雅黑" w:eastAsia="微软雅黑" w:hAnsi="微软雅黑" w:hint="eastAsia"/>
          <w:sz w:val="24"/>
        </w:rPr>
        <w:t>手机客户端向服务器发出一条数据请求信息</w:t>
      </w:r>
    </w:p>
    <w:p w:rsidR="004F44AC" w:rsidRPr="004F44AC" w:rsidRDefault="004F44AC" w:rsidP="004F44AC">
      <w:pPr>
        <w:rPr>
          <w:rFonts w:ascii="微软雅黑" w:eastAsia="微软雅黑" w:hAnsi="微软雅黑"/>
          <w:sz w:val="24"/>
        </w:rPr>
      </w:pPr>
      <w:r w:rsidRPr="004F44AC">
        <w:rPr>
          <w:rFonts w:ascii="微软雅黑" w:eastAsia="微软雅黑" w:hAnsi="微软雅黑"/>
          <w:sz w:val="24"/>
        </w:rPr>
        <w:t></w:t>
      </w:r>
      <w:r w:rsidRPr="004F44AC">
        <w:rPr>
          <w:rFonts w:ascii="微软雅黑" w:eastAsia="微软雅黑" w:hAnsi="微软雅黑"/>
          <w:sz w:val="24"/>
        </w:rPr>
        <w:tab/>
      </w:r>
      <w:r>
        <w:rPr>
          <w:rFonts w:ascii="微软雅黑" w:eastAsia="微软雅黑" w:hAnsi="微软雅黑" w:hint="eastAsia"/>
          <w:sz w:val="24"/>
        </w:rPr>
        <w:tab/>
        <w:t>3、</w:t>
      </w:r>
      <w:r w:rsidRPr="004F44AC">
        <w:rPr>
          <w:rFonts w:ascii="微软雅黑" w:eastAsia="微软雅黑" w:hAnsi="微软雅黑" w:hint="eastAsia"/>
          <w:sz w:val="24"/>
        </w:rPr>
        <w:t>服务器在数据库中判断该用户是否</w:t>
      </w:r>
      <w:proofErr w:type="gramStart"/>
      <w:r w:rsidRPr="004F44AC">
        <w:rPr>
          <w:rFonts w:ascii="微软雅黑" w:eastAsia="微软雅黑" w:hAnsi="微软雅黑" w:hint="eastAsia"/>
          <w:sz w:val="24"/>
        </w:rPr>
        <w:t>有关注</w:t>
      </w:r>
      <w:proofErr w:type="gramEnd"/>
      <w:r w:rsidRPr="004F44AC">
        <w:rPr>
          <w:rFonts w:ascii="微软雅黑" w:eastAsia="微软雅黑" w:hAnsi="微软雅黑" w:hint="eastAsia"/>
          <w:sz w:val="24"/>
        </w:rPr>
        <w:t>好友</w:t>
      </w:r>
    </w:p>
    <w:p w:rsidR="004F44AC" w:rsidRPr="004F44AC" w:rsidRDefault="004F44AC" w:rsidP="004F44AC">
      <w:pPr>
        <w:rPr>
          <w:rFonts w:ascii="微软雅黑" w:eastAsia="微软雅黑" w:hAnsi="微软雅黑"/>
          <w:sz w:val="24"/>
        </w:rPr>
      </w:pPr>
      <w:r w:rsidRPr="004F44AC">
        <w:rPr>
          <w:rFonts w:ascii="微软雅黑" w:eastAsia="微软雅黑" w:hAnsi="微软雅黑"/>
          <w:sz w:val="24"/>
        </w:rPr>
        <w:lastRenderedPageBreak/>
        <w:t></w:t>
      </w:r>
      <w:r w:rsidRPr="004F44AC">
        <w:rPr>
          <w:rFonts w:ascii="微软雅黑" w:eastAsia="微软雅黑" w:hAnsi="微软雅黑"/>
          <w:sz w:val="24"/>
        </w:rPr>
        <w:tab/>
      </w:r>
      <w:r>
        <w:rPr>
          <w:rFonts w:ascii="微软雅黑" w:eastAsia="微软雅黑" w:hAnsi="微软雅黑" w:hint="eastAsia"/>
          <w:sz w:val="24"/>
        </w:rPr>
        <w:tab/>
        <w:t>4、</w:t>
      </w:r>
      <w:r w:rsidRPr="004F44AC">
        <w:rPr>
          <w:rFonts w:ascii="微软雅黑" w:eastAsia="微软雅黑" w:hAnsi="微软雅黑" w:hint="eastAsia"/>
          <w:sz w:val="24"/>
        </w:rPr>
        <w:t>如果</w:t>
      </w:r>
      <w:proofErr w:type="gramStart"/>
      <w:r w:rsidRPr="004F44AC">
        <w:rPr>
          <w:rFonts w:ascii="微软雅黑" w:eastAsia="微软雅黑" w:hAnsi="微软雅黑" w:hint="eastAsia"/>
          <w:sz w:val="24"/>
        </w:rPr>
        <w:t>有关注</w:t>
      </w:r>
      <w:proofErr w:type="gramEnd"/>
      <w:r w:rsidRPr="004F44AC">
        <w:rPr>
          <w:rFonts w:ascii="微软雅黑" w:eastAsia="微软雅黑" w:hAnsi="微软雅黑" w:hint="eastAsia"/>
          <w:sz w:val="24"/>
        </w:rPr>
        <w:t>好友，发布好友的最新十条动态信息</w:t>
      </w:r>
    </w:p>
    <w:p w:rsidR="004F44AC" w:rsidRPr="004F44AC" w:rsidRDefault="004F44AC" w:rsidP="004F44AC">
      <w:pPr>
        <w:rPr>
          <w:rFonts w:ascii="微软雅黑" w:eastAsia="微软雅黑" w:hAnsi="微软雅黑"/>
          <w:sz w:val="24"/>
        </w:rPr>
      </w:pPr>
      <w:r w:rsidRPr="004F44AC">
        <w:rPr>
          <w:rFonts w:ascii="微软雅黑" w:eastAsia="微软雅黑" w:hAnsi="微软雅黑"/>
          <w:sz w:val="24"/>
        </w:rPr>
        <w:t></w:t>
      </w:r>
      <w:r w:rsidRPr="004F44AC">
        <w:rPr>
          <w:rFonts w:ascii="微软雅黑" w:eastAsia="微软雅黑" w:hAnsi="微软雅黑"/>
          <w:sz w:val="24"/>
        </w:rPr>
        <w:tab/>
      </w:r>
      <w:r>
        <w:rPr>
          <w:rFonts w:ascii="微软雅黑" w:eastAsia="微软雅黑" w:hAnsi="微软雅黑" w:hint="eastAsia"/>
          <w:sz w:val="24"/>
        </w:rPr>
        <w:tab/>
        <w:t>5、</w:t>
      </w:r>
      <w:r w:rsidRPr="004F44AC">
        <w:rPr>
          <w:rFonts w:ascii="微软雅黑" w:eastAsia="微软雅黑" w:hAnsi="微软雅黑" w:hint="eastAsia"/>
          <w:sz w:val="24"/>
        </w:rPr>
        <w:t>如果没有好友，返回</w:t>
      </w:r>
      <w:proofErr w:type="gramStart"/>
      <w:r w:rsidRPr="004F44AC">
        <w:rPr>
          <w:rFonts w:ascii="微软雅黑" w:eastAsia="微软雅黑" w:hAnsi="微软雅黑" w:hint="eastAsia"/>
          <w:sz w:val="24"/>
        </w:rPr>
        <w:t>无关注</w:t>
      </w:r>
      <w:proofErr w:type="gramEnd"/>
      <w:r w:rsidRPr="004F44AC">
        <w:rPr>
          <w:rFonts w:ascii="微软雅黑" w:eastAsia="微软雅黑" w:hAnsi="微软雅黑" w:hint="eastAsia"/>
          <w:sz w:val="24"/>
        </w:rPr>
        <w:t>好友信息</w:t>
      </w:r>
    </w:p>
    <w:p w:rsidR="006D12B5" w:rsidRPr="00175C6E" w:rsidRDefault="006D12B5" w:rsidP="006D12B5">
      <w:pPr>
        <w:rPr>
          <w:rFonts w:ascii="微软雅黑" w:eastAsia="微软雅黑" w:hAnsi="微软雅黑"/>
        </w:rPr>
      </w:pPr>
    </w:p>
    <w:p w:rsidR="00C401A6" w:rsidRDefault="001A2938" w:rsidP="00C30703">
      <w:pPr>
        <w:pStyle w:val="4"/>
        <w:rPr>
          <w:rFonts w:ascii="微软雅黑" w:eastAsia="微软雅黑" w:hAnsi="微软雅黑"/>
        </w:rPr>
      </w:pPr>
      <w:bookmarkStart w:id="84" w:name="_Toc397087909"/>
      <w:r w:rsidRPr="001A2938">
        <w:rPr>
          <w:rFonts w:ascii="微软雅黑" w:eastAsia="微软雅黑" w:hAnsi="微软雅黑" w:hint="eastAsia"/>
        </w:rPr>
        <w:t>2</w:t>
      </w:r>
      <w:r w:rsidR="00C30703" w:rsidRPr="001A2938">
        <w:rPr>
          <w:rFonts w:ascii="微软雅黑" w:eastAsia="微软雅黑" w:hAnsi="微软雅黑" w:hint="eastAsia"/>
        </w:rPr>
        <w:t>、商品管理模块</w:t>
      </w:r>
      <w:r w:rsidR="00175C6E">
        <w:rPr>
          <w:rFonts w:ascii="微软雅黑" w:eastAsia="微软雅黑" w:hAnsi="微软雅黑" w:hint="eastAsia"/>
        </w:rPr>
        <w:t>（卖家视角）</w:t>
      </w:r>
      <w:bookmarkEnd w:id="84"/>
    </w:p>
    <w:p w:rsidR="0079113B" w:rsidRPr="0079113B" w:rsidRDefault="0079113B" w:rsidP="0079113B">
      <w:r w:rsidRPr="00356E24">
        <w:rPr>
          <w:rFonts w:ascii="微软雅黑" w:eastAsia="微软雅黑" w:hAnsi="微软雅黑"/>
          <w:noProof/>
          <w:sz w:val="24"/>
        </w:rPr>
        <w:drawing>
          <wp:inline distT="0" distB="0" distL="0" distR="0" wp14:anchorId="1C026776" wp14:editId="2347D5F6">
            <wp:extent cx="5274310" cy="20853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085340"/>
                    </a:xfrm>
                    <a:prstGeom prst="rect">
                      <a:avLst/>
                    </a:prstGeom>
                  </pic:spPr>
                </pic:pic>
              </a:graphicData>
            </a:graphic>
          </wp:inline>
        </w:drawing>
      </w:r>
    </w:p>
    <w:p w:rsidR="0023634A" w:rsidRPr="00356E24" w:rsidRDefault="0027531C" w:rsidP="0079113B">
      <w:pPr>
        <w:pStyle w:val="5"/>
        <w:rPr>
          <w:rFonts w:ascii="微软雅黑" w:eastAsia="微软雅黑" w:hAnsi="微软雅黑"/>
        </w:rPr>
      </w:pPr>
      <w:bookmarkStart w:id="85" w:name="_Toc397087910"/>
      <w:bookmarkStart w:id="86" w:name="_Toc326049734"/>
      <w:r w:rsidRPr="00356E24">
        <w:rPr>
          <w:rFonts w:ascii="微软雅黑" w:eastAsia="微软雅黑" w:hAnsi="微软雅黑" w:hint="eastAsia"/>
        </w:rPr>
        <w:t>2</w:t>
      </w:r>
      <w:r w:rsidR="00DE215D" w:rsidRPr="00356E24">
        <w:rPr>
          <w:rFonts w:ascii="微软雅黑" w:eastAsia="微软雅黑" w:hAnsi="微软雅黑" w:hint="eastAsia"/>
        </w:rPr>
        <w:t>.1、</w:t>
      </w:r>
      <w:r w:rsidRPr="00356E24">
        <w:rPr>
          <w:rFonts w:ascii="微软雅黑" w:eastAsia="微软雅黑" w:hAnsi="微软雅黑" w:hint="eastAsia"/>
        </w:rPr>
        <w:t>商品管理</w:t>
      </w:r>
      <w:r w:rsidR="00553953" w:rsidRPr="00356E24">
        <w:rPr>
          <w:rFonts w:ascii="微软雅黑" w:eastAsia="微软雅黑" w:hAnsi="微软雅黑" w:hint="eastAsia"/>
        </w:rPr>
        <w:t>模块-</w:t>
      </w:r>
      <w:r w:rsidR="0023634A" w:rsidRPr="00356E24">
        <w:rPr>
          <w:rFonts w:ascii="微软雅黑" w:eastAsia="微软雅黑" w:hAnsi="微软雅黑" w:hint="eastAsia"/>
        </w:rPr>
        <w:t>修改商品信息</w:t>
      </w:r>
      <w:r w:rsidR="00553953" w:rsidRPr="00356E24">
        <w:rPr>
          <w:rFonts w:ascii="微软雅黑" w:eastAsia="微软雅黑" w:hAnsi="微软雅黑" w:hint="eastAsia"/>
        </w:rPr>
        <w:t>描述（技术类描述）</w:t>
      </w:r>
      <w:bookmarkEnd w:id="85"/>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1、用户点击</w:t>
      </w:r>
      <w:r w:rsidRPr="00356E24">
        <w:rPr>
          <w:rFonts w:ascii="微软雅黑" w:eastAsia="微软雅黑" w:hAnsi="微软雅黑"/>
          <w:sz w:val="24"/>
          <w:szCs w:val="24"/>
        </w:rPr>
        <w:t>想要进行修改信息的商品</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2、 系统</w:t>
      </w:r>
      <w:r w:rsidRPr="00356E24">
        <w:rPr>
          <w:rFonts w:ascii="微软雅黑" w:eastAsia="微软雅黑" w:hAnsi="微软雅黑"/>
          <w:sz w:val="24"/>
          <w:szCs w:val="24"/>
        </w:rPr>
        <w:t>向服务器</w:t>
      </w:r>
      <w:r w:rsidRPr="00356E24">
        <w:rPr>
          <w:rFonts w:ascii="微软雅黑" w:eastAsia="微软雅黑" w:hAnsi="微软雅黑" w:hint="eastAsia"/>
          <w:sz w:val="24"/>
          <w:szCs w:val="24"/>
        </w:rPr>
        <w:t>请求</w:t>
      </w:r>
      <w:r w:rsidRPr="00356E24">
        <w:rPr>
          <w:rFonts w:ascii="微软雅黑" w:eastAsia="微软雅黑" w:hAnsi="微软雅黑"/>
          <w:sz w:val="24"/>
          <w:szCs w:val="24"/>
        </w:rPr>
        <w:t>商品信息详情</w:t>
      </w:r>
      <w:r w:rsidRPr="00356E24">
        <w:rPr>
          <w:rFonts w:ascii="微软雅黑" w:eastAsia="微软雅黑" w:hAnsi="微软雅黑" w:hint="eastAsia"/>
          <w:sz w:val="24"/>
          <w:szCs w:val="24"/>
        </w:rPr>
        <w:t>界面</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3、 显示</w:t>
      </w:r>
      <w:r w:rsidRPr="00356E24">
        <w:rPr>
          <w:rFonts w:ascii="微软雅黑" w:eastAsia="微软雅黑" w:hAnsi="微软雅黑"/>
          <w:sz w:val="24"/>
          <w:szCs w:val="24"/>
        </w:rPr>
        <w:t>商品信息</w:t>
      </w:r>
      <w:r w:rsidRPr="00356E24">
        <w:rPr>
          <w:rFonts w:ascii="微软雅黑" w:eastAsia="微软雅黑" w:hAnsi="微软雅黑" w:hint="eastAsia"/>
          <w:sz w:val="24"/>
          <w:szCs w:val="24"/>
        </w:rPr>
        <w:t>，</w:t>
      </w:r>
      <w:r w:rsidRPr="00356E24">
        <w:rPr>
          <w:rFonts w:ascii="微软雅黑" w:eastAsia="微软雅黑" w:hAnsi="微软雅黑"/>
          <w:sz w:val="24"/>
          <w:szCs w:val="24"/>
        </w:rPr>
        <w:t>并包含修改商品信息的按钮</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4、 点击</w:t>
      </w:r>
      <w:r w:rsidRPr="00356E24">
        <w:rPr>
          <w:rFonts w:ascii="微软雅黑" w:eastAsia="微软雅黑" w:hAnsi="微软雅黑"/>
          <w:sz w:val="24"/>
          <w:szCs w:val="24"/>
        </w:rPr>
        <w:t>修改</w:t>
      </w:r>
      <w:r w:rsidRPr="00356E24">
        <w:rPr>
          <w:rFonts w:ascii="微软雅黑" w:eastAsia="微软雅黑" w:hAnsi="微软雅黑" w:hint="eastAsia"/>
          <w:sz w:val="24"/>
          <w:szCs w:val="24"/>
        </w:rPr>
        <w:t>商品</w:t>
      </w:r>
      <w:r w:rsidRPr="00356E24">
        <w:rPr>
          <w:rFonts w:ascii="微软雅黑" w:eastAsia="微软雅黑" w:hAnsi="微软雅黑"/>
          <w:sz w:val="24"/>
          <w:szCs w:val="24"/>
        </w:rPr>
        <w:t>信息按钮</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5、 系统</w:t>
      </w:r>
      <w:r w:rsidRPr="00356E24">
        <w:rPr>
          <w:rFonts w:ascii="微软雅黑" w:eastAsia="微软雅黑" w:hAnsi="微软雅黑"/>
          <w:sz w:val="24"/>
          <w:szCs w:val="24"/>
        </w:rPr>
        <w:t>向服务器请求修改信息界面</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6、 显示修改</w:t>
      </w:r>
      <w:r w:rsidRPr="00356E24">
        <w:rPr>
          <w:rFonts w:ascii="微软雅黑" w:eastAsia="微软雅黑" w:hAnsi="微软雅黑"/>
          <w:sz w:val="24"/>
          <w:szCs w:val="24"/>
        </w:rPr>
        <w:t>信息界面</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7、</w:t>
      </w:r>
      <w:r w:rsidRPr="00356E24">
        <w:rPr>
          <w:rFonts w:ascii="微软雅黑" w:eastAsia="微软雅黑" w:hAnsi="微软雅黑" w:hint="eastAsia"/>
          <w:sz w:val="24"/>
          <w:szCs w:val="24"/>
        </w:rPr>
        <w:tab/>
        <w:t>用户</w:t>
      </w:r>
      <w:r w:rsidRPr="00356E24">
        <w:rPr>
          <w:rFonts w:ascii="微软雅黑" w:eastAsia="微软雅黑" w:hAnsi="微软雅黑"/>
          <w:sz w:val="24"/>
          <w:szCs w:val="24"/>
        </w:rPr>
        <w:t>在</w:t>
      </w:r>
      <w:r w:rsidRPr="00356E24">
        <w:rPr>
          <w:rFonts w:ascii="微软雅黑" w:eastAsia="微软雅黑" w:hAnsi="微软雅黑" w:hint="eastAsia"/>
          <w:sz w:val="24"/>
          <w:szCs w:val="24"/>
        </w:rPr>
        <w:t>信息</w:t>
      </w:r>
      <w:r w:rsidRPr="00356E24">
        <w:rPr>
          <w:rFonts w:ascii="微软雅黑" w:eastAsia="微软雅黑" w:hAnsi="微软雅黑"/>
          <w:sz w:val="24"/>
          <w:szCs w:val="24"/>
        </w:rPr>
        <w:t>填写界面填写更新的信息</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8、</w:t>
      </w:r>
      <w:r w:rsidRPr="00356E24">
        <w:rPr>
          <w:rFonts w:ascii="微软雅黑" w:eastAsia="微软雅黑" w:hAnsi="微软雅黑" w:hint="eastAsia"/>
          <w:sz w:val="24"/>
          <w:szCs w:val="24"/>
        </w:rPr>
        <w:tab/>
        <w:t>用户</w:t>
      </w:r>
      <w:r w:rsidRPr="00356E24">
        <w:rPr>
          <w:rFonts w:ascii="微软雅黑" w:eastAsia="微软雅黑" w:hAnsi="微软雅黑"/>
          <w:sz w:val="24"/>
          <w:szCs w:val="24"/>
        </w:rPr>
        <w:t>点击提交</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lastRenderedPageBreak/>
        <w:t>9、</w:t>
      </w:r>
      <w:r w:rsidRPr="00356E24">
        <w:rPr>
          <w:rFonts w:ascii="微软雅黑" w:eastAsia="微软雅黑" w:hAnsi="微软雅黑" w:hint="eastAsia"/>
          <w:sz w:val="24"/>
          <w:szCs w:val="24"/>
        </w:rPr>
        <w:tab/>
        <w:t>系统</w:t>
      </w:r>
      <w:r w:rsidRPr="00356E24">
        <w:rPr>
          <w:rFonts w:ascii="微软雅黑" w:eastAsia="微软雅黑" w:hAnsi="微软雅黑"/>
          <w:sz w:val="24"/>
          <w:szCs w:val="24"/>
        </w:rPr>
        <w:t>向服务器提交</w:t>
      </w:r>
      <w:r w:rsidRPr="00356E24">
        <w:rPr>
          <w:rFonts w:ascii="微软雅黑" w:eastAsia="微软雅黑" w:hAnsi="微软雅黑" w:hint="eastAsia"/>
          <w:sz w:val="24"/>
          <w:szCs w:val="24"/>
        </w:rPr>
        <w:t>更新</w:t>
      </w:r>
      <w:r w:rsidRPr="00356E24">
        <w:rPr>
          <w:rFonts w:ascii="微软雅黑" w:eastAsia="微软雅黑" w:hAnsi="微软雅黑"/>
          <w:sz w:val="24"/>
          <w:szCs w:val="24"/>
        </w:rPr>
        <w:t>的</w:t>
      </w:r>
      <w:r w:rsidRPr="00356E24">
        <w:rPr>
          <w:rFonts w:ascii="微软雅黑" w:eastAsia="微软雅黑" w:hAnsi="微软雅黑" w:hint="eastAsia"/>
          <w:sz w:val="24"/>
          <w:szCs w:val="24"/>
        </w:rPr>
        <w:t>信息</w:t>
      </w:r>
    </w:p>
    <w:p w:rsidR="0023634A" w:rsidRPr="00356E24" w:rsidRDefault="0023634A" w:rsidP="0023634A">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10、返回待</w:t>
      </w:r>
      <w:r w:rsidRPr="00356E24">
        <w:rPr>
          <w:rFonts w:ascii="微软雅黑" w:eastAsia="微软雅黑" w:hAnsi="微软雅黑"/>
          <w:sz w:val="24"/>
          <w:szCs w:val="24"/>
        </w:rPr>
        <w:t>审核界面给用户</w:t>
      </w:r>
    </w:p>
    <w:p w:rsidR="008D44ED" w:rsidRPr="00356E24" w:rsidRDefault="008D44ED" w:rsidP="008D44ED">
      <w:pPr>
        <w:pStyle w:val="5"/>
        <w:rPr>
          <w:rFonts w:ascii="微软雅黑" w:eastAsia="微软雅黑" w:hAnsi="微软雅黑"/>
        </w:rPr>
      </w:pPr>
      <w:bookmarkStart w:id="87" w:name="_Toc397087911"/>
      <w:r w:rsidRPr="00356E24">
        <w:rPr>
          <w:rFonts w:ascii="微软雅黑" w:eastAsia="微软雅黑" w:hAnsi="微软雅黑" w:hint="eastAsia"/>
        </w:rPr>
        <w:t>2.2、商品管理模块-下</w:t>
      </w:r>
      <w:proofErr w:type="gramStart"/>
      <w:r w:rsidRPr="00356E24">
        <w:rPr>
          <w:rFonts w:ascii="微软雅黑" w:eastAsia="微软雅黑" w:hAnsi="微软雅黑" w:hint="eastAsia"/>
        </w:rPr>
        <w:t>架商品</w:t>
      </w:r>
      <w:proofErr w:type="gramEnd"/>
      <w:r w:rsidRPr="00356E24">
        <w:rPr>
          <w:rFonts w:ascii="微软雅黑" w:eastAsia="微软雅黑" w:hAnsi="微软雅黑" w:hint="eastAsia"/>
        </w:rPr>
        <w:t>信息描述（技术类描述）</w:t>
      </w:r>
      <w:bookmarkEnd w:id="87"/>
    </w:p>
    <w:p w:rsidR="008D44ED" w:rsidRPr="00356E24" w:rsidRDefault="008D44ED" w:rsidP="008D44ED">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1、用户点击</w:t>
      </w:r>
      <w:r w:rsidRPr="00356E24">
        <w:rPr>
          <w:rFonts w:ascii="微软雅黑" w:eastAsia="微软雅黑" w:hAnsi="微软雅黑"/>
          <w:sz w:val="24"/>
          <w:szCs w:val="24"/>
        </w:rPr>
        <w:t>想要进行</w:t>
      </w:r>
      <w:r w:rsidRPr="00356E24">
        <w:rPr>
          <w:rFonts w:ascii="微软雅黑" w:eastAsia="微软雅黑" w:hAnsi="微软雅黑" w:hint="eastAsia"/>
          <w:sz w:val="24"/>
          <w:szCs w:val="24"/>
        </w:rPr>
        <w:t>下架</w:t>
      </w:r>
      <w:r w:rsidRPr="00356E24">
        <w:rPr>
          <w:rFonts w:ascii="微软雅黑" w:eastAsia="微软雅黑" w:hAnsi="微软雅黑"/>
          <w:sz w:val="24"/>
          <w:szCs w:val="24"/>
        </w:rPr>
        <w:t>的商品</w:t>
      </w:r>
    </w:p>
    <w:p w:rsidR="008D44ED" w:rsidRPr="00356E24" w:rsidRDefault="008D44ED" w:rsidP="008D44ED">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2、系统</w:t>
      </w:r>
      <w:r w:rsidRPr="00356E24">
        <w:rPr>
          <w:rFonts w:ascii="微软雅黑" w:eastAsia="微软雅黑" w:hAnsi="微软雅黑"/>
          <w:sz w:val="24"/>
          <w:szCs w:val="24"/>
        </w:rPr>
        <w:t>向服务器</w:t>
      </w:r>
      <w:r w:rsidRPr="00356E24">
        <w:rPr>
          <w:rFonts w:ascii="微软雅黑" w:eastAsia="微软雅黑" w:hAnsi="微软雅黑" w:hint="eastAsia"/>
          <w:sz w:val="24"/>
          <w:szCs w:val="24"/>
        </w:rPr>
        <w:t>请求</w:t>
      </w:r>
      <w:r w:rsidRPr="00356E24">
        <w:rPr>
          <w:rFonts w:ascii="微软雅黑" w:eastAsia="微软雅黑" w:hAnsi="微软雅黑"/>
          <w:sz w:val="24"/>
          <w:szCs w:val="24"/>
        </w:rPr>
        <w:t>商品信息详情</w:t>
      </w:r>
      <w:r w:rsidRPr="00356E24">
        <w:rPr>
          <w:rFonts w:ascii="微软雅黑" w:eastAsia="微软雅黑" w:hAnsi="微软雅黑" w:hint="eastAsia"/>
          <w:sz w:val="24"/>
          <w:szCs w:val="24"/>
        </w:rPr>
        <w:t>界面</w:t>
      </w:r>
    </w:p>
    <w:p w:rsidR="008D44ED" w:rsidRPr="00356E24" w:rsidRDefault="008D44ED" w:rsidP="008D44ED">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3、显示</w:t>
      </w:r>
      <w:r w:rsidRPr="00356E24">
        <w:rPr>
          <w:rFonts w:ascii="微软雅黑" w:eastAsia="微软雅黑" w:hAnsi="微软雅黑"/>
          <w:sz w:val="24"/>
          <w:szCs w:val="24"/>
        </w:rPr>
        <w:t>商品信息</w:t>
      </w:r>
      <w:r w:rsidRPr="00356E24">
        <w:rPr>
          <w:rFonts w:ascii="微软雅黑" w:eastAsia="微软雅黑" w:hAnsi="微软雅黑" w:hint="eastAsia"/>
          <w:sz w:val="24"/>
          <w:szCs w:val="24"/>
        </w:rPr>
        <w:t>，</w:t>
      </w:r>
      <w:r w:rsidRPr="00356E24">
        <w:rPr>
          <w:rFonts w:ascii="微软雅黑" w:eastAsia="微软雅黑" w:hAnsi="微软雅黑"/>
          <w:sz w:val="24"/>
          <w:szCs w:val="24"/>
        </w:rPr>
        <w:t>并包含</w:t>
      </w:r>
      <w:r w:rsidRPr="00356E24">
        <w:rPr>
          <w:rFonts w:ascii="微软雅黑" w:eastAsia="微软雅黑" w:hAnsi="微软雅黑" w:hint="eastAsia"/>
          <w:sz w:val="24"/>
          <w:szCs w:val="24"/>
        </w:rPr>
        <w:t>下</w:t>
      </w:r>
      <w:proofErr w:type="gramStart"/>
      <w:r w:rsidRPr="00356E24">
        <w:rPr>
          <w:rFonts w:ascii="微软雅黑" w:eastAsia="微软雅黑" w:hAnsi="微软雅黑" w:hint="eastAsia"/>
          <w:sz w:val="24"/>
          <w:szCs w:val="24"/>
        </w:rPr>
        <w:t>架</w:t>
      </w:r>
      <w:r w:rsidRPr="00356E24">
        <w:rPr>
          <w:rFonts w:ascii="微软雅黑" w:eastAsia="微软雅黑" w:hAnsi="微软雅黑"/>
          <w:sz w:val="24"/>
          <w:szCs w:val="24"/>
        </w:rPr>
        <w:t>商品</w:t>
      </w:r>
      <w:proofErr w:type="gramEnd"/>
      <w:r w:rsidRPr="00356E24">
        <w:rPr>
          <w:rFonts w:ascii="微软雅黑" w:eastAsia="微软雅黑" w:hAnsi="微软雅黑"/>
          <w:sz w:val="24"/>
          <w:szCs w:val="24"/>
        </w:rPr>
        <w:t>的按钮</w:t>
      </w:r>
    </w:p>
    <w:p w:rsidR="008D44ED" w:rsidRPr="00356E24" w:rsidRDefault="008D44ED" w:rsidP="008D44ED">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4、用户点击下</w:t>
      </w:r>
      <w:proofErr w:type="gramStart"/>
      <w:r w:rsidRPr="00356E24">
        <w:rPr>
          <w:rFonts w:ascii="微软雅黑" w:eastAsia="微软雅黑" w:hAnsi="微软雅黑" w:hint="eastAsia"/>
          <w:sz w:val="24"/>
          <w:szCs w:val="24"/>
        </w:rPr>
        <w:t>架商品</w:t>
      </w:r>
      <w:proofErr w:type="gramEnd"/>
      <w:r w:rsidRPr="00356E24">
        <w:rPr>
          <w:rFonts w:ascii="微软雅黑" w:eastAsia="微软雅黑" w:hAnsi="微软雅黑"/>
          <w:sz w:val="24"/>
          <w:szCs w:val="24"/>
        </w:rPr>
        <w:t>按钮</w:t>
      </w:r>
    </w:p>
    <w:p w:rsidR="008D44ED" w:rsidRPr="00356E24" w:rsidRDefault="008D44ED" w:rsidP="008D44ED">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5、系统</w:t>
      </w:r>
      <w:r w:rsidRPr="00356E24">
        <w:rPr>
          <w:rFonts w:ascii="微软雅黑" w:eastAsia="微软雅黑" w:hAnsi="微软雅黑"/>
          <w:sz w:val="24"/>
          <w:szCs w:val="24"/>
        </w:rPr>
        <w:t>向服务器</w:t>
      </w:r>
      <w:r w:rsidRPr="00356E24">
        <w:rPr>
          <w:rFonts w:ascii="微软雅黑" w:eastAsia="微软雅黑" w:hAnsi="微软雅黑" w:hint="eastAsia"/>
          <w:sz w:val="24"/>
          <w:szCs w:val="24"/>
        </w:rPr>
        <w:t>发送</w:t>
      </w:r>
      <w:r w:rsidRPr="00356E24">
        <w:rPr>
          <w:rFonts w:ascii="微软雅黑" w:eastAsia="微软雅黑" w:hAnsi="微软雅黑"/>
          <w:sz w:val="24"/>
          <w:szCs w:val="24"/>
        </w:rPr>
        <w:t>下</w:t>
      </w:r>
      <w:proofErr w:type="gramStart"/>
      <w:r w:rsidRPr="00356E24">
        <w:rPr>
          <w:rFonts w:ascii="微软雅黑" w:eastAsia="微软雅黑" w:hAnsi="微软雅黑"/>
          <w:sz w:val="24"/>
          <w:szCs w:val="24"/>
        </w:rPr>
        <w:t>架商品</w:t>
      </w:r>
      <w:proofErr w:type="gramEnd"/>
      <w:r w:rsidRPr="00356E24">
        <w:rPr>
          <w:rFonts w:ascii="微软雅黑" w:eastAsia="微软雅黑" w:hAnsi="微软雅黑"/>
          <w:sz w:val="24"/>
          <w:szCs w:val="24"/>
        </w:rPr>
        <w:t>请求</w:t>
      </w:r>
    </w:p>
    <w:p w:rsidR="008D44ED" w:rsidRPr="00356E24" w:rsidRDefault="008D44ED" w:rsidP="00790F47">
      <w:pPr>
        <w:pStyle w:val="a7"/>
        <w:ind w:firstLine="420"/>
        <w:rPr>
          <w:rFonts w:ascii="微软雅黑" w:eastAsia="微软雅黑" w:hAnsi="微软雅黑"/>
          <w:sz w:val="24"/>
          <w:szCs w:val="24"/>
        </w:rPr>
      </w:pPr>
      <w:r w:rsidRPr="00356E24">
        <w:rPr>
          <w:rFonts w:ascii="微软雅黑" w:eastAsia="微软雅黑" w:hAnsi="微软雅黑" w:hint="eastAsia"/>
          <w:sz w:val="24"/>
          <w:szCs w:val="24"/>
        </w:rPr>
        <w:t>6、返回下</w:t>
      </w:r>
      <w:proofErr w:type="gramStart"/>
      <w:r w:rsidRPr="00356E24">
        <w:rPr>
          <w:rFonts w:ascii="微软雅黑" w:eastAsia="微软雅黑" w:hAnsi="微软雅黑" w:hint="eastAsia"/>
          <w:sz w:val="24"/>
          <w:szCs w:val="24"/>
        </w:rPr>
        <w:t>架是否</w:t>
      </w:r>
      <w:proofErr w:type="gramEnd"/>
      <w:r w:rsidRPr="00356E24">
        <w:rPr>
          <w:rFonts w:ascii="微软雅黑" w:eastAsia="微软雅黑" w:hAnsi="微软雅黑"/>
          <w:sz w:val="24"/>
          <w:szCs w:val="24"/>
        </w:rPr>
        <w:t>成功</w:t>
      </w:r>
      <w:r w:rsidRPr="00356E24">
        <w:rPr>
          <w:rFonts w:ascii="微软雅黑" w:eastAsia="微软雅黑" w:hAnsi="微软雅黑" w:hint="eastAsia"/>
          <w:sz w:val="24"/>
          <w:szCs w:val="24"/>
        </w:rPr>
        <w:t>界面</w:t>
      </w:r>
    </w:p>
    <w:p w:rsidR="00790F47" w:rsidRPr="00356E24" w:rsidRDefault="00790F47" w:rsidP="00790F47">
      <w:pPr>
        <w:pStyle w:val="5"/>
        <w:rPr>
          <w:rFonts w:ascii="微软雅黑" w:eastAsia="微软雅黑" w:hAnsi="微软雅黑"/>
        </w:rPr>
      </w:pPr>
      <w:bookmarkStart w:id="88" w:name="_Toc397087912"/>
      <w:r w:rsidRPr="00356E24">
        <w:rPr>
          <w:rFonts w:ascii="微软雅黑" w:eastAsia="微软雅黑" w:hAnsi="微软雅黑" w:hint="eastAsia"/>
        </w:rPr>
        <w:t>2.</w:t>
      </w:r>
      <w:r w:rsidR="005C07BA" w:rsidRPr="00356E24">
        <w:rPr>
          <w:rFonts w:ascii="微软雅黑" w:eastAsia="微软雅黑" w:hAnsi="微软雅黑" w:hint="eastAsia"/>
        </w:rPr>
        <w:t>3</w:t>
      </w:r>
      <w:r w:rsidRPr="00356E24">
        <w:rPr>
          <w:rFonts w:ascii="微软雅黑" w:eastAsia="微软雅黑" w:hAnsi="微软雅黑" w:hint="eastAsia"/>
        </w:rPr>
        <w:t>、商品管理模块-</w:t>
      </w:r>
      <w:r w:rsidR="00914EAA" w:rsidRPr="00356E24">
        <w:rPr>
          <w:rFonts w:ascii="微软雅黑" w:eastAsia="微软雅黑" w:hAnsi="微软雅黑" w:hint="eastAsia"/>
        </w:rPr>
        <w:t>重新上架商品</w:t>
      </w:r>
      <w:r w:rsidRPr="00356E24">
        <w:rPr>
          <w:rFonts w:ascii="微软雅黑" w:eastAsia="微软雅黑" w:hAnsi="微软雅黑" w:hint="eastAsia"/>
        </w:rPr>
        <w:t>信息描述（技术类描述）</w:t>
      </w:r>
      <w:bookmarkEnd w:id="88"/>
    </w:p>
    <w:p w:rsidR="00914EAA" w:rsidRPr="00356E24" w:rsidRDefault="00914EAA" w:rsidP="00914EAA">
      <w:pPr>
        <w:ind w:leftChars="200" w:left="420"/>
        <w:rPr>
          <w:rFonts w:ascii="微软雅黑" w:eastAsia="微软雅黑" w:hAnsi="微软雅黑"/>
          <w:sz w:val="24"/>
        </w:rPr>
      </w:pPr>
      <w:r w:rsidRPr="00356E24">
        <w:rPr>
          <w:rFonts w:ascii="微软雅黑" w:eastAsia="微软雅黑" w:hAnsi="微软雅黑" w:hint="eastAsia"/>
          <w:sz w:val="24"/>
        </w:rPr>
        <w:t>1、用户点击想要进行重新上架的商品</w:t>
      </w:r>
    </w:p>
    <w:p w:rsidR="00914EAA" w:rsidRPr="00356E24" w:rsidRDefault="00914EAA" w:rsidP="00914EAA">
      <w:pPr>
        <w:ind w:leftChars="200" w:left="420"/>
        <w:rPr>
          <w:rFonts w:ascii="微软雅黑" w:eastAsia="微软雅黑" w:hAnsi="微软雅黑"/>
          <w:sz w:val="24"/>
        </w:rPr>
      </w:pPr>
      <w:r w:rsidRPr="00356E24">
        <w:rPr>
          <w:rFonts w:ascii="微软雅黑" w:eastAsia="微软雅黑" w:hAnsi="微软雅黑" w:hint="eastAsia"/>
          <w:sz w:val="24"/>
        </w:rPr>
        <w:t>2、系统向服务器请求商品信息详情界面</w:t>
      </w:r>
    </w:p>
    <w:p w:rsidR="00914EAA" w:rsidRPr="00356E24" w:rsidRDefault="00914EAA" w:rsidP="00914EAA">
      <w:pPr>
        <w:ind w:leftChars="200" w:left="420"/>
        <w:rPr>
          <w:rFonts w:ascii="微软雅黑" w:eastAsia="微软雅黑" w:hAnsi="微软雅黑"/>
          <w:sz w:val="24"/>
        </w:rPr>
      </w:pPr>
      <w:r w:rsidRPr="00356E24">
        <w:rPr>
          <w:rFonts w:ascii="微软雅黑" w:eastAsia="微软雅黑" w:hAnsi="微软雅黑" w:hint="eastAsia"/>
          <w:sz w:val="24"/>
        </w:rPr>
        <w:t>3、显示商品信息，并包含重新上架商品的按钮</w:t>
      </w:r>
    </w:p>
    <w:p w:rsidR="00914EAA" w:rsidRPr="00356E24" w:rsidRDefault="00914EAA" w:rsidP="00914EAA">
      <w:pPr>
        <w:ind w:leftChars="200" w:left="420"/>
        <w:rPr>
          <w:rFonts w:ascii="微软雅黑" w:eastAsia="微软雅黑" w:hAnsi="微软雅黑"/>
          <w:sz w:val="24"/>
        </w:rPr>
      </w:pPr>
      <w:r w:rsidRPr="00356E24">
        <w:rPr>
          <w:rFonts w:ascii="微软雅黑" w:eastAsia="微软雅黑" w:hAnsi="微软雅黑" w:hint="eastAsia"/>
          <w:sz w:val="24"/>
        </w:rPr>
        <w:t>4、用户点击重新上架商品按钮</w:t>
      </w:r>
    </w:p>
    <w:p w:rsidR="00914EAA" w:rsidRPr="00356E24" w:rsidRDefault="00914EAA" w:rsidP="00914EAA">
      <w:pPr>
        <w:ind w:leftChars="200" w:left="420"/>
        <w:rPr>
          <w:rFonts w:ascii="微软雅黑" w:eastAsia="微软雅黑" w:hAnsi="微软雅黑"/>
          <w:sz w:val="24"/>
        </w:rPr>
      </w:pPr>
      <w:r w:rsidRPr="00356E24">
        <w:rPr>
          <w:rFonts w:ascii="微软雅黑" w:eastAsia="微软雅黑" w:hAnsi="微软雅黑" w:hint="eastAsia"/>
          <w:sz w:val="24"/>
        </w:rPr>
        <w:t>5、系统向服务器发送重新上架商品请求</w:t>
      </w:r>
    </w:p>
    <w:p w:rsidR="00914EAA" w:rsidRDefault="00914EAA" w:rsidP="00914EAA">
      <w:pPr>
        <w:ind w:leftChars="200" w:left="420"/>
        <w:rPr>
          <w:rFonts w:ascii="微软雅黑" w:eastAsia="微软雅黑" w:hAnsi="微软雅黑"/>
          <w:sz w:val="24"/>
        </w:rPr>
      </w:pPr>
      <w:r w:rsidRPr="00356E24">
        <w:rPr>
          <w:rFonts w:ascii="微软雅黑" w:eastAsia="微软雅黑" w:hAnsi="微软雅黑" w:hint="eastAsia"/>
          <w:sz w:val="24"/>
        </w:rPr>
        <w:t>6、返回待审核界面给用户</w:t>
      </w:r>
    </w:p>
    <w:p w:rsidR="00A07C97" w:rsidRDefault="00A07C97" w:rsidP="00A07C97">
      <w:pPr>
        <w:pStyle w:val="5"/>
        <w:rPr>
          <w:rFonts w:ascii="微软雅黑" w:eastAsia="微软雅黑" w:hAnsi="微软雅黑"/>
        </w:rPr>
      </w:pPr>
      <w:r w:rsidRPr="00356E24">
        <w:rPr>
          <w:rFonts w:ascii="微软雅黑" w:eastAsia="微软雅黑" w:hAnsi="微软雅黑" w:hint="eastAsia"/>
        </w:rPr>
        <w:t>2.</w:t>
      </w:r>
      <w:r>
        <w:rPr>
          <w:rFonts w:ascii="微软雅黑" w:eastAsia="微软雅黑" w:hAnsi="微软雅黑" w:hint="eastAsia"/>
        </w:rPr>
        <w:t>4</w:t>
      </w:r>
      <w:r w:rsidRPr="00356E24">
        <w:rPr>
          <w:rFonts w:ascii="微软雅黑" w:eastAsia="微软雅黑" w:hAnsi="微软雅黑" w:hint="eastAsia"/>
        </w:rPr>
        <w:t>、商品管理模块-</w:t>
      </w:r>
      <w:r w:rsidR="007E12E3">
        <w:rPr>
          <w:rFonts w:ascii="微软雅黑" w:eastAsia="微软雅黑" w:hAnsi="微软雅黑" w:hint="eastAsia"/>
        </w:rPr>
        <w:t>发布商品</w:t>
      </w:r>
      <w:r w:rsidRPr="00356E24">
        <w:rPr>
          <w:rFonts w:ascii="微软雅黑" w:eastAsia="微软雅黑" w:hAnsi="微软雅黑" w:hint="eastAsia"/>
        </w:rPr>
        <w:t>信息描述（技术类描述）</w:t>
      </w:r>
    </w:p>
    <w:p w:rsidR="007E12E3" w:rsidRPr="007E12E3" w:rsidRDefault="007E12E3" w:rsidP="007E12E3">
      <w:pPr>
        <w:rPr>
          <w:rFonts w:ascii="微软雅黑" w:eastAsia="微软雅黑" w:hAnsi="微软雅黑"/>
          <w:sz w:val="24"/>
        </w:rPr>
      </w:pPr>
      <w:r w:rsidRPr="007E12E3">
        <w:rPr>
          <w:rFonts w:ascii="微软雅黑" w:eastAsia="微软雅黑" w:hAnsi="微软雅黑" w:hint="eastAsia"/>
          <w:sz w:val="24"/>
        </w:rPr>
        <w:t>1)</w:t>
      </w:r>
      <w:r w:rsidRPr="007E12E3">
        <w:rPr>
          <w:rFonts w:ascii="微软雅黑" w:eastAsia="微软雅黑" w:hAnsi="微软雅黑" w:hint="eastAsia"/>
          <w:sz w:val="24"/>
        </w:rPr>
        <w:tab/>
      </w:r>
      <w:proofErr w:type="gramStart"/>
      <w:r w:rsidRPr="007E12E3">
        <w:rPr>
          <w:rFonts w:ascii="微软雅黑" w:eastAsia="微软雅黑" w:hAnsi="微软雅黑" w:hint="eastAsia"/>
          <w:sz w:val="24"/>
        </w:rPr>
        <w:t>点击主</w:t>
      </w:r>
      <w:proofErr w:type="gramEnd"/>
      <w:r w:rsidRPr="007E12E3">
        <w:rPr>
          <w:rFonts w:ascii="微软雅黑" w:eastAsia="微软雅黑" w:hAnsi="微软雅黑" w:hint="eastAsia"/>
          <w:sz w:val="24"/>
        </w:rPr>
        <w:t>界面上位于下部中央的logo按钮，会弹出另一个列表。在列表中点击“发</w:t>
      </w:r>
      <w:r w:rsidRPr="007E12E3">
        <w:rPr>
          <w:rFonts w:ascii="微软雅黑" w:eastAsia="微软雅黑" w:hAnsi="微软雅黑" w:hint="eastAsia"/>
          <w:sz w:val="24"/>
        </w:rPr>
        <w:lastRenderedPageBreak/>
        <w:t>布商品”按钮，可以进入到商品发布界面。</w:t>
      </w:r>
    </w:p>
    <w:p w:rsidR="007E12E3" w:rsidRPr="007E12E3" w:rsidRDefault="007E12E3" w:rsidP="007E12E3">
      <w:pPr>
        <w:rPr>
          <w:rFonts w:ascii="微软雅黑" w:eastAsia="微软雅黑" w:hAnsi="微软雅黑"/>
          <w:sz w:val="24"/>
        </w:rPr>
      </w:pPr>
      <w:r w:rsidRPr="007E12E3">
        <w:rPr>
          <w:rFonts w:ascii="微软雅黑" w:eastAsia="微软雅黑" w:hAnsi="微软雅黑" w:hint="eastAsia"/>
          <w:sz w:val="24"/>
        </w:rPr>
        <w:t>2)</w:t>
      </w:r>
      <w:r w:rsidRPr="007E12E3">
        <w:rPr>
          <w:rFonts w:ascii="微软雅黑" w:eastAsia="微软雅黑" w:hAnsi="微软雅黑" w:hint="eastAsia"/>
          <w:sz w:val="24"/>
        </w:rPr>
        <w:tab/>
        <w:t>在商品发布界面中，输入商品的详细信息，点击提交后，客户端将这些信息发送给后台，后台保存到数据库中，并发送给管理员用于审核。</w:t>
      </w:r>
    </w:p>
    <w:p w:rsidR="007E12E3" w:rsidRPr="007E12E3" w:rsidRDefault="007E12E3" w:rsidP="007E12E3">
      <w:pPr>
        <w:rPr>
          <w:rFonts w:ascii="微软雅黑" w:eastAsia="微软雅黑" w:hAnsi="微软雅黑"/>
          <w:sz w:val="24"/>
        </w:rPr>
      </w:pPr>
      <w:r w:rsidRPr="007E12E3">
        <w:rPr>
          <w:rFonts w:ascii="微软雅黑" w:eastAsia="微软雅黑" w:hAnsi="微软雅黑" w:hint="eastAsia"/>
          <w:sz w:val="24"/>
        </w:rPr>
        <w:t>3)</w:t>
      </w:r>
      <w:r w:rsidRPr="007E12E3">
        <w:rPr>
          <w:rFonts w:ascii="微软雅黑" w:eastAsia="微软雅黑" w:hAnsi="微软雅黑" w:hint="eastAsia"/>
          <w:sz w:val="24"/>
        </w:rPr>
        <w:tab/>
        <w:t>当管理员审核完成后，审核结果会以私信的方式发送给客户端通知用户，若审核成功则商品上架，其他用户可以看到此商品的信息。</w:t>
      </w:r>
    </w:p>
    <w:p w:rsidR="007E12E3" w:rsidRPr="007E12E3" w:rsidRDefault="007E12E3" w:rsidP="007E12E3">
      <w:pPr>
        <w:rPr>
          <w:rFonts w:ascii="微软雅黑" w:eastAsia="微软雅黑" w:hAnsi="微软雅黑"/>
          <w:sz w:val="24"/>
        </w:rPr>
      </w:pPr>
      <w:r w:rsidRPr="007E12E3">
        <w:rPr>
          <w:rFonts w:ascii="微软雅黑" w:eastAsia="微软雅黑" w:hAnsi="微软雅黑" w:hint="eastAsia"/>
          <w:sz w:val="24"/>
        </w:rPr>
        <w:t>搜索商品</w:t>
      </w:r>
    </w:p>
    <w:p w:rsidR="007E12E3" w:rsidRPr="007E12E3" w:rsidRDefault="007E12E3" w:rsidP="007E12E3">
      <w:pPr>
        <w:rPr>
          <w:rFonts w:ascii="微软雅黑" w:eastAsia="微软雅黑" w:hAnsi="微软雅黑"/>
          <w:sz w:val="24"/>
        </w:rPr>
      </w:pPr>
      <w:r w:rsidRPr="007E12E3">
        <w:rPr>
          <w:rFonts w:ascii="微软雅黑" w:eastAsia="微软雅黑" w:hAnsi="微软雅黑" w:hint="eastAsia"/>
          <w:sz w:val="24"/>
        </w:rPr>
        <w:t>1）</w:t>
      </w:r>
      <w:r w:rsidRPr="007E12E3">
        <w:rPr>
          <w:rFonts w:ascii="微软雅黑" w:eastAsia="微软雅黑" w:hAnsi="微软雅黑" w:hint="eastAsia"/>
          <w:sz w:val="24"/>
        </w:rPr>
        <w:tab/>
      </w:r>
      <w:proofErr w:type="gramStart"/>
      <w:r w:rsidRPr="007E12E3">
        <w:rPr>
          <w:rFonts w:ascii="微软雅黑" w:eastAsia="微软雅黑" w:hAnsi="微软雅黑" w:hint="eastAsia"/>
          <w:sz w:val="24"/>
        </w:rPr>
        <w:t>点击主</w:t>
      </w:r>
      <w:proofErr w:type="gramEnd"/>
      <w:r w:rsidRPr="007E12E3">
        <w:rPr>
          <w:rFonts w:ascii="微软雅黑" w:eastAsia="微软雅黑" w:hAnsi="微软雅黑" w:hint="eastAsia"/>
          <w:sz w:val="24"/>
        </w:rPr>
        <w:t>界面首页上部的搜索框</w:t>
      </w:r>
    </w:p>
    <w:p w:rsidR="007E12E3" w:rsidRPr="007E12E3" w:rsidRDefault="007E12E3" w:rsidP="007E12E3">
      <w:pPr>
        <w:rPr>
          <w:rFonts w:ascii="微软雅黑" w:eastAsia="微软雅黑" w:hAnsi="微软雅黑"/>
          <w:sz w:val="24"/>
        </w:rPr>
      </w:pPr>
      <w:r w:rsidRPr="007E12E3">
        <w:rPr>
          <w:rFonts w:ascii="微软雅黑" w:eastAsia="微软雅黑" w:hAnsi="微软雅黑" w:hint="eastAsia"/>
          <w:sz w:val="24"/>
        </w:rPr>
        <w:t>2）</w:t>
      </w:r>
      <w:r w:rsidRPr="007E12E3">
        <w:rPr>
          <w:rFonts w:ascii="微软雅黑" w:eastAsia="微软雅黑" w:hAnsi="微软雅黑" w:hint="eastAsia"/>
          <w:sz w:val="24"/>
        </w:rPr>
        <w:tab/>
        <w:t>在新的UI界面中可以选择 搜索用户、商品和求购。此外还可以看到最近的搜索历史以及热门搜索。</w:t>
      </w:r>
    </w:p>
    <w:p w:rsidR="007E12E3" w:rsidRDefault="007E12E3" w:rsidP="007E12E3">
      <w:pPr>
        <w:rPr>
          <w:rFonts w:ascii="微软雅黑" w:eastAsia="微软雅黑" w:hAnsi="微软雅黑"/>
          <w:sz w:val="24"/>
        </w:rPr>
      </w:pPr>
      <w:r w:rsidRPr="007E12E3">
        <w:rPr>
          <w:rFonts w:ascii="微软雅黑" w:eastAsia="微软雅黑" w:hAnsi="微软雅黑" w:hint="eastAsia"/>
          <w:sz w:val="24"/>
        </w:rPr>
        <w:t>3）</w:t>
      </w:r>
      <w:r w:rsidRPr="007E12E3">
        <w:rPr>
          <w:rFonts w:ascii="微软雅黑" w:eastAsia="微软雅黑" w:hAnsi="微软雅黑" w:hint="eastAsia"/>
          <w:sz w:val="24"/>
        </w:rPr>
        <w:tab/>
        <w:t>当选择好搜索项目并且输入搜索内容后，点击搜索，后台会根据选择将相应的商品信息传回给客户。客户看到的信息默认以</w:t>
      </w:r>
      <w:proofErr w:type="gramStart"/>
      <w:r w:rsidRPr="007E12E3">
        <w:rPr>
          <w:rFonts w:ascii="微软雅黑" w:eastAsia="微软雅黑" w:hAnsi="微软雅黑" w:hint="eastAsia"/>
          <w:sz w:val="24"/>
        </w:rPr>
        <w:t>点赞数</w:t>
      </w:r>
      <w:proofErr w:type="gramEnd"/>
      <w:r w:rsidRPr="007E12E3">
        <w:rPr>
          <w:rFonts w:ascii="微软雅黑" w:eastAsia="微软雅黑" w:hAnsi="微软雅黑" w:hint="eastAsia"/>
          <w:sz w:val="24"/>
        </w:rPr>
        <w:t>由多到少排序，此外客户还可以选择以上</w:t>
      </w:r>
      <w:proofErr w:type="gramStart"/>
      <w:r w:rsidRPr="007E12E3">
        <w:rPr>
          <w:rFonts w:ascii="微软雅黑" w:eastAsia="微软雅黑" w:hAnsi="微软雅黑" w:hint="eastAsia"/>
          <w:sz w:val="24"/>
        </w:rPr>
        <w:t>架时间</w:t>
      </w:r>
      <w:proofErr w:type="gramEnd"/>
      <w:r w:rsidRPr="007E12E3">
        <w:rPr>
          <w:rFonts w:ascii="微软雅黑" w:eastAsia="微软雅黑" w:hAnsi="微软雅黑" w:hint="eastAsia"/>
          <w:sz w:val="24"/>
        </w:rPr>
        <w:t>长短排序。</w:t>
      </w:r>
    </w:p>
    <w:p w:rsidR="007E12E3" w:rsidRPr="007E12E3" w:rsidRDefault="007E12E3" w:rsidP="007E12E3">
      <w:pPr>
        <w:rPr>
          <w:rFonts w:ascii="微软雅黑" w:eastAsia="微软雅黑" w:hAnsi="微软雅黑"/>
          <w:sz w:val="24"/>
        </w:rPr>
      </w:pPr>
      <w:r w:rsidRPr="007E12E3">
        <w:rPr>
          <w:rFonts w:ascii="微软雅黑" w:eastAsia="微软雅黑" w:hAnsi="微软雅黑" w:hint="eastAsia"/>
          <w:sz w:val="24"/>
        </w:rPr>
        <w:t>1）</w:t>
      </w:r>
      <w:r w:rsidRPr="007E12E3">
        <w:rPr>
          <w:rFonts w:ascii="微软雅黑" w:eastAsia="微软雅黑" w:hAnsi="微软雅黑" w:hint="eastAsia"/>
          <w:sz w:val="24"/>
        </w:rPr>
        <w:tab/>
        <w:t>在列表中点击商品名称，可以转到商品详情页。</w:t>
      </w:r>
    </w:p>
    <w:p w:rsidR="00A07C97" w:rsidRPr="007E12E3" w:rsidRDefault="00A07C97" w:rsidP="00914EAA">
      <w:pPr>
        <w:ind w:leftChars="200" w:left="420"/>
        <w:rPr>
          <w:rFonts w:ascii="微软雅黑" w:eastAsia="微软雅黑" w:hAnsi="微软雅黑"/>
          <w:sz w:val="24"/>
        </w:rPr>
      </w:pPr>
    </w:p>
    <w:p w:rsidR="00B34B7E" w:rsidRDefault="00B34B7E" w:rsidP="00B34B7E">
      <w:pPr>
        <w:pStyle w:val="4"/>
        <w:rPr>
          <w:rFonts w:ascii="微软雅黑" w:eastAsia="微软雅黑" w:hAnsi="微软雅黑"/>
        </w:rPr>
      </w:pPr>
      <w:bookmarkStart w:id="89" w:name="_Toc397087913"/>
      <w:r>
        <w:rPr>
          <w:rFonts w:ascii="微软雅黑" w:eastAsia="微软雅黑" w:hAnsi="微软雅黑" w:hint="eastAsia"/>
        </w:rPr>
        <w:t>3</w:t>
      </w:r>
      <w:r w:rsidRPr="001A2938">
        <w:rPr>
          <w:rFonts w:ascii="微软雅黑" w:eastAsia="微软雅黑" w:hAnsi="微软雅黑" w:hint="eastAsia"/>
        </w:rPr>
        <w:t>、商品管理模块</w:t>
      </w:r>
      <w:r>
        <w:rPr>
          <w:rFonts w:ascii="微软雅黑" w:eastAsia="微软雅黑" w:hAnsi="微软雅黑" w:hint="eastAsia"/>
        </w:rPr>
        <w:t>（买家视角）</w:t>
      </w:r>
      <w:bookmarkEnd w:id="89"/>
    </w:p>
    <w:p w:rsidR="005D30A3" w:rsidRDefault="00657FED" w:rsidP="005D30A3">
      <w:pPr>
        <w:pStyle w:val="5"/>
        <w:rPr>
          <w:rFonts w:ascii="微软雅黑" w:eastAsia="微软雅黑" w:hAnsi="微软雅黑"/>
        </w:rPr>
      </w:pPr>
      <w:bookmarkStart w:id="90" w:name="_Toc397087914"/>
      <w:r>
        <w:rPr>
          <w:rFonts w:ascii="微软雅黑" w:eastAsia="微软雅黑" w:hAnsi="微软雅黑" w:hint="eastAsia"/>
        </w:rPr>
        <w:t>3</w:t>
      </w:r>
      <w:r w:rsidR="005D30A3" w:rsidRPr="00356E24">
        <w:rPr>
          <w:rFonts w:ascii="微软雅黑" w:eastAsia="微软雅黑" w:hAnsi="微软雅黑" w:hint="eastAsia"/>
        </w:rPr>
        <w:t>.</w:t>
      </w:r>
      <w:r>
        <w:rPr>
          <w:rFonts w:ascii="微软雅黑" w:eastAsia="微软雅黑" w:hAnsi="微软雅黑" w:hint="eastAsia"/>
        </w:rPr>
        <w:t>1</w:t>
      </w:r>
      <w:r w:rsidR="005D30A3" w:rsidRPr="00356E24">
        <w:rPr>
          <w:rFonts w:ascii="微软雅黑" w:eastAsia="微软雅黑" w:hAnsi="微软雅黑" w:hint="eastAsia"/>
        </w:rPr>
        <w:t>、商品管理模块-</w:t>
      </w:r>
      <w:r w:rsidR="00287208">
        <w:rPr>
          <w:rFonts w:ascii="微软雅黑" w:eastAsia="微软雅黑" w:hAnsi="微软雅黑" w:hint="eastAsia"/>
        </w:rPr>
        <w:t>购买商品</w:t>
      </w:r>
      <w:r w:rsidR="005D30A3" w:rsidRPr="00356E24">
        <w:rPr>
          <w:rFonts w:ascii="微软雅黑" w:eastAsia="微软雅黑" w:hAnsi="微软雅黑" w:hint="eastAsia"/>
        </w:rPr>
        <w:t>信息描述（技术类描述）</w:t>
      </w:r>
      <w:bookmarkEnd w:id="90"/>
    </w:p>
    <w:p w:rsidR="005D30A3" w:rsidRPr="005D30A3" w:rsidRDefault="005D30A3" w:rsidP="005D30A3">
      <w:pPr>
        <w:rPr>
          <w:rFonts w:ascii="微软雅黑" w:eastAsia="微软雅黑" w:hAnsi="微软雅黑"/>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1、</w:t>
      </w:r>
      <w:r w:rsidRPr="005D30A3">
        <w:rPr>
          <w:rFonts w:ascii="微软雅黑" w:eastAsia="微软雅黑" w:hAnsi="微软雅黑" w:hint="eastAsia"/>
          <w:sz w:val="28"/>
          <w:szCs w:val="28"/>
        </w:rPr>
        <w:t>用户通过搜索栏、分类栏、推荐</w:t>
      </w:r>
      <w:proofErr w:type="gramStart"/>
      <w:r w:rsidRPr="005D30A3">
        <w:rPr>
          <w:rFonts w:ascii="微软雅黑" w:eastAsia="微软雅黑" w:hAnsi="微软雅黑" w:hint="eastAsia"/>
          <w:sz w:val="28"/>
          <w:szCs w:val="28"/>
        </w:rPr>
        <w:t>栏选择</w:t>
      </w:r>
      <w:proofErr w:type="gramEnd"/>
      <w:r w:rsidRPr="005D30A3">
        <w:rPr>
          <w:rFonts w:ascii="微软雅黑" w:eastAsia="微软雅黑" w:hAnsi="微软雅黑" w:hint="eastAsia"/>
          <w:sz w:val="28"/>
          <w:szCs w:val="28"/>
        </w:rPr>
        <w:t>某个商品</w:t>
      </w:r>
    </w:p>
    <w:p w:rsidR="005D30A3" w:rsidRPr="005D30A3" w:rsidRDefault="005D30A3" w:rsidP="005D30A3">
      <w:pPr>
        <w:rPr>
          <w:rFonts w:ascii="微软雅黑" w:eastAsia="微软雅黑" w:hAnsi="微软雅黑"/>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2、</w:t>
      </w:r>
      <w:r w:rsidRPr="005D30A3">
        <w:rPr>
          <w:rFonts w:ascii="微软雅黑" w:eastAsia="微软雅黑" w:hAnsi="微软雅黑" w:hint="eastAsia"/>
          <w:sz w:val="28"/>
          <w:szCs w:val="28"/>
        </w:rPr>
        <w:t>选择商品后手机客户端会向服务端发送一条请求信息</w:t>
      </w:r>
    </w:p>
    <w:p w:rsidR="005D30A3" w:rsidRPr="005D30A3" w:rsidRDefault="005D30A3" w:rsidP="005D30A3">
      <w:pPr>
        <w:rPr>
          <w:rFonts w:ascii="微软雅黑" w:eastAsia="微软雅黑" w:hAnsi="微软雅黑"/>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3、</w:t>
      </w:r>
      <w:r w:rsidRPr="005D30A3">
        <w:rPr>
          <w:rFonts w:ascii="微软雅黑" w:eastAsia="微软雅黑" w:hAnsi="微软雅黑" w:hint="eastAsia"/>
          <w:sz w:val="28"/>
          <w:szCs w:val="28"/>
        </w:rPr>
        <w:t>服务器在数据库中搜索该商品的详细信息</w:t>
      </w:r>
    </w:p>
    <w:p w:rsidR="005D30A3" w:rsidRPr="005D30A3" w:rsidRDefault="005D30A3" w:rsidP="005D30A3">
      <w:pPr>
        <w:rPr>
          <w:rFonts w:ascii="微软雅黑" w:eastAsia="微软雅黑" w:hAnsi="微软雅黑"/>
          <w:sz w:val="28"/>
          <w:szCs w:val="28"/>
        </w:rPr>
      </w:pPr>
      <w:r w:rsidRPr="005D30A3">
        <w:rPr>
          <w:rFonts w:ascii="微软雅黑" w:eastAsia="微软雅黑" w:hAnsi="微软雅黑"/>
          <w:sz w:val="28"/>
          <w:szCs w:val="28"/>
        </w:rPr>
        <w:lastRenderedPageBreak/>
        <w:t></w:t>
      </w:r>
      <w:r w:rsidRPr="005D30A3">
        <w:rPr>
          <w:rFonts w:ascii="微软雅黑" w:eastAsia="微软雅黑" w:hAnsi="微软雅黑"/>
          <w:sz w:val="28"/>
          <w:szCs w:val="28"/>
        </w:rPr>
        <w:tab/>
      </w:r>
      <w:r>
        <w:rPr>
          <w:rFonts w:ascii="微软雅黑" w:eastAsia="微软雅黑" w:hAnsi="微软雅黑" w:hint="eastAsia"/>
          <w:sz w:val="28"/>
          <w:szCs w:val="28"/>
        </w:rPr>
        <w:t>4、</w:t>
      </w:r>
      <w:r w:rsidRPr="005D30A3">
        <w:rPr>
          <w:rFonts w:ascii="微软雅黑" w:eastAsia="微软雅黑" w:hAnsi="微软雅黑" w:hint="eastAsia"/>
          <w:sz w:val="28"/>
          <w:szCs w:val="28"/>
        </w:rPr>
        <w:t>服务器将商品详细信息返回手机客户端</w:t>
      </w:r>
    </w:p>
    <w:p w:rsidR="005D30A3" w:rsidRPr="005D30A3" w:rsidRDefault="005D30A3" w:rsidP="005D30A3">
      <w:pPr>
        <w:rPr>
          <w:rFonts w:ascii="微软雅黑" w:eastAsia="微软雅黑" w:hAnsi="微软雅黑"/>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5、</w:t>
      </w:r>
      <w:r w:rsidRPr="005D30A3">
        <w:rPr>
          <w:rFonts w:ascii="微软雅黑" w:eastAsia="微软雅黑" w:hAnsi="微软雅黑" w:hint="eastAsia"/>
          <w:sz w:val="28"/>
          <w:szCs w:val="28"/>
        </w:rPr>
        <w:t>用户在这里可以看到卖家的联系方式</w:t>
      </w:r>
    </w:p>
    <w:p w:rsidR="0027531C" w:rsidRDefault="005D30A3" w:rsidP="005D30A3">
      <w:pPr>
        <w:rPr>
          <w:rFonts w:ascii="微软雅黑" w:eastAsia="微软雅黑" w:hAnsi="微软雅黑"/>
          <w:sz w:val="28"/>
          <w:szCs w:val="28"/>
        </w:rPr>
      </w:pPr>
      <w:r w:rsidRPr="005D30A3">
        <w:rPr>
          <w:rFonts w:ascii="微软雅黑" w:eastAsia="微软雅黑" w:hAnsi="微软雅黑"/>
          <w:sz w:val="28"/>
          <w:szCs w:val="28"/>
        </w:rPr>
        <w:t></w:t>
      </w:r>
      <w:r w:rsidRPr="005D30A3">
        <w:rPr>
          <w:rFonts w:ascii="微软雅黑" w:eastAsia="微软雅黑" w:hAnsi="微软雅黑"/>
          <w:sz w:val="28"/>
          <w:szCs w:val="28"/>
        </w:rPr>
        <w:tab/>
      </w:r>
      <w:r>
        <w:rPr>
          <w:rFonts w:ascii="微软雅黑" w:eastAsia="微软雅黑" w:hAnsi="微软雅黑" w:hint="eastAsia"/>
          <w:sz w:val="28"/>
          <w:szCs w:val="28"/>
        </w:rPr>
        <w:t>6、</w:t>
      </w:r>
      <w:r w:rsidRPr="005D30A3">
        <w:rPr>
          <w:rFonts w:ascii="微软雅黑" w:eastAsia="微软雅黑" w:hAnsi="微软雅黑" w:hint="eastAsia"/>
          <w:sz w:val="28"/>
          <w:szCs w:val="28"/>
        </w:rPr>
        <w:t>线下交易</w:t>
      </w:r>
    </w:p>
    <w:p w:rsidR="00521F90" w:rsidRDefault="00521F90" w:rsidP="00521F90">
      <w:pPr>
        <w:pStyle w:val="5"/>
        <w:rPr>
          <w:rFonts w:ascii="微软雅黑" w:eastAsia="微软雅黑" w:hAnsi="微软雅黑"/>
        </w:rPr>
      </w:pPr>
      <w:bookmarkStart w:id="91" w:name="_Toc397087915"/>
      <w:r>
        <w:rPr>
          <w:rFonts w:ascii="微软雅黑" w:eastAsia="微软雅黑" w:hAnsi="微软雅黑" w:hint="eastAsia"/>
        </w:rPr>
        <w:t>3</w:t>
      </w:r>
      <w:r w:rsidRPr="00356E24">
        <w:rPr>
          <w:rFonts w:ascii="微软雅黑" w:eastAsia="微软雅黑" w:hAnsi="微软雅黑" w:hint="eastAsia"/>
        </w:rPr>
        <w:t>.</w:t>
      </w:r>
      <w:r>
        <w:rPr>
          <w:rFonts w:ascii="微软雅黑" w:eastAsia="微软雅黑" w:hAnsi="微软雅黑" w:hint="eastAsia"/>
        </w:rPr>
        <w:t>2</w:t>
      </w:r>
      <w:r w:rsidRPr="00356E24">
        <w:rPr>
          <w:rFonts w:ascii="微软雅黑" w:eastAsia="微软雅黑" w:hAnsi="微软雅黑" w:hint="eastAsia"/>
        </w:rPr>
        <w:t>、商品管理模块-</w:t>
      </w:r>
      <w:r w:rsidR="00E45AC3">
        <w:rPr>
          <w:rFonts w:ascii="微软雅黑" w:eastAsia="微软雅黑" w:hAnsi="微软雅黑" w:hint="eastAsia"/>
        </w:rPr>
        <w:t>评价、留言</w:t>
      </w:r>
      <w:r w:rsidR="00FF7B60">
        <w:rPr>
          <w:rFonts w:ascii="微软雅黑" w:eastAsia="微软雅黑" w:hAnsi="微软雅黑" w:hint="eastAsia"/>
        </w:rPr>
        <w:t>信息</w:t>
      </w:r>
      <w:r w:rsidRPr="00356E24">
        <w:rPr>
          <w:rFonts w:ascii="微软雅黑" w:eastAsia="微软雅黑" w:hAnsi="微软雅黑" w:hint="eastAsia"/>
        </w:rPr>
        <w:t>描述（技术类描述）</w:t>
      </w:r>
      <w:bookmarkEnd w:id="91"/>
    </w:p>
    <w:p w:rsidR="00211787" w:rsidRPr="00211787" w:rsidRDefault="00211787" w:rsidP="00211787">
      <w:pPr>
        <w:rPr>
          <w:rFonts w:ascii="微软雅黑" w:eastAsia="微软雅黑" w:hAnsi="微软雅黑"/>
          <w:sz w:val="24"/>
        </w:rPr>
      </w:pPr>
      <w:r w:rsidRPr="00211787">
        <w:rPr>
          <w:rFonts w:ascii="微软雅黑" w:eastAsia="微软雅黑" w:hAnsi="微软雅黑"/>
          <w:sz w:val="24"/>
        </w:rPr>
        <w:t></w:t>
      </w:r>
      <w:r w:rsidRPr="00211787">
        <w:rPr>
          <w:rFonts w:ascii="微软雅黑" w:eastAsia="微软雅黑" w:hAnsi="微软雅黑"/>
          <w:sz w:val="24"/>
        </w:rPr>
        <w:tab/>
      </w:r>
      <w:r>
        <w:rPr>
          <w:rFonts w:ascii="微软雅黑" w:eastAsia="微软雅黑" w:hAnsi="微软雅黑" w:hint="eastAsia"/>
          <w:sz w:val="24"/>
        </w:rPr>
        <w:t>1、</w:t>
      </w:r>
      <w:r w:rsidRPr="00211787">
        <w:rPr>
          <w:rFonts w:ascii="微软雅黑" w:eastAsia="微软雅黑" w:hAnsi="微软雅黑" w:hint="eastAsia"/>
          <w:sz w:val="24"/>
        </w:rPr>
        <w:t>登陆系统</w:t>
      </w:r>
    </w:p>
    <w:p w:rsidR="00211787" w:rsidRPr="00211787" w:rsidRDefault="00211787" w:rsidP="00211787">
      <w:pPr>
        <w:rPr>
          <w:rFonts w:ascii="微软雅黑" w:eastAsia="微软雅黑" w:hAnsi="微软雅黑"/>
          <w:sz w:val="24"/>
        </w:rPr>
      </w:pPr>
      <w:r w:rsidRPr="00211787">
        <w:rPr>
          <w:rFonts w:ascii="微软雅黑" w:eastAsia="微软雅黑" w:hAnsi="微软雅黑"/>
          <w:sz w:val="24"/>
        </w:rPr>
        <w:t></w:t>
      </w:r>
      <w:r w:rsidRPr="00211787">
        <w:rPr>
          <w:rFonts w:ascii="微软雅黑" w:eastAsia="微软雅黑" w:hAnsi="微软雅黑"/>
          <w:sz w:val="24"/>
        </w:rPr>
        <w:tab/>
      </w:r>
      <w:r>
        <w:rPr>
          <w:rFonts w:ascii="微软雅黑" w:eastAsia="微软雅黑" w:hAnsi="微软雅黑" w:hint="eastAsia"/>
          <w:sz w:val="24"/>
        </w:rPr>
        <w:t>2、</w:t>
      </w:r>
      <w:r w:rsidRPr="00211787">
        <w:rPr>
          <w:rFonts w:ascii="微软雅黑" w:eastAsia="微软雅黑" w:hAnsi="微软雅黑" w:hint="eastAsia"/>
          <w:sz w:val="24"/>
        </w:rPr>
        <w:t>通过搜索或分类查看方式进入商品详情页</w:t>
      </w:r>
    </w:p>
    <w:p w:rsidR="00211787" w:rsidRPr="00211787" w:rsidRDefault="00211787" w:rsidP="00211787">
      <w:pPr>
        <w:rPr>
          <w:rFonts w:ascii="微软雅黑" w:eastAsia="微软雅黑" w:hAnsi="微软雅黑"/>
          <w:sz w:val="24"/>
        </w:rPr>
      </w:pPr>
      <w:r w:rsidRPr="00211787">
        <w:rPr>
          <w:rFonts w:ascii="微软雅黑" w:eastAsia="微软雅黑" w:hAnsi="微软雅黑"/>
          <w:sz w:val="24"/>
        </w:rPr>
        <w:t></w:t>
      </w:r>
      <w:r w:rsidRPr="00211787">
        <w:rPr>
          <w:rFonts w:ascii="微软雅黑" w:eastAsia="微软雅黑" w:hAnsi="微软雅黑"/>
          <w:sz w:val="24"/>
        </w:rPr>
        <w:tab/>
      </w:r>
      <w:r>
        <w:rPr>
          <w:rFonts w:ascii="微软雅黑" w:eastAsia="微软雅黑" w:hAnsi="微软雅黑" w:hint="eastAsia"/>
          <w:sz w:val="24"/>
        </w:rPr>
        <w:t>3、</w:t>
      </w:r>
      <w:r w:rsidRPr="00211787">
        <w:rPr>
          <w:rFonts w:ascii="微软雅黑" w:eastAsia="微软雅黑" w:hAnsi="微软雅黑" w:hint="eastAsia"/>
          <w:sz w:val="24"/>
        </w:rPr>
        <w:t>找到留言框或评价框，输入相关内容</w:t>
      </w:r>
    </w:p>
    <w:p w:rsidR="00211787" w:rsidRPr="00211787" w:rsidRDefault="00211787" w:rsidP="00211787">
      <w:pPr>
        <w:rPr>
          <w:rFonts w:ascii="微软雅黑" w:eastAsia="微软雅黑" w:hAnsi="微软雅黑"/>
          <w:sz w:val="24"/>
        </w:rPr>
      </w:pPr>
      <w:r w:rsidRPr="00211787">
        <w:rPr>
          <w:rFonts w:ascii="微软雅黑" w:eastAsia="微软雅黑" w:hAnsi="微软雅黑"/>
          <w:sz w:val="24"/>
        </w:rPr>
        <w:t></w:t>
      </w:r>
      <w:r w:rsidRPr="00211787">
        <w:rPr>
          <w:rFonts w:ascii="微软雅黑" w:eastAsia="微软雅黑" w:hAnsi="微软雅黑"/>
          <w:sz w:val="24"/>
        </w:rPr>
        <w:tab/>
      </w:r>
      <w:r>
        <w:rPr>
          <w:rFonts w:ascii="微软雅黑" w:eastAsia="微软雅黑" w:hAnsi="微软雅黑" w:hint="eastAsia"/>
          <w:sz w:val="24"/>
        </w:rPr>
        <w:t>4、</w:t>
      </w:r>
      <w:r w:rsidRPr="00211787">
        <w:rPr>
          <w:rFonts w:ascii="微软雅黑" w:eastAsia="微软雅黑" w:hAnsi="微软雅黑" w:hint="eastAsia"/>
          <w:sz w:val="24"/>
        </w:rPr>
        <w:t>点击提交按钮，系统会将留言内容、买卖双方信息以</w:t>
      </w:r>
      <w:proofErr w:type="spellStart"/>
      <w:r w:rsidRPr="00211787">
        <w:rPr>
          <w:rFonts w:ascii="微软雅黑" w:eastAsia="微软雅黑" w:hAnsi="微软雅黑"/>
          <w:sz w:val="24"/>
        </w:rPr>
        <w:t>json</w:t>
      </w:r>
      <w:proofErr w:type="spellEnd"/>
      <w:r w:rsidRPr="00211787">
        <w:rPr>
          <w:rFonts w:ascii="微软雅黑" w:eastAsia="微软雅黑" w:hAnsi="微软雅黑" w:hint="eastAsia"/>
          <w:sz w:val="24"/>
        </w:rPr>
        <w:t>格式传送给后台</w:t>
      </w:r>
    </w:p>
    <w:p w:rsidR="00211787" w:rsidRDefault="00211787" w:rsidP="00211787">
      <w:pPr>
        <w:rPr>
          <w:rFonts w:ascii="微软雅黑" w:eastAsia="微软雅黑" w:hAnsi="微软雅黑"/>
          <w:sz w:val="24"/>
        </w:rPr>
      </w:pPr>
      <w:r w:rsidRPr="00211787">
        <w:rPr>
          <w:rFonts w:ascii="微软雅黑" w:eastAsia="微软雅黑" w:hAnsi="微软雅黑"/>
          <w:sz w:val="24"/>
        </w:rPr>
        <w:t></w:t>
      </w:r>
      <w:r w:rsidRPr="00211787">
        <w:rPr>
          <w:rFonts w:ascii="微软雅黑" w:eastAsia="微软雅黑" w:hAnsi="微软雅黑"/>
          <w:sz w:val="24"/>
        </w:rPr>
        <w:tab/>
      </w:r>
      <w:r>
        <w:rPr>
          <w:rFonts w:ascii="微软雅黑" w:eastAsia="微软雅黑" w:hAnsi="微软雅黑" w:hint="eastAsia"/>
          <w:sz w:val="24"/>
        </w:rPr>
        <w:t>5、</w:t>
      </w:r>
      <w:r w:rsidRPr="00211787">
        <w:rPr>
          <w:rFonts w:ascii="微软雅黑" w:eastAsia="微软雅黑" w:hAnsi="微软雅黑" w:hint="eastAsia"/>
          <w:sz w:val="24"/>
        </w:rPr>
        <w:t>后台将客户端提交过来的信息存入相关的数据库</w:t>
      </w:r>
    </w:p>
    <w:p w:rsidR="00B34B7E" w:rsidRDefault="00B34B7E" w:rsidP="00B34B7E">
      <w:pPr>
        <w:pStyle w:val="5"/>
        <w:rPr>
          <w:rFonts w:ascii="微软雅黑" w:eastAsia="微软雅黑" w:hAnsi="微软雅黑"/>
        </w:rPr>
      </w:pPr>
      <w:bookmarkStart w:id="92" w:name="_Toc397087916"/>
      <w:r>
        <w:rPr>
          <w:rFonts w:ascii="微软雅黑" w:eastAsia="微软雅黑" w:hAnsi="微软雅黑" w:hint="eastAsia"/>
        </w:rPr>
        <w:t>3</w:t>
      </w:r>
      <w:r w:rsidRPr="00356E24">
        <w:rPr>
          <w:rFonts w:ascii="微软雅黑" w:eastAsia="微软雅黑" w:hAnsi="微软雅黑" w:hint="eastAsia"/>
        </w:rPr>
        <w:t>.</w:t>
      </w:r>
      <w:r>
        <w:rPr>
          <w:rFonts w:ascii="微软雅黑" w:eastAsia="微软雅黑" w:hAnsi="微软雅黑" w:hint="eastAsia"/>
        </w:rPr>
        <w:t>3</w:t>
      </w:r>
      <w:r w:rsidRPr="00356E24">
        <w:rPr>
          <w:rFonts w:ascii="微软雅黑" w:eastAsia="微软雅黑" w:hAnsi="微软雅黑" w:hint="eastAsia"/>
        </w:rPr>
        <w:t>、商品管理模块-</w:t>
      </w:r>
      <w:r w:rsidR="00C21898">
        <w:rPr>
          <w:rFonts w:ascii="微软雅黑" w:eastAsia="微软雅黑" w:hAnsi="微软雅黑" w:hint="eastAsia"/>
        </w:rPr>
        <w:t>给商品</w:t>
      </w:r>
      <w:proofErr w:type="gramStart"/>
      <w:r w:rsidR="00C21898">
        <w:rPr>
          <w:rFonts w:ascii="微软雅黑" w:eastAsia="微软雅黑" w:hAnsi="微软雅黑" w:hint="eastAsia"/>
        </w:rPr>
        <w:t>点赞</w:t>
      </w:r>
      <w:r>
        <w:rPr>
          <w:rFonts w:ascii="微软雅黑" w:eastAsia="微软雅黑" w:hAnsi="微软雅黑" w:hint="eastAsia"/>
        </w:rPr>
        <w:t>信息</w:t>
      </w:r>
      <w:proofErr w:type="gramEnd"/>
      <w:r w:rsidRPr="00356E24">
        <w:rPr>
          <w:rFonts w:ascii="微软雅黑" w:eastAsia="微软雅黑" w:hAnsi="微软雅黑" w:hint="eastAsia"/>
        </w:rPr>
        <w:t>描述（技术类描述）</w:t>
      </w:r>
      <w:bookmarkEnd w:id="92"/>
    </w:p>
    <w:p w:rsidR="00B34B7E" w:rsidRDefault="00C21898" w:rsidP="00211787">
      <w:pPr>
        <w:rPr>
          <w:rFonts w:ascii="微软雅黑" w:eastAsia="微软雅黑" w:hAnsi="微软雅黑"/>
          <w:sz w:val="24"/>
        </w:rPr>
      </w:pPr>
      <w:r>
        <w:rPr>
          <w:rFonts w:ascii="微软雅黑" w:eastAsia="微软雅黑" w:hAnsi="微软雅黑" w:hint="eastAsia"/>
          <w:sz w:val="24"/>
        </w:rPr>
        <w:tab/>
        <w:t>1、进入商品展示页面</w:t>
      </w:r>
    </w:p>
    <w:p w:rsidR="00C21898" w:rsidRDefault="00C21898" w:rsidP="00211787">
      <w:pPr>
        <w:rPr>
          <w:rFonts w:ascii="微软雅黑" w:eastAsia="微软雅黑" w:hAnsi="微软雅黑"/>
          <w:sz w:val="24"/>
        </w:rPr>
      </w:pPr>
      <w:r>
        <w:rPr>
          <w:rFonts w:ascii="微软雅黑" w:eastAsia="微软雅黑" w:hAnsi="微软雅黑" w:hint="eastAsia"/>
          <w:sz w:val="24"/>
        </w:rPr>
        <w:tab/>
        <w:t>2、用户若已登录，则检查其是否为这个商品点过赞。若点过，则显示为红色赞，再次点击将取消赞。</w:t>
      </w:r>
    </w:p>
    <w:p w:rsidR="00C21898" w:rsidRDefault="00C21898" w:rsidP="00211787">
      <w:pPr>
        <w:rPr>
          <w:rFonts w:ascii="微软雅黑" w:eastAsia="微软雅黑" w:hAnsi="微软雅黑"/>
          <w:sz w:val="24"/>
        </w:rPr>
      </w:pPr>
      <w:r>
        <w:rPr>
          <w:rFonts w:ascii="微软雅黑" w:eastAsia="微软雅黑" w:hAnsi="微软雅黑" w:hint="eastAsia"/>
          <w:sz w:val="24"/>
        </w:rPr>
        <w:tab/>
        <w:t>3、若用户未登录则显示为灰色，若要</w:t>
      </w:r>
      <w:proofErr w:type="gramStart"/>
      <w:r>
        <w:rPr>
          <w:rFonts w:ascii="微软雅黑" w:eastAsia="微软雅黑" w:hAnsi="微软雅黑" w:hint="eastAsia"/>
          <w:sz w:val="24"/>
        </w:rPr>
        <w:t>点赞则</w:t>
      </w:r>
      <w:proofErr w:type="gramEnd"/>
      <w:r>
        <w:rPr>
          <w:rFonts w:ascii="微软雅黑" w:eastAsia="微软雅黑" w:hAnsi="微软雅黑" w:hint="eastAsia"/>
          <w:sz w:val="24"/>
        </w:rPr>
        <w:t>转到登录页，重复2</w:t>
      </w:r>
    </w:p>
    <w:p w:rsidR="00C21898" w:rsidRPr="00C21898" w:rsidRDefault="00C21898" w:rsidP="00211787">
      <w:pPr>
        <w:rPr>
          <w:rFonts w:ascii="微软雅黑" w:eastAsia="微软雅黑" w:hAnsi="微软雅黑"/>
          <w:sz w:val="24"/>
        </w:rPr>
      </w:pPr>
      <w:r>
        <w:rPr>
          <w:rFonts w:ascii="微软雅黑" w:eastAsia="微软雅黑" w:hAnsi="微软雅黑" w:hint="eastAsia"/>
          <w:sz w:val="24"/>
        </w:rPr>
        <w:tab/>
        <w:t>4、更新数据库</w:t>
      </w:r>
    </w:p>
    <w:p w:rsidR="00C21898" w:rsidRDefault="00C21898" w:rsidP="00C21898">
      <w:pPr>
        <w:pStyle w:val="5"/>
        <w:rPr>
          <w:rFonts w:ascii="微软雅黑" w:eastAsia="微软雅黑" w:hAnsi="微软雅黑"/>
        </w:rPr>
      </w:pPr>
      <w:bookmarkStart w:id="93" w:name="_Toc397087917"/>
      <w:r>
        <w:rPr>
          <w:rFonts w:ascii="微软雅黑" w:eastAsia="微软雅黑" w:hAnsi="微软雅黑" w:hint="eastAsia"/>
        </w:rPr>
        <w:t>3</w:t>
      </w:r>
      <w:r w:rsidRPr="00356E24">
        <w:rPr>
          <w:rFonts w:ascii="微软雅黑" w:eastAsia="微软雅黑" w:hAnsi="微软雅黑" w:hint="eastAsia"/>
        </w:rPr>
        <w:t>.</w:t>
      </w:r>
      <w:r>
        <w:rPr>
          <w:rFonts w:ascii="微软雅黑" w:eastAsia="微软雅黑" w:hAnsi="微软雅黑" w:hint="eastAsia"/>
        </w:rPr>
        <w:t>4</w:t>
      </w:r>
      <w:r w:rsidRPr="00356E24">
        <w:rPr>
          <w:rFonts w:ascii="微软雅黑" w:eastAsia="微软雅黑" w:hAnsi="微软雅黑" w:hint="eastAsia"/>
        </w:rPr>
        <w:t>、商品管理模块-</w:t>
      </w:r>
      <w:r>
        <w:rPr>
          <w:rFonts w:ascii="微软雅黑" w:eastAsia="微软雅黑" w:hAnsi="微软雅黑" w:hint="eastAsia"/>
        </w:rPr>
        <w:t>发布求购信息</w:t>
      </w:r>
      <w:r w:rsidRPr="00356E24">
        <w:rPr>
          <w:rFonts w:ascii="微软雅黑" w:eastAsia="微软雅黑" w:hAnsi="微软雅黑" w:hint="eastAsia"/>
        </w:rPr>
        <w:t>描述（技术类描述）</w:t>
      </w:r>
      <w:bookmarkEnd w:id="93"/>
    </w:p>
    <w:p w:rsidR="00C21898" w:rsidRDefault="00C21898" w:rsidP="00C21898">
      <w:pPr>
        <w:rPr>
          <w:rFonts w:ascii="微软雅黑" w:eastAsia="微软雅黑" w:hAnsi="微软雅黑"/>
          <w:sz w:val="24"/>
        </w:rPr>
      </w:pPr>
      <w:r>
        <w:rPr>
          <w:rFonts w:hint="eastAsia"/>
        </w:rPr>
        <w:tab/>
      </w:r>
      <w:r w:rsidRPr="00C21898">
        <w:rPr>
          <w:rFonts w:ascii="微软雅黑" w:eastAsia="微软雅黑" w:hAnsi="微软雅黑" w:hint="eastAsia"/>
          <w:sz w:val="24"/>
        </w:rPr>
        <w:t>1、用户登录</w:t>
      </w:r>
      <w:r>
        <w:rPr>
          <w:rFonts w:ascii="微软雅黑" w:eastAsia="微软雅黑" w:hAnsi="微软雅黑" w:hint="eastAsia"/>
          <w:sz w:val="24"/>
        </w:rPr>
        <w:t>后点击发布求购信息</w:t>
      </w:r>
    </w:p>
    <w:p w:rsidR="00C21898" w:rsidRDefault="00C21898" w:rsidP="00C21898">
      <w:pPr>
        <w:rPr>
          <w:rFonts w:ascii="微软雅黑" w:eastAsia="微软雅黑" w:hAnsi="微软雅黑"/>
          <w:sz w:val="24"/>
        </w:rPr>
      </w:pPr>
      <w:r>
        <w:rPr>
          <w:rFonts w:ascii="微软雅黑" w:eastAsia="微软雅黑" w:hAnsi="微软雅黑" w:hint="eastAsia"/>
          <w:sz w:val="24"/>
        </w:rPr>
        <w:tab/>
        <w:t>2、填写相关信息，提交</w:t>
      </w:r>
    </w:p>
    <w:p w:rsidR="00C21898" w:rsidRDefault="00C21898" w:rsidP="00C21898">
      <w:pPr>
        <w:rPr>
          <w:rFonts w:ascii="微软雅黑" w:eastAsia="微软雅黑" w:hAnsi="微软雅黑"/>
          <w:sz w:val="24"/>
        </w:rPr>
      </w:pPr>
      <w:r>
        <w:rPr>
          <w:rFonts w:ascii="微软雅黑" w:eastAsia="微软雅黑" w:hAnsi="微软雅黑" w:hint="eastAsia"/>
          <w:sz w:val="24"/>
        </w:rPr>
        <w:lastRenderedPageBreak/>
        <w:tab/>
        <w:t>3、返回等待审核界面，服务器收到后根据关键词选择已有商品推送回用户</w:t>
      </w:r>
    </w:p>
    <w:p w:rsidR="00C21898" w:rsidRDefault="00C21898" w:rsidP="00C21898">
      <w:pPr>
        <w:rPr>
          <w:rFonts w:ascii="微软雅黑" w:eastAsia="微软雅黑" w:hAnsi="微软雅黑"/>
          <w:sz w:val="24"/>
        </w:rPr>
      </w:pPr>
      <w:r>
        <w:rPr>
          <w:rFonts w:ascii="微软雅黑" w:eastAsia="微软雅黑" w:hAnsi="微软雅黑" w:hint="eastAsia"/>
          <w:sz w:val="24"/>
        </w:rPr>
        <w:tab/>
        <w:t>4、更新数据库和用户信息</w:t>
      </w:r>
    </w:p>
    <w:p w:rsidR="00E66107" w:rsidRDefault="00E66107" w:rsidP="00E66107">
      <w:pPr>
        <w:pStyle w:val="5"/>
        <w:rPr>
          <w:rFonts w:ascii="微软雅黑" w:eastAsia="微软雅黑" w:hAnsi="微软雅黑"/>
        </w:rPr>
      </w:pPr>
      <w:r>
        <w:rPr>
          <w:rFonts w:ascii="微软雅黑" w:eastAsia="微软雅黑" w:hAnsi="微软雅黑" w:hint="eastAsia"/>
        </w:rPr>
        <w:t>3</w:t>
      </w:r>
      <w:r w:rsidRPr="00356E24">
        <w:rPr>
          <w:rFonts w:ascii="微软雅黑" w:eastAsia="微软雅黑" w:hAnsi="微软雅黑" w:hint="eastAsia"/>
        </w:rPr>
        <w:t>.</w:t>
      </w:r>
      <w:r>
        <w:rPr>
          <w:rFonts w:ascii="微软雅黑" w:eastAsia="微软雅黑" w:hAnsi="微软雅黑" w:hint="eastAsia"/>
        </w:rPr>
        <w:t>5</w:t>
      </w:r>
      <w:r w:rsidRPr="00356E24">
        <w:rPr>
          <w:rFonts w:ascii="微软雅黑" w:eastAsia="微软雅黑" w:hAnsi="微软雅黑" w:hint="eastAsia"/>
        </w:rPr>
        <w:t>、商品管理模块-</w:t>
      </w:r>
      <w:r>
        <w:rPr>
          <w:rFonts w:ascii="微软雅黑" w:eastAsia="微软雅黑" w:hAnsi="微软雅黑" w:hint="eastAsia"/>
        </w:rPr>
        <w:t>查看商品</w:t>
      </w:r>
      <w:r w:rsidRPr="00356E24">
        <w:rPr>
          <w:rFonts w:ascii="微软雅黑" w:eastAsia="微软雅黑" w:hAnsi="微软雅黑" w:hint="eastAsia"/>
        </w:rPr>
        <w:t>描述（技术类描述）</w:t>
      </w:r>
    </w:p>
    <w:p w:rsidR="00ED4F66" w:rsidRDefault="00ED4F66" w:rsidP="00ED4F66">
      <w:pPr>
        <w:ind w:leftChars="100" w:left="210" w:firstLine="210"/>
        <w:rPr>
          <w:rFonts w:ascii="微软雅黑" w:eastAsia="微软雅黑" w:hAnsi="微软雅黑"/>
          <w:sz w:val="24"/>
        </w:rPr>
      </w:pPr>
      <w:r>
        <w:rPr>
          <w:rFonts w:ascii="微软雅黑" w:eastAsia="微软雅黑" w:hAnsi="微软雅黑" w:hint="eastAsia"/>
          <w:sz w:val="24"/>
        </w:rPr>
        <w:t>1、</w:t>
      </w:r>
      <w:r w:rsidR="00E66107" w:rsidRPr="00ED4F66">
        <w:rPr>
          <w:rFonts w:ascii="微软雅黑" w:eastAsia="微软雅黑" w:hAnsi="微软雅黑" w:hint="eastAsia"/>
          <w:sz w:val="24"/>
        </w:rPr>
        <w:tab/>
        <w:t>获取商品列表，有以下途径:</w:t>
      </w:r>
    </w:p>
    <w:p w:rsidR="00E66107" w:rsidRPr="00ED4F66" w:rsidRDefault="00ED4F66" w:rsidP="00ED4F66">
      <w:pPr>
        <w:ind w:leftChars="200" w:left="420" w:firstLine="210"/>
        <w:rPr>
          <w:rFonts w:ascii="微软雅黑" w:eastAsia="微软雅黑" w:hAnsi="微软雅黑"/>
          <w:sz w:val="24"/>
        </w:rPr>
      </w:pPr>
      <w:r>
        <w:rPr>
          <w:rFonts w:ascii="微软雅黑" w:eastAsia="微软雅黑" w:hAnsi="微软雅黑" w:hint="eastAsia"/>
          <w:sz w:val="24"/>
        </w:rPr>
        <w:t>1）、</w:t>
      </w:r>
      <w:r w:rsidR="00E66107" w:rsidRPr="00ED4F66">
        <w:rPr>
          <w:rFonts w:ascii="微软雅黑" w:eastAsia="微软雅黑" w:hAnsi="微软雅黑" w:hint="eastAsia"/>
          <w:sz w:val="24"/>
        </w:rPr>
        <w:t>通过首页推荐:</w:t>
      </w:r>
    </w:p>
    <w:p w:rsidR="00E66107" w:rsidRPr="00ED4F66" w:rsidRDefault="00E66107" w:rsidP="00ED4F66">
      <w:pPr>
        <w:ind w:leftChars="300" w:left="630" w:firstLine="210"/>
        <w:rPr>
          <w:rFonts w:ascii="微软雅黑" w:eastAsia="微软雅黑" w:hAnsi="微软雅黑"/>
          <w:sz w:val="24"/>
        </w:rPr>
      </w:pPr>
      <w:r w:rsidRPr="00ED4F66">
        <w:rPr>
          <w:rFonts w:ascii="微软雅黑" w:eastAsia="微软雅黑" w:hAnsi="微软雅黑" w:hint="eastAsia"/>
          <w:sz w:val="24"/>
        </w:rPr>
        <w:t>A．</w:t>
      </w:r>
      <w:r w:rsidRPr="00ED4F66">
        <w:rPr>
          <w:rFonts w:ascii="微软雅黑" w:eastAsia="微软雅黑" w:hAnsi="微软雅黑" w:hint="eastAsia"/>
          <w:sz w:val="24"/>
        </w:rPr>
        <w:tab/>
        <w:t>用户在启动客户端登陆后，客户端会从后台获取最新的数据显示。</w:t>
      </w:r>
    </w:p>
    <w:p w:rsidR="00E66107" w:rsidRPr="00ED4F66" w:rsidRDefault="00E66107" w:rsidP="00ED4F66">
      <w:pPr>
        <w:ind w:leftChars="200" w:left="420" w:firstLine="420"/>
        <w:rPr>
          <w:rFonts w:ascii="微软雅黑" w:eastAsia="微软雅黑" w:hAnsi="微软雅黑"/>
          <w:sz w:val="24"/>
        </w:rPr>
      </w:pPr>
      <w:r w:rsidRPr="00ED4F66">
        <w:rPr>
          <w:rFonts w:ascii="微软雅黑" w:eastAsia="微软雅黑" w:hAnsi="微软雅黑" w:hint="eastAsia"/>
          <w:sz w:val="24"/>
        </w:rPr>
        <w:t>B．</w:t>
      </w:r>
      <w:r w:rsidRPr="00ED4F66">
        <w:rPr>
          <w:rFonts w:ascii="微软雅黑" w:eastAsia="微软雅黑" w:hAnsi="微软雅黑" w:hint="eastAsia"/>
          <w:sz w:val="24"/>
        </w:rPr>
        <w:tab/>
        <w:t>用户在点击“首页”标签后，客户端会向服务器发送请求获取最新数据。</w:t>
      </w:r>
    </w:p>
    <w:p w:rsidR="00E66107" w:rsidRPr="00ED4F66" w:rsidRDefault="00E66107" w:rsidP="00ED4F66">
      <w:pPr>
        <w:ind w:leftChars="100" w:left="210"/>
        <w:rPr>
          <w:rFonts w:ascii="微软雅黑" w:eastAsia="微软雅黑" w:hAnsi="微软雅黑"/>
          <w:sz w:val="24"/>
        </w:rPr>
      </w:pPr>
      <w:r w:rsidRPr="00ED4F66">
        <w:rPr>
          <w:rFonts w:ascii="微软雅黑" w:eastAsia="微软雅黑" w:hAnsi="微软雅黑" w:hint="eastAsia"/>
          <w:sz w:val="24"/>
        </w:rPr>
        <w:tab/>
      </w:r>
      <w:r w:rsidR="00ED4F66">
        <w:rPr>
          <w:rFonts w:ascii="微软雅黑" w:eastAsia="微软雅黑" w:hAnsi="微软雅黑" w:hint="eastAsia"/>
          <w:sz w:val="24"/>
        </w:rPr>
        <w:tab/>
        <w:t>2）、</w:t>
      </w:r>
      <w:r w:rsidRPr="00ED4F66">
        <w:rPr>
          <w:rFonts w:ascii="微软雅黑" w:eastAsia="微软雅黑" w:hAnsi="微软雅黑" w:hint="eastAsia"/>
          <w:sz w:val="24"/>
        </w:rPr>
        <w:t>通过首页搜索框搜索</w:t>
      </w:r>
    </w:p>
    <w:p w:rsidR="00E66107" w:rsidRPr="00ED4F66" w:rsidRDefault="00ED4F66" w:rsidP="00ED4F66">
      <w:pPr>
        <w:ind w:leftChars="300" w:left="630" w:firstLine="210"/>
        <w:rPr>
          <w:rFonts w:ascii="微软雅黑" w:eastAsia="微软雅黑" w:hAnsi="微软雅黑"/>
          <w:sz w:val="24"/>
        </w:rPr>
      </w:pPr>
      <w:r>
        <w:rPr>
          <w:rFonts w:ascii="微软雅黑" w:eastAsia="微软雅黑" w:hAnsi="微软雅黑" w:hint="eastAsia"/>
          <w:sz w:val="24"/>
        </w:rPr>
        <w:t>3）、</w:t>
      </w:r>
      <w:r w:rsidR="00E66107" w:rsidRPr="00ED4F66">
        <w:rPr>
          <w:rFonts w:ascii="微软雅黑" w:eastAsia="微软雅黑" w:hAnsi="微软雅黑" w:hint="eastAsia"/>
          <w:sz w:val="24"/>
        </w:rPr>
        <w:t>通过类</w:t>
      </w:r>
      <w:proofErr w:type="gramStart"/>
      <w:r w:rsidR="00E66107" w:rsidRPr="00ED4F66">
        <w:rPr>
          <w:rFonts w:ascii="微软雅黑" w:eastAsia="微软雅黑" w:hAnsi="微软雅黑" w:hint="eastAsia"/>
          <w:sz w:val="24"/>
        </w:rPr>
        <w:t>目获得</w:t>
      </w:r>
      <w:proofErr w:type="gramEnd"/>
      <w:r w:rsidR="00E66107" w:rsidRPr="00ED4F66">
        <w:rPr>
          <w:rFonts w:ascii="微软雅黑" w:eastAsia="微软雅黑" w:hAnsi="微软雅黑" w:hint="eastAsia"/>
          <w:sz w:val="24"/>
        </w:rPr>
        <w:t>指定类目的商品列表</w:t>
      </w:r>
    </w:p>
    <w:p w:rsidR="00E66107" w:rsidRPr="00ED4F66" w:rsidRDefault="00ED4F66" w:rsidP="00ED4F66">
      <w:pPr>
        <w:ind w:leftChars="200" w:left="420"/>
        <w:rPr>
          <w:rFonts w:ascii="微软雅黑" w:eastAsia="微软雅黑" w:hAnsi="微软雅黑"/>
          <w:sz w:val="24"/>
        </w:rPr>
      </w:pPr>
      <w:r>
        <w:rPr>
          <w:rFonts w:ascii="微软雅黑" w:eastAsia="微软雅黑" w:hAnsi="微软雅黑" w:hint="eastAsia"/>
          <w:sz w:val="24"/>
        </w:rPr>
        <w:t>2、</w:t>
      </w:r>
      <w:r w:rsidR="00E66107" w:rsidRPr="00ED4F66">
        <w:rPr>
          <w:rFonts w:ascii="微软雅黑" w:eastAsia="微软雅黑" w:hAnsi="微软雅黑" w:hint="eastAsia"/>
          <w:sz w:val="24"/>
        </w:rPr>
        <w:t>商品列表界面会根据用户的选择从数据库中调用</w:t>
      </w:r>
      <w:proofErr w:type="spellStart"/>
      <w:r w:rsidR="00E66107" w:rsidRPr="00ED4F66">
        <w:rPr>
          <w:rFonts w:ascii="微软雅黑" w:eastAsia="微软雅黑" w:hAnsi="微软雅黑" w:hint="eastAsia"/>
          <w:sz w:val="24"/>
        </w:rPr>
        <w:t>TopTen</w:t>
      </w:r>
      <w:proofErr w:type="spellEnd"/>
      <w:r w:rsidR="00E66107" w:rsidRPr="00ED4F66">
        <w:rPr>
          <w:rFonts w:ascii="微软雅黑" w:eastAsia="微软雅黑" w:hAnsi="微软雅黑" w:hint="eastAsia"/>
          <w:sz w:val="24"/>
        </w:rPr>
        <w:t>商品用于显示，当用户翻页浏览</w:t>
      </w:r>
      <w:proofErr w:type="gramStart"/>
      <w:r w:rsidR="00E66107" w:rsidRPr="00ED4F66">
        <w:rPr>
          <w:rFonts w:ascii="微软雅黑" w:eastAsia="微软雅黑" w:hAnsi="微软雅黑" w:hint="eastAsia"/>
          <w:sz w:val="24"/>
        </w:rPr>
        <w:t>完当前</w:t>
      </w:r>
      <w:proofErr w:type="gramEnd"/>
      <w:r w:rsidR="00E66107" w:rsidRPr="00ED4F66">
        <w:rPr>
          <w:rFonts w:ascii="微软雅黑" w:eastAsia="微软雅黑" w:hAnsi="微软雅黑" w:hint="eastAsia"/>
          <w:sz w:val="24"/>
        </w:rPr>
        <w:t>所有商品后，客户端向后台发送请求，后台将剩余记录的</w:t>
      </w:r>
      <w:proofErr w:type="spellStart"/>
      <w:r w:rsidR="00E66107" w:rsidRPr="00ED4F66">
        <w:rPr>
          <w:rFonts w:ascii="微软雅黑" w:eastAsia="微软雅黑" w:hAnsi="微软雅黑" w:hint="eastAsia"/>
          <w:sz w:val="24"/>
        </w:rPr>
        <w:t>Topten</w:t>
      </w:r>
      <w:proofErr w:type="spellEnd"/>
      <w:r w:rsidR="00E66107" w:rsidRPr="00ED4F66">
        <w:rPr>
          <w:rFonts w:ascii="微软雅黑" w:eastAsia="微软雅黑" w:hAnsi="微软雅黑" w:hint="eastAsia"/>
          <w:sz w:val="24"/>
        </w:rPr>
        <w:t>商品返回给客户端用于显示。</w:t>
      </w:r>
    </w:p>
    <w:p w:rsidR="00E66107" w:rsidRPr="00ED4F66" w:rsidRDefault="00ED4F66" w:rsidP="00E33C6E">
      <w:pPr>
        <w:ind w:leftChars="200" w:left="420"/>
        <w:rPr>
          <w:rFonts w:ascii="微软雅黑" w:eastAsia="微软雅黑" w:hAnsi="微软雅黑"/>
          <w:sz w:val="24"/>
        </w:rPr>
      </w:pPr>
      <w:r>
        <w:rPr>
          <w:rFonts w:ascii="微软雅黑" w:eastAsia="微软雅黑" w:hAnsi="微软雅黑" w:hint="eastAsia"/>
          <w:sz w:val="24"/>
        </w:rPr>
        <w:t>3、</w:t>
      </w:r>
      <w:r w:rsidR="00E66107" w:rsidRPr="00ED4F66">
        <w:rPr>
          <w:rFonts w:ascii="微软雅黑" w:eastAsia="微软雅黑" w:hAnsi="微软雅黑" w:hint="eastAsia"/>
          <w:sz w:val="24"/>
        </w:rPr>
        <w:t>用户从商品列表中选定一项后，UI界面进入“商品详情页”，客户端根据用户选择的商品将相应id发给后台，后台根据id获取商品的详细信息发回给客户端。客户端将这些信息显示出来。</w:t>
      </w:r>
    </w:p>
    <w:p w:rsidR="00E66107" w:rsidRDefault="00E66107" w:rsidP="00E33C6E">
      <w:pPr>
        <w:ind w:leftChars="200" w:left="420"/>
        <w:rPr>
          <w:rFonts w:ascii="微软雅黑" w:eastAsia="微软雅黑" w:hAnsi="微软雅黑"/>
          <w:sz w:val="24"/>
        </w:rPr>
      </w:pPr>
      <w:r w:rsidRPr="00ED4F66">
        <w:rPr>
          <w:rFonts w:ascii="微软雅黑" w:eastAsia="微软雅黑" w:hAnsi="微软雅黑" w:hint="eastAsia"/>
          <w:sz w:val="24"/>
        </w:rPr>
        <w:t>（说明： 无论是搜索、类目查看到的商品列表默认是以上</w:t>
      </w:r>
      <w:proofErr w:type="gramStart"/>
      <w:r w:rsidRPr="00ED4F66">
        <w:rPr>
          <w:rFonts w:ascii="微软雅黑" w:eastAsia="微软雅黑" w:hAnsi="微软雅黑" w:hint="eastAsia"/>
          <w:sz w:val="24"/>
        </w:rPr>
        <w:t>架时间</w:t>
      </w:r>
      <w:proofErr w:type="gramEnd"/>
      <w:r w:rsidRPr="00ED4F66">
        <w:rPr>
          <w:rFonts w:ascii="微软雅黑" w:eastAsia="微软雅黑" w:hAnsi="微软雅黑" w:hint="eastAsia"/>
          <w:sz w:val="24"/>
        </w:rPr>
        <w:t>从短到长的规则默认顺序。客户端提供一个选择框可以选择其他排序规则（</w:t>
      </w:r>
      <w:proofErr w:type="gramStart"/>
      <w:r w:rsidRPr="00ED4F66">
        <w:rPr>
          <w:rFonts w:ascii="微软雅黑" w:eastAsia="微软雅黑" w:hAnsi="微软雅黑" w:hint="eastAsia"/>
          <w:sz w:val="24"/>
        </w:rPr>
        <w:t>点赞数</w:t>
      </w:r>
      <w:proofErr w:type="gramEnd"/>
      <w:r w:rsidRPr="00ED4F66">
        <w:rPr>
          <w:rFonts w:ascii="微软雅黑" w:eastAsia="微软雅黑" w:hAnsi="微软雅黑" w:hint="eastAsia"/>
          <w:sz w:val="24"/>
        </w:rPr>
        <w:t>、卖家成交量等等）。）</w:t>
      </w:r>
    </w:p>
    <w:p w:rsidR="00E33C6E" w:rsidRDefault="00E33C6E" w:rsidP="00E33C6E">
      <w:pPr>
        <w:ind w:leftChars="200" w:left="420"/>
        <w:rPr>
          <w:rFonts w:ascii="微软雅黑" w:eastAsia="微软雅黑" w:hAnsi="微软雅黑"/>
          <w:sz w:val="24"/>
        </w:rPr>
      </w:pPr>
    </w:p>
    <w:p w:rsidR="00E33C6E" w:rsidRDefault="00E33C6E" w:rsidP="00E33C6E">
      <w:pPr>
        <w:pStyle w:val="4"/>
        <w:rPr>
          <w:rFonts w:ascii="微软雅黑" w:eastAsia="微软雅黑" w:hAnsi="微软雅黑"/>
        </w:rPr>
      </w:pPr>
      <w:r>
        <w:rPr>
          <w:rFonts w:ascii="微软雅黑" w:eastAsia="微软雅黑" w:hAnsi="微软雅黑" w:hint="eastAsia"/>
        </w:rPr>
        <w:lastRenderedPageBreak/>
        <w:t>4</w:t>
      </w:r>
      <w:r w:rsidRPr="001A2938">
        <w:rPr>
          <w:rFonts w:ascii="微软雅黑" w:eastAsia="微软雅黑" w:hAnsi="微软雅黑" w:hint="eastAsia"/>
        </w:rPr>
        <w:t>、</w:t>
      </w:r>
      <w:r>
        <w:rPr>
          <w:rFonts w:ascii="微软雅黑" w:eastAsia="微软雅黑" w:hAnsi="微软雅黑" w:hint="eastAsia"/>
        </w:rPr>
        <w:t>其他功能</w:t>
      </w:r>
    </w:p>
    <w:p w:rsidR="00E33C6E" w:rsidRDefault="00E33C6E" w:rsidP="00E33C6E">
      <w:pPr>
        <w:pStyle w:val="5"/>
        <w:rPr>
          <w:rFonts w:ascii="微软雅黑" w:eastAsia="微软雅黑" w:hAnsi="微软雅黑"/>
        </w:rPr>
      </w:pPr>
      <w:r>
        <w:rPr>
          <w:rFonts w:ascii="微软雅黑" w:eastAsia="微软雅黑" w:hAnsi="微软雅黑" w:hint="eastAsia"/>
        </w:rPr>
        <w:t>4.1私信</w:t>
      </w:r>
    </w:p>
    <w:p w:rsidR="00E33C6E" w:rsidRPr="00CF3456" w:rsidRDefault="00CF3456" w:rsidP="00E33C6E">
      <w:pPr>
        <w:rPr>
          <w:rFonts w:ascii="微软雅黑" w:eastAsia="微软雅黑" w:hAnsi="微软雅黑"/>
          <w:sz w:val="24"/>
        </w:rPr>
      </w:pPr>
      <w:r>
        <w:rPr>
          <w:rFonts w:ascii="微软雅黑" w:eastAsia="微软雅黑" w:hAnsi="微软雅黑" w:hint="eastAsia"/>
          <w:sz w:val="24"/>
        </w:rPr>
        <w:t>1、</w:t>
      </w:r>
      <w:r w:rsidR="00E33C6E" w:rsidRPr="00CF3456">
        <w:rPr>
          <w:rFonts w:ascii="微软雅黑" w:eastAsia="微软雅黑" w:hAnsi="微软雅黑" w:hint="eastAsia"/>
          <w:sz w:val="24"/>
        </w:rPr>
        <w:tab/>
        <w:t>发送私信：</w:t>
      </w:r>
    </w:p>
    <w:p w:rsidR="00E33C6E" w:rsidRPr="00CF3456" w:rsidRDefault="00E33C6E" w:rsidP="00CF3456">
      <w:pPr>
        <w:ind w:firstLine="420"/>
        <w:rPr>
          <w:rFonts w:ascii="微软雅黑" w:eastAsia="微软雅黑" w:hAnsi="微软雅黑"/>
          <w:sz w:val="24"/>
        </w:rPr>
      </w:pPr>
      <w:r w:rsidRPr="00CF3456">
        <w:rPr>
          <w:rFonts w:ascii="微软雅黑" w:eastAsia="微软雅黑" w:hAnsi="微软雅黑" w:hint="eastAsia"/>
          <w:sz w:val="24"/>
        </w:rPr>
        <w:t>1）进入个人详情页</w:t>
      </w:r>
    </w:p>
    <w:p w:rsidR="00E33C6E" w:rsidRPr="00CF3456" w:rsidRDefault="00E33C6E" w:rsidP="00CF3456">
      <w:pPr>
        <w:ind w:left="420" w:firstLine="420"/>
        <w:rPr>
          <w:rFonts w:ascii="微软雅黑" w:eastAsia="微软雅黑" w:hAnsi="微软雅黑"/>
          <w:sz w:val="24"/>
        </w:rPr>
      </w:pPr>
      <w:r w:rsidRPr="00CF3456">
        <w:rPr>
          <w:rFonts w:ascii="微软雅黑" w:eastAsia="微软雅黑" w:hAnsi="微软雅黑" w:hint="eastAsia"/>
          <w:sz w:val="24"/>
        </w:rPr>
        <w:t>A．用户可通过&lt;查看商品&gt;的步骤进入商品详情页，点击卖家的头像进入。</w:t>
      </w:r>
    </w:p>
    <w:p w:rsidR="00E33C6E" w:rsidRPr="00CF3456" w:rsidRDefault="00E33C6E" w:rsidP="00CF3456">
      <w:pPr>
        <w:ind w:left="420" w:firstLine="420"/>
        <w:rPr>
          <w:rFonts w:ascii="微软雅黑" w:eastAsia="微软雅黑" w:hAnsi="微软雅黑"/>
          <w:sz w:val="24"/>
        </w:rPr>
      </w:pPr>
      <w:r w:rsidRPr="00CF3456">
        <w:rPr>
          <w:rFonts w:ascii="微软雅黑" w:eastAsia="微软雅黑" w:hAnsi="微软雅黑" w:hint="eastAsia"/>
          <w:sz w:val="24"/>
        </w:rPr>
        <w:t>B．用户进入商品详情页，点击留言区域内的用户头像进入</w:t>
      </w:r>
    </w:p>
    <w:p w:rsidR="00E33C6E" w:rsidRPr="00CF3456" w:rsidRDefault="00E33C6E" w:rsidP="00CF3456">
      <w:pPr>
        <w:ind w:left="420" w:firstLine="420"/>
        <w:rPr>
          <w:rFonts w:ascii="微软雅黑" w:eastAsia="微软雅黑" w:hAnsi="微软雅黑"/>
          <w:sz w:val="24"/>
        </w:rPr>
      </w:pPr>
      <w:r w:rsidRPr="00CF3456">
        <w:rPr>
          <w:rFonts w:ascii="微软雅黑" w:eastAsia="微软雅黑" w:hAnsi="微软雅黑" w:hint="eastAsia"/>
          <w:sz w:val="24"/>
        </w:rPr>
        <w:t>C．用户点击“我”TAB，在点击</w:t>
      </w:r>
      <w:proofErr w:type="gramStart"/>
      <w:r w:rsidRPr="00CF3456">
        <w:rPr>
          <w:rFonts w:ascii="微软雅黑" w:eastAsia="微软雅黑" w:hAnsi="微软雅黑" w:hint="eastAsia"/>
          <w:sz w:val="24"/>
        </w:rPr>
        <w:t>”</w:t>
      </w:r>
      <w:proofErr w:type="gramEnd"/>
      <w:r w:rsidRPr="00CF3456">
        <w:rPr>
          <w:rFonts w:ascii="微软雅黑" w:eastAsia="微软雅黑" w:hAnsi="微软雅黑" w:hint="eastAsia"/>
          <w:sz w:val="24"/>
        </w:rPr>
        <w:t>我关注的人“后进入关注人列表，点击其中一项可进入</w:t>
      </w:r>
    </w:p>
    <w:p w:rsidR="00E33C6E" w:rsidRPr="00CF3456" w:rsidRDefault="00E33C6E" w:rsidP="007144F9">
      <w:pPr>
        <w:ind w:left="360"/>
        <w:rPr>
          <w:rFonts w:ascii="微软雅黑" w:eastAsia="微软雅黑" w:hAnsi="微软雅黑"/>
          <w:sz w:val="24"/>
        </w:rPr>
      </w:pPr>
      <w:r w:rsidRPr="00CF3456">
        <w:rPr>
          <w:rFonts w:ascii="微软雅黑" w:eastAsia="微软雅黑" w:hAnsi="微软雅黑" w:hint="eastAsia"/>
          <w:sz w:val="24"/>
        </w:rPr>
        <w:t>2）点击详情页中“联系我”的按钮，会进入私信聊天界面。界面内可显示最近聊天记录。</w:t>
      </w:r>
    </w:p>
    <w:p w:rsidR="00E33C6E" w:rsidRPr="00CF3456" w:rsidRDefault="00E33C6E" w:rsidP="007144F9">
      <w:pPr>
        <w:ind w:left="360"/>
        <w:rPr>
          <w:rFonts w:ascii="微软雅黑" w:eastAsia="微软雅黑" w:hAnsi="微软雅黑"/>
          <w:sz w:val="24"/>
        </w:rPr>
      </w:pPr>
      <w:r w:rsidRPr="00CF3456">
        <w:rPr>
          <w:rFonts w:ascii="微软雅黑" w:eastAsia="微软雅黑" w:hAnsi="微软雅黑" w:hint="eastAsia"/>
          <w:sz w:val="24"/>
        </w:rPr>
        <w:t>3）在聊天框中输入信息，点击“发送”按钮后，客户端会把消息、发送人、接收人相关信息发送给后台，后台存入相关数据库。</w:t>
      </w:r>
    </w:p>
    <w:p w:rsidR="00E33C6E" w:rsidRPr="00CF3456" w:rsidRDefault="007144F9" w:rsidP="00E33C6E">
      <w:pPr>
        <w:rPr>
          <w:rFonts w:ascii="微软雅黑" w:eastAsia="微软雅黑" w:hAnsi="微软雅黑"/>
          <w:sz w:val="24"/>
        </w:rPr>
      </w:pPr>
      <w:r>
        <w:rPr>
          <w:rFonts w:ascii="微软雅黑" w:eastAsia="微软雅黑" w:hAnsi="微软雅黑" w:hint="eastAsia"/>
          <w:sz w:val="24"/>
        </w:rPr>
        <w:t>2、</w:t>
      </w:r>
      <w:r w:rsidR="00E33C6E" w:rsidRPr="00CF3456">
        <w:rPr>
          <w:rFonts w:ascii="微软雅黑" w:eastAsia="微软雅黑" w:hAnsi="微软雅黑" w:hint="eastAsia"/>
          <w:sz w:val="24"/>
        </w:rPr>
        <w:t>接受私信</w:t>
      </w:r>
    </w:p>
    <w:p w:rsidR="00E33C6E" w:rsidRDefault="00E33C6E" w:rsidP="00B55754">
      <w:pPr>
        <w:ind w:left="420"/>
      </w:pPr>
      <w:r w:rsidRPr="00CF3456">
        <w:rPr>
          <w:rFonts w:ascii="微软雅黑" w:eastAsia="微软雅黑" w:hAnsi="微软雅黑"/>
          <w:sz w:val="24"/>
        </w:rPr>
        <w:t xml:space="preserve"> </w:t>
      </w:r>
      <w:r w:rsidRPr="00CF3456">
        <w:rPr>
          <w:rFonts w:ascii="微软雅黑" w:eastAsia="微软雅黑" w:hAnsi="微软雅黑" w:hint="eastAsia"/>
          <w:sz w:val="24"/>
        </w:rPr>
        <w:t>用户在启动软件后，客户端会向后台请求数据，后台查看是否有私信，如果有则将关于私信的相关数据返回到客户端，客户端通过UI组件显示出来。如果没有，则保持客户端与后台的连接，当有私信发送给客户端后，客户端通过此连接发送推送，并且在相关UI组件上展示出来。</w:t>
      </w:r>
      <w:r>
        <w:t xml:space="preserve">  </w:t>
      </w:r>
    </w:p>
    <w:p w:rsidR="00E33C6E" w:rsidRPr="00E33C6E" w:rsidRDefault="00E33C6E" w:rsidP="00E33C6E">
      <w:pPr>
        <w:rPr>
          <w:rFonts w:ascii="微软雅黑" w:eastAsia="微软雅黑" w:hAnsi="微软雅黑"/>
          <w:sz w:val="24"/>
        </w:rPr>
      </w:pPr>
    </w:p>
    <w:p w:rsidR="00E33C6E" w:rsidRPr="00E33C6E" w:rsidRDefault="00E33C6E" w:rsidP="00E33C6E">
      <w:pPr>
        <w:ind w:leftChars="200" w:left="420"/>
      </w:pPr>
    </w:p>
    <w:p w:rsidR="00AD766A" w:rsidRPr="00356E24" w:rsidRDefault="00EA07EB" w:rsidP="00EA07EB">
      <w:pPr>
        <w:pStyle w:val="3"/>
        <w:rPr>
          <w:rFonts w:ascii="微软雅黑" w:eastAsia="微软雅黑" w:hAnsi="微软雅黑"/>
        </w:rPr>
      </w:pPr>
      <w:bookmarkStart w:id="94" w:name="_Toc397087918"/>
      <w:r w:rsidRPr="00356E24">
        <w:rPr>
          <w:rFonts w:ascii="微软雅黑" w:eastAsia="微软雅黑" w:hAnsi="微软雅黑" w:hint="eastAsia"/>
        </w:rPr>
        <w:lastRenderedPageBreak/>
        <w:t>四、</w:t>
      </w:r>
      <w:r w:rsidR="00AD766A" w:rsidRPr="00356E24">
        <w:rPr>
          <w:rFonts w:ascii="微软雅黑" w:eastAsia="微软雅黑" w:hAnsi="微软雅黑"/>
        </w:rPr>
        <w:t>模块定义</w:t>
      </w:r>
      <w:bookmarkEnd w:id="86"/>
      <w:bookmarkEnd w:id="94"/>
    </w:p>
    <w:tbl>
      <w:tblPr>
        <w:tblW w:w="8379" w:type="dxa"/>
        <w:tblInd w:w="93" w:type="dxa"/>
        <w:tblLook w:val="04A0" w:firstRow="1" w:lastRow="0" w:firstColumn="1" w:lastColumn="0" w:noHBand="0" w:noVBand="1"/>
      </w:tblPr>
      <w:tblGrid>
        <w:gridCol w:w="1460"/>
        <w:gridCol w:w="2099"/>
        <w:gridCol w:w="4820"/>
      </w:tblGrid>
      <w:tr w:rsidR="00AD766A" w:rsidRPr="00356E24" w:rsidTr="00DB4C7C">
        <w:trPr>
          <w:trHeight w:val="240"/>
        </w:trPr>
        <w:tc>
          <w:tcPr>
            <w:tcW w:w="1460" w:type="dxa"/>
            <w:tcBorders>
              <w:top w:val="single" w:sz="4" w:space="0" w:color="auto"/>
              <w:left w:val="single" w:sz="4" w:space="0" w:color="auto"/>
              <w:bottom w:val="single" w:sz="4" w:space="0" w:color="auto"/>
              <w:right w:val="single" w:sz="4" w:space="0" w:color="auto"/>
            </w:tcBorders>
            <w:shd w:val="clear" w:color="000000" w:fill="FF0000"/>
            <w:vAlign w:val="center"/>
            <w:hideMark/>
          </w:tcPr>
          <w:p w:rsidR="00AD766A" w:rsidRPr="00356E24" w:rsidRDefault="00AD766A" w:rsidP="00553F13">
            <w:pPr>
              <w:widowControl/>
              <w:jc w:val="center"/>
              <w:rPr>
                <w:rFonts w:ascii="微软雅黑" w:eastAsia="微软雅黑" w:hAnsi="微软雅黑" w:cs="Arial"/>
                <w:b/>
                <w:color w:val="FFFFFF" w:themeColor="background1"/>
                <w:kern w:val="0"/>
                <w:sz w:val="20"/>
              </w:rPr>
            </w:pPr>
            <w:r w:rsidRPr="00356E24">
              <w:rPr>
                <w:rFonts w:ascii="微软雅黑" w:eastAsia="微软雅黑" w:hAnsi="微软雅黑" w:cs="Arial"/>
                <w:b/>
                <w:color w:val="FFFFFF" w:themeColor="background1"/>
                <w:kern w:val="0"/>
                <w:sz w:val="20"/>
              </w:rPr>
              <w:t>模块</w:t>
            </w:r>
          </w:p>
        </w:tc>
        <w:tc>
          <w:tcPr>
            <w:tcW w:w="2099" w:type="dxa"/>
            <w:tcBorders>
              <w:top w:val="single" w:sz="4" w:space="0" w:color="auto"/>
              <w:left w:val="nil"/>
              <w:bottom w:val="single" w:sz="4" w:space="0" w:color="auto"/>
              <w:right w:val="single" w:sz="4" w:space="0" w:color="auto"/>
            </w:tcBorders>
            <w:shd w:val="clear" w:color="000000" w:fill="FF0000"/>
            <w:vAlign w:val="center"/>
            <w:hideMark/>
          </w:tcPr>
          <w:p w:rsidR="00AD766A" w:rsidRPr="00356E24" w:rsidRDefault="00DB4C7C" w:rsidP="00553F13">
            <w:pPr>
              <w:widowControl/>
              <w:jc w:val="center"/>
              <w:rPr>
                <w:rFonts w:ascii="微软雅黑" w:eastAsia="微软雅黑" w:hAnsi="微软雅黑" w:cs="Arial"/>
                <w:b/>
                <w:color w:val="FFFFFF" w:themeColor="background1"/>
                <w:kern w:val="0"/>
                <w:sz w:val="20"/>
              </w:rPr>
            </w:pPr>
            <w:r w:rsidRPr="00356E24">
              <w:rPr>
                <w:rFonts w:ascii="微软雅黑" w:eastAsia="微软雅黑" w:hAnsi="微软雅黑" w:cs="Arial" w:hint="eastAsia"/>
                <w:b/>
                <w:color w:val="FFFFFF" w:themeColor="background1"/>
                <w:kern w:val="0"/>
                <w:sz w:val="20"/>
              </w:rPr>
              <w:t>功能</w:t>
            </w:r>
          </w:p>
        </w:tc>
        <w:tc>
          <w:tcPr>
            <w:tcW w:w="4820" w:type="dxa"/>
            <w:tcBorders>
              <w:top w:val="single" w:sz="4" w:space="0" w:color="auto"/>
              <w:left w:val="nil"/>
              <w:bottom w:val="single" w:sz="4" w:space="0" w:color="auto"/>
              <w:right w:val="single" w:sz="4" w:space="0" w:color="auto"/>
            </w:tcBorders>
            <w:shd w:val="clear" w:color="000000" w:fill="FF0000"/>
            <w:vAlign w:val="center"/>
            <w:hideMark/>
          </w:tcPr>
          <w:p w:rsidR="00AD766A" w:rsidRPr="00356E24" w:rsidRDefault="00C154A2" w:rsidP="00553F13">
            <w:pPr>
              <w:widowControl/>
              <w:jc w:val="center"/>
              <w:rPr>
                <w:rFonts w:ascii="微软雅黑" w:eastAsia="微软雅黑" w:hAnsi="微软雅黑" w:cs="Arial"/>
                <w:b/>
                <w:color w:val="FFFFFF" w:themeColor="background1"/>
                <w:kern w:val="0"/>
                <w:sz w:val="20"/>
              </w:rPr>
            </w:pPr>
            <w:r w:rsidRPr="00356E24">
              <w:rPr>
                <w:rFonts w:ascii="微软雅黑" w:eastAsia="微软雅黑" w:hAnsi="微软雅黑" w:cs="Arial" w:hint="eastAsia"/>
                <w:b/>
                <w:color w:val="FFFFFF" w:themeColor="background1"/>
                <w:kern w:val="0"/>
                <w:sz w:val="20"/>
              </w:rPr>
              <w:t>概要</w:t>
            </w:r>
            <w:r w:rsidR="00DB4C7C" w:rsidRPr="00356E24">
              <w:rPr>
                <w:rFonts w:ascii="微软雅黑" w:eastAsia="微软雅黑" w:hAnsi="微软雅黑" w:cs="Arial" w:hint="eastAsia"/>
                <w:b/>
                <w:color w:val="FFFFFF" w:themeColor="background1"/>
                <w:kern w:val="0"/>
                <w:sz w:val="20"/>
              </w:rPr>
              <w:t>描述</w:t>
            </w:r>
          </w:p>
        </w:tc>
      </w:tr>
      <w:tr w:rsidR="00AD766A" w:rsidRPr="00356E24" w:rsidTr="00553F13">
        <w:trPr>
          <w:trHeight w:val="300"/>
        </w:trPr>
        <w:tc>
          <w:tcPr>
            <w:tcW w:w="1460" w:type="dxa"/>
            <w:vMerge w:val="restart"/>
            <w:tcBorders>
              <w:top w:val="nil"/>
              <w:left w:val="single" w:sz="4" w:space="0" w:color="auto"/>
              <w:right w:val="single" w:sz="4" w:space="0" w:color="auto"/>
            </w:tcBorders>
            <w:shd w:val="clear" w:color="auto" w:fill="auto"/>
            <w:vAlign w:val="center"/>
            <w:hideMark/>
          </w:tcPr>
          <w:p w:rsidR="00AD766A" w:rsidRPr="00356E24" w:rsidRDefault="003E7B53" w:rsidP="00553F13">
            <w:pPr>
              <w:widowControl/>
              <w:jc w:val="center"/>
              <w:rPr>
                <w:rFonts w:ascii="微软雅黑" w:eastAsia="微软雅黑" w:hAnsi="微软雅黑" w:cs="Arial"/>
                <w:color w:val="000000"/>
                <w:kern w:val="0"/>
                <w:sz w:val="20"/>
              </w:rPr>
            </w:pPr>
            <w:r w:rsidRPr="00356E24">
              <w:rPr>
                <w:rFonts w:ascii="微软雅黑" w:eastAsia="微软雅黑" w:hAnsi="微软雅黑" w:cs="Arial" w:hint="eastAsia"/>
                <w:color w:val="000000"/>
                <w:kern w:val="0"/>
                <w:sz w:val="20"/>
              </w:rPr>
              <w:t>认证模块</w:t>
            </w: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tcBorders>
              <w:left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tcBorders>
              <w:left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1A1826">
        <w:trPr>
          <w:trHeight w:val="58"/>
        </w:trPr>
        <w:tc>
          <w:tcPr>
            <w:tcW w:w="1460" w:type="dxa"/>
            <w:vMerge/>
            <w:tcBorders>
              <w:left w:val="single" w:sz="4" w:space="0" w:color="auto"/>
              <w:bottom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val="restart"/>
            <w:tcBorders>
              <w:left w:val="single" w:sz="4" w:space="0" w:color="auto"/>
              <w:right w:val="single" w:sz="4" w:space="0" w:color="auto"/>
            </w:tcBorders>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tcBorders>
              <w:left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tcBorders>
              <w:left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300"/>
        </w:trPr>
        <w:tc>
          <w:tcPr>
            <w:tcW w:w="1460" w:type="dxa"/>
            <w:vMerge/>
            <w:tcBorders>
              <w:left w:val="single" w:sz="4" w:space="0" w:color="auto"/>
              <w:bottom w:val="single" w:sz="4" w:space="0" w:color="auto"/>
              <w:right w:val="single" w:sz="4" w:space="0" w:color="auto"/>
            </w:tcBorders>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val="restart"/>
            <w:tcBorders>
              <w:top w:val="nil"/>
              <w:left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top w:val="nil"/>
              <w:left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r w:rsidR="00AD766A" w:rsidRPr="00356E24" w:rsidTr="00553F13">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AD766A" w:rsidRPr="00356E24" w:rsidRDefault="00AD766A" w:rsidP="00553F13">
            <w:pPr>
              <w:widowControl/>
              <w:jc w:val="center"/>
              <w:rPr>
                <w:rFonts w:ascii="微软雅黑" w:eastAsia="微软雅黑" w:hAnsi="微软雅黑" w:cs="Arial"/>
                <w:color w:val="000000"/>
                <w:kern w:val="0"/>
                <w:sz w:val="20"/>
              </w:rPr>
            </w:pPr>
          </w:p>
        </w:tc>
        <w:tc>
          <w:tcPr>
            <w:tcW w:w="2099"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c>
          <w:tcPr>
            <w:tcW w:w="4820" w:type="dxa"/>
            <w:tcBorders>
              <w:top w:val="nil"/>
              <w:left w:val="nil"/>
              <w:bottom w:val="single" w:sz="4" w:space="0" w:color="auto"/>
              <w:right w:val="single" w:sz="4" w:space="0" w:color="auto"/>
            </w:tcBorders>
            <w:shd w:val="clear" w:color="auto" w:fill="auto"/>
            <w:vAlign w:val="center"/>
            <w:hideMark/>
          </w:tcPr>
          <w:p w:rsidR="00AD766A" w:rsidRPr="00356E24" w:rsidRDefault="00AD766A" w:rsidP="00553F13">
            <w:pPr>
              <w:widowControl/>
              <w:jc w:val="left"/>
              <w:rPr>
                <w:rFonts w:ascii="微软雅黑" w:eastAsia="微软雅黑" w:hAnsi="微软雅黑" w:cs="Arial"/>
                <w:color w:val="000000"/>
                <w:kern w:val="0"/>
                <w:sz w:val="20"/>
              </w:rPr>
            </w:pPr>
          </w:p>
        </w:tc>
      </w:tr>
    </w:tbl>
    <w:p w:rsidR="00AD766A" w:rsidRPr="00356E24" w:rsidRDefault="00AD766A" w:rsidP="00AD766A">
      <w:pPr>
        <w:pStyle w:val="af7"/>
        <w:ind w:firstLine="0"/>
        <w:rPr>
          <w:rFonts w:ascii="微软雅黑" w:eastAsia="微软雅黑" w:hAnsi="微软雅黑" w:cs="Arial"/>
        </w:rPr>
      </w:pPr>
    </w:p>
    <w:p w:rsidR="00AD766A" w:rsidRPr="00356E24" w:rsidRDefault="00AD766A" w:rsidP="00AD766A">
      <w:pPr>
        <w:widowControl/>
        <w:jc w:val="left"/>
        <w:rPr>
          <w:rFonts w:ascii="微软雅黑" w:eastAsia="微软雅黑" w:hAnsi="微软雅黑" w:cs="Arial"/>
        </w:rPr>
      </w:pPr>
      <w:r w:rsidRPr="00356E24">
        <w:rPr>
          <w:rFonts w:ascii="微软雅黑" w:eastAsia="微软雅黑" w:hAnsi="微软雅黑" w:cs="Arial"/>
        </w:rPr>
        <w:br w:type="page"/>
      </w:r>
    </w:p>
    <w:p w:rsidR="00AD766A" w:rsidRPr="00356E24" w:rsidRDefault="00571C76" w:rsidP="00571C76">
      <w:pPr>
        <w:pStyle w:val="ad"/>
        <w:jc w:val="center"/>
        <w:rPr>
          <w:rFonts w:ascii="微软雅黑" w:eastAsia="微软雅黑" w:hAnsi="微软雅黑" w:cs="Arial"/>
          <w:color w:val="auto"/>
        </w:rPr>
      </w:pPr>
      <w:bookmarkStart w:id="95" w:name="_Toc397087919"/>
      <w:r w:rsidRPr="00356E24">
        <w:rPr>
          <w:rFonts w:ascii="微软雅黑" w:eastAsia="微软雅黑" w:hAnsi="微软雅黑" w:cs="Arial" w:hint="eastAsia"/>
          <w:color w:val="auto"/>
        </w:rPr>
        <w:lastRenderedPageBreak/>
        <w:t>第五部分</w:t>
      </w:r>
      <w:r w:rsidR="00AD766A" w:rsidRPr="00356E24">
        <w:rPr>
          <w:rFonts w:ascii="微软雅黑" w:eastAsia="微软雅黑" w:hAnsi="微软雅黑" w:cs="Arial" w:hint="eastAsia"/>
          <w:color w:val="auto"/>
        </w:rPr>
        <w:t xml:space="preserve"> E-R实体设计</w:t>
      </w:r>
      <w:bookmarkEnd w:id="95"/>
    </w:p>
    <w:p w:rsidR="00AD766A" w:rsidRPr="00356E24" w:rsidRDefault="00E05A39" w:rsidP="00E05A39">
      <w:pPr>
        <w:pStyle w:val="3"/>
        <w:rPr>
          <w:rFonts w:ascii="微软雅黑" w:eastAsia="微软雅黑" w:hAnsi="微软雅黑"/>
        </w:rPr>
      </w:pPr>
      <w:bookmarkStart w:id="96" w:name="_Toc397087920"/>
      <w:r w:rsidRPr="00356E24">
        <w:rPr>
          <w:rFonts w:ascii="微软雅黑" w:eastAsia="微软雅黑" w:hAnsi="微软雅黑" w:hint="eastAsia"/>
        </w:rPr>
        <w:t>一</w:t>
      </w:r>
      <w:r w:rsidR="00AD766A" w:rsidRPr="00356E24">
        <w:rPr>
          <w:rFonts w:ascii="微软雅黑" w:eastAsia="微软雅黑" w:hAnsi="微软雅黑" w:hint="eastAsia"/>
        </w:rPr>
        <w:t>、E-R实体结构图</w:t>
      </w:r>
      <w:bookmarkEnd w:id="96"/>
    </w:p>
    <w:p w:rsidR="00AD766A" w:rsidRPr="00356E24" w:rsidRDefault="00E05A39" w:rsidP="00E05A39">
      <w:pPr>
        <w:pStyle w:val="3"/>
        <w:rPr>
          <w:rFonts w:ascii="微软雅黑" w:eastAsia="微软雅黑" w:hAnsi="微软雅黑"/>
        </w:rPr>
      </w:pPr>
      <w:bookmarkStart w:id="97" w:name="_Toc397087921"/>
      <w:r w:rsidRPr="00356E24">
        <w:rPr>
          <w:rFonts w:ascii="微软雅黑" w:eastAsia="微软雅黑" w:hAnsi="微软雅黑" w:hint="eastAsia"/>
        </w:rPr>
        <w:t>二</w:t>
      </w:r>
      <w:r w:rsidR="00AD766A" w:rsidRPr="00356E24">
        <w:rPr>
          <w:rFonts w:ascii="微软雅黑" w:eastAsia="微软雅黑" w:hAnsi="微软雅黑" w:hint="eastAsia"/>
        </w:rPr>
        <w:t>、实体描述</w:t>
      </w:r>
      <w:bookmarkEnd w:id="97"/>
    </w:p>
    <w:p w:rsidR="00AD766A" w:rsidRPr="00356E24" w:rsidRDefault="00E05A39" w:rsidP="00E05A39">
      <w:pPr>
        <w:pStyle w:val="4"/>
        <w:rPr>
          <w:rFonts w:ascii="微软雅黑" w:eastAsia="微软雅黑" w:hAnsi="微软雅黑"/>
        </w:rPr>
      </w:pPr>
      <w:bookmarkStart w:id="98" w:name="_Toc397087922"/>
      <w:r w:rsidRPr="00356E24">
        <w:rPr>
          <w:rFonts w:ascii="微软雅黑" w:eastAsia="微软雅黑" w:hAnsi="微软雅黑" w:hint="eastAsia"/>
        </w:rPr>
        <w:t>1</w:t>
      </w:r>
      <w:r w:rsidR="00AD766A" w:rsidRPr="00356E24">
        <w:rPr>
          <w:rFonts w:ascii="微软雅黑" w:eastAsia="微软雅黑" w:hAnsi="微软雅黑" w:hint="eastAsia"/>
        </w:rPr>
        <w:t>、</w:t>
      </w:r>
      <w:r w:rsidR="00C154A2" w:rsidRPr="00356E24">
        <w:rPr>
          <w:rFonts w:ascii="微软雅黑" w:eastAsia="微软雅黑" w:hAnsi="微软雅黑" w:hint="eastAsia"/>
        </w:rPr>
        <w:t>XXXXX</w:t>
      </w:r>
      <w:r w:rsidR="00AD766A" w:rsidRPr="00356E24">
        <w:rPr>
          <w:rFonts w:ascii="微软雅黑" w:eastAsia="微软雅黑" w:hAnsi="微软雅黑" w:hint="eastAsia"/>
        </w:rPr>
        <w:t>实体描述</w:t>
      </w:r>
      <w:bookmarkEnd w:id="98"/>
    </w:p>
    <w:tbl>
      <w:tblPr>
        <w:tblStyle w:val="a8"/>
        <w:tblW w:w="0" w:type="auto"/>
        <w:tblLook w:val="04A0" w:firstRow="1" w:lastRow="0" w:firstColumn="1" w:lastColumn="0" w:noHBand="0" w:noVBand="1"/>
      </w:tblPr>
      <w:tblGrid>
        <w:gridCol w:w="817"/>
        <w:gridCol w:w="2552"/>
        <w:gridCol w:w="2976"/>
        <w:gridCol w:w="2177"/>
      </w:tblGrid>
      <w:tr w:rsidR="00AD766A" w:rsidRPr="00356E24" w:rsidTr="00553F13">
        <w:trPr>
          <w:trHeight w:val="391"/>
        </w:trPr>
        <w:tc>
          <w:tcPr>
            <w:tcW w:w="817"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编号</w:t>
            </w:r>
          </w:p>
        </w:tc>
        <w:tc>
          <w:tcPr>
            <w:tcW w:w="2552"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英文名</w:t>
            </w:r>
          </w:p>
        </w:tc>
        <w:tc>
          <w:tcPr>
            <w:tcW w:w="2976"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中文名</w:t>
            </w:r>
          </w:p>
        </w:tc>
        <w:tc>
          <w:tcPr>
            <w:tcW w:w="2177"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数据类型</w:t>
            </w: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bl>
    <w:p w:rsidR="00AD766A" w:rsidRPr="00356E24" w:rsidRDefault="00E05A39" w:rsidP="00E05A39">
      <w:pPr>
        <w:pStyle w:val="4"/>
        <w:rPr>
          <w:rFonts w:ascii="微软雅黑" w:eastAsia="微软雅黑" w:hAnsi="微软雅黑"/>
        </w:rPr>
      </w:pPr>
      <w:bookmarkStart w:id="99" w:name="_Toc397087923"/>
      <w:r w:rsidRPr="00356E24">
        <w:rPr>
          <w:rFonts w:ascii="微软雅黑" w:eastAsia="微软雅黑" w:hAnsi="微软雅黑" w:hint="eastAsia"/>
        </w:rPr>
        <w:t>2</w:t>
      </w:r>
      <w:r w:rsidR="00AD766A" w:rsidRPr="00356E24">
        <w:rPr>
          <w:rFonts w:ascii="微软雅黑" w:eastAsia="微软雅黑" w:hAnsi="微软雅黑" w:hint="eastAsia"/>
        </w:rPr>
        <w:t>、</w:t>
      </w:r>
      <w:r w:rsidR="00C154A2" w:rsidRPr="00356E24">
        <w:rPr>
          <w:rFonts w:ascii="微软雅黑" w:eastAsia="微软雅黑" w:hAnsi="微软雅黑" w:hint="eastAsia"/>
        </w:rPr>
        <w:t>XXXXX</w:t>
      </w:r>
      <w:r w:rsidR="00AD766A" w:rsidRPr="00356E24">
        <w:rPr>
          <w:rFonts w:ascii="微软雅黑" w:eastAsia="微软雅黑" w:hAnsi="微软雅黑" w:hint="eastAsia"/>
        </w:rPr>
        <w:t>实体描述</w:t>
      </w:r>
      <w:bookmarkEnd w:id="99"/>
    </w:p>
    <w:tbl>
      <w:tblPr>
        <w:tblStyle w:val="a8"/>
        <w:tblW w:w="0" w:type="auto"/>
        <w:tblLook w:val="04A0" w:firstRow="1" w:lastRow="0" w:firstColumn="1" w:lastColumn="0" w:noHBand="0" w:noVBand="1"/>
      </w:tblPr>
      <w:tblGrid>
        <w:gridCol w:w="817"/>
        <w:gridCol w:w="2552"/>
        <w:gridCol w:w="2976"/>
        <w:gridCol w:w="2177"/>
      </w:tblGrid>
      <w:tr w:rsidR="00AD766A" w:rsidRPr="00356E24" w:rsidTr="00553F13">
        <w:trPr>
          <w:trHeight w:val="391"/>
        </w:trPr>
        <w:tc>
          <w:tcPr>
            <w:tcW w:w="817"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编号</w:t>
            </w:r>
          </w:p>
        </w:tc>
        <w:tc>
          <w:tcPr>
            <w:tcW w:w="2552"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英文名</w:t>
            </w:r>
          </w:p>
        </w:tc>
        <w:tc>
          <w:tcPr>
            <w:tcW w:w="2976"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中文名</w:t>
            </w:r>
          </w:p>
        </w:tc>
        <w:tc>
          <w:tcPr>
            <w:tcW w:w="2177" w:type="dxa"/>
            <w:shd w:val="clear" w:color="auto" w:fill="FF0000"/>
          </w:tcPr>
          <w:p w:rsidR="00AD766A" w:rsidRPr="00356E24" w:rsidRDefault="00AD766A" w:rsidP="00553F13">
            <w:pPr>
              <w:pStyle w:val="af7"/>
              <w:ind w:firstLine="0"/>
              <w:jc w:val="center"/>
              <w:rPr>
                <w:rFonts w:ascii="微软雅黑" w:eastAsia="微软雅黑" w:hAnsi="微软雅黑"/>
                <w:b/>
                <w:color w:val="FFFFFF" w:themeColor="background1"/>
              </w:rPr>
            </w:pPr>
            <w:r w:rsidRPr="00356E24">
              <w:rPr>
                <w:rFonts w:ascii="微软雅黑" w:eastAsia="微软雅黑" w:hAnsi="微软雅黑" w:hint="eastAsia"/>
                <w:b/>
                <w:color w:val="FFFFFF" w:themeColor="background1"/>
              </w:rPr>
              <w:t>数据类型</w:t>
            </w: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r w:rsidR="00AD766A" w:rsidRPr="00356E24" w:rsidTr="00553F13">
        <w:tc>
          <w:tcPr>
            <w:tcW w:w="817" w:type="dxa"/>
          </w:tcPr>
          <w:p w:rsidR="00AD766A" w:rsidRPr="00356E24" w:rsidRDefault="00AD766A" w:rsidP="00553F13">
            <w:pPr>
              <w:pStyle w:val="af7"/>
              <w:ind w:firstLine="0"/>
              <w:jc w:val="center"/>
              <w:rPr>
                <w:rFonts w:ascii="微软雅黑" w:eastAsia="微软雅黑" w:hAnsi="微软雅黑"/>
              </w:rPr>
            </w:pPr>
          </w:p>
        </w:tc>
        <w:tc>
          <w:tcPr>
            <w:tcW w:w="2552" w:type="dxa"/>
          </w:tcPr>
          <w:p w:rsidR="00AD766A" w:rsidRPr="00356E24" w:rsidRDefault="00AD766A" w:rsidP="00553F13">
            <w:pPr>
              <w:pStyle w:val="af7"/>
              <w:ind w:firstLine="0"/>
              <w:jc w:val="left"/>
              <w:rPr>
                <w:rFonts w:ascii="微软雅黑" w:eastAsia="微软雅黑" w:hAnsi="微软雅黑"/>
              </w:rPr>
            </w:pPr>
          </w:p>
        </w:tc>
        <w:tc>
          <w:tcPr>
            <w:tcW w:w="2976" w:type="dxa"/>
          </w:tcPr>
          <w:p w:rsidR="00AD766A" w:rsidRPr="00356E24" w:rsidRDefault="00AD766A" w:rsidP="00553F13">
            <w:pPr>
              <w:pStyle w:val="af7"/>
              <w:ind w:firstLine="0"/>
              <w:jc w:val="left"/>
              <w:rPr>
                <w:rFonts w:ascii="微软雅黑" w:eastAsia="微软雅黑" w:hAnsi="微软雅黑"/>
              </w:rPr>
            </w:pPr>
          </w:p>
        </w:tc>
        <w:tc>
          <w:tcPr>
            <w:tcW w:w="2177" w:type="dxa"/>
          </w:tcPr>
          <w:p w:rsidR="00AD766A" w:rsidRPr="00356E24" w:rsidRDefault="00AD766A" w:rsidP="00553F13">
            <w:pPr>
              <w:pStyle w:val="af7"/>
              <w:ind w:firstLine="0"/>
              <w:rPr>
                <w:rFonts w:ascii="微软雅黑" w:eastAsia="微软雅黑" w:hAnsi="微软雅黑"/>
              </w:rPr>
            </w:pPr>
          </w:p>
        </w:tc>
      </w:tr>
    </w:tbl>
    <w:p w:rsidR="00034CDE" w:rsidRPr="00356E24" w:rsidRDefault="00034CDE">
      <w:pPr>
        <w:widowControl/>
        <w:jc w:val="left"/>
        <w:rPr>
          <w:rFonts w:ascii="微软雅黑" w:eastAsia="微软雅黑" w:hAnsi="微软雅黑" w:cs="Arial"/>
          <w:b/>
          <w:bCs/>
          <w:kern w:val="28"/>
          <w:sz w:val="32"/>
          <w:szCs w:val="32"/>
        </w:rPr>
      </w:pPr>
      <w:bookmarkStart w:id="100" w:name="_Toc304552740"/>
      <w:bookmarkStart w:id="101" w:name="_Toc326049741"/>
      <w:r w:rsidRPr="00356E24">
        <w:rPr>
          <w:rFonts w:ascii="微软雅黑" w:eastAsia="微软雅黑" w:hAnsi="微软雅黑" w:cs="Arial"/>
        </w:rPr>
        <w:br w:type="page"/>
      </w:r>
    </w:p>
    <w:p w:rsidR="00AD766A" w:rsidRPr="00356E24" w:rsidRDefault="00AD766A" w:rsidP="00F9608A">
      <w:pPr>
        <w:pStyle w:val="ad"/>
        <w:jc w:val="center"/>
        <w:rPr>
          <w:rFonts w:ascii="微软雅黑" w:eastAsia="微软雅黑" w:hAnsi="微软雅黑" w:cs="Arial"/>
          <w:color w:val="auto"/>
        </w:rPr>
      </w:pPr>
      <w:bookmarkStart w:id="102" w:name="_Toc397087924"/>
      <w:r w:rsidRPr="00356E24">
        <w:rPr>
          <w:rFonts w:ascii="微软雅黑" w:eastAsia="微软雅黑" w:hAnsi="微软雅黑" w:cs="Arial"/>
          <w:color w:val="auto"/>
        </w:rPr>
        <w:lastRenderedPageBreak/>
        <w:t>第</w:t>
      </w:r>
      <w:r w:rsidRPr="00356E24">
        <w:rPr>
          <w:rFonts w:ascii="微软雅黑" w:eastAsia="微软雅黑" w:hAnsi="微软雅黑" w:cs="Arial" w:hint="eastAsia"/>
          <w:color w:val="auto"/>
        </w:rPr>
        <w:t>六</w:t>
      </w:r>
      <w:r w:rsidR="00F9608A"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总体设计</w:t>
      </w:r>
      <w:bookmarkEnd w:id="100"/>
      <w:bookmarkEnd w:id="101"/>
      <w:bookmarkEnd w:id="102"/>
    </w:p>
    <w:p w:rsidR="00AD766A" w:rsidRDefault="00C154A2" w:rsidP="00740EEC">
      <w:pPr>
        <w:pStyle w:val="3"/>
        <w:numPr>
          <w:ilvl w:val="0"/>
          <w:numId w:val="44"/>
        </w:numPr>
        <w:rPr>
          <w:rFonts w:ascii="微软雅黑" w:eastAsia="微软雅黑" w:hAnsi="微软雅黑"/>
        </w:rPr>
      </w:pPr>
      <w:bookmarkStart w:id="103" w:name="_Toc293583298"/>
      <w:bookmarkStart w:id="104" w:name="_Toc298847936"/>
      <w:bookmarkStart w:id="105" w:name="_Toc304552741"/>
      <w:bookmarkStart w:id="106" w:name="_Toc326049742"/>
      <w:bookmarkStart w:id="107" w:name="_Toc397087925"/>
      <w:r w:rsidRPr="00356E24">
        <w:rPr>
          <w:rFonts w:ascii="微软雅黑" w:eastAsia="微软雅黑" w:hAnsi="微软雅黑" w:hint="eastAsia"/>
        </w:rPr>
        <w:t>服务端/</w:t>
      </w:r>
      <w:proofErr w:type="spellStart"/>
      <w:r w:rsidRPr="00356E24">
        <w:rPr>
          <w:rFonts w:ascii="微软雅黑" w:eastAsia="微软雅黑" w:hAnsi="微软雅黑" w:hint="eastAsia"/>
        </w:rPr>
        <w:t>RESTFul</w:t>
      </w:r>
      <w:proofErr w:type="spellEnd"/>
      <w:r w:rsidRPr="00356E24">
        <w:rPr>
          <w:rFonts w:ascii="微软雅黑" w:eastAsia="微软雅黑" w:hAnsi="微软雅黑" w:hint="eastAsia"/>
        </w:rPr>
        <w:t>/分布式服务</w:t>
      </w:r>
      <w:r w:rsidR="00AD766A" w:rsidRPr="00356E24">
        <w:rPr>
          <w:rFonts w:ascii="微软雅黑" w:eastAsia="微软雅黑" w:hAnsi="微软雅黑"/>
        </w:rPr>
        <w:t>逻辑架构</w:t>
      </w:r>
      <w:bookmarkEnd w:id="103"/>
      <w:bookmarkEnd w:id="104"/>
      <w:r w:rsidR="00AD766A" w:rsidRPr="00356E24">
        <w:rPr>
          <w:rFonts w:ascii="微软雅黑" w:eastAsia="微软雅黑" w:hAnsi="微软雅黑"/>
        </w:rPr>
        <w:t>设计</w:t>
      </w:r>
      <w:bookmarkEnd w:id="105"/>
      <w:bookmarkEnd w:id="106"/>
      <w:bookmarkEnd w:id="107"/>
    </w:p>
    <w:p w:rsidR="00740EEC" w:rsidRPr="00740EEC" w:rsidRDefault="00740EEC" w:rsidP="00740EEC">
      <w:pPr>
        <w:pStyle w:val="af0"/>
        <w:ind w:left="648" w:firstLineChars="0" w:firstLine="0"/>
      </w:pPr>
      <w:r>
        <w:rPr>
          <w:rFonts w:hint="eastAsia"/>
          <w:noProof/>
        </w:rPr>
        <w:drawing>
          <wp:inline distT="0" distB="0" distL="0" distR="0" wp14:anchorId="15E80BC5" wp14:editId="02185066">
            <wp:extent cx="5707380" cy="3771900"/>
            <wp:effectExtent l="0" t="0" r="0" b="0"/>
            <wp:docPr id="22" name="图片 22" descr="C:\Users\Administrator\Desktop\QQ截图20140831155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4083115502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7380" cy="3771900"/>
                    </a:xfrm>
                    <a:prstGeom prst="rect">
                      <a:avLst/>
                    </a:prstGeom>
                    <a:noFill/>
                    <a:ln>
                      <a:noFill/>
                    </a:ln>
                  </pic:spPr>
                </pic:pic>
              </a:graphicData>
            </a:graphic>
          </wp:inline>
        </w:drawing>
      </w:r>
    </w:p>
    <w:p w:rsidR="00AD766A" w:rsidRPr="00356E24" w:rsidRDefault="00034CDE" w:rsidP="00034CDE">
      <w:pPr>
        <w:pStyle w:val="4"/>
        <w:rPr>
          <w:rFonts w:ascii="微软雅黑" w:eastAsia="微软雅黑" w:hAnsi="微软雅黑"/>
        </w:rPr>
      </w:pPr>
      <w:bookmarkStart w:id="108" w:name="_Toc397087926"/>
      <w:r w:rsidRPr="00356E24">
        <w:rPr>
          <w:rFonts w:ascii="微软雅黑" w:eastAsia="微软雅黑" w:hAnsi="微软雅黑" w:hint="eastAsia"/>
        </w:rPr>
        <w:lastRenderedPageBreak/>
        <w:t>1</w:t>
      </w:r>
      <w:r w:rsidR="00AD766A" w:rsidRPr="00356E24">
        <w:rPr>
          <w:rFonts w:ascii="微软雅黑" w:eastAsia="微软雅黑" w:hAnsi="微软雅黑" w:hint="eastAsia"/>
        </w:rPr>
        <w:t>、</w:t>
      </w:r>
      <w:r w:rsidR="00C154A2" w:rsidRPr="00356E24">
        <w:rPr>
          <w:rFonts w:ascii="微软雅黑" w:eastAsia="微软雅黑" w:hAnsi="微软雅黑" w:hint="eastAsia"/>
        </w:rPr>
        <w:t>XXXXX技术</w:t>
      </w:r>
      <w:r w:rsidR="00AD766A" w:rsidRPr="00356E24">
        <w:rPr>
          <w:rFonts w:ascii="微软雅黑" w:eastAsia="微软雅黑" w:hAnsi="微软雅黑"/>
        </w:rPr>
        <w:t>层架构</w:t>
      </w:r>
      <w:r w:rsidR="00C154A2" w:rsidRPr="00356E24">
        <w:rPr>
          <w:rFonts w:ascii="微软雅黑" w:eastAsia="微软雅黑" w:hAnsi="微软雅黑" w:hint="eastAsia"/>
        </w:rPr>
        <w:t>说明</w:t>
      </w:r>
      <w:bookmarkEnd w:id="108"/>
    </w:p>
    <w:p w:rsidR="00AD766A" w:rsidRPr="00356E24" w:rsidRDefault="00034CDE" w:rsidP="00034CDE">
      <w:pPr>
        <w:pStyle w:val="4"/>
        <w:rPr>
          <w:rFonts w:ascii="微软雅黑" w:eastAsia="微软雅黑" w:hAnsi="微软雅黑"/>
        </w:rPr>
      </w:pPr>
      <w:bookmarkStart w:id="109" w:name="_Toc397087927"/>
      <w:r w:rsidRPr="00356E24">
        <w:rPr>
          <w:rFonts w:ascii="微软雅黑" w:eastAsia="微软雅黑" w:hAnsi="微软雅黑" w:hint="eastAsia"/>
        </w:rPr>
        <w:t>2</w:t>
      </w:r>
      <w:r w:rsidR="00AD766A" w:rsidRPr="00356E24">
        <w:rPr>
          <w:rFonts w:ascii="微软雅黑" w:eastAsia="微软雅黑" w:hAnsi="微软雅黑" w:hint="eastAsia"/>
        </w:rPr>
        <w:t>、</w:t>
      </w:r>
      <w:r w:rsidR="00C154A2" w:rsidRPr="00356E24">
        <w:rPr>
          <w:rFonts w:ascii="微软雅黑" w:eastAsia="微软雅黑" w:hAnsi="微软雅黑" w:hint="eastAsia"/>
        </w:rPr>
        <w:t>XXXXX技术</w:t>
      </w:r>
      <w:r w:rsidR="00C154A2" w:rsidRPr="00356E24">
        <w:rPr>
          <w:rFonts w:ascii="微软雅黑" w:eastAsia="微软雅黑" w:hAnsi="微软雅黑"/>
        </w:rPr>
        <w:t>层架构</w:t>
      </w:r>
      <w:r w:rsidR="00C154A2" w:rsidRPr="00356E24">
        <w:rPr>
          <w:rFonts w:ascii="微软雅黑" w:eastAsia="微软雅黑" w:hAnsi="微软雅黑" w:hint="eastAsia"/>
        </w:rPr>
        <w:t>说明</w:t>
      </w:r>
      <w:bookmarkEnd w:id="109"/>
    </w:p>
    <w:p w:rsidR="00AD766A" w:rsidRPr="00356E24" w:rsidRDefault="00034CDE" w:rsidP="00034CDE">
      <w:pPr>
        <w:pStyle w:val="3"/>
        <w:rPr>
          <w:rFonts w:ascii="微软雅黑" w:eastAsia="微软雅黑" w:hAnsi="微软雅黑"/>
        </w:rPr>
      </w:pPr>
      <w:bookmarkStart w:id="110" w:name="_Toc293583299"/>
      <w:bookmarkStart w:id="111" w:name="_Toc298847937"/>
      <w:bookmarkStart w:id="112" w:name="_Toc304552742"/>
      <w:bookmarkStart w:id="113" w:name="_Toc326049743"/>
      <w:bookmarkStart w:id="114" w:name="_Toc397087928"/>
      <w:r w:rsidRPr="00356E24">
        <w:rPr>
          <w:rFonts w:ascii="微软雅黑" w:eastAsia="微软雅黑" w:hAnsi="微软雅黑" w:hint="eastAsia"/>
        </w:rPr>
        <w:t>二</w:t>
      </w:r>
      <w:r w:rsidR="00AD766A" w:rsidRPr="00356E24">
        <w:rPr>
          <w:rFonts w:ascii="微软雅黑" w:eastAsia="微软雅黑" w:hAnsi="微软雅黑"/>
        </w:rPr>
        <w:t>.</w:t>
      </w:r>
      <w:r w:rsidR="00C154A2" w:rsidRPr="00356E24">
        <w:rPr>
          <w:rFonts w:ascii="微软雅黑" w:eastAsia="微软雅黑" w:hAnsi="微软雅黑" w:hint="eastAsia"/>
        </w:rPr>
        <w:t xml:space="preserve"> </w:t>
      </w:r>
      <w:r w:rsidR="00AD766A" w:rsidRPr="00356E24">
        <w:rPr>
          <w:rFonts w:ascii="微软雅黑" w:eastAsia="微软雅黑" w:hAnsi="微软雅黑"/>
        </w:rPr>
        <w:t>物理架构</w:t>
      </w:r>
      <w:bookmarkEnd w:id="110"/>
      <w:bookmarkEnd w:id="111"/>
      <w:r w:rsidR="00AD766A" w:rsidRPr="00356E24">
        <w:rPr>
          <w:rFonts w:ascii="微软雅黑" w:eastAsia="微软雅黑" w:hAnsi="微软雅黑"/>
        </w:rPr>
        <w:t>设计</w:t>
      </w:r>
      <w:bookmarkEnd w:id="112"/>
      <w:bookmarkEnd w:id="113"/>
      <w:r w:rsidR="00C154A2" w:rsidRPr="00356E24">
        <w:rPr>
          <w:rFonts w:ascii="微软雅黑" w:eastAsia="微软雅黑" w:hAnsi="微软雅黑" w:hint="eastAsia"/>
        </w:rPr>
        <w:t>概要说明</w:t>
      </w:r>
      <w:bookmarkEnd w:id="114"/>
    </w:p>
    <w:p w:rsidR="00AD766A" w:rsidRPr="00356E24" w:rsidRDefault="00034CDE" w:rsidP="00034CDE">
      <w:pPr>
        <w:pStyle w:val="3"/>
        <w:rPr>
          <w:rFonts w:ascii="微软雅黑" w:eastAsia="微软雅黑" w:hAnsi="微软雅黑"/>
        </w:rPr>
      </w:pPr>
      <w:bookmarkStart w:id="115" w:name="_Toc293583300"/>
      <w:bookmarkStart w:id="116" w:name="_Toc298847938"/>
      <w:bookmarkStart w:id="117" w:name="_Toc304552743"/>
      <w:bookmarkStart w:id="118" w:name="_Toc326049744"/>
      <w:bookmarkStart w:id="119" w:name="_Toc397087929"/>
      <w:r w:rsidRPr="00356E24">
        <w:rPr>
          <w:rFonts w:ascii="微软雅黑" w:eastAsia="微软雅黑" w:hAnsi="微软雅黑" w:hint="eastAsia"/>
        </w:rPr>
        <w:t>三</w:t>
      </w:r>
      <w:r w:rsidR="00AD766A" w:rsidRPr="00356E24">
        <w:rPr>
          <w:rFonts w:ascii="微软雅黑" w:eastAsia="微软雅黑" w:hAnsi="微软雅黑"/>
        </w:rPr>
        <w:t>.技术架构</w:t>
      </w:r>
      <w:bookmarkEnd w:id="115"/>
      <w:bookmarkEnd w:id="116"/>
      <w:r w:rsidR="00AD766A" w:rsidRPr="00356E24">
        <w:rPr>
          <w:rFonts w:ascii="微软雅黑" w:eastAsia="微软雅黑" w:hAnsi="微软雅黑"/>
        </w:rPr>
        <w:t>设计</w:t>
      </w:r>
      <w:bookmarkEnd w:id="117"/>
      <w:bookmarkEnd w:id="118"/>
      <w:bookmarkEnd w:id="119"/>
    </w:p>
    <w:p w:rsidR="00AD766A" w:rsidRPr="00356E24" w:rsidRDefault="00034CDE" w:rsidP="00034CDE">
      <w:pPr>
        <w:pStyle w:val="4"/>
        <w:rPr>
          <w:rFonts w:ascii="微软雅黑" w:eastAsia="微软雅黑" w:hAnsi="微软雅黑"/>
        </w:rPr>
      </w:pPr>
      <w:bookmarkStart w:id="120" w:name="_Toc397087930"/>
      <w:r w:rsidRPr="00356E24">
        <w:rPr>
          <w:rFonts w:ascii="微软雅黑" w:eastAsia="微软雅黑" w:hAnsi="微软雅黑" w:hint="eastAsia"/>
        </w:rPr>
        <w:t>1</w:t>
      </w:r>
      <w:r w:rsidR="00AD766A" w:rsidRPr="00356E24">
        <w:rPr>
          <w:rFonts w:ascii="微软雅黑" w:eastAsia="微软雅黑" w:hAnsi="微软雅黑" w:hint="eastAsia"/>
        </w:rPr>
        <w:t>、</w:t>
      </w:r>
      <w:r w:rsidR="00C154A2" w:rsidRPr="00356E24">
        <w:rPr>
          <w:rFonts w:ascii="微软雅黑" w:eastAsia="微软雅黑" w:hAnsi="微软雅黑" w:hint="eastAsia"/>
        </w:rPr>
        <w:t>例如：</w:t>
      </w:r>
      <w:r w:rsidR="00AD766A" w:rsidRPr="00356E24">
        <w:rPr>
          <w:rFonts w:ascii="微软雅黑" w:eastAsia="微软雅黑" w:hAnsi="微软雅黑" w:hint="eastAsia"/>
        </w:rPr>
        <w:t>MVC模型设计</w:t>
      </w:r>
      <w:bookmarkEnd w:id="120"/>
    </w:p>
    <w:p w:rsidR="00AD766A" w:rsidRPr="00356E24" w:rsidRDefault="00034CDE" w:rsidP="00034CDE">
      <w:pPr>
        <w:pStyle w:val="4"/>
        <w:rPr>
          <w:rFonts w:ascii="微软雅黑" w:eastAsia="微软雅黑" w:hAnsi="微软雅黑"/>
        </w:rPr>
      </w:pPr>
      <w:bookmarkStart w:id="121" w:name="_Toc397087931"/>
      <w:r w:rsidRPr="00356E24">
        <w:rPr>
          <w:rFonts w:ascii="微软雅黑" w:eastAsia="微软雅黑" w:hAnsi="微软雅黑" w:hint="eastAsia"/>
        </w:rPr>
        <w:t>2</w:t>
      </w:r>
      <w:r w:rsidR="00AD766A" w:rsidRPr="00356E24">
        <w:rPr>
          <w:rFonts w:ascii="微软雅黑" w:eastAsia="微软雅黑" w:hAnsi="微软雅黑" w:hint="eastAsia"/>
        </w:rPr>
        <w:t>、</w:t>
      </w:r>
      <w:r w:rsidR="00C154A2" w:rsidRPr="00356E24">
        <w:rPr>
          <w:rFonts w:ascii="微软雅黑" w:eastAsia="微软雅黑" w:hAnsi="微软雅黑" w:hint="eastAsia"/>
        </w:rPr>
        <w:t>例如：</w:t>
      </w:r>
      <w:r w:rsidR="00AD766A" w:rsidRPr="00356E24">
        <w:rPr>
          <w:rFonts w:ascii="微软雅黑" w:eastAsia="微软雅黑" w:hAnsi="微软雅黑"/>
        </w:rPr>
        <w:t>IOS的Model，Controller，View相互通讯的规则</w:t>
      </w:r>
      <w:bookmarkEnd w:id="121"/>
    </w:p>
    <w:p w:rsidR="00AD766A" w:rsidRPr="00356E24" w:rsidRDefault="00034CDE" w:rsidP="00034CDE">
      <w:pPr>
        <w:pStyle w:val="4"/>
        <w:rPr>
          <w:rFonts w:ascii="微软雅黑" w:eastAsia="微软雅黑" w:hAnsi="微软雅黑"/>
        </w:rPr>
      </w:pPr>
      <w:bookmarkStart w:id="122" w:name="_Toc397087932"/>
      <w:r w:rsidRPr="00356E24">
        <w:rPr>
          <w:rFonts w:ascii="微软雅黑" w:eastAsia="微软雅黑" w:hAnsi="微软雅黑" w:hint="eastAsia"/>
        </w:rPr>
        <w:t>3</w:t>
      </w:r>
      <w:r w:rsidR="00AD766A" w:rsidRPr="00356E24">
        <w:rPr>
          <w:rFonts w:ascii="微软雅黑" w:eastAsia="微软雅黑" w:hAnsi="微软雅黑" w:hint="eastAsia"/>
        </w:rPr>
        <w:t>、</w:t>
      </w:r>
      <w:r w:rsidR="00C154A2" w:rsidRPr="00356E24">
        <w:rPr>
          <w:rFonts w:ascii="微软雅黑" w:eastAsia="微软雅黑" w:hAnsi="微软雅黑" w:hint="eastAsia"/>
        </w:rPr>
        <w:t>例如：</w:t>
      </w:r>
      <w:r w:rsidR="00AD766A" w:rsidRPr="00356E24">
        <w:rPr>
          <w:rFonts w:ascii="微软雅黑" w:eastAsia="微软雅黑" w:hAnsi="微软雅黑" w:hint="eastAsia"/>
        </w:rPr>
        <w:t>Web Service技术</w:t>
      </w:r>
      <w:bookmarkEnd w:id="122"/>
    </w:p>
    <w:p w:rsidR="00AD766A" w:rsidRPr="00356E24" w:rsidRDefault="00AD766A" w:rsidP="00AD766A">
      <w:pPr>
        <w:widowControl/>
        <w:jc w:val="left"/>
        <w:rPr>
          <w:rFonts w:ascii="微软雅黑" w:eastAsia="微软雅黑" w:hAnsi="微软雅黑" w:cs="Arial"/>
        </w:rPr>
      </w:pPr>
      <w:r w:rsidRPr="00356E24">
        <w:rPr>
          <w:rFonts w:ascii="微软雅黑" w:eastAsia="微软雅黑" w:hAnsi="微软雅黑" w:cs="Arial"/>
        </w:rPr>
        <w:br w:type="page"/>
      </w:r>
    </w:p>
    <w:p w:rsidR="00AD766A" w:rsidRPr="00356E24" w:rsidRDefault="00AD766A" w:rsidP="00726214">
      <w:pPr>
        <w:pStyle w:val="ad"/>
        <w:jc w:val="center"/>
        <w:rPr>
          <w:rFonts w:ascii="微软雅黑" w:eastAsia="微软雅黑" w:hAnsi="微软雅黑" w:cs="Arial"/>
          <w:color w:val="auto"/>
        </w:rPr>
      </w:pPr>
      <w:bookmarkStart w:id="123" w:name="_Toc304552774"/>
      <w:bookmarkStart w:id="124" w:name="_Toc326049748"/>
      <w:bookmarkStart w:id="125" w:name="_Toc397087933"/>
      <w:r w:rsidRPr="00356E24">
        <w:rPr>
          <w:rFonts w:ascii="微软雅黑" w:eastAsia="微软雅黑" w:hAnsi="微软雅黑" w:cs="Arial"/>
          <w:color w:val="auto"/>
        </w:rPr>
        <w:lastRenderedPageBreak/>
        <w:t>第</w:t>
      </w:r>
      <w:r w:rsidR="00DB4C7C" w:rsidRPr="00356E24">
        <w:rPr>
          <w:rFonts w:ascii="微软雅黑" w:eastAsia="微软雅黑" w:hAnsi="微软雅黑" w:cs="Arial" w:hint="eastAsia"/>
          <w:color w:val="auto"/>
        </w:rPr>
        <w:t>七</w:t>
      </w:r>
      <w:r w:rsidR="00726214" w:rsidRPr="00356E24">
        <w:rPr>
          <w:rFonts w:ascii="微软雅黑" w:eastAsia="微软雅黑" w:hAnsi="微软雅黑" w:cs="Arial" w:hint="eastAsia"/>
          <w:color w:val="auto"/>
        </w:rPr>
        <w:t>部分</w:t>
      </w:r>
      <w:r w:rsidRPr="00356E24">
        <w:rPr>
          <w:rFonts w:ascii="微软雅黑" w:eastAsia="微软雅黑" w:hAnsi="微软雅黑" w:cs="Arial"/>
          <w:color w:val="auto"/>
        </w:rPr>
        <w:t xml:space="preserve"> 运行</w:t>
      </w:r>
      <w:r w:rsidR="00C154A2" w:rsidRPr="00356E24">
        <w:rPr>
          <w:rFonts w:ascii="微软雅黑" w:eastAsia="微软雅黑" w:hAnsi="微软雅黑" w:cs="Arial" w:hint="eastAsia"/>
          <w:color w:val="auto"/>
        </w:rPr>
        <w:t>/测试</w:t>
      </w:r>
      <w:r w:rsidRPr="00356E24">
        <w:rPr>
          <w:rFonts w:ascii="微软雅黑" w:eastAsia="微软雅黑" w:hAnsi="微软雅黑" w:cs="Arial"/>
          <w:color w:val="auto"/>
        </w:rPr>
        <w:t>环境和部署</w:t>
      </w:r>
      <w:bookmarkEnd w:id="123"/>
      <w:bookmarkEnd w:id="124"/>
      <w:bookmarkEnd w:id="125"/>
    </w:p>
    <w:p w:rsidR="00AD766A" w:rsidRPr="00356E24" w:rsidRDefault="00E74E48" w:rsidP="00AD766A">
      <w:pPr>
        <w:pStyle w:val="3"/>
        <w:rPr>
          <w:rFonts w:ascii="微软雅黑" w:eastAsia="微软雅黑" w:hAnsi="微软雅黑" w:cs="Arial"/>
        </w:rPr>
      </w:pPr>
      <w:bookmarkStart w:id="126" w:name="_Toc445698284"/>
      <w:bookmarkStart w:id="127" w:name="_Toc304552775"/>
      <w:bookmarkStart w:id="128" w:name="_Toc326049749"/>
      <w:bookmarkStart w:id="129" w:name="_Toc397087934"/>
      <w:r w:rsidRPr="00356E24">
        <w:rPr>
          <w:rFonts w:ascii="微软雅黑" w:eastAsia="微软雅黑" w:hAnsi="微软雅黑" w:cs="Arial" w:hint="eastAsia"/>
        </w:rPr>
        <w:t>一</w:t>
      </w:r>
      <w:r w:rsidR="00AD766A" w:rsidRPr="00356E24">
        <w:rPr>
          <w:rFonts w:ascii="微软雅黑" w:eastAsia="微软雅黑" w:hAnsi="微软雅黑" w:cs="Arial" w:hint="eastAsia"/>
        </w:rPr>
        <w:t>、</w:t>
      </w:r>
      <w:r w:rsidR="00AD766A" w:rsidRPr="00356E24">
        <w:rPr>
          <w:rFonts w:ascii="微软雅黑" w:eastAsia="微软雅黑" w:hAnsi="微软雅黑" w:cs="Arial"/>
        </w:rPr>
        <w:t>运行</w:t>
      </w:r>
      <w:r w:rsidR="00C154A2" w:rsidRPr="00356E24">
        <w:rPr>
          <w:rFonts w:ascii="微软雅黑" w:eastAsia="微软雅黑" w:hAnsi="微软雅黑" w:cs="Arial" w:hint="eastAsia"/>
        </w:rPr>
        <w:t>/测试</w:t>
      </w:r>
      <w:r w:rsidR="00AD766A" w:rsidRPr="00356E24">
        <w:rPr>
          <w:rFonts w:ascii="微软雅黑" w:eastAsia="微软雅黑" w:hAnsi="微软雅黑" w:cs="Arial"/>
        </w:rPr>
        <w:t>环境</w:t>
      </w:r>
      <w:bookmarkEnd w:id="126"/>
      <w:bookmarkEnd w:id="127"/>
      <w:bookmarkEnd w:id="128"/>
      <w:bookmarkEnd w:id="129"/>
    </w:p>
    <w:p w:rsidR="00AD766A" w:rsidRDefault="00E74E48" w:rsidP="00AD766A">
      <w:pPr>
        <w:pStyle w:val="4"/>
        <w:rPr>
          <w:rFonts w:ascii="微软雅黑" w:eastAsia="微软雅黑" w:hAnsi="微软雅黑" w:cs="Arial"/>
        </w:rPr>
      </w:pPr>
      <w:bookmarkStart w:id="130" w:name="_Toc304476769"/>
      <w:bookmarkStart w:id="131" w:name="_Toc397087935"/>
      <w:r w:rsidRPr="00356E24">
        <w:rPr>
          <w:rFonts w:ascii="微软雅黑" w:eastAsia="微软雅黑" w:hAnsi="微软雅黑" w:cs="Arial" w:hint="eastAsia"/>
        </w:rPr>
        <w:t>1</w:t>
      </w:r>
      <w:r w:rsidR="00AD766A" w:rsidRPr="00356E24">
        <w:rPr>
          <w:rFonts w:ascii="微软雅黑" w:eastAsia="微软雅黑" w:hAnsi="微软雅黑" w:cs="Arial" w:hint="eastAsia"/>
        </w:rPr>
        <w:t>、</w:t>
      </w:r>
      <w:r w:rsidR="00AD766A" w:rsidRPr="00356E24">
        <w:rPr>
          <w:rFonts w:ascii="微软雅黑" w:eastAsia="微软雅黑" w:hAnsi="微软雅黑" w:cs="Arial"/>
        </w:rPr>
        <w:t>智能终端环境</w:t>
      </w:r>
      <w:bookmarkEnd w:id="130"/>
      <w:bookmarkEnd w:id="131"/>
    </w:p>
    <w:p w:rsidR="00E66107" w:rsidRPr="00E66107" w:rsidRDefault="00E66107" w:rsidP="00E66107">
      <w:pPr>
        <w:rPr>
          <w:rFonts w:ascii="微软雅黑" w:eastAsia="微软雅黑" w:hAnsi="微软雅黑"/>
          <w:sz w:val="24"/>
        </w:rPr>
      </w:pPr>
      <w:r>
        <w:rPr>
          <w:rFonts w:hint="eastAsia"/>
        </w:rPr>
        <w:tab/>
      </w:r>
      <w:r>
        <w:rPr>
          <w:rFonts w:ascii="微软雅黑" w:eastAsia="微软雅黑" w:hAnsi="微软雅黑" w:hint="eastAsia"/>
          <w:sz w:val="24"/>
        </w:rPr>
        <w:t>Android4.0及以上</w:t>
      </w:r>
    </w:p>
    <w:p w:rsidR="00AD766A" w:rsidRDefault="00E74E48" w:rsidP="00AD766A">
      <w:pPr>
        <w:pStyle w:val="4"/>
        <w:rPr>
          <w:rFonts w:ascii="微软雅黑" w:eastAsia="微软雅黑" w:hAnsi="微软雅黑" w:cs="Arial"/>
        </w:rPr>
      </w:pPr>
      <w:r w:rsidRPr="00356E24">
        <w:rPr>
          <w:rFonts w:ascii="微软雅黑" w:eastAsia="微软雅黑" w:hAnsi="微软雅黑" w:cs="Arial" w:hint="eastAsia"/>
        </w:rPr>
        <w:t>2</w:t>
      </w:r>
      <w:r w:rsidR="00AD766A" w:rsidRPr="00356E24">
        <w:rPr>
          <w:rFonts w:ascii="微软雅黑" w:eastAsia="微软雅黑" w:hAnsi="微软雅黑" w:cs="Arial" w:hint="eastAsia"/>
        </w:rPr>
        <w:t>、</w:t>
      </w:r>
      <w:bookmarkStart w:id="132" w:name="_Toc304476770"/>
      <w:bookmarkStart w:id="133" w:name="_Toc397087936"/>
      <w:r w:rsidR="00AD766A" w:rsidRPr="00356E24">
        <w:rPr>
          <w:rFonts w:ascii="微软雅黑" w:eastAsia="微软雅黑" w:hAnsi="微软雅黑" w:cs="Arial"/>
        </w:rPr>
        <w:t>客户机器环境</w:t>
      </w:r>
      <w:bookmarkEnd w:id="132"/>
      <w:bookmarkEnd w:id="133"/>
    </w:p>
    <w:p w:rsidR="00E66107" w:rsidRPr="00E66107" w:rsidRDefault="00E66107" w:rsidP="00E66107">
      <w:r>
        <w:rPr>
          <w:rFonts w:hint="eastAsia"/>
        </w:rPr>
        <w:tab/>
        <w:t>Tomcat7.0</w:t>
      </w:r>
    </w:p>
    <w:p w:rsidR="00AD766A" w:rsidRPr="00356E24" w:rsidRDefault="00AD766A" w:rsidP="00AD766A">
      <w:pPr>
        <w:pStyle w:val="af7"/>
        <w:rPr>
          <w:rFonts w:ascii="微软雅黑" w:eastAsia="微软雅黑" w:hAnsi="微软雅黑" w:cs="Arial"/>
        </w:rPr>
      </w:pPr>
      <w:bookmarkStart w:id="134" w:name="_GoBack"/>
      <w:bookmarkEnd w:id="51"/>
      <w:bookmarkEnd w:id="134"/>
    </w:p>
    <w:sectPr w:rsidR="00AD766A" w:rsidRPr="00356E24" w:rsidSect="00C86059">
      <w:headerReference w:type="default" r:id="rId28"/>
      <w:footerReference w:type="default" r:id="rId29"/>
      <w:headerReference w:type="first" r:id="rId30"/>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2D1" w:rsidRDefault="00D062D1" w:rsidP="00D642B5">
      <w:r>
        <w:separator/>
      </w:r>
    </w:p>
  </w:endnote>
  <w:endnote w:type="continuationSeparator" w:id="0">
    <w:p w:rsidR="00D062D1" w:rsidRDefault="00D062D1" w:rsidP="00D6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C6E" w:rsidRDefault="00D062D1" w:rsidP="006B78BE">
    <w:pPr>
      <w:pStyle w:val="a3"/>
    </w:pPr>
    <w:r>
      <w:pict>
        <v:line id="_x0000_s2054" style="position:absolute;z-index:251666432" from="0,2.25pt" to="450pt,2.25pt" strokeweight="4.5pt">
          <v:stroke linestyle="thinThick"/>
        </v:line>
      </w:pict>
    </w:r>
  </w:p>
  <w:p w:rsidR="00E33C6E" w:rsidRDefault="00E33C6E" w:rsidP="006B78BE">
    <w:pPr>
      <w:pStyle w:val="a3"/>
      <w:rPr>
        <w:rFonts w:ascii="Arial" w:hAnsi="Arial" w:cs="Arial"/>
        <w:b/>
      </w:rPr>
    </w:pPr>
    <w:r>
      <w:rPr>
        <w:rStyle w:val="a4"/>
        <w:rFonts w:ascii="Arial" w:hAnsi="Arial" w:cs="Arial" w:hint="eastAsia"/>
        <w:b/>
        <w:sz w:val="21"/>
        <w:szCs w:val="21"/>
      </w:rPr>
      <w:t xml:space="preserve">                                          </w:t>
    </w:r>
    <w:r w:rsidRPr="00BB7004">
      <w:rPr>
        <w:rFonts w:ascii="Arial" w:hAnsi="Arial" w:cs="Arial"/>
        <w:b/>
        <w:sz w:val="15"/>
        <w:szCs w:val="21"/>
      </w:rPr>
      <w:fldChar w:fldCharType="begin"/>
    </w:r>
    <w:r w:rsidRPr="00BB7004">
      <w:rPr>
        <w:rStyle w:val="a4"/>
        <w:rFonts w:ascii="Arial" w:hAnsi="Arial" w:cs="Arial"/>
        <w:b/>
        <w:sz w:val="15"/>
        <w:szCs w:val="21"/>
      </w:rPr>
      <w:instrText xml:space="preserve"> PAGE   \* MERGEFORMAT </w:instrText>
    </w:r>
    <w:r w:rsidRPr="00BB7004">
      <w:rPr>
        <w:rFonts w:ascii="Arial" w:hAnsi="Arial" w:cs="Arial"/>
        <w:b/>
        <w:sz w:val="15"/>
        <w:szCs w:val="21"/>
      </w:rPr>
      <w:fldChar w:fldCharType="separate"/>
    </w:r>
    <w:r w:rsidR="00CC6AA6">
      <w:rPr>
        <w:rStyle w:val="a4"/>
        <w:rFonts w:ascii="Arial" w:hAnsi="Arial" w:cs="Arial"/>
        <w:b/>
        <w:noProof/>
        <w:sz w:val="15"/>
        <w:szCs w:val="21"/>
      </w:rPr>
      <w:t>36</w:t>
    </w:r>
    <w:r w:rsidRPr="00BB7004">
      <w:rPr>
        <w:rFonts w:ascii="Arial" w:hAnsi="Arial" w:cs="Arial"/>
        <w:b/>
        <w:sz w:val="15"/>
        <w:szCs w:val="21"/>
      </w:rPr>
      <w:fldChar w:fldCharType="end"/>
    </w:r>
    <w:r w:rsidRPr="00BB7004">
      <w:rPr>
        <w:rStyle w:val="a4"/>
        <w:rFonts w:ascii="Arial" w:hAnsi="Arial" w:cs="Arial" w:hint="eastAsia"/>
        <w:b/>
        <w:sz w:val="15"/>
        <w:szCs w:val="21"/>
      </w:rPr>
      <w:t xml:space="preserve">    </w:t>
    </w:r>
    <w:r>
      <w:rPr>
        <w:rStyle w:val="a4"/>
        <w:rFonts w:ascii="Arial" w:hAnsi="Arial" w:cs="Arial" w:hint="eastAsia"/>
        <w:sz w:val="21"/>
        <w:szCs w:val="21"/>
      </w:rPr>
      <w:t xml:space="preserve">        </w:t>
    </w:r>
    <w:r>
      <w:rPr>
        <w:rStyle w:val="a4"/>
        <w:rFonts w:ascii="Arial" w:hAnsi="Arial" w:cs="Arial" w:hint="eastAsia"/>
        <w:b/>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2D1" w:rsidRDefault="00D062D1" w:rsidP="00D642B5">
      <w:r>
        <w:separator/>
      </w:r>
    </w:p>
  </w:footnote>
  <w:footnote w:type="continuationSeparator" w:id="0">
    <w:p w:rsidR="00D062D1" w:rsidRDefault="00D062D1" w:rsidP="00D642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C6E" w:rsidRPr="00DD6298" w:rsidRDefault="00E33C6E" w:rsidP="00443F42">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14:anchorId="154A67E3" wp14:editId="62802616">
          <wp:extent cx="2266950" cy="514350"/>
          <wp:effectExtent l="19050" t="0" r="0" b="0"/>
          <wp:docPr id="6"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14:anchorId="694203CA" wp14:editId="24984882">
          <wp:extent cx="800100" cy="600075"/>
          <wp:effectExtent l="19050" t="0" r="0" b="0"/>
          <wp:docPr id="7"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C6E" w:rsidRPr="00443F42" w:rsidRDefault="00E33C6E" w:rsidP="00443F42">
    <w:pPr>
      <w:pStyle w:val="ac"/>
      <w:wordWrap w:val="0"/>
      <w:jc w:val="right"/>
      <w:rPr>
        <w:rFonts w:ascii="微软雅黑" w:eastAsia="微软雅黑" w:hAnsi="微软雅黑"/>
        <w:sz w:val="32"/>
      </w:rPr>
    </w:pPr>
    <w:r>
      <w:rPr>
        <w:rFonts w:ascii="微软雅黑" w:eastAsia="微软雅黑" w:hAnsi="微软雅黑" w:cs="Arial"/>
        <w:noProof/>
      </w:rPr>
      <w:drawing>
        <wp:inline distT="0" distB="0" distL="0" distR="0" wp14:anchorId="01225AD4" wp14:editId="1E0321F4">
          <wp:extent cx="2266950" cy="514350"/>
          <wp:effectExtent l="19050" t="0" r="0" b="0"/>
          <wp:docPr id="2" name="图片 5"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ab/>
      <w:t xml:space="preserve">               </w:t>
    </w:r>
    <w:r>
      <w:rPr>
        <w:noProof/>
      </w:rPr>
      <w:drawing>
        <wp:inline distT="0" distB="0" distL="0" distR="0" wp14:anchorId="793A4430" wp14:editId="4B56D3C5">
          <wp:extent cx="800100" cy="600075"/>
          <wp:effectExtent l="19050" t="0" r="0" b="0"/>
          <wp:docPr id="4" name="图片 6"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
                  <pic:cNvPicPr>
                    <a:picLocks noChangeAspect="1" noChangeArrowheads="1"/>
                  </pic:cNvPicPr>
                </pic:nvPicPr>
                <pic:blipFill>
                  <a:blip r:embed="rId2"/>
                  <a:srcRect/>
                  <a:stretch>
                    <a:fillRect/>
                  </a:stretch>
                </pic:blipFill>
                <pic:spPr bwMode="auto">
                  <a:xfrm>
                    <a:off x="0" y="0"/>
                    <a:ext cx="800100" cy="6000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
    <w:nsid w:val="00000009"/>
    <w:multiLevelType w:val="multilevel"/>
    <w:tmpl w:val="00000009"/>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B"/>
    <w:multiLevelType w:val="multilevel"/>
    <w:tmpl w:val="0000000B"/>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nsid w:val="01542527"/>
    <w:multiLevelType w:val="hybridMultilevel"/>
    <w:tmpl w:val="D4B234D4"/>
    <w:lvl w:ilvl="0" w:tplc="DF6CB78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2A52A1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nsid w:val="06F45D93"/>
    <w:multiLevelType w:val="hybridMultilevel"/>
    <w:tmpl w:val="317E06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40400EB"/>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8">
    <w:nsid w:val="14ED002D"/>
    <w:multiLevelType w:val="hybridMultilevel"/>
    <w:tmpl w:val="D658A5DE"/>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9">
    <w:nsid w:val="19C96B25"/>
    <w:multiLevelType w:val="hybridMultilevel"/>
    <w:tmpl w:val="BB3EE358"/>
    <w:lvl w:ilvl="0" w:tplc="96EC6A8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1C744F78"/>
    <w:multiLevelType w:val="multilevel"/>
    <w:tmpl w:val="F0404992"/>
    <w:lvl w:ilvl="0">
      <w:start w:val="2"/>
      <w:numFmt w:val="decimal"/>
      <w:lvlText w:val="%1."/>
      <w:lvlJc w:val="left"/>
      <w:pPr>
        <w:ind w:left="696" w:hanging="6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1CDF549F"/>
    <w:multiLevelType w:val="hybridMultilevel"/>
    <w:tmpl w:val="62888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C7342C"/>
    <w:multiLevelType w:val="multilevel"/>
    <w:tmpl w:val="B0DA276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BB71DC"/>
    <w:multiLevelType w:val="hybridMultilevel"/>
    <w:tmpl w:val="B7B42052"/>
    <w:lvl w:ilvl="0" w:tplc="0409000D">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4">
    <w:nsid w:val="307108B4"/>
    <w:multiLevelType w:val="hybridMultilevel"/>
    <w:tmpl w:val="C7DAA60A"/>
    <w:lvl w:ilvl="0" w:tplc="292242E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1C34930"/>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54F59B0"/>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3C1F324E"/>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3D175E25"/>
    <w:multiLevelType w:val="hybridMultilevel"/>
    <w:tmpl w:val="52585144"/>
    <w:lvl w:ilvl="0" w:tplc="2DBAA74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nsid w:val="407F7EB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0">
    <w:nsid w:val="43BD6D1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45004B44"/>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2">
    <w:nsid w:val="45045EC3"/>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45BE405A"/>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4">
    <w:nsid w:val="47AC5A08"/>
    <w:multiLevelType w:val="hybridMultilevel"/>
    <w:tmpl w:val="4F9219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A310A00"/>
    <w:multiLevelType w:val="hybridMultilevel"/>
    <w:tmpl w:val="9EC0B9C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E432CD8"/>
    <w:multiLevelType w:val="hybridMultilevel"/>
    <w:tmpl w:val="17A452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F5C3309"/>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6F12E74"/>
    <w:multiLevelType w:val="hybridMultilevel"/>
    <w:tmpl w:val="01B28CDE"/>
    <w:lvl w:ilvl="0" w:tplc="F04E7DD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9">
    <w:nsid w:val="59625EB3"/>
    <w:multiLevelType w:val="hybridMultilevel"/>
    <w:tmpl w:val="84A65C94"/>
    <w:lvl w:ilvl="0" w:tplc="8FDEA00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B0B6D39"/>
    <w:multiLevelType w:val="hybridMultilevel"/>
    <w:tmpl w:val="2ECE16F0"/>
    <w:lvl w:ilvl="0" w:tplc="FE98D1E8">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B1A403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5CC36CBE"/>
    <w:multiLevelType w:val="hybridMultilevel"/>
    <w:tmpl w:val="05A4AA2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3">
    <w:nsid w:val="5D9722D2"/>
    <w:multiLevelType w:val="hybridMultilevel"/>
    <w:tmpl w:val="2EE0D028"/>
    <w:lvl w:ilvl="0" w:tplc="D898C33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DF125F6"/>
    <w:multiLevelType w:val="hybridMultilevel"/>
    <w:tmpl w:val="F470F2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3836EF5"/>
    <w:multiLevelType w:val="hybridMultilevel"/>
    <w:tmpl w:val="E5CEA1B2"/>
    <w:lvl w:ilvl="0" w:tplc="04090009">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37">
    <w:nsid w:val="65C164E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8">
    <w:nsid w:val="6757526C"/>
    <w:multiLevelType w:val="multilevel"/>
    <w:tmpl w:val="9BF0BA16"/>
    <w:lvl w:ilvl="0">
      <w:start w:val="1"/>
      <w:numFmt w:val="decimal"/>
      <w:lvlText w:val="%1."/>
      <w:lvlJc w:val="left"/>
      <w:pPr>
        <w:ind w:left="696" w:hanging="6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E4E7CE6"/>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2212A88"/>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72C37CD4"/>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7AA55FDC"/>
    <w:multiLevelType w:val="hybridMultilevel"/>
    <w:tmpl w:val="C1242A92"/>
    <w:lvl w:ilvl="0" w:tplc="70B44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C3144E5"/>
    <w:multiLevelType w:val="hybridMultilevel"/>
    <w:tmpl w:val="4CD27DCA"/>
    <w:lvl w:ilvl="0" w:tplc="944E044C">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28"/>
  </w:num>
  <w:num w:numId="6">
    <w:abstractNumId w:val="35"/>
  </w:num>
  <w:num w:numId="7">
    <w:abstractNumId w:val="37"/>
  </w:num>
  <w:num w:numId="8">
    <w:abstractNumId w:val="18"/>
  </w:num>
  <w:num w:numId="9">
    <w:abstractNumId w:val="39"/>
  </w:num>
  <w:num w:numId="10">
    <w:abstractNumId w:val="4"/>
  </w:num>
  <w:num w:numId="11">
    <w:abstractNumId w:val="33"/>
  </w:num>
  <w:num w:numId="12">
    <w:abstractNumId w:val="14"/>
  </w:num>
  <w:num w:numId="13">
    <w:abstractNumId w:val="31"/>
  </w:num>
  <w:num w:numId="14">
    <w:abstractNumId w:val="27"/>
  </w:num>
  <w:num w:numId="15">
    <w:abstractNumId w:val="17"/>
  </w:num>
  <w:num w:numId="16">
    <w:abstractNumId w:val="22"/>
  </w:num>
  <w:num w:numId="17">
    <w:abstractNumId w:val="41"/>
  </w:num>
  <w:num w:numId="18">
    <w:abstractNumId w:val="20"/>
  </w:num>
  <w:num w:numId="19">
    <w:abstractNumId w:val="16"/>
  </w:num>
  <w:num w:numId="20">
    <w:abstractNumId w:val="40"/>
  </w:num>
  <w:num w:numId="21">
    <w:abstractNumId w:val="19"/>
  </w:num>
  <w:num w:numId="22">
    <w:abstractNumId w:val="23"/>
  </w:num>
  <w:num w:numId="23">
    <w:abstractNumId w:val="7"/>
  </w:num>
  <w:num w:numId="24">
    <w:abstractNumId w:val="5"/>
  </w:num>
  <w:num w:numId="25">
    <w:abstractNumId w:val="21"/>
  </w:num>
  <w:num w:numId="26">
    <w:abstractNumId w:val="15"/>
  </w:num>
  <w:num w:numId="27">
    <w:abstractNumId w:val="36"/>
  </w:num>
  <w:num w:numId="28">
    <w:abstractNumId w:val="6"/>
  </w:num>
  <w:num w:numId="29">
    <w:abstractNumId w:val="8"/>
  </w:num>
  <w:num w:numId="30">
    <w:abstractNumId w:val="25"/>
  </w:num>
  <w:num w:numId="31">
    <w:abstractNumId w:val="26"/>
  </w:num>
  <w:num w:numId="32">
    <w:abstractNumId w:val="34"/>
  </w:num>
  <w:num w:numId="33">
    <w:abstractNumId w:val="13"/>
  </w:num>
  <w:num w:numId="34">
    <w:abstractNumId w:val="32"/>
  </w:num>
  <w:num w:numId="35">
    <w:abstractNumId w:val="24"/>
  </w:num>
  <w:num w:numId="36">
    <w:abstractNumId w:val="12"/>
  </w:num>
  <w:num w:numId="37">
    <w:abstractNumId w:val="42"/>
  </w:num>
  <w:num w:numId="38">
    <w:abstractNumId w:val="43"/>
  </w:num>
  <w:num w:numId="39">
    <w:abstractNumId w:val="38"/>
  </w:num>
  <w:num w:numId="40">
    <w:abstractNumId w:val="29"/>
  </w:num>
  <w:num w:numId="41">
    <w:abstractNumId w:val="9"/>
  </w:num>
  <w:num w:numId="42">
    <w:abstractNumId w:val="10"/>
  </w:num>
  <w:num w:numId="43">
    <w:abstractNumId w:val="11"/>
  </w:num>
  <w:num w:numId="44">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038"/>
    <w:rsid w:val="00003846"/>
    <w:rsid w:val="00005393"/>
    <w:rsid w:val="00005C9B"/>
    <w:rsid w:val="000123E0"/>
    <w:rsid w:val="0001361A"/>
    <w:rsid w:val="000140D5"/>
    <w:rsid w:val="00014500"/>
    <w:rsid w:val="00015E78"/>
    <w:rsid w:val="0001659C"/>
    <w:rsid w:val="00021698"/>
    <w:rsid w:val="00022852"/>
    <w:rsid w:val="000247F9"/>
    <w:rsid w:val="000318B2"/>
    <w:rsid w:val="00034838"/>
    <w:rsid w:val="00034CDE"/>
    <w:rsid w:val="0003528D"/>
    <w:rsid w:val="00036B31"/>
    <w:rsid w:val="0004613A"/>
    <w:rsid w:val="000508C0"/>
    <w:rsid w:val="00051455"/>
    <w:rsid w:val="000565E7"/>
    <w:rsid w:val="000602C6"/>
    <w:rsid w:val="00060652"/>
    <w:rsid w:val="00065CBC"/>
    <w:rsid w:val="00066850"/>
    <w:rsid w:val="0006692A"/>
    <w:rsid w:val="00067606"/>
    <w:rsid w:val="00070E47"/>
    <w:rsid w:val="0007324E"/>
    <w:rsid w:val="000735E5"/>
    <w:rsid w:val="0008097B"/>
    <w:rsid w:val="00081DCB"/>
    <w:rsid w:val="000845E4"/>
    <w:rsid w:val="00090286"/>
    <w:rsid w:val="00091FB1"/>
    <w:rsid w:val="00094F63"/>
    <w:rsid w:val="000958B1"/>
    <w:rsid w:val="000961CC"/>
    <w:rsid w:val="00097939"/>
    <w:rsid w:val="000A0B6F"/>
    <w:rsid w:val="000A7425"/>
    <w:rsid w:val="000B32C3"/>
    <w:rsid w:val="000B60AE"/>
    <w:rsid w:val="000C4614"/>
    <w:rsid w:val="000E6657"/>
    <w:rsid w:val="000F29D3"/>
    <w:rsid w:val="000F32E0"/>
    <w:rsid w:val="00100781"/>
    <w:rsid w:val="001011F0"/>
    <w:rsid w:val="00107481"/>
    <w:rsid w:val="001106E6"/>
    <w:rsid w:val="00110F98"/>
    <w:rsid w:val="00114769"/>
    <w:rsid w:val="0011742D"/>
    <w:rsid w:val="00117BFB"/>
    <w:rsid w:val="00123045"/>
    <w:rsid w:val="0012459F"/>
    <w:rsid w:val="001268FB"/>
    <w:rsid w:val="00133C2A"/>
    <w:rsid w:val="00135B6D"/>
    <w:rsid w:val="00135E7D"/>
    <w:rsid w:val="001365B0"/>
    <w:rsid w:val="00140B63"/>
    <w:rsid w:val="0014186E"/>
    <w:rsid w:val="00143F3B"/>
    <w:rsid w:val="0014500E"/>
    <w:rsid w:val="00146655"/>
    <w:rsid w:val="001478FE"/>
    <w:rsid w:val="001526A5"/>
    <w:rsid w:val="00161A4D"/>
    <w:rsid w:val="00164AED"/>
    <w:rsid w:val="001666C8"/>
    <w:rsid w:val="00166CAE"/>
    <w:rsid w:val="0016721E"/>
    <w:rsid w:val="00167C14"/>
    <w:rsid w:val="00173BD1"/>
    <w:rsid w:val="0017418F"/>
    <w:rsid w:val="00175C6E"/>
    <w:rsid w:val="0018368D"/>
    <w:rsid w:val="0018395C"/>
    <w:rsid w:val="00185F37"/>
    <w:rsid w:val="00186474"/>
    <w:rsid w:val="0019059B"/>
    <w:rsid w:val="00194FDC"/>
    <w:rsid w:val="001A1826"/>
    <w:rsid w:val="001A2938"/>
    <w:rsid w:val="001A3CA9"/>
    <w:rsid w:val="001A4274"/>
    <w:rsid w:val="001A555A"/>
    <w:rsid w:val="001A5A92"/>
    <w:rsid w:val="001A7D3F"/>
    <w:rsid w:val="001B38BE"/>
    <w:rsid w:val="001B6B2C"/>
    <w:rsid w:val="001B7BD7"/>
    <w:rsid w:val="001C1E85"/>
    <w:rsid w:val="001C2B1A"/>
    <w:rsid w:val="001C3136"/>
    <w:rsid w:val="001C3D87"/>
    <w:rsid w:val="001C4579"/>
    <w:rsid w:val="001D422A"/>
    <w:rsid w:val="001D5CF1"/>
    <w:rsid w:val="001D7D83"/>
    <w:rsid w:val="001E2C31"/>
    <w:rsid w:val="001E757B"/>
    <w:rsid w:val="001F0F4D"/>
    <w:rsid w:val="001F6C9F"/>
    <w:rsid w:val="001F7F77"/>
    <w:rsid w:val="00205511"/>
    <w:rsid w:val="00205CE8"/>
    <w:rsid w:val="00206338"/>
    <w:rsid w:val="00207908"/>
    <w:rsid w:val="00211787"/>
    <w:rsid w:val="002132EB"/>
    <w:rsid w:val="002165A6"/>
    <w:rsid w:val="0022041C"/>
    <w:rsid w:val="0022573D"/>
    <w:rsid w:val="00227598"/>
    <w:rsid w:val="002309D7"/>
    <w:rsid w:val="002309F0"/>
    <w:rsid w:val="00232087"/>
    <w:rsid w:val="00233CF5"/>
    <w:rsid w:val="0023634A"/>
    <w:rsid w:val="00240495"/>
    <w:rsid w:val="002417AB"/>
    <w:rsid w:val="00243622"/>
    <w:rsid w:val="00253F00"/>
    <w:rsid w:val="00255D6A"/>
    <w:rsid w:val="00267A6D"/>
    <w:rsid w:val="002740B7"/>
    <w:rsid w:val="00274B6A"/>
    <w:rsid w:val="0027531C"/>
    <w:rsid w:val="002843D9"/>
    <w:rsid w:val="002848D0"/>
    <w:rsid w:val="002859D1"/>
    <w:rsid w:val="00287208"/>
    <w:rsid w:val="00287FFD"/>
    <w:rsid w:val="00290393"/>
    <w:rsid w:val="00294C90"/>
    <w:rsid w:val="0029761D"/>
    <w:rsid w:val="002A3386"/>
    <w:rsid w:val="002A33CF"/>
    <w:rsid w:val="002B2B80"/>
    <w:rsid w:val="002C2BE5"/>
    <w:rsid w:val="002C637F"/>
    <w:rsid w:val="002C66DF"/>
    <w:rsid w:val="002D1097"/>
    <w:rsid w:val="002D3EDA"/>
    <w:rsid w:val="002E10CB"/>
    <w:rsid w:val="002E147D"/>
    <w:rsid w:val="002E207D"/>
    <w:rsid w:val="002E34B3"/>
    <w:rsid w:val="002E4F50"/>
    <w:rsid w:val="002E5BBD"/>
    <w:rsid w:val="002E5C1D"/>
    <w:rsid w:val="002F08D2"/>
    <w:rsid w:val="002F5D98"/>
    <w:rsid w:val="002F7F91"/>
    <w:rsid w:val="00303114"/>
    <w:rsid w:val="003052F5"/>
    <w:rsid w:val="0031296B"/>
    <w:rsid w:val="00322E44"/>
    <w:rsid w:val="003328AE"/>
    <w:rsid w:val="00333C55"/>
    <w:rsid w:val="00350575"/>
    <w:rsid w:val="00356E24"/>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47F3"/>
    <w:rsid w:val="003E7B53"/>
    <w:rsid w:val="003E7F79"/>
    <w:rsid w:val="003F32E4"/>
    <w:rsid w:val="003F4AAF"/>
    <w:rsid w:val="003F5222"/>
    <w:rsid w:val="003F6099"/>
    <w:rsid w:val="003F7A72"/>
    <w:rsid w:val="00401EBF"/>
    <w:rsid w:val="0040209E"/>
    <w:rsid w:val="0040766F"/>
    <w:rsid w:val="00407724"/>
    <w:rsid w:val="00410320"/>
    <w:rsid w:val="004117E0"/>
    <w:rsid w:val="00415909"/>
    <w:rsid w:val="00421AC7"/>
    <w:rsid w:val="00425905"/>
    <w:rsid w:val="004308A3"/>
    <w:rsid w:val="00431BD3"/>
    <w:rsid w:val="004339F6"/>
    <w:rsid w:val="00440BCD"/>
    <w:rsid w:val="00442128"/>
    <w:rsid w:val="00443F42"/>
    <w:rsid w:val="004449E9"/>
    <w:rsid w:val="00445C9B"/>
    <w:rsid w:val="00447B25"/>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1817"/>
    <w:rsid w:val="0049678C"/>
    <w:rsid w:val="00497B64"/>
    <w:rsid w:val="004A7BAD"/>
    <w:rsid w:val="004C336F"/>
    <w:rsid w:val="004C33E0"/>
    <w:rsid w:val="004C5F45"/>
    <w:rsid w:val="004D18DB"/>
    <w:rsid w:val="004D6038"/>
    <w:rsid w:val="004E0FFB"/>
    <w:rsid w:val="004E3989"/>
    <w:rsid w:val="004F0440"/>
    <w:rsid w:val="004F44AC"/>
    <w:rsid w:val="004F7DAD"/>
    <w:rsid w:val="00500B58"/>
    <w:rsid w:val="00501AF1"/>
    <w:rsid w:val="0050365A"/>
    <w:rsid w:val="00503BF9"/>
    <w:rsid w:val="00504547"/>
    <w:rsid w:val="0050665C"/>
    <w:rsid w:val="005118B9"/>
    <w:rsid w:val="0052001D"/>
    <w:rsid w:val="005215B7"/>
    <w:rsid w:val="00521F90"/>
    <w:rsid w:val="005223C0"/>
    <w:rsid w:val="005228C3"/>
    <w:rsid w:val="00522959"/>
    <w:rsid w:val="005241DF"/>
    <w:rsid w:val="00534A3F"/>
    <w:rsid w:val="005368DD"/>
    <w:rsid w:val="00536A2D"/>
    <w:rsid w:val="00536A77"/>
    <w:rsid w:val="00540788"/>
    <w:rsid w:val="005444B4"/>
    <w:rsid w:val="00547E1D"/>
    <w:rsid w:val="00550006"/>
    <w:rsid w:val="00553953"/>
    <w:rsid w:val="00553F13"/>
    <w:rsid w:val="0055471B"/>
    <w:rsid w:val="00570869"/>
    <w:rsid w:val="00571C76"/>
    <w:rsid w:val="00574C92"/>
    <w:rsid w:val="00576A4D"/>
    <w:rsid w:val="00581B29"/>
    <w:rsid w:val="00586237"/>
    <w:rsid w:val="005940BC"/>
    <w:rsid w:val="005A0AC6"/>
    <w:rsid w:val="005A3DF8"/>
    <w:rsid w:val="005A3FF0"/>
    <w:rsid w:val="005A5005"/>
    <w:rsid w:val="005A6C87"/>
    <w:rsid w:val="005A7B7B"/>
    <w:rsid w:val="005B345F"/>
    <w:rsid w:val="005C07BA"/>
    <w:rsid w:val="005C226D"/>
    <w:rsid w:val="005C6BE5"/>
    <w:rsid w:val="005D0544"/>
    <w:rsid w:val="005D0649"/>
    <w:rsid w:val="005D250B"/>
    <w:rsid w:val="005D30A3"/>
    <w:rsid w:val="005D466A"/>
    <w:rsid w:val="005D5CF4"/>
    <w:rsid w:val="005E6802"/>
    <w:rsid w:val="005E79E5"/>
    <w:rsid w:val="005F4BCF"/>
    <w:rsid w:val="005F4BE4"/>
    <w:rsid w:val="00602466"/>
    <w:rsid w:val="006030C3"/>
    <w:rsid w:val="00604FEE"/>
    <w:rsid w:val="00604FF9"/>
    <w:rsid w:val="00605BBE"/>
    <w:rsid w:val="006060D3"/>
    <w:rsid w:val="00606C32"/>
    <w:rsid w:val="0062038F"/>
    <w:rsid w:val="00624905"/>
    <w:rsid w:val="006269F6"/>
    <w:rsid w:val="006308E3"/>
    <w:rsid w:val="006330EA"/>
    <w:rsid w:val="00633FC5"/>
    <w:rsid w:val="00637A18"/>
    <w:rsid w:val="006420A1"/>
    <w:rsid w:val="00642C39"/>
    <w:rsid w:val="00643CFB"/>
    <w:rsid w:val="00644558"/>
    <w:rsid w:val="0064675D"/>
    <w:rsid w:val="00647EC1"/>
    <w:rsid w:val="0065170C"/>
    <w:rsid w:val="0065349C"/>
    <w:rsid w:val="00654A4D"/>
    <w:rsid w:val="00657FED"/>
    <w:rsid w:val="0066553D"/>
    <w:rsid w:val="00673492"/>
    <w:rsid w:val="00675499"/>
    <w:rsid w:val="00683608"/>
    <w:rsid w:val="006870DE"/>
    <w:rsid w:val="00690750"/>
    <w:rsid w:val="006A1248"/>
    <w:rsid w:val="006A18CC"/>
    <w:rsid w:val="006A6CFD"/>
    <w:rsid w:val="006B0A06"/>
    <w:rsid w:val="006B1E5C"/>
    <w:rsid w:val="006B56EF"/>
    <w:rsid w:val="006B78BE"/>
    <w:rsid w:val="006C15E3"/>
    <w:rsid w:val="006C1C18"/>
    <w:rsid w:val="006C2A82"/>
    <w:rsid w:val="006C62FF"/>
    <w:rsid w:val="006C7691"/>
    <w:rsid w:val="006C7F42"/>
    <w:rsid w:val="006D0AAC"/>
    <w:rsid w:val="006D12B5"/>
    <w:rsid w:val="006D267E"/>
    <w:rsid w:val="006D4315"/>
    <w:rsid w:val="006D771A"/>
    <w:rsid w:val="006E1800"/>
    <w:rsid w:val="006E193D"/>
    <w:rsid w:val="006E26FA"/>
    <w:rsid w:val="006E7106"/>
    <w:rsid w:val="006E75FB"/>
    <w:rsid w:val="006E7D5B"/>
    <w:rsid w:val="006F42D0"/>
    <w:rsid w:val="006F60CF"/>
    <w:rsid w:val="007006B5"/>
    <w:rsid w:val="00702637"/>
    <w:rsid w:val="007040BE"/>
    <w:rsid w:val="00713174"/>
    <w:rsid w:val="007144F9"/>
    <w:rsid w:val="00715500"/>
    <w:rsid w:val="00721E83"/>
    <w:rsid w:val="00726214"/>
    <w:rsid w:val="00727CD4"/>
    <w:rsid w:val="00730143"/>
    <w:rsid w:val="007324E7"/>
    <w:rsid w:val="00732515"/>
    <w:rsid w:val="00732607"/>
    <w:rsid w:val="00735386"/>
    <w:rsid w:val="00740EEC"/>
    <w:rsid w:val="00741B5A"/>
    <w:rsid w:val="00746C29"/>
    <w:rsid w:val="00751A4A"/>
    <w:rsid w:val="00751E30"/>
    <w:rsid w:val="00753F23"/>
    <w:rsid w:val="00757525"/>
    <w:rsid w:val="00763287"/>
    <w:rsid w:val="00763A95"/>
    <w:rsid w:val="00771948"/>
    <w:rsid w:val="007777BD"/>
    <w:rsid w:val="00777C67"/>
    <w:rsid w:val="0078658B"/>
    <w:rsid w:val="00786E14"/>
    <w:rsid w:val="0078730C"/>
    <w:rsid w:val="00790F47"/>
    <w:rsid w:val="0079113B"/>
    <w:rsid w:val="00797426"/>
    <w:rsid w:val="00797D7C"/>
    <w:rsid w:val="007A3471"/>
    <w:rsid w:val="007A712F"/>
    <w:rsid w:val="007B33F7"/>
    <w:rsid w:val="007B3D46"/>
    <w:rsid w:val="007B6A50"/>
    <w:rsid w:val="007B700D"/>
    <w:rsid w:val="007C0625"/>
    <w:rsid w:val="007C0A5D"/>
    <w:rsid w:val="007C469E"/>
    <w:rsid w:val="007D7C79"/>
    <w:rsid w:val="007E0414"/>
    <w:rsid w:val="007E12E3"/>
    <w:rsid w:val="007E1F4E"/>
    <w:rsid w:val="007E3315"/>
    <w:rsid w:val="007E3E1C"/>
    <w:rsid w:val="007E7EAE"/>
    <w:rsid w:val="007F0758"/>
    <w:rsid w:val="007F2933"/>
    <w:rsid w:val="007F3887"/>
    <w:rsid w:val="007F4911"/>
    <w:rsid w:val="007F688C"/>
    <w:rsid w:val="00800740"/>
    <w:rsid w:val="00800E28"/>
    <w:rsid w:val="0080190A"/>
    <w:rsid w:val="00806F25"/>
    <w:rsid w:val="008101C1"/>
    <w:rsid w:val="00810B96"/>
    <w:rsid w:val="00810E6D"/>
    <w:rsid w:val="00812495"/>
    <w:rsid w:val="00816416"/>
    <w:rsid w:val="00821371"/>
    <w:rsid w:val="008334D9"/>
    <w:rsid w:val="00835D15"/>
    <w:rsid w:val="008442A3"/>
    <w:rsid w:val="00845000"/>
    <w:rsid w:val="0084501E"/>
    <w:rsid w:val="008537B8"/>
    <w:rsid w:val="00854249"/>
    <w:rsid w:val="00854E1C"/>
    <w:rsid w:val="00855173"/>
    <w:rsid w:val="00855434"/>
    <w:rsid w:val="0086415A"/>
    <w:rsid w:val="00870D9A"/>
    <w:rsid w:val="00872D21"/>
    <w:rsid w:val="00874CF6"/>
    <w:rsid w:val="00880E20"/>
    <w:rsid w:val="008843B4"/>
    <w:rsid w:val="0088467F"/>
    <w:rsid w:val="00885D5A"/>
    <w:rsid w:val="00894F95"/>
    <w:rsid w:val="008A1251"/>
    <w:rsid w:val="008A4769"/>
    <w:rsid w:val="008B177A"/>
    <w:rsid w:val="008B2F1D"/>
    <w:rsid w:val="008B462C"/>
    <w:rsid w:val="008B7065"/>
    <w:rsid w:val="008C0994"/>
    <w:rsid w:val="008C0A53"/>
    <w:rsid w:val="008D44ED"/>
    <w:rsid w:val="008D5180"/>
    <w:rsid w:val="008D5A47"/>
    <w:rsid w:val="008D67A1"/>
    <w:rsid w:val="008E1F66"/>
    <w:rsid w:val="008E51FE"/>
    <w:rsid w:val="008E6DCB"/>
    <w:rsid w:val="008E74AE"/>
    <w:rsid w:val="00903810"/>
    <w:rsid w:val="009058D5"/>
    <w:rsid w:val="009073A9"/>
    <w:rsid w:val="0091027A"/>
    <w:rsid w:val="00914E8E"/>
    <w:rsid w:val="00914EAA"/>
    <w:rsid w:val="0092235D"/>
    <w:rsid w:val="0092422F"/>
    <w:rsid w:val="00924869"/>
    <w:rsid w:val="00930264"/>
    <w:rsid w:val="00930A1A"/>
    <w:rsid w:val="009310AA"/>
    <w:rsid w:val="00932B90"/>
    <w:rsid w:val="0093321B"/>
    <w:rsid w:val="0093716A"/>
    <w:rsid w:val="00940E59"/>
    <w:rsid w:val="009411E7"/>
    <w:rsid w:val="00943395"/>
    <w:rsid w:val="0094364F"/>
    <w:rsid w:val="009438CE"/>
    <w:rsid w:val="009479C8"/>
    <w:rsid w:val="009524C2"/>
    <w:rsid w:val="009530D6"/>
    <w:rsid w:val="00954125"/>
    <w:rsid w:val="0095586A"/>
    <w:rsid w:val="00961D3F"/>
    <w:rsid w:val="00966C16"/>
    <w:rsid w:val="0096766F"/>
    <w:rsid w:val="009703DE"/>
    <w:rsid w:val="00973FA1"/>
    <w:rsid w:val="0097403E"/>
    <w:rsid w:val="0097558D"/>
    <w:rsid w:val="009766E1"/>
    <w:rsid w:val="00976801"/>
    <w:rsid w:val="00977FF5"/>
    <w:rsid w:val="00980DC4"/>
    <w:rsid w:val="00984337"/>
    <w:rsid w:val="0098445E"/>
    <w:rsid w:val="00987F9C"/>
    <w:rsid w:val="00991298"/>
    <w:rsid w:val="009B05BE"/>
    <w:rsid w:val="009B08E1"/>
    <w:rsid w:val="009B2808"/>
    <w:rsid w:val="009B3821"/>
    <w:rsid w:val="009C0415"/>
    <w:rsid w:val="009C2F21"/>
    <w:rsid w:val="009C4D83"/>
    <w:rsid w:val="009C50E4"/>
    <w:rsid w:val="009C582C"/>
    <w:rsid w:val="009C6CDF"/>
    <w:rsid w:val="009D0C77"/>
    <w:rsid w:val="009D1B37"/>
    <w:rsid w:val="009D6A7D"/>
    <w:rsid w:val="009E5873"/>
    <w:rsid w:val="009E664B"/>
    <w:rsid w:val="009E795F"/>
    <w:rsid w:val="009F12B7"/>
    <w:rsid w:val="009F2527"/>
    <w:rsid w:val="009F2A02"/>
    <w:rsid w:val="009F4727"/>
    <w:rsid w:val="00A0089E"/>
    <w:rsid w:val="00A02593"/>
    <w:rsid w:val="00A04B41"/>
    <w:rsid w:val="00A07C97"/>
    <w:rsid w:val="00A1362A"/>
    <w:rsid w:val="00A15E8F"/>
    <w:rsid w:val="00A16951"/>
    <w:rsid w:val="00A2059C"/>
    <w:rsid w:val="00A35854"/>
    <w:rsid w:val="00A37C70"/>
    <w:rsid w:val="00A417BF"/>
    <w:rsid w:val="00A43502"/>
    <w:rsid w:val="00A4533D"/>
    <w:rsid w:val="00A45CFF"/>
    <w:rsid w:val="00A5486B"/>
    <w:rsid w:val="00A55C49"/>
    <w:rsid w:val="00A63705"/>
    <w:rsid w:val="00A67BC2"/>
    <w:rsid w:val="00A71EF6"/>
    <w:rsid w:val="00A73AA0"/>
    <w:rsid w:val="00A76E27"/>
    <w:rsid w:val="00A81C49"/>
    <w:rsid w:val="00A86930"/>
    <w:rsid w:val="00A90132"/>
    <w:rsid w:val="00A93783"/>
    <w:rsid w:val="00A94F8F"/>
    <w:rsid w:val="00A96BBD"/>
    <w:rsid w:val="00AA3821"/>
    <w:rsid w:val="00AA3F49"/>
    <w:rsid w:val="00AA4633"/>
    <w:rsid w:val="00AA46A3"/>
    <w:rsid w:val="00AA4C71"/>
    <w:rsid w:val="00AA6E34"/>
    <w:rsid w:val="00AB4156"/>
    <w:rsid w:val="00AB76F5"/>
    <w:rsid w:val="00AC16C5"/>
    <w:rsid w:val="00AC186E"/>
    <w:rsid w:val="00AC4AA8"/>
    <w:rsid w:val="00AC69F0"/>
    <w:rsid w:val="00AC7980"/>
    <w:rsid w:val="00AD673D"/>
    <w:rsid w:val="00AD766A"/>
    <w:rsid w:val="00AE35AA"/>
    <w:rsid w:val="00AE3997"/>
    <w:rsid w:val="00AE57A8"/>
    <w:rsid w:val="00AE6436"/>
    <w:rsid w:val="00AE70F6"/>
    <w:rsid w:val="00AF25D4"/>
    <w:rsid w:val="00AF6B65"/>
    <w:rsid w:val="00B00E4C"/>
    <w:rsid w:val="00B058AE"/>
    <w:rsid w:val="00B12F2F"/>
    <w:rsid w:val="00B12F50"/>
    <w:rsid w:val="00B16FCC"/>
    <w:rsid w:val="00B17CFD"/>
    <w:rsid w:val="00B20453"/>
    <w:rsid w:val="00B30233"/>
    <w:rsid w:val="00B332C4"/>
    <w:rsid w:val="00B34B7E"/>
    <w:rsid w:val="00B37C9C"/>
    <w:rsid w:val="00B42BFB"/>
    <w:rsid w:val="00B44B0D"/>
    <w:rsid w:val="00B4587B"/>
    <w:rsid w:val="00B5176F"/>
    <w:rsid w:val="00B52C48"/>
    <w:rsid w:val="00B53869"/>
    <w:rsid w:val="00B55754"/>
    <w:rsid w:val="00B61C56"/>
    <w:rsid w:val="00B64FCC"/>
    <w:rsid w:val="00B663CB"/>
    <w:rsid w:val="00B67F1D"/>
    <w:rsid w:val="00B715B5"/>
    <w:rsid w:val="00B72C38"/>
    <w:rsid w:val="00B75472"/>
    <w:rsid w:val="00B84553"/>
    <w:rsid w:val="00B84A4E"/>
    <w:rsid w:val="00B8530F"/>
    <w:rsid w:val="00B85D2D"/>
    <w:rsid w:val="00B87A88"/>
    <w:rsid w:val="00B91AB3"/>
    <w:rsid w:val="00B92F5C"/>
    <w:rsid w:val="00B959A7"/>
    <w:rsid w:val="00B978AF"/>
    <w:rsid w:val="00B97F6C"/>
    <w:rsid w:val="00BA06B6"/>
    <w:rsid w:val="00BA78E1"/>
    <w:rsid w:val="00BB0F5F"/>
    <w:rsid w:val="00BB3FC8"/>
    <w:rsid w:val="00BC1E43"/>
    <w:rsid w:val="00BC7219"/>
    <w:rsid w:val="00BC753E"/>
    <w:rsid w:val="00BC7959"/>
    <w:rsid w:val="00BD0A56"/>
    <w:rsid w:val="00BD5810"/>
    <w:rsid w:val="00BD7504"/>
    <w:rsid w:val="00BE32CE"/>
    <w:rsid w:val="00BF17E1"/>
    <w:rsid w:val="00C024F8"/>
    <w:rsid w:val="00C074D6"/>
    <w:rsid w:val="00C0754E"/>
    <w:rsid w:val="00C10920"/>
    <w:rsid w:val="00C147F6"/>
    <w:rsid w:val="00C154A2"/>
    <w:rsid w:val="00C21898"/>
    <w:rsid w:val="00C219EB"/>
    <w:rsid w:val="00C25C57"/>
    <w:rsid w:val="00C26A70"/>
    <w:rsid w:val="00C30224"/>
    <w:rsid w:val="00C30703"/>
    <w:rsid w:val="00C358FE"/>
    <w:rsid w:val="00C36E88"/>
    <w:rsid w:val="00C401A6"/>
    <w:rsid w:val="00C421F6"/>
    <w:rsid w:val="00C43A4B"/>
    <w:rsid w:val="00C4582F"/>
    <w:rsid w:val="00C51A8A"/>
    <w:rsid w:val="00C52CDC"/>
    <w:rsid w:val="00C56B83"/>
    <w:rsid w:val="00C57499"/>
    <w:rsid w:val="00C57728"/>
    <w:rsid w:val="00C6331F"/>
    <w:rsid w:val="00C6748E"/>
    <w:rsid w:val="00C6755E"/>
    <w:rsid w:val="00C702AC"/>
    <w:rsid w:val="00C759A3"/>
    <w:rsid w:val="00C85D97"/>
    <w:rsid w:val="00C86059"/>
    <w:rsid w:val="00CB03C3"/>
    <w:rsid w:val="00CB2440"/>
    <w:rsid w:val="00CC04C2"/>
    <w:rsid w:val="00CC10FA"/>
    <w:rsid w:val="00CC152D"/>
    <w:rsid w:val="00CC2AB5"/>
    <w:rsid w:val="00CC6AA6"/>
    <w:rsid w:val="00CD0058"/>
    <w:rsid w:val="00CD06E8"/>
    <w:rsid w:val="00CD14B8"/>
    <w:rsid w:val="00CE0182"/>
    <w:rsid w:val="00CE307D"/>
    <w:rsid w:val="00CE4940"/>
    <w:rsid w:val="00CE65E1"/>
    <w:rsid w:val="00CE68CE"/>
    <w:rsid w:val="00CF3456"/>
    <w:rsid w:val="00CF66DC"/>
    <w:rsid w:val="00D0002A"/>
    <w:rsid w:val="00D00C1B"/>
    <w:rsid w:val="00D0121D"/>
    <w:rsid w:val="00D01F13"/>
    <w:rsid w:val="00D0263B"/>
    <w:rsid w:val="00D05DED"/>
    <w:rsid w:val="00D062D1"/>
    <w:rsid w:val="00D1019C"/>
    <w:rsid w:val="00D10806"/>
    <w:rsid w:val="00D1181C"/>
    <w:rsid w:val="00D12349"/>
    <w:rsid w:val="00D12D8C"/>
    <w:rsid w:val="00D147D4"/>
    <w:rsid w:val="00D213CF"/>
    <w:rsid w:val="00D21950"/>
    <w:rsid w:val="00D24B30"/>
    <w:rsid w:val="00D270A5"/>
    <w:rsid w:val="00D32C5D"/>
    <w:rsid w:val="00D34428"/>
    <w:rsid w:val="00D3762B"/>
    <w:rsid w:val="00D37C60"/>
    <w:rsid w:val="00D37FE4"/>
    <w:rsid w:val="00D41FFA"/>
    <w:rsid w:val="00D43BC3"/>
    <w:rsid w:val="00D456D1"/>
    <w:rsid w:val="00D45E83"/>
    <w:rsid w:val="00D50748"/>
    <w:rsid w:val="00D52DA7"/>
    <w:rsid w:val="00D631D3"/>
    <w:rsid w:val="00D642B5"/>
    <w:rsid w:val="00D655FC"/>
    <w:rsid w:val="00D66BCE"/>
    <w:rsid w:val="00D70FD4"/>
    <w:rsid w:val="00D72337"/>
    <w:rsid w:val="00D73A40"/>
    <w:rsid w:val="00D75098"/>
    <w:rsid w:val="00D76F7F"/>
    <w:rsid w:val="00D90753"/>
    <w:rsid w:val="00DA0546"/>
    <w:rsid w:val="00DA3AD2"/>
    <w:rsid w:val="00DA4B73"/>
    <w:rsid w:val="00DA79C0"/>
    <w:rsid w:val="00DA7CE0"/>
    <w:rsid w:val="00DB3D4C"/>
    <w:rsid w:val="00DB4C7C"/>
    <w:rsid w:val="00DB727A"/>
    <w:rsid w:val="00DC0AB6"/>
    <w:rsid w:val="00DC1DED"/>
    <w:rsid w:val="00DC4FA2"/>
    <w:rsid w:val="00DD2663"/>
    <w:rsid w:val="00DD4633"/>
    <w:rsid w:val="00DD62E3"/>
    <w:rsid w:val="00DD6EDF"/>
    <w:rsid w:val="00DE207D"/>
    <w:rsid w:val="00DE215D"/>
    <w:rsid w:val="00DF13E1"/>
    <w:rsid w:val="00DF2098"/>
    <w:rsid w:val="00E014BD"/>
    <w:rsid w:val="00E01656"/>
    <w:rsid w:val="00E05A39"/>
    <w:rsid w:val="00E06120"/>
    <w:rsid w:val="00E10165"/>
    <w:rsid w:val="00E1461B"/>
    <w:rsid w:val="00E147D7"/>
    <w:rsid w:val="00E1567D"/>
    <w:rsid w:val="00E206FF"/>
    <w:rsid w:val="00E23BD5"/>
    <w:rsid w:val="00E23D80"/>
    <w:rsid w:val="00E257FD"/>
    <w:rsid w:val="00E271F7"/>
    <w:rsid w:val="00E2789E"/>
    <w:rsid w:val="00E27CBA"/>
    <w:rsid w:val="00E30471"/>
    <w:rsid w:val="00E316F7"/>
    <w:rsid w:val="00E33585"/>
    <w:rsid w:val="00E33C6E"/>
    <w:rsid w:val="00E341C3"/>
    <w:rsid w:val="00E37871"/>
    <w:rsid w:val="00E37F97"/>
    <w:rsid w:val="00E400D0"/>
    <w:rsid w:val="00E4230C"/>
    <w:rsid w:val="00E43781"/>
    <w:rsid w:val="00E44CA8"/>
    <w:rsid w:val="00E45AC3"/>
    <w:rsid w:val="00E45EDB"/>
    <w:rsid w:val="00E5580B"/>
    <w:rsid w:val="00E55897"/>
    <w:rsid w:val="00E564B5"/>
    <w:rsid w:val="00E56F50"/>
    <w:rsid w:val="00E62CD5"/>
    <w:rsid w:val="00E646A4"/>
    <w:rsid w:val="00E64B12"/>
    <w:rsid w:val="00E66107"/>
    <w:rsid w:val="00E71479"/>
    <w:rsid w:val="00E721AE"/>
    <w:rsid w:val="00E73DE7"/>
    <w:rsid w:val="00E74E48"/>
    <w:rsid w:val="00E76916"/>
    <w:rsid w:val="00E80867"/>
    <w:rsid w:val="00E82B82"/>
    <w:rsid w:val="00E86DE0"/>
    <w:rsid w:val="00E87D4A"/>
    <w:rsid w:val="00E92E98"/>
    <w:rsid w:val="00EA07EB"/>
    <w:rsid w:val="00EA1C31"/>
    <w:rsid w:val="00EA1ED2"/>
    <w:rsid w:val="00EA5A14"/>
    <w:rsid w:val="00EB093F"/>
    <w:rsid w:val="00EB502E"/>
    <w:rsid w:val="00EC3170"/>
    <w:rsid w:val="00EC40F3"/>
    <w:rsid w:val="00EC7B9B"/>
    <w:rsid w:val="00ED1710"/>
    <w:rsid w:val="00ED4F66"/>
    <w:rsid w:val="00ED7F6E"/>
    <w:rsid w:val="00EE2433"/>
    <w:rsid w:val="00EE3F73"/>
    <w:rsid w:val="00EE7097"/>
    <w:rsid w:val="00EE7559"/>
    <w:rsid w:val="00EF37F5"/>
    <w:rsid w:val="00EF481A"/>
    <w:rsid w:val="00EF73C7"/>
    <w:rsid w:val="00F00E32"/>
    <w:rsid w:val="00F01C89"/>
    <w:rsid w:val="00F028DB"/>
    <w:rsid w:val="00F03F09"/>
    <w:rsid w:val="00F05443"/>
    <w:rsid w:val="00F05933"/>
    <w:rsid w:val="00F06315"/>
    <w:rsid w:val="00F11A11"/>
    <w:rsid w:val="00F138B1"/>
    <w:rsid w:val="00F14AB7"/>
    <w:rsid w:val="00F1739C"/>
    <w:rsid w:val="00F304F7"/>
    <w:rsid w:val="00F377C3"/>
    <w:rsid w:val="00F41202"/>
    <w:rsid w:val="00F507A2"/>
    <w:rsid w:val="00F52EB8"/>
    <w:rsid w:val="00F53DE2"/>
    <w:rsid w:val="00F54F4D"/>
    <w:rsid w:val="00F61BA0"/>
    <w:rsid w:val="00F63E1E"/>
    <w:rsid w:val="00F65298"/>
    <w:rsid w:val="00F659B4"/>
    <w:rsid w:val="00F66069"/>
    <w:rsid w:val="00F7006C"/>
    <w:rsid w:val="00F75DAB"/>
    <w:rsid w:val="00F767C1"/>
    <w:rsid w:val="00F835C7"/>
    <w:rsid w:val="00F86B7C"/>
    <w:rsid w:val="00F87572"/>
    <w:rsid w:val="00F8763F"/>
    <w:rsid w:val="00F91123"/>
    <w:rsid w:val="00F92DB1"/>
    <w:rsid w:val="00F93516"/>
    <w:rsid w:val="00F93F72"/>
    <w:rsid w:val="00F94277"/>
    <w:rsid w:val="00F9608A"/>
    <w:rsid w:val="00FA045B"/>
    <w:rsid w:val="00FA0FD7"/>
    <w:rsid w:val="00FA33DC"/>
    <w:rsid w:val="00FA5466"/>
    <w:rsid w:val="00FA6F18"/>
    <w:rsid w:val="00FB02B5"/>
    <w:rsid w:val="00FB3BC9"/>
    <w:rsid w:val="00FB3C0B"/>
    <w:rsid w:val="00FC12E1"/>
    <w:rsid w:val="00FC1EFE"/>
    <w:rsid w:val="00FC4663"/>
    <w:rsid w:val="00FC4B1C"/>
    <w:rsid w:val="00FC59ED"/>
    <w:rsid w:val="00FC7840"/>
    <w:rsid w:val="00FD61EB"/>
    <w:rsid w:val="00FD6E45"/>
    <w:rsid w:val="00FE15FA"/>
    <w:rsid w:val="00FE4FBD"/>
    <w:rsid w:val="00FF3A44"/>
    <w:rsid w:val="00FF4F5F"/>
    <w:rsid w:val="00FF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038"/>
    <w:pPr>
      <w:widowControl w:val="0"/>
      <w:jc w:val="both"/>
    </w:pPr>
    <w:rPr>
      <w:rFonts w:ascii="Times New Roman" w:eastAsia="宋体" w:hAnsi="Times New Roman" w:cs="Times New Roman"/>
      <w:szCs w:val="24"/>
    </w:rPr>
  </w:style>
  <w:style w:type="paragraph" w:styleId="1">
    <w:name w:val="heading 1"/>
    <w:basedOn w:val="a"/>
    <w:next w:val="a"/>
    <w:link w:val="1Char"/>
    <w:qFormat/>
    <w:rsid w:val="006D431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D6038"/>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4D6038"/>
    <w:pPr>
      <w:keepNext/>
      <w:keepLines/>
      <w:spacing w:before="260" w:after="260" w:line="413" w:lineRule="auto"/>
      <w:outlineLvl w:val="2"/>
    </w:pPr>
    <w:rPr>
      <w:b/>
      <w:bCs/>
      <w:sz w:val="32"/>
      <w:szCs w:val="32"/>
    </w:rPr>
  </w:style>
  <w:style w:type="paragraph" w:styleId="4">
    <w:name w:val="heading 4"/>
    <w:basedOn w:val="a"/>
    <w:next w:val="a"/>
    <w:link w:val="4Char"/>
    <w:unhideWhenUsed/>
    <w:qFormat/>
    <w:rsid w:val="006D43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6D4315"/>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6D4315"/>
    <w:pPr>
      <w:keepNext/>
      <w:keepLines/>
      <w:spacing w:before="240" w:after="64" w:line="320" w:lineRule="auto"/>
      <w:outlineLvl w:val="5"/>
    </w:pPr>
    <w:rPr>
      <w:rFonts w:ascii="Cambria" w:hAnsi="Cambria"/>
      <w:b/>
      <w:bCs/>
      <w:sz w:val="24"/>
    </w:rPr>
  </w:style>
  <w:style w:type="paragraph" w:styleId="7">
    <w:name w:val="heading 7"/>
    <w:basedOn w:val="a"/>
    <w:next w:val="a"/>
    <w:link w:val="7Char"/>
    <w:uiPriority w:val="9"/>
    <w:unhideWhenUsed/>
    <w:qFormat/>
    <w:rsid w:val="00F63E1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4315"/>
    <w:rPr>
      <w:rFonts w:ascii="Times New Roman" w:eastAsia="宋体" w:hAnsi="Times New Roman" w:cs="Times New Roman"/>
      <w:b/>
      <w:bCs/>
      <w:kern w:val="44"/>
      <w:sz w:val="44"/>
      <w:szCs w:val="44"/>
    </w:rPr>
  </w:style>
  <w:style w:type="character" w:customStyle="1" w:styleId="2Char">
    <w:name w:val="标题 2 Char"/>
    <w:basedOn w:val="a0"/>
    <w:link w:val="2"/>
    <w:rsid w:val="004D6038"/>
    <w:rPr>
      <w:rFonts w:ascii="Arial" w:eastAsia="黑体" w:hAnsi="Arial" w:cs="Times New Roman"/>
      <w:b/>
      <w:bCs/>
      <w:sz w:val="32"/>
      <w:szCs w:val="32"/>
    </w:rPr>
  </w:style>
  <w:style w:type="character" w:customStyle="1" w:styleId="3Char">
    <w:name w:val="标题 3 Char"/>
    <w:basedOn w:val="a0"/>
    <w:link w:val="3"/>
    <w:rsid w:val="004D6038"/>
    <w:rPr>
      <w:rFonts w:ascii="Times New Roman" w:eastAsia="宋体" w:hAnsi="Times New Roman" w:cs="Times New Roman"/>
      <w:b/>
      <w:bCs/>
      <w:sz w:val="32"/>
      <w:szCs w:val="32"/>
    </w:rPr>
  </w:style>
  <w:style w:type="character" w:customStyle="1" w:styleId="4Char">
    <w:name w:val="标题 4 Char"/>
    <w:basedOn w:val="a0"/>
    <w:link w:val="4"/>
    <w:rsid w:val="006D4315"/>
    <w:rPr>
      <w:rFonts w:ascii="Cambria" w:eastAsia="宋体" w:hAnsi="Cambria" w:cs="Times New Roman"/>
      <w:b/>
      <w:bCs/>
      <w:sz w:val="28"/>
      <w:szCs w:val="28"/>
    </w:rPr>
  </w:style>
  <w:style w:type="character" w:customStyle="1" w:styleId="5Char">
    <w:name w:val="标题 5 Char"/>
    <w:basedOn w:val="a0"/>
    <w:link w:val="5"/>
    <w:uiPriority w:val="9"/>
    <w:rsid w:val="006D4315"/>
    <w:rPr>
      <w:rFonts w:ascii="Times New Roman" w:eastAsia="宋体" w:hAnsi="Times New Roman" w:cs="Times New Roman"/>
      <w:b/>
      <w:bCs/>
      <w:sz w:val="28"/>
      <w:szCs w:val="28"/>
    </w:rPr>
  </w:style>
  <w:style w:type="character" w:customStyle="1" w:styleId="6Char">
    <w:name w:val="标题 6 Char"/>
    <w:basedOn w:val="a0"/>
    <w:link w:val="6"/>
    <w:rsid w:val="006D4315"/>
    <w:rPr>
      <w:rFonts w:ascii="Cambria" w:eastAsia="宋体" w:hAnsi="Cambria" w:cs="Times New Roman"/>
      <w:b/>
      <w:bCs/>
      <w:sz w:val="24"/>
      <w:szCs w:val="24"/>
    </w:rPr>
  </w:style>
  <w:style w:type="character" w:customStyle="1" w:styleId="7Char">
    <w:name w:val="标题 7 Char"/>
    <w:basedOn w:val="a0"/>
    <w:link w:val="7"/>
    <w:uiPriority w:val="9"/>
    <w:rsid w:val="00F63E1E"/>
    <w:rPr>
      <w:rFonts w:ascii="Times New Roman" w:eastAsia="宋体" w:hAnsi="Times New Roman" w:cs="Times New Roman"/>
      <w:b/>
      <w:bCs/>
      <w:sz w:val="24"/>
      <w:szCs w:val="24"/>
    </w:rPr>
  </w:style>
  <w:style w:type="character" w:customStyle="1" w:styleId="Char">
    <w:name w:val="页脚 Char"/>
    <w:basedOn w:val="a0"/>
    <w:link w:val="a3"/>
    <w:uiPriority w:val="99"/>
    <w:rsid w:val="004D6038"/>
    <w:rPr>
      <w:sz w:val="18"/>
      <w:szCs w:val="18"/>
    </w:rPr>
  </w:style>
  <w:style w:type="paragraph" w:styleId="a3">
    <w:name w:val="footer"/>
    <w:basedOn w:val="a"/>
    <w:link w:val="Char"/>
    <w:uiPriority w:val="99"/>
    <w:rsid w:val="004D6038"/>
    <w:pPr>
      <w:tabs>
        <w:tab w:val="center" w:pos="4153"/>
        <w:tab w:val="right" w:pos="8306"/>
      </w:tabs>
      <w:snapToGrid w:val="0"/>
      <w:jc w:val="left"/>
    </w:pPr>
    <w:rPr>
      <w:rFonts w:asciiTheme="minorHAnsi" w:eastAsiaTheme="minorEastAsia" w:hAnsiTheme="minorHAnsi" w:cstheme="minorBidi"/>
      <w:sz w:val="18"/>
      <w:szCs w:val="18"/>
    </w:rPr>
  </w:style>
  <w:style w:type="character" w:styleId="a4">
    <w:name w:val="page number"/>
    <w:basedOn w:val="a0"/>
    <w:rsid w:val="004D6038"/>
  </w:style>
  <w:style w:type="character" w:styleId="a5">
    <w:name w:val="Hyperlink"/>
    <w:basedOn w:val="a0"/>
    <w:uiPriority w:val="99"/>
    <w:rsid w:val="004D6038"/>
    <w:rPr>
      <w:color w:val="0000FF"/>
      <w:u w:val="single"/>
    </w:rPr>
  </w:style>
  <w:style w:type="paragraph" w:styleId="20">
    <w:name w:val="toc 2"/>
    <w:basedOn w:val="a"/>
    <w:next w:val="a"/>
    <w:uiPriority w:val="39"/>
    <w:qFormat/>
    <w:rsid w:val="004D6038"/>
    <w:pPr>
      <w:ind w:leftChars="200" w:left="420"/>
    </w:pPr>
  </w:style>
  <w:style w:type="paragraph" w:styleId="a6">
    <w:name w:val="header"/>
    <w:basedOn w:val="a"/>
    <w:link w:val="Char0"/>
    <w:uiPriority w:val="99"/>
    <w:rsid w:val="004D60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D6038"/>
    <w:rPr>
      <w:rFonts w:ascii="Times New Roman" w:eastAsia="宋体" w:hAnsi="Times New Roman" w:cs="Times New Roman"/>
      <w:sz w:val="18"/>
      <w:szCs w:val="18"/>
    </w:rPr>
  </w:style>
  <w:style w:type="paragraph" w:styleId="30">
    <w:name w:val="toc 3"/>
    <w:basedOn w:val="a"/>
    <w:next w:val="a"/>
    <w:uiPriority w:val="39"/>
    <w:qFormat/>
    <w:rsid w:val="004D6038"/>
    <w:pPr>
      <w:ind w:leftChars="400" w:left="840"/>
    </w:pPr>
  </w:style>
  <w:style w:type="character" w:customStyle="1" w:styleId="FooterChar1">
    <w:name w:val="Footer Char1"/>
    <w:basedOn w:val="a0"/>
    <w:uiPriority w:val="99"/>
    <w:semiHidden/>
    <w:rsid w:val="004D6038"/>
    <w:rPr>
      <w:rFonts w:ascii="Times New Roman" w:eastAsia="宋体" w:hAnsi="Times New Roman" w:cs="Times New Roman"/>
      <w:sz w:val="18"/>
      <w:szCs w:val="18"/>
    </w:rPr>
  </w:style>
  <w:style w:type="paragraph" w:styleId="a7">
    <w:name w:val="No Spacing"/>
    <w:link w:val="Char1"/>
    <w:uiPriority w:val="1"/>
    <w:qFormat/>
    <w:rsid w:val="004D6038"/>
    <w:rPr>
      <w:rFonts w:ascii="Calibri" w:eastAsia="宋体" w:hAnsi="Calibri" w:cs="Times New Roman"/>
      <w:kern w:val="0"/>
      <w:sz w:val="22"/>
    </w:rPr>
  </w:style>
  <w:style w:type="character" w:customStyle="1" w:styleId="Char1">
    <w:name w:val="无间隔 Char"/>
    <w:basedOn w:val="a0"/>
    <w:link w:val="a7"/>
    <w:uiPriority w:val="1"/>
    <w:rsid w:val="004D6038"/>
    <w:rPr>
      <w:rFonts w:ascii="Calibri" w:eastAsia="宋体" w:hAnsi="Calibri" w:cs="Times New Roman"/>
      <w:kern w:val="0"/>
      <w:sz w:val="22"/>
    </w:rPr>
  </w:style>
  <w:style w:type="table" w:styleId="a8">
    <w:name w:val="Table Grid"/>
    <w:basedOn w:val="a1"/>
    <w:uiPriority w:val="59"/>
    <w:rsid w:val="004D603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unhideWhenUsed/>
    <w:rsid w:val="004D6038"/>
    <w:rPr>
      <w:sz w:val="16"/>
      <w:szCs w:val="16"/>
    </w:rPr>
  </w:style>
  <w:style w:type="character" w:customStyle="1" w:styleId="Char2">
    <w:name w:val="批注框文本 Char"/>
    <w:basedOn w:val="a0"/>
    <w:link w:val="a9"/>
    <w:uiPriority w:val="99"/>
    <w:rsid w:val="004D6038"/>
    <w:rPr>
      <w:rFonts w:ascii="Times New Roman" w:eastAsia="宋体" w:hAnsi="Times New Roman" w:cs="Times New Roman"/>
      <w:sz w:val="16"/>
      <w:szCs w:val="16"/>
    </w:rPr>
  </w:style>
  <w:style w:type="paragraph" w:styleId="aa">
    <w:name w:val="table of authorities"/>
    <w:basedOn w:val="a"/>
    <w:next w:val="a"/>
    <w:uiPriority w:val="99"/>
    <w:semiHidden/>
    <w:unhideWhenUsed/>
    <w:rsid w:val="006D4315"/>
    <w:pPr>
      <w:spacing w:line="360" w:lineRule="auto"/>
      <w:ind w:leftChars="200" w:left="420"/>
    </w:pPr>
    <w:rPr>
      <w:sz w:val="24"/>
    </w:rPr>
  </w:style>
  <w:style w:type="paragraph" w:styleId="10">
    <w:name w:val="toc 1"/>
    <w:basedOn w:val="a"/>
    <w:next w:val="a"/>
    <w:autoRedefine/>
    <w:uiPriority w:val="39"/>
    <w:unhideWhenUsed/>
    <w:qFormat/>
    <w:rsid w:val="006D4315"/>
    <w:pPr>
      <w:widowControl/>
      <w:spacing w:after="100" w:line="276" w:lineRule="auto"/>
      <w:jc w:val="left"/>
    </w:pPr>
    <w:rPr>
      <w:rFonts w:ascii="Calibri" w:hAnsi="Calibri"/>
      <w:kern w:val="0"/>
      <w:sz w:val="22"/>
      <w:szCs w:val="22"/>
    </w:rPr>
  </w:style>
  <w:style w:type="paragraph" w:styleId="ab">
    <w:name w:val="caption"/>
    <w:basedOn w:val="a"/>
    <w:next w:val="a"/>
    <w:unhideWhenUsed/>
    <w:qFormat/>
    <w:rsid w:val="006D4315"/>
    <w:pPr>
      <w:spacing w:line="360" w:lineRule="auto"/>
    </w:pPr>
    <w:rPr>
      <w:rFonts w:ascii="Cambria" w:eastAsia="黑体" w:hAnsi="Cambria"/>
      <w:sz w:val="20"/>
      <w:szCs w:val="20"/>
    </w:rPr>
  </w:style>
  <w:style w:type="paragraph" w:styleId="ac">
    <w:name w:val="Title"/>
    <w:basedOn w:val="a"/>
    <w:next w:val="a"/>
    <w:link w:val="Char3"/>
    <w:qFormat/>
    <w:rsid w:val="006D4315"/>
    <w:pPr>
      <w:spacing w:before="240" w:after="60" w:line="360" w:lineRule="auto"/>
      <w:jc w:val="center"/>
      <w:outlineLvl w:val="0"/>
    </w:pPr>
    <w:rPr>
      <w:rFonts w:ascii="Cambria" w:hAnsi="Cambria"/>
      <w:b/>
      <w:bCs/>
      <w:sz w:val="52"/>
      <w:szCs w:val="32"/>
    </w:rPr>
  </w:style>
  <w:style w:type="character" w:customStyle="1" w:styleId="Char3">
    <w:name w:val="标题 Char"/>
    <w:basedOn w:val="a0"/>
    <w:link w:val="ac"/>
    <w:rsid w:val="006D4315"/>
    <w:rPr>
      <w:rFonts w:ascii="Cambria" w:eastAsia="宋体" w:hAnsi="Cambria" w:cs="Times New Roman"/>
      <w:b/>
      <w:bCs/>
      <w:sz w:val="52"/>
      <w:szCs w:val="32"/>
    </w:rPr>
  </w:style>
  <w:style w:type="paragraph" w:styleId="ad">
    <w:name w:val="Subtitle"/>
    <w:basedOn w:val="a"/>
    <w:next w:val="a"/>
    <w:link w:val="Char4"/>
    <w:qFormat/>
    <w:rsid w:val="006D4315"/>
    <w:pPr>
      <w:spacing w:before="240" w:after="60" w:line="312" w:lineRule="auto"/>
      <w:jc w:val="left"/>
      <w:outlineLvl w:val="1"/>
    </w:pPr>
    <w:rPr>
      <w:rFonts w:ascii="Cambria" w:eastAsia="仿宋_GB2312" w:hAnsi="Cambria"/>
      <w:b/>
      <w:bCs/>
      <w:color w:val="002060"/>
      <w:kern w:val="28"/>
      <w:sz w:val="32"/>
      <w:szCs w:val="32"/>
    </w:rPr>
  </w:style>
  <w:style w:type="character" w:customStyle="1" w:styleId="Char4">
    <w:name w:val="副标题 Char"/>
    <w:basedOn w:val="a0"/>
    <w:link w:val="ad"/>
    <w:rsid w:val="006D4315"/>
    <w:rPr>
      <w:rFonts w:ascii="Cambria" w:eastAsia="仿宋_GB2312" w:hAnsi="Cambria" w:cs="Times New Roman"/>
      <w:b/>
      <w:bCs/>
      <w:color w:val="002060"/>
      <w:kern w:val="28"/>
      <w:sz w:val="32"/>
      <w:szCs w:val="32"/>
    </w:rPr>
  </w:style>
  <w:style w:type="character" w:styleId="ae">
    <w:name w:val="Strong"/>
    <w:uiPriority w:val="22"/>
    <w:qFormat/>
    <w:rsid w:val="006D4315"/>
    <w:rPr>
      <w:b/>
      <w:bCs/>
    </w:rPr>
  </w:style>
  <w:style w:type="character" w:styleId="af">
    <w:name w:val="Emphasis"/>
    <w:uiPriority w:val="20"/>
    <w:qFormat/>
    <w:rsid w:val="006D4315"/>
    <w:rPr>
      <w:i/>
      <w:iCs/>
    </w:rPr>
  </w:style>
  <w:style w:type="paragraph" w:styleId="af0">
    <w:name w:val="List Paragraph"/>
    <w:basedOn w:val="a"/>
    <w:uiPriority w:val="34"/>
    <w:qFormat/>
    <w:rsid w:val="006D4315"/>
    <w:pPr>
      <w:spacing w:line="360" w:lineRule="auto"/>
      <w:ind w:firstLineChars="200" w:firstLine="420"/>
    </w:pPr>
    <w:rPr>
      <w:sz w:val="24"/>
    </w:rPr>
  </w:style>
  <w:style w:type="paragraph" w:styleId="TOC">
    <w:name w:val="TOC Heading"/>
    <w:basedOn w:val="1"/>
    <w:next w:val="a"/>
    <w:uiPriority w:val="39"/>
    <w:semiHidden/>
    <w:unhideWhenUsed/>
    <w:qFormat/>
    <w:rsid w:val="006D4315"/>
    <w:pPr>
      <w:widowControl/>
      <w:spacing w:before="480" w:after="0" w:line="276" w:lineRule="auto"/>
      <w:ind w:rightChars="100" w:right="100"/>
      <w:jc w:val="left"/>
      <w:outlineLvl w:val="9"/>
    </w:pPr>
    <w:rPr>
      <w:rFonts w:ascii="Cambria" w:hAnsi="Cambria"/>
      <w:color w:val="365F91"/>
      <w:kern w:val="0"/>
      <w:sz w:val="28"/>
      <w:szCs w:val="28"/>
    </w:rPr>
  </w:style>
  <w:style w:type="paragraph" w:styleId="af1">
    <w:name w:val="Document Map"/>
    <w:basedOn w:val="a"/>
    <w:link w:val="Char5"/>
    <w:uiPriority w:val="99"/>
    <w:semiHidden/>
    <w:unhideWhenUsed/>
    <w:rsid w:val="006D4315"/>
    <w:pPr>
      <w:spacing w:line="360" w:lineRule="auto"/>
    </w:pPr>
    <w:rPr>
      <w:rFonts w:ascii="宋体"/>
      <w:sz w:val="18"/>
      <w:szCs w:val="18"/>
    </w:rPr>
  </w:style>
  <w:style w:type="character" w:customStyle="1" w:styleId="Char5">
    <w:name w:val="文档结构图 Char"/>
    <w:basedOn w:val="a0"/>
    <w:link w:val="af1"/>
    <w:uiPriority w:val="99"/>
    <w:rsid w:val="006D4315"/>
    <w:rPr>
      <w:rFonts w:ascii="宋体" w:eastAsia="宋体" w:hAnsi="Times New Roman" w:cs="Times New Roman"/>
      <w:sz w:val="18"/>
      <w:szCs w:val="18"/>
    </w:rPr>
  </w:style>
  <w:style w:type="character" w:styleId="af2">
    <w:name w:val="Intense Emphasis"/>
    <w:uiPriority w:val="21"/>
    <w:qFormat/>
    <w:rsid w:val="006D4315"/>
    <w:rPr>
      <w:b/>
      <w:bCs/>
      <w:i/>
      <w:iCs/>
      <w:color w:val="4F81BD"/>
    </w:rPr>
  </w:style>
  <w:style w:type="character" w:styleId="af3">
    <w:name w:val="Subtle Emphasis"/>
    <w:uiPriority w:val="19"/>
    <w:qFormat/>
    <w:rsid w:val="006D4315"/>
    <w:rPr>
      <w:i/>
      <w:iCs/>
      <w:color w:val="808080"/>
    </w:rPr>
  </w:style>
  <w:style w:type="paragraph" w:styleId="af4">
    <w:name w:val="Quote"/>
    <w:basedOn w:val="a"/>
    <w:next w:val="a"/>
    <w:link w:val="Char6"/>
    <w:uiPriority w:val="29"/>
    <w:qFormat/>
    <w:rsid w:val="006D4315"/>
    <w:pPr>
      <w:spacing w:line="360" w:lineRule="auto"/>
    </w:pPr>
    <w:rPr>
      <w:i/>
      <w:iCs/>
      <w:color w:val="000000"/>
      <w:sz w:val="24"/>
    </w:rPr>
  </w:style>
  <w:style w:type="character" w:customStyle="1" w:styleId="Char6">
    <w:name w:val="引用 Char"/>
    <w:basedOn w:val="a0"/>
    <w:link w:val="af4"/>
    <w:uiPriority w:val="29"/>
    <w:rsid w:val="006D4315"/>
    <w:rPr>
      <w:rFonts w:ascii="Times New Roman" w:eastAsia="宋体" w:hAnsi="Times New Roman" w:cs="Times New Roman"/>
      <w:i/>
      <w:iCs/>
      <w:color w:val="000000"/>
      <w:sz w:val="24"/>
      <w:szCs w:val="24"/>
    </w:rPr>
  </w:style>
  <w:style w:type="paragraph" w:styleId="af5">
    <w:name w:val="Normal (Web)"/>
    <w:basedOn w:val="a"/>
    <w:uiPriority w:val="99"/>
    <w:unhideWhenUsed/>
    <w:rsid w:val="006D4315"/>
    <w:pPr>
      <w:widowControl/>
      <w:spacing w:before="100" w:beforeAutospacing="1" w:after="100" w:afterAutospacing="1" w:line="360" w:lineRule="auto"/>
      <w:jc w:val="left"/>
    </w:pPr>
    <w:rPr>
      <w:rFonts w:ascii="宋体" w:hAnsi="宋体" w:cs="宋体"/>
      <w:kern w:val="0"/>
      <w:sz w:val="24"/>
    </w:rPr>
  </w:style>
  <w:style w:type="paragraph" w:styleId="af6">
    <w:name w:val="Date"/>
    <w:basedOn w:val="a"/>
    <w:next w:val="a"/>
    <w:link w:val="Char7"/>
    <w:uiPriority w:val="99"/>
    <w:semiHidden/>
    <w:unhideWhenUsed/>
    <w:rsid w:val="006D4315"/>
    <w:pPr>
      <w:spacing w:line="360" w:lineRule="auto"/>
      <w:ind w:leftChars="2500" w:left="100"/>
    </w:pPr>
    <w:rPr>
      <w:sz w:val="24"/>
    </w:rPr>
  </w:style>
  <w:style w:type="character" w:customStyle="1" w:styleId="Char7">
    <w:name w:val="日期 Char"/>
    <w:basedOn w:val="a0"/>
    <w:link w:val="af6"/>
    <w:uiPriority w:val="99"/>
    <w:rsid w:val="006D4315"/>
    <w:rPr>
      <w:rFonts w:ascii="Times New Roman" w:eastAsia="宋体" w:hAnsi="Times New Roman" w:cs="Times New Roman"/>
      <w:sz w:val="24"/>
      <w:szCs w:val="24"/>
    </w:rPr>
  </w:style>
  <w:style w:type="paragraph" w:styleId="af7">
    <w:name w:val="Normal Indent"/>
    <w:basedOn w:val="a"/>
    <w:semiHidden/>
    <w:rsid w:val="006D4315"/>
    <w:pPr>
      <w:spacing w:line="360" w:lineRule="auto"/>
      <w:ind w:firstLine="420"/>
    </w:pPr>
    <w:rPr>
      <w:sz w:val="24"/>
      <w:szCs w:val="20"/>
    </w:rPr>
  </w:style>
  <w:style w:type="character" w:customStyle="1" w:styleId="22Char">
    <w:name w:val="样式 左侧:  2 字符 首行缩进:  2 字符 Char"/>
    <w:basedOn w:val="a0"/>
    <w:link w:val="22"/>
    <w:locked/>
    <w:rsid w:val="006D4315"/>
    <w:rPr>
      <w:rFonts w:ascii="Verdana" w:hAnsi="Verdana" w:cs="宋体"/>
    </w:rPr>
  </w:style>
  <w:style w:type="paragraph" w:customStyle="1" w:styleId="22">
    <w:name w:val="样式 左侧:  2 字符 首行缩进:  2 字符"/>
    <w:basedOn w:val="a"/>
    <w:link w:val="22Char"/>
    <w:rsid w:val="006D4315"/>
    <w:pPr>
      <w:ind w:leftChars="200" w:left="200" w:firstLineChars="200" w:firstLine="200"/>
    </w:pPr>
    <w:rPr>
      <w:rFonts w:ascii="Verdana" w:eastAsiaTheme="minorEastAsia" w:hAnsi="Verdana" w:cs="宋体"/>
      <w:szCs w:val="22"/>
    </w:rPr>
  </w:style>
  <w:style w:type="paragraph" w:styleId="40">
    <w:name w:val="toc 4"/>
    <w:basedOn w:val="a"/>
    <w:next w:val="a"/>
    <w:autoRedefine/>
    <w:uiPriority w:val="39"/>
    <w:unhideWhenUsed/>
    <w:rsid w:val="00D73A40"/>
    <w:pPr>
      <w:ind w:leftChars="600" w:left="1260"/>
    </w:pPr>
  </w:style>
  <w:style w:type="paragraph" w:styleId="50">
    <w:name w:val="toc 5"/>
    <w:basedOn w:val="a"/>
    <w:next w:val="a"/>
    <w:autoRedefine/>
    <w:uiPriority w:val="39"/>
    <w:unhideWhenUsed/>
    <w:rsid w:val="003F7A72"/>
    <w:pPr>
      <w:ind w:leftChars="800" w:left="1680"/>
    </w:pPr>
  </w:style>
  <w:style w:type="paragraph" w:styleId="60">
    <w:name w:val="toc 6"/>
    <w:basedOn w:val="a"/>
    <w:next w:val="a"/>
    <w:autoRedefine/>
    <w:uiPriority w:val="39"/>
    <w:unhideWhenUsed/>
    <w:rsid w:val="003F7A72"/>
    <w:pPr>
      <w:ind w:leftChars="1000" w:left="2100"/>
    </w:pPr>
  </w:style>
  <w:style w:type="character" w:customStyle="1" w:styleId="11">
    <w:name w:val="明显强调1"/>
    <w:rsid w:val="00003846"/>
    <w:rPr>
      <w:b/>
      <w:bCs/>
      <w:i/>
      <w:iCs/>
      <w:color w:val="4F81BD"/>
    </w:rPr>
  </w:style>
  <w:style w:type="character" w:customStyle="1" w:styleId="12">
    <w:name w:val="不明显强调1"/>
    <w:rsid w:val="00003846"/>
    <w:rPr>
      <w:i/>
      <w:iCs/>
      <w:color w:val="808080"/>
    </w:rPr>
  </w:style>
  <w:style w:type="character" w:customStyle="1" w:styleId="Char8">
    <w:name w:val="文本块 Char"/>
    <w:link w:val="af8"/>
    <w:rsid w:val="00003846"/>
    <w:rPr>
      <w:i/>
      <w:iCs/>
      <w:color w:val="000000"/>
      <w:sz w:val="24"/>
      <w:szCs w:val="24"/>
    </w:rPr>
  </w:style>
  <w:style w:type="paragraph" w:styleId="af8">
    <w:name w:val="Block Text"/>
    <w:basedOn w:val="a"/>
    <w:next w:val="a"/>
    <w:link w:val="Char8"/>
    <w:rsid w:val="00003846"/>
    <w:pPr>
      <w:spacing w:line="360" w:lineRule="auto"/>
    </w:pPr>
    <w:rPr>
      <w:rFonts w:asciiTheme="minorHAnsi" w:eastAsiaTheme="minorEastAsia" w:hAnsiTheme="minorHAnsi" w:cstheme="minorBidi"/>
      <w:i/>
      <w:iCs/>
      <w:color w:val="000000"/>
      <w:sz w:val="24"/>
    </w:rPr>
  </w:style>
  <w:style w:type="paragraph" w:customStyle="1" w:styleId="13">
    <w:name w:val="引文目录1"/>
    <w:basedOn w:val="a"/>
    <w:next w:val="a"/>
    <w:rsid w:val="00003846"/>
    <w:pPr>
      <w:spacing w:line="360" w:lineRule="auto"/>
      <w:ind w:leftChars="200" w:left="420"/>
    </w:pPr>
    <w:rPr>
      <w:sz w:val="24"/>
    </w:rPr>
  </w:style>
  <w:style w:type="paragraph" w:customStyle="1" w:styleId="14">
    <w:name w:val="列出段落1"/>
    <w:basedOn w:val="a"/>
    <w:rsid w:val="00003846"/>
    <w:pPr>
      <w:spacing w:line="360" w:lineRule="auto"/>
      <w:ind w:firstLineChars="200" w:firstLine="420"/>
    </w:pPr>
    <w:rPr>
      <w:sz w:val="24"/>
    </w:rPr>
  </w:style>
  <w:style w:type="paragraph" w:customStyle="1" w:styleId="15">
    <w:name w:val="文档结构图1"/>
    <w:basedOn w:val="a"/>
    <w:rsid w:val="00003846"/>
    <w:pPr>
      <w:spacing w:line="360" w:lineRule="auto"/>
    </w:pPr>
    <w:rPr>
      <w:rFonts w:ascii="宋体"/>
      <w:sz w:val="18"/>
      <w:szCs w:val="18"/>
    </w:rPr>
  </w:style>
  <w:style w:type="paragraph" w:customStyle="1" w:styleId="TOC1">
    <w:name w:val="TOC 标题1"/>
    <w:basedOn w:val="1"/>
    <w:next w:val="a"/>
    <w:rsid w:val="00003846"/>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6">
    <w:name w:val="无间隔1"/>
    <w:rsid w:val="00003846"/>
    <w:pPr>
      <w:widowControl w:val="0"/>
      <w:jc w:val="both"/>
    </w:pPr>
    <w:rPr>
      <w:rFonts w:ascii="Times New Roman" w:eastAsia="宋体" w:hAnsi="Times New Roman" w:cs="Times New Roman"/>
      <w:sz w:val="24"/>
      <w:szCs w:val="24"/>
    </w:rPr>
  </w:style>
  <w:style w:type="paragraph" w:customStyle="1" w:styleId="17">
    <w:name w:val="普通(网站)1"/>
    <w:basedOn w:val="a"/>
    <w:rsid w:val="00003846"/>
    <w:pPr>
      <w:widowControl/>
      <w:spacing w:before="100" w:beforeAutospacing="1" w:after="100" w:afterAutospacing="1" w:line="360" w:lineRule="auto"/>
      <w:jc w:val="left"/>
    </w:pPr>
    <w:rPr>
      <w:rFonts w:ascii="宋体" w:hAnsi="宋体" w:cs="宋体"/>
      <w:kern w:val="0"/>
      <w:sz w:val="24"/>
    </w:rPr>
  </w:style>
  <w:style w:type="paragraph" w:customStyle="1" w:styleId="18">
    <w:name w:val="日期1"/>
    <w:basedOn w:val="a"/>
    <w:next w:val="a"/>
    <w:rsid w:val="00003846"/>
    <w:pPr>
      <w:spacing w:line="360" w:lineRule="auto"/>
      <w:ind w:leftChars="2500" w:left="100"/>
    </w:pPr>
    <w:rPr>
      <w:sz w:val="24"/>
    </w:rPr>
  </w:style>
  <w:style w:type="paragraph" w:customStyle="1" w:styleId="19">
    <w:name w:val="正文缩进1"/>
    <w:basedOn w:val="a"/>
    <w:rsid w:val="00003846"/>
    <w:pPr>
      <w:spacing w:line="360" w:lineRule="auto"/>
      <w:ind w:firstLine="420"/>
    </w:pPr>
    <w:rPr>
      <w:sz w:val="24"/>
      <w:szCs w:val="20"/>
    </w:rPr>
  </w:style>
  <w:style w:type="character" w:customStyle="1" w:styleId="Char10">
    <w:name w:val="文档结构图 Char1"/>
    <w:basedOn w:val="a0"/>
    <w:uiPriority w:val="99"/>
    <w:semiHidden/>
    <w:rsid w:val="00003846"/>
    <w:rPr>
      <w:rFonts w:ascii="宋体"/>
      <w:kern w:val="2"/>
      <w:sz w:val="18"/>
      <w:szCs w:val="18"/>
    </w:rPr>
  </w:style>
  <w:style w:type="character" w:customStyle="1" w:styleId="z-label1">
    <w:name w:val="z-label1"/>
    <w:basedOn w:val="a0"/>
    <w:rsid w:val="00003846"/>
    <w:rPr>
      <w:rFonts w:ascii="Arial" w:hAnsi="Arial" w:cs="Arial" w:hint="default"/>
      <w:b w:val="0"/>
      <w:bCs w:val="0"/>
      <w:sz w:val="18"/>
      <w:szCs w:val="18"/>
    </w:rPr>
  </w:style>
  <w:style w:type="paragraph" w:styleId="70">
    <w:name w:val="toc 7"/>
    <w:basedOn w:val="a"/>
    <w:next w:val="a"/>
    <w:autoRedefine/>
    <w:uiPriority w:val="39"/>
    <w:unhideWhenUsed/>
    <w:rsid w:val="0050365A"/>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50365A"/>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50365A"/>
    <w:pPr>
      <w:ind w:leftChars="1600" w:left="3360"/>
    </w:pPr>
    <w:rPr>
      <w:rFonts w:asciiTheme="minorHAnsi" w:eastAsiaTheme="minorEastAsia" w:hAnsiTheme="minorHAnsi" w:cstheme="minorBidi"/>
      <w:szCs w:val="22"/>
    </w:rPr>
  </w:style>
  <w:style w:type="paragraph" w:customStyle="1" w:styleId="HD1">
    <w:name w:val="HD正文1"/>
    <w:basedOn w:val="a"/>
    <w:rsid w:val="00AD766A"/>
    <w:pPr>
      <w:spacing w:line="440" w:lineRule="atLeast"/>
      <w:ind w:firstLine="540"/>
    </w:pPr>
    <w:rPr>
      <w:sz w:val="24"/>
      <w:szCs w:val="20"/>
    </w:rPr>
  </w:style>
  <w:style w:type="paragraph" w:styleId="af9">
    <w:name w:val="Body Text Indent"/>
    <w:basedOn w:val="a"/>
    <w:link w:val="Char9"/>
    <w:semiHidden/>
    <w:rsid w:val="00AD766A"/>
    <w:pPr>
      <w:spacing w:line="360" w:lineRule="auto"/>
      <w:ind w:firstLine="420"/>
    </w:pPr>
    <w:rPr>
      <w:sz w:val="24"/>
      <w:szCs w:val="20"/>
    </w:rPr>
  </w:style>
  <w:style w:type="character" w:customStyle="1" w:styleId="Char9">
    <w:name w:val="正文文本缩进 Char"/>
    <w:basedOn w:val="a0"/>
    <w:link w:val="af9"/>
    <w:semiHidden/>
    <w:rsid w:val="00AD766A"/>
    <w:rPr>
      <w:rFonts w:ascii="Times New Roman" w:eastAsia="宋体" w:hAnsi="Times New Roman" w:cs="Times New Roman"/>
      <w:sz w:val="24"/>
      <w:szCs w:val="20"/>
    </w:rPr>
  </w:style>
  <w:style w:type="paragraph" w:styleId="21">
    <w:name w:val="Body Text Indent 2"/>
    <w:basedOn w:val="a"/>
    <w:link w:val="2Char0"/>
    <w:semiHidden/>
    <w:rsid w:val="00AD766A"/>
    <w:pPr>
      <w:spacing w:line="360" w:lineRule="auto"/>
      <w:ind w:left="900"/>
    </w:pPr>
    <w:rPr>
      <w:sz w:val="24"/>
      <w:szCs w:val="20"/>
    </w:rPr>
  </w:style>
  <w:style w:type="character" w:customStyle="1" w:styleId="2Char0">
    <w:name w:val="正文文本缩进 2 Char"/>
    <w:basedOn w:val="a0"/>
    <w:link w:val="21"/>
    <w:semiHidden/>
    <w:rsid w:val="00AD766A"/>
    <w:rPr>
      <w:rFonts w:ascii="Times New Roman" w:eastAsia="宋体" w:hAnsi="Times New Roman" w:cs="Times New Roman"/>
      <w:sz w:val="24"/>
      <w:szCs w:val="20"/>
    </w:rPr>
  </w:style>
  <w:style w:type="character" w:customStyle="1" w:styleId="st1">
    <w:name w:val="st1"/>
    <w:basedOn w:val="a0"/>
    <w:rsid w:val="00AD766A"/>
  </w:style>
  <w:style w:type="paragraph" w:styleId="afa">
    <w:name w:val="Body Text"/>
    <w:basedOn w:val="a"/>
    <w:link w:val="Chara"/>
    <w:uiPriority w:val="99"/>
    <w:semiHidden/>
    <w:unhideWhenUsed/>
    <w:rsid w:val="00AD766A"/>
    <w:pPr>
      <w:spacing w:after="120" w:line="360" w:lineRule="auto"/>
    </w:pPr>
    <w:rPr>
      <w:sz w:val="24"/>
      <w:szCs w:val="20"/>
    </w:rPr>
  </w:style>
  <w:style w:type="character" w:customStyle="1" w:styleId="Chara">
    <w:name w:val="正文文本 Char"/>
    <w:basedOn w:val="a0"/>
    <w:link w:val="afa"/>
    <w:uiPriority w:val="99"/>
    <w:semiHidden/>
    <w:rsid w:val="00AD766A"/>
    <w:rPr>
      <w:rFonts w:ascii="Times New Roman" w:eastAsia="宋体" w:hAnsi="Times New Roman" w:cs="Times New Roman"/>
      <w:sz w:val="24"/>
      <w:szCs w:val="20"/>
    </w:rPr>
  </w:style>
  <w:style w:type="paragraph" w:customStyle="1" w:styleId="InfoBlue">
    <w:name w:val="InfoBlue"/>
    <w:basedOn w:val="a"/>
    <w:next w:val="afa"/>
    <w:link w:val="InfoBlueChar"/>
    <w:rsid w:val="00443F42"/>
    <w:pPr>
      <w:spacing w:before="120" w:after="120" w:line="240" w:lineRule="atLeast"/>
      <w:ind w:left="763"/>
      <w:jc w:val="left"/>
    </w:pPr>
    <w:rPr>
      <w:rFonts w:ascii="Arial" w:hAnsi="Arial" w:cs="Arial"/>
      <w:kern w:val="0"/>
      <w:sz w:val="20"/>
      <w:szCs w:val="20"/>
      <w:lang w:eastAsia="en-US"/>
    </w:rPr>
  </w:style>
  <w:style w:type="character" w:customStyle="1" w:styleId="InfoBlueChar">
    <w:name w:val="InfoBlue Char"/>
    <w:basedOn w:val="a0"/>
    <w:link w:val="InfoBlue"/>
    <w:rsid w:val="00443F42"/>
    <w:rPr>
      <w:rFonts w:ascii="Arial" w:eastAsia="宋体" w:hAnsi="Arial" w:cs="Arial"/>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2621">
      <w:bodyDiv w:val="1"/>
      <w:marLeft w:val="0"/>
      <w:marRight w:val="0"/>
      <w:marTop w:val="0"/>
      <w:marBottom w:val="0"/>
      <w:divBdr>
        <w:top w:val="none" w:sz="0" w:space="0" w:color="auto"/>
        <w:left w:val="none" w:sz="0" w:space="0" w:color="auto"/>
        <w:bottom w:val="none" w:sz="0" w:space="0" w:color="auto"/>
        <w:right w:val="none" w:sz="0" w:space="0" w:color="auto"/>
      </w:divBdr>
    </w:div>
    <w:div w:id="74010003">
      <w:bodyDiv w:val="1"/>
      <w:marLeft w:val="0"/>
      <w:marRight w:val="0"/>
      <w:marTop w:val="0"/>
      <w:marBottom w:val="0"/>
      <w:divBdr>
        <w:top w:val="none" w:sz="0" w:space="0" w:color="auto"/>
        <w:left w:val="none" w:sz="0" w:space="0" w:color="auto"/>
        <w:bottom w:val="none" w:sz="0" w:space="0" w:color="auto"/>
        <w:right w:val="none" w:sz="0" w:space="0" w:color="auto"/>
      </w:divBdr>
    </w:div>
    <w:div w:id="168561966">
      <w:bodyDiv w:val="1"/>
      <w:marLeft w:val="0"/>
      <w:marRight w:val="0"/>
      <w:marTop w:val="0"/>
      <w:marBottom w:val="0"/>
      <w:divBdr>
        <w:top w:val="none" w:sz="0" w:space="0" w:color="auto"/>
        <w:left w:val="none" w:sz="0" w:space="0" w:color="auto"/>
        <w:bottom w:val="none" w:sz="0" w:space="0" w:color="auto"/>
        <w:right w:val="none" w:sz="0" w:space="0" w:color="auto"/>
      </w:divBdr>
    </w:div>
    <w:div w:id="229389144">
      <w:bodyDiv w:val="1"/>
      <w:marLeft w:val="0"/>
      <w:marRight w:val="0"/>
      <w:marTop w:val="0"/>
      <w:marBottom w:val="0"/>
      <w:divBdr>
        <w:top w:val="none" w:sz="0" w:space="0" w:color="auto"/>
        <w:left w:val="none" w:sz="0" w:space="0" w:color="auto"/>
        <w:bottom w:val="none" w:sz="0" w:space="0" w:color="auto"/>
        <w:right w:val="none" w:sz="0" w:space="0" w:color="auto"/>
      </w:divBdr>
    </w:div>
    <w:div w:id="272712993">
      <w:bodyDiv w:val="1"/>
      <w:marLeft w:val="0"/>
      <w:marRight w:val="0"/>
      <w:marTop w:val="0"/>
      <w:marBottom w:val="0"/>
      <w:divBdr>
        <w:top w:val="none" w:sz="0" w:space="0" w:color="auto"/>
        <w:left w:val="none" w:sz="0" w:space="0" w:color="auto"/>
        <w:bottom w:val="none" w:sz="0" w:space="0" w:color="auto"/>
        <w:right w:val="none" w:sz="0" w:space="0" w:color="auto"/>
      </w:divBdr>
    </w:div>
    <w:div w:id="331564401">
      <w:bodyDiv w:val="1"/>
      <w:marLeft w:val="0"/>
      <w:marRight w:val="0"/>
      <w:marTop w:val="0"/>
      <w:marBottom w:val="0"/>
      <w:divBdr>
        <w:top w:val="none" w:sz="0" w:space="0" w:color="auto"/>
        <w:left w:val="none" w:sz="0" w:space="0" w:color="auto"/>
        <w:bottom w:val="none" w:sz="0" w:space="0" w:color="auto"/>
        <w:right w:val="none" w:sz="0" w:space="0" w:color="auto"/>
      </w:divBdr>
    </w:div>
    <w:div w:id="347101764">
      <w:bodyDiv w:val="1"/>
      <w:marLeft w:val="0"/>
      <w:marRight w:val="0"/>
      <w:marTop w:val="0"/>
      <w:marBottom w:val="0"/>
      <w:divBdr>
        <w:top w:val="none" w:sz="0" w:space="0" w:color="auto"/>
        <w:left w:val="none" w:sz="0" w:space="0" w:color="auto"/>
        <w:bottom w:val="none" w:sz="0" w:space="0" w:color="auto"/>
        <w:right w:val="none" w:sz="0" w:space="0" w:color="auto"/>
      </w:divBdr>
    </w:div>
    <w:div w:id="435177414">
      <w:bodyDiv w:val="1"/>
      <w:marLeft w:val="0"/>
      <w:marRight w:val="0"/>
      <w:marTop w:val="0"/>
      <w:marBottom w:val="0"/>
      <w:divBdr>
        <w:top w:val="none" w:sz="0" w:space="0" w:color="auto"/>
        <w:left w:val="none" w:sz="0" w:space="0" w:color="auto"/>
        <w:bottom w:val="none" w:sz="0" w:space="0" w:color="auto"/>
        <w:right w:val="none" w:sz="0" w:space="0" w:color="auto"/>
      </w:divBdr>
    </w:div>
    <w:div w:id="437333323">
      <w:bodyDiv w:val="1"/>
      <w:marLeft w:val="0"/>
      <w:marRight w:val="0"/>
      <w:marTop w:val="0"/>
      <w:marBottom w:val="0"/>
      <w:divBdr>
        <w:top w:val="none" w:sz="0" w:space="0" w:color="auto"/>
        <w:left w:val="none" w:sz="0" w:space="0" w:color="auto"/>
        <w:bottom w:val="none" w:sz="0" w:space="0" w:color="auto"/>
        <w:right w:val="none" w:sz="0" w:space="0" w:color="auto"/>
      </w:divBdr>
    </w:div>
    <w:div w:id="558829534">
      <w:bodyDiv w:val="1"/>
      <w:marLeft w:val="0"/>
      <w:marRight w:val="0"/>
      <w:marTop w:val="0"/>
      <w:marBottom w:val="0"/>
      <w:divBdr>
        <w:top w:val="none" w:sz="0" w:space="0" w:color="auto"/>
        <w:left w:val="none" w:sz="0" w:space="0" w:color="auto"/>
        <w:bottom w:val="none" w:sz="0" w:space="0" w:color="auto"/>
        <w:right w:val="none" w:sz="0" w:space="0" w:color="auto"/>
      </w:divBdr>
    </w:div>
    <w:div w:id="618026940">
      <w:bodyDiv w:val="1"/>
      <w:marLeft w:val="0"/>
      <w:marRight w:val="0"/>
      <w:marTop w:val="0"/>
      <w:marBottom w:val="0"/>
      <w:divBdr>
        <w:top w:val="none" w:sz="0" w:space="0" w:color="auto"/>
        <w:left w:val="none" w:sz="0" w:space="0" w:color="auto"/>
        <w:bottom w:val="none" w:sz="0" w:space="0" w:color="auto"/>
        <w:right w:val="none" w:sz="0" w:space="0" w:color="auto"/>
      </w:divBdr>
    </w:div>
    <w:div w:id="640816293">
      <w:bodyDiv w:val="1"/>
      <w:marLeft w:val="0"/>
      <w:marRight w:val="0"/>
      <w:marTop w:val="0"/>
      <w:marBottom w:val="0"/>
      <w:divBdr>
        <w:top w:val="none" w:sz="0" w:space="0" w:color="auto"/>
        <w:left w:val="none" w:sz="0" w:space="0" w:color="auto"/>
        <w:bottom w:val="none" w:sz="0" w:space="0" w:color="auto"/>
        <w:right w:val="none" w:sz="0" w:space="0" w:color="auto"/>
      </w:divBdr>
    </w:div>
    <w:div w:id="646323166">
      <w:bodyDiv w:val="1"/>
      <w:marLeft w:val="0"/>
      <w:marRight w:val="0"/>
      <w:marTop w:val="0"/>
      <w:marBottom w:val="0"/>
      <w:divBdr>
        <w:top w:val="none" w:sz="0" w:space="0" w:color="auto"/>
        <w:left w:val="none" w:sz="0" w:space="0" w:color="auto"/>
        <w:bottom w:val="none" w:sz="0" w:space="0" w:color="auto"/>
        <w:right w:val="none" w:sz="0" w:space="0" w:color="auto"/>
      </w:divBdr>
    </w:div>
    <w:div w:id="654184672">
      <w:bodyDiv w:val="1"/>
      <w:marLeft w:val="0"/>
      <w:marRight w:val="0"/>
      <w:marTop w:val="0"/>
      <w:marBottom w:val="0"/>
      <w:divBdr>
        <w:top w:val="none" w:sz="0" w:space="0" w:color="auto"/>
        <w:left w:val="none" w:sz="0" w:space="0" w:color="auto"/>
        <w:bottom w:val="none" w:sz="0" w:space="0" w:color="auto"/>
        <w:right w:val="none" w:sz="0" w:space="0" w:color="auto"/>
      </w:divBdr>
    </w:div>
    <w:div w:id="692651782">
      <w:bodyDiv w:val="1"/>
      <w:marLeft w:val="0"/>
      <w:marRight w:val="0"/>
      <w:marTop w:val="0"/>
      <w:marBottom w:val="0"/>
      <w:divBdr>
        <w:top w:val="none" w:sz="0" w:space="0" w:color="auto"/>
        <w:left w:val="none" w:sz="0" w:space="0" w:color="auto"/>
        <w:bottom w:val="none" w:sz="0" w:space="0" w:color="auto"/>
        <w:right w:val="none" w:sz="0" w:space="0" w:color="auto"/>
      </w:divBdr>
    </w:div>
    <w:div w:id="787163105">
      <w:bodyDiv w:val="1"/>
      <w:marLeft w:val="0"/>
      <w:marRight w:val="0"/>
      <w:marTop w:val="0"/>
      <w:marBottom w:val="0"/>
      <w:divBdr>
        <w:top w:val="none" w:sz="0" w:space="0" w:color="auto"/>
        <w:left w:val="none" w:sz="0" w:space="0" w:color="auto"/>
        <w:bottom w:val="none" w:sz="0" w:space="0" w:color="auto"/>
        <w:right w:val="none" w:sz="0" w:space="0" w:color="auto"/>
      </w:divBdr>
    </w:div>
    <w:div w:id="934244956">
      <w:bodyDiv w:val="1"/>
      <w:marLeft w:val="0"/>
      <w:marRight w:val="0"/>
      <w:marTop w:val="0"/>
      <w:marBottom w:val="0"/>
      <w:divBdr>
        <w:top w:val="none" w:sz="0" w:space="0" w:color="auto"/>
        <w:left w:val="none" w:sz="0" w:space="0" w:color="auto"/>
        <w:bottom w:val="none" w:sz="0" w:space="0" w:color="auto"/>
        <w:right w:val="none" w:sz="0" w:space="0" w:color="auto"/>
      </w:divBdr>
    </w:div>
    <w:div w:id="976299895">
      <w:bodyDiv w:val="1"/>
      <w:marLeft w:val="0"/>
      <w:marRight w:val="0"/>
      <w:marTop w:val="0"/>
      <w:marBottom w:val="0"/>
      <w:divBdr>
        <w:top w:val="none" w:sz="0" w:space="0" w:color="auto"/>
        <w:left w:val="none" w:sz="0" w:space="0" w:color="auto"/>
        <w:bottom w:val="none" w:sz="0" w:space="0" w:color="auto"/>
        <w:right w:val="none" w:sz="0" w:space="0" w:color="auto"/>
      </w:divBdr>
    </w:div>
    <w:div w:id="1003320897">
      <w:bodyDiv w:val="1"/>
      <w:marLeft w:val="0"/>
      <w:marRight w:val="0"/>
      <w:marTop w:val="0"/>
      <w:marBottom w:val="0"/>
      <w:divBdr>
        <w:top w:val="none" w:sz="0" w:space="0" w:color="auto"/>
        <w:left w:val="none" w:sz="0" w:space="0" w:color="auto"/>
        <w:bottom w:val="none" w:sz="0" w:space="0" w:color="auto"/>
        <w:right w:val="none" w:sz="0" w:space="0" w:color="auto"/>
      </w:divBdr>
    </w:div>
    <w:div w:id="1087458916">
      <w:bodyDiv w:val="1"/>
      <w:marLeft w:val="0"/>
      <w:marRight w:val="0"/>
      <w:marTop w:val="0"/>
      <w:marBottom w:val="0"/>
      <w:divBdr>
        <w:top w:val="none" w:sz="0" w:space="0" w:color="auto"/>
        <w:left w:val="none" w:sz="0" w:space="0" w:color="auto"/>
        <w:bottom w:val="none" w:sz="0" w:space="0" w:color="auto"/>
        <w:right w:val="none" w:sz="0" w:space="0" w:color="auto"/>
      </w:divBdr>
    </w:div>
    <w:div w:id="1097217215">
      <w:bodyDiv w:val="1"/>
      <w:marLeft w:val="0"/>
      <w:marRight w:val="0"/>
      <w:marTop w:val="0"/>
      <w:marBottom w:val="0"/>
      <w:divBdr>
        <w:top w:val="none" w:sz="0" w:space="0" w:color="auto"/>
        <w:left w:val="none" w:sz="0" w:space="0" w:color="auto"/>
        <w:bottom w:val="none" w:sz="0" w:space="0" w:color="auto"/>
        <w:right w:val="none" w:sz="0" w:space="0" w:color="auto"/>
      </w:divBdr>
    </w:div>
    <w:div w:id="1176381859">
      <w:bodyDiv w:val="1"/>
      <w:marLeft w:val="0"/>
      <w:marRight w:val="0"/>
      <w:marTop w:val="0"/>
      <w:marBottom w:val="0"/>
      <w:divBdr>
        <w:top w:val="none" w:sz="0" w:space="0" w:color="auto"/>
        <w:left w:val="none" w:sz="0" w:space="0" w:color="auto"/>
        <w:bottom w:val="none" w:sz="0" w:space="0" w:color="auto"/>
        <w:right w:val="none" w:sz="0" w:space="0" w:color="auto"/>
      </w:divBdr>
    </w:div>
    <w:div w:id="1317881587">
      <w:bodyDiv w:val="1"/>
      <w:marLeft w:val="0"/>
      <w:marRight w:val="0"/>
      <w:marTop w:val="0"/>
      <w:marBottom w:val="0"/>
      <w:divBdr>
        <w:top w:val="none" w:sz="0" w:space="0" w:color="auto"/>
        <w:left w:val="none" w:sz="0" w:space="0" w:color="auto"/>
        <w:bottom w:val="none" w:sz="0" w:space="0" w:color="auto"/>
        <w:right w:val="none" w:sz="0" w:space="0" w:color="auto"/>
      </w:divBdr>
    </w:div>
    <w:div w:id="1393891516">
      <w:bodyDiv w:val="1"/>
      <w:marLeft w:val="0"/>
      <w:marRight w:val="0"/>
      <w:marTop w:val="0"/>
      <w:marBottom w:val="0"/>
      <w:divBdr>
        <w:top w:val="none" w:sz="0" w:space="0" w:color="auto"/>
        <w:left w:val="none" w:sz="0" w:space="0" w:color="auto"/>
        <w:bottom w:val="none" w:sz="0" w:space="0" w:color="auto"/>
        <w:right w:val="none" w:sz="0" w:space="0" w:color="auto"/>
      </w:divBdr>
    </w:div>
    <w:div w:id="1488790419">
      <w:bodyDiv w:val="1"/>
      <w:marLeft w:val="0"/>
      <w:marRight w:val="0"/>
      <w:marTop w:val="0"/>
      <w:marBottom w:val="0"/>
      <w:divBdr>
        <w:top w:val="none" w:sz="0" w:space="0" w:color="auto"/>
        <w:left w:val="none" w:sz="0" w:space="0" w:color="auto"/>
        <w:bottom w:val="none" w:sz="0" w:space="0" w:color="auto"/>
        <w:right w:val="none" w:sz="0" w:space="0" w:color="auto"/>
      </w:divBdr>
    </w:div>
    <w:div w:id="1492670830">
      <w:bodyDiv w:val="1"/>
      <w:marLeft w:val="0"/>
      <w:marRight w:val="0"/>
      <w:marTop w:val="0"/>
      <w:marBottom w:val="0"/>
      <w:divBdr>
        <w:top w:val="none" w:sz="0" w:space="0" w:color="auto"/>
        <w:left w:val="none" w:sz="0" w:space="0" w:color="auto"/>
        <w:bottom w:val="none" w:sz="0" w:space="0" w:color="auto"/>
        <w:right w:val="none" w:sz="0" w:space="0" w:color="auto"/>
      </w:divBdr>
    </w:div>
    <w:div w:id="1516652154">
      <w:bodyDiv w:val="1"/>
      <w:marLeft w:val="0"/>
      <w:marRight w:val="0"/>
      <w:marTop w:val="0"/>
      <w:marBottom w:val="0"/>
      <w:divBdr>
        <w:top w:val="none" w:sz="0" w:space="0" w:color="auto"/>
        <w:left w:val="none" w:sz="0" w:space="0" w:color="auto"/>
        <w:bottom w:val="none" w:sz="0" w:space="0" w:color="auto"/>
        <w:right w:val="none" w:sz="0" w:space="0" w:color="auto"/>
      </w:divBdr>
    </w:div>
    <w:div w:id="1532568241">
      <w:bodyDiv w:val="1"/>
      <w:marLeft w:val="0"/>
      <w:marRight w:val="0"/>
      <w:marTop w:val="0"/>
      <w:marBottom w:val="0"/>
      <w:divBdr>
        <w:top w:val="none" w:sz="0" w:space="0" w:color="auto"/>
        <w:left w:val="none" w:sz="0" w:space="0" w:color="auto"/>
        <w:bottom w:val="none" w:sz="0" w:space="0" w:color="auto"/>
        <w:right w:val="none" w:sz="0" w:space="0" w:color="auto"/>
      </w:divBdr>
    </w:div>
    <w:div w:id="1556041949">
      <w:bodyDiv w:val="1"/>
      <w:marLeft w:val="0"/>
      <w:marRight w:val="0"/>
      <w:marTop w:val="0"/>
      <w:marBottom w:val="0"/>
      <w:divBdr>
        <w:top w:val="none" w:sz="0" w:space="0" w:color="auto"/>
        <w:left w:val="none" w:sz="0" w:space="0" w:color="auto"/>
        <w:bottom w:val="none" w:sz="0" w:space="0" w:color="auto"/>
        <w:right w:val="none" w:sz="0" w:space="0" w:color="auto"/>
      </w:divBdr>
    </w:div>
    <w:div w:id="1558467896">
      <w:bodyDiv w:val="1"/>
      <w:marLeft w:val="0"/>
      <w:marRight w:val="0"/>
      <w:marTop w:val="0"/>
      <w:marBottom w:val="0"/>
      <w:divBdr>
        <w:top w:val="none" w:sz="0" w:space="0" w:color="auto"/>
        <w:left w:val="none" w:sz="0" w:space="0" w:color="auto"/>
        <w:bottom w:val="none" w:sz="0" w:space="0" w:color="auto"/>
        <w:right w:val="none" w:sz="0" w:space="0" w:color="auto"/>
      </w:divBdr>
    </w:div>
    <w:div w:id="1698002861">
      <w:bodyDiv w:val="1"/>
      <w:marLeft w:val="0"/>
      <w:marRight w:val="0"/>
      <w:marTop w:val="0"/>
      <w:marBottom w:val="0"/>
      <w:divBdr>
        <w:top w:val="none" w:sz="0" w:space="0" w:color="auto"/>
        <w:left w:val="none" w:sz="0" w:space="0" w:color="auto"/>
        <w:bottom w:val="none" w:sz="0" w:space="0" w:color="auto"/>
        <w:right w:val="none" w:sz="0" w:space="0" w:color="auto"/>
      </w:divBdr>
    </w:div>
    <w:div w:id="1733888277">
      <w:bodyDiv w:val="1"/>
      <w:marLeft w:val="0"/>
      <w:marRight w:val="0"/>
      <w:marTop w:val="0"/>
      <w:marBottom w:val="0"/>
      <w:divBdr>
        <w:top w:val="none" w:sz="0" w:space="0" w:color="auto"/>
        <w:left w:val="none" w:sz="0" w:space="0" w:color="auto"/>
        <w:bottom w:val="none" w:sz="0" w:space="0" w:color="auto"/>
        <w:right w:val="none" w:sz="0" w:space="0" w:color="auto"/>
      </w:divBdr>
    </w:div>
    <w:div w:id="1797605783">
      <w:bodyDiv w:val="1"/>
      <w:marLeft w:val="0"/>
      <w:marRight w:val="0"/>
      <w:marTop w:val="0"/>
      <w:marBottom w:val="0"/>
      <w:divBdr>
        <w:top w:val="none" w:sz="0" w:space="0" w:color="auto"/>
        <w:left w:val="none" w:sz="0" w:space="0" w:color="auto"/>
        <w:bottom w:val="none" w:sz="0" w:space="0" w:color="auto"/>
        <w:right w:val="none" w:sz="0" w:space="0" w:color="auto"/>
      </w:divBdr>
    </w:div>
    <w:div w:id="1880313899">
      <w:bodyDiv w:val="1"/>
      <w:marLeft w:val="0"/>
      <w:marRight w:val="0"/>
      <w:marTop w:val="0"/>
      <w:marBottom w:val="0"/>
      <w:divBdr>
        <w:top w:val="none" w:sz="0" w:space="0" w:color="auto"/>
        <w:left w:val="none" w:sz="0" w:space="0" w:color="auto"/>
        <w:bottom w:val="none" w:sz="0" w:space="0" w:color="auto"/>
        <w:right w:val="none" w:sz="0" w:space="0" w:color="auto"/>
      </w:divBdr>
      <w:divsChild>
        <w:div w:id="627050553">
          <w:marLeft w:val="0"/>
          <w:marRight w:val="0"/>
          <w:marTop w:val="0"/>
          <w:marBottom w:val="0"/>
          <w:divBdr>
            <w:top w:val="none" w:sz="0" w:space="0" w:color="auto"/>
            <w:left w:val="none" w:sz="0" w:space="0" w:color="auto"/>
            <w:bottom w:val="none" w:sz="0" w:space="0" w:color="auto"/>
            <w:right w:val="none" w:sz="0" w:space="0" w:color="auto"/>
          </w:divBdr>
          <w:divsChild>
            <w:div w:id="339163201">
              <w:marLeft w:val="0"/>
              <w:marRight w:val="0"/>
              <w:marTop w:val="0"/>
              <w:marBottom w:val="0"/>
              <w:divBdr>
                <w:top w:val="none" w:sz="0" w:space="0" w:color="auto"/>
                <w:left w:val="none" w:sz="0" w:space="0" w:color="auto"/>
                <w:bottom w:val="none" w:sz="0" w:space="0" w:color="auto"/>
                <w:right w:val="none" w:sz="0" w:space="0" w:color="auto"/>
              </w:divBdr>
              <w:divsChild>
                <w:div w:id="166928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0499461">
      <w:bodyDiv w:val="1"/>
      <w:marLeft w:val="0"/>
      <w:marRight w:val="0"/>
      <w:marTop w:val="0"/>
      <w:marBottom w:val="0"/>
      <w:divBdr>
        <w:top w:val="none" w:sz="0" w:space="0" w:color="auto"/>
        <w:left w:val="none" w:sz="0" w:space="0" w:color="auto"/>
        <w:bottom w:val="none" w:sz="0" w:space="0" w:color="auto"/>
        <w:right w:val="none" w:sz="0" w:space="0" w:color="auto"/>
      </w:divBdr>
    </w:div>
    <w:div w:id="2027704712">
      <w:bodyDiv w:val="1"/>
      <w:marLeft w:val="0"/>
      <w:marRight w:val="0"/>
      <w:marTop w:val="0"/>
      <w:marBottom w:val="0"/>
      <w:divBdr>
        <w:top w:val="none" w:sz="0" w:space="0" w:color="auto"/>
        <w:left w:val="none" w:sz="0" w:space="0" w:color="auto"/>
        <w:bottom w:val="none" w:sz="0" w:space="0" w:color="auto"/>
        <w:right w:val="none" w:sz="0" w:space="0" w:color="auto"/>
      </w:divBdr>
    </w:div>
    <w:div w:id="2032411366">
      <w:bodyDiv w:val="1"/>
      <w:marLeft w:val="0"/>
      <w:marRight w:val="0"/>
      <w:marTop w:val="0"/>
      <w:marBottom w:val="0"/>
      <w:divBdr>
        <w:top w:val="none" w:sz="0" w:space="0" w:color="auto"/>
        <w:left w:val="none" w:sz="0" w:space="0" w:color="auto"/>
        <w:bottom w:val="none" w:sz="0" w:space="0" w:color="auto"/>
        <w:right w:val="none" w:sz="0" w:space="0" w:color="auto"/>
      </w:divBdr>
    </w:div>
    <w:div w:id="2068021181">
      <w:bodyDiv w:val="1"/>
      <w:marLeft w:val="0"/>
      <w:marRight w:val="0"/>
      <w:marTop w:val="0"/>
      <w:marBottom w:val="0"/>
      <w:divBdr>
        <w:top w:val="none" w:sz="0" w:space="0" w:color="auto"/>
        <w:left w:val="none" w:sz="0" w:space="0" w:color="auto"/>
        <w:bottom w:val="none" w:sz="0" w:space="0" w:color="auto"/>
        <w:right w:val="none" w:sz="0" w:space="0" w:color="auto"/>
      </w:divBdr>
    </w:div>
    <w:div w:id="21471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1.gif"/><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1.gif"/><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D78D8-B863-418B-897F-B19348074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37</Pages>
  <Words>1631</Words>
  <Characters>9303</Characters>
  <Application>Microsoft Office Word</Application>
  <DocSecurity>0</DocSecurity>
  <Lines>77</Lines>
  <Paragraphs>21</Paragraphs>
  <ScaleCrop>false</ScaleCrop>
  <Company>Oracle Corporation</Company>
  <LinksUpToDate>false</LinksUpToDate>
  <CharactersWithSpaces>10913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YANG</dc:creator>
  <cp:keywords/>
  <dc:description/>
  <cp:lastModifiedBy>微软用户</cp:lastModifiedBy>
  <cp:revision>55</cp:revision>
  <cp:lastPrinted>2012-04-25T02:49:00Z</cp:lastPrinted>
  <dcterms:created xsi:type="dcterms:W3CDTF">2012-02-22T04:03:00Z</dcterms:created>
  <dcterms:modified xsi:type="dcterms:W3CDTF">2014-09-02T11:25:00Z</dcterms:modified>
</cp:coreProperties>
</file>