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298" w:rsidRPr="004C652B" w:rsidRDefault="00DD6298" w:rsidP="00DD6298">
      <w:pPr>
        <w:rPr>
          <w:rFonts w:ascii="微软雅黑" w:eastAsia="微软雅黑" w:hAnsi="微软雅黑"/>
        </w:rPr>
      </w:pPr>
    </w:p>
    <w:p w:rsidR="00DD6298" w:rsidRPr="004C652B" w:rsidRDefault="00DD6298" w:rsidP="00DD6298">
      <w:pPr>
        <w:pStyle w:val="InfoBlue"/>
        <w:rPr>
          <w:rFonts w:ascii="微软雅黑" w:eastAsia="微软雅黑" w:hAnsi="微软雅黑"/>
          <w:lang w:eastAsia="zh-CN"/>
        </w:rPr>
      </w:pPr>
    </w:p>
    <w:p w:rsidR="00DD6298" w:rsidRPr="004C652B" w:rsidRDefault="00DD6298" w:rsidP="00DD6298">
      <w:pPr>
        <w:jc w:val="center"/>
        <w:rPr>
          <w:rFonts w:ascii="微软雅黑" w:eastAsia="微软雅黑" w:hAnsi="微软雅黑"/>
        </w:rPr>
      </w:pPr>
      <w:r w:rsidRPr="004C652B">
        <w:rPr>
          <w:rFonts w:ascii="微软雅黑" w:eastAsia="微软雅黑" w:hAnsi="微软雅黑"/>
          <w:noProof/>
        </w:rPr>
        <w:drawing>
          <wp:inline distT="0" distB="0" distL="0" distR="0" wp14:anchorId="78758536" wp14:editId="4F846CF1">
            <wp:extent cx="4810125" cy="1533525"/>
            <wp:effectExtent l="19050" t="0" r="9525"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cstate="print"/>
                    <a:srcRect/>
                    <a:stretch>
                      <a:fillRect/>
                    </a:stretch>
                  </pic:blipFill>
                  <pic:spPr bwMode="auto">
                    <a:xfrm>
                      <a:off x="0" y="0"/>
                      <a:ext cx="4810125" cy="1533525"/>
                    </a:xfrm>
                    <a:prstGeom prst="rect">
                      <a:avLst/>
                    </a:prstGeom>
                    <a:noFill/>
                    <a:ln w="9525">
                      <a:noFill/>
                      <a:miter lim="800000"/>
                      <a:headEnd/>
                      <a:tailEnd/>
                    </a:ln>
                  </pic:spPr>
                </pic:pic>
              </a:graphicData>
            </a:graphic>
          </wp:inline>
        </w:drawing>
      </w:r>
    </w:p>
    <w:p w:rsidR="00DD6298" w:rsidRPr="004C652B" w:rsidRDefault="00DD6298" w:rsidP="00DD6298">
      <w:pPr>
        <w:rPr>
          <w:rFonts w:ascii="微软雅黑" w:eastAsia="微软雅黑" w:hAnsi="微软雅黑"/>
        </w:rPr>
      </w:pPr>
    </w:p>
    <w:p w:rsidR="00DD6298" w:rsidRPr="004C652B" w:rsidRDefault="00DD6298" w:rsidP="00DD6298">
      <w:pPr>
        <w:rPr>
          <w:rFonts w:ascii="微软雅黑" w:eastAsia="微软雅黑" w:hAnsi="微软雅黑"/>
        </w:rPr>
      </w:pPr>
    </w:p>
    <w:p w:rsidR="00DD6298" w:rsidRPr="004C652B" w:rsidRDefault="00DD6298" w:rsidP="00DD6298">
      <w:pPr>
        <w:rPr>
          <w:rFonts w:ascii="微软雅黑" w:eastAsia="微软雅黑" w:hAnsi="微软雅黑"/>
        </w:rPr>
      </w:pPr>
      <w:r w:rsidRPr="004C652B">
        <w:rPr>
          <w:rFonts w:ascii="微软雅黑" w:eastAsia="微软雅黑" w:hAnsi="微软雅黑" w:hint="eastAsia"/>
        </w:rPr>
        <w:t>、</w:t>
      </w:r>
    </w:p>
    <w:p w:rsidR="00DD6298" w:rsidRPr="004C652B" w:rsidRDefault="00DD6298" w:rsidP="00DD6298">
      <w:pPr>
        <w:jc w:val="center"/>
        <w:rPr>
          <w:rFonts w:ascii="微软雅黑" w:eastAsia="微软雅黑" w:hAnsi="微软雅黑"/>
          <w:b/>
          <w:sz w:val="40"/>
          <w:szCs w:val="40"/>
        </w:rPr>
      </w:pPr>
      <w:r w:rsidRPr="004C652B">
        <w:rPr>
          <w:rFonts w:ascii="微软雅黑" w:eastAsia="微软雅黑" w:hAnsi="微软雅黑" w:hint="eastAsia"/>
          <w:b/>
          <w:sz w:val="40"/>
          <w:szCs w:val="40"/>
        </w:rPr>
        <w:t>汉高移动平台系统</w:t>
      </w:r>
    </w:p>
    <w:p w:rsidR="00DD6298" w:rsidRPr="004C652B" w:rsidRDefault="00DD6298" w:rsidP="00DD6298">
      <w:pPr>
        <w:jc w:val="center"/>
        <w:rPr>
          <w:rFonts w:ascii="微软雅黑" w:eastAsia="微软雅黑" w:hAnsi="微软雅黑"/>
          <w:b/>
          <w:sz w:val="40"/>
          <w:szCs w:val="40"/>
        </w:rPr>
      </w:pPr>
      <w:r w:rsidRPr="004C652B">
        <w:rPr>
          <w:rFonts w:ascii="微软雅黑" w:eastAsia="微软雅黑" w:hAnsi="微软雅黑" w:hint="eastAsia"/>
          <w:b/>
          <w:sz w:val="40"/>
          <w:szCs w:val="40"/>
        </w:rPr>
        <w:t>需求分析说明书</w:t>
      </w:r>
    </w:p>
    <w:p w:rsidR="00DD6298" w:rsidRPr="004C652B" w:rsidRDefault="00DD6298" w:rsidP="00DD6298">
      <w:pPr>
        <w:jc w:val="center"/>
        <w:rPr>
          <w:rFonts w:ascii="微软雅黑" w:eastAsia="微软雅黑" w:hAnsi="微软雅黑"/>
          <w:b/>
          <w:sz w:val="40"/>
          <w:szCs w:val="40"/>
        </w:rPr>
      </w:pPr>
    </w:p>
    <w:p w:rsidR="00DD6298" w:rsidRPr="004C652B" w:rsidRDefault="00DD6298" w:rsidP="00DD6298">
      <w:pPr>
        <w:jc w:val="center"/>
        <w:rPr>
          <w:rFonts w:ascii="微软雅黑" w:eastAsia="微软雅黑" w:hAnsi="微软雅黑"/>
          <w:b/>
          <w:sz w:val="40"/>
          <w:szCs w:val="40"/>
        </w:rPr>
      </w:pPr>
    </w:p>
    <w:p w:rsidR="00DD6298" w:rsidRPr="004C652B" w:rsidRDefault="00DD6298" w:rsidP="00DD6298">
      <w:pPr>
        <w:jc w:val="center"/>
        <w:rPr>
          <w:rFonts w:ascii="微软雅黑" w:eastAsia="微软雅黑" w:hAnsi="微软雅黑"/>
          <w:i/>
          <w:sz w:val="24"/>
        </w:rPr>
      </w:pPr>
      <w:r w:rsidRPr="004C652B">
        <w:rPr>
          <w:rFonts w:ascii="微软雅黑" w:eastAsia="微软雅黑" w:hAnsi="微软雅黑" w:hint="eastAsia"/>
          <w:i/>
          <w:sz w:val="24"/>
        </w:rPr>
        <w:t>创建时间</w:t>
      </w:r>
      <w:r w:rsidRPr="004C652B">
        <w:rPr>
          <w:rFonts w:ascii="微软雅黑" w:eastAsia="微软雅黑" w:hAnsi="微软雅黑"/>
          <w:i/>
          <w:sz w:val="24"/>
        </w:rPr>
        <w:t>:</w:t>
      </w:r>
      <w:r w:rsidRPr="004C652B">
        <w:rPr>
          <w:rFonts w:ascii="微软雅黑" w:eastAsia="微软雅黑" w:hAnsi="微软雅黑" w:hint="eastAsia"/>
          <w:i/>
          <w:sz w:val="24"/>
        </w:rPr>
        <w:t xml:space="preserve"> 22-</w:t>
      </w:r>
      <w:r w:rsidRPr="004C652B">
        <w:rPr>
          <w:rFonts w:ascii="微软雅黑" w:eastAsia="微软雅黑" w:hAnsi="微软雅黑"/>
          <w:i/>
          <w:sz w:val="24"/>
        </w:rPr>
        <w:t>Apr</w:t>
      </w:r>
      <w:r w:rsidRPr="004C652B">
        <w:rPr>
          <w:rFonts w:ascii="微软雅黑" w:eastAsia="微软雅黑" w:hAnsi="微软雅黑" w:hint="eastAsia"/>
          <w:i/>
          <w:sz w:val="24"/>
        </w:rPr>
        <w:t>-2014</w:t>
      </w:r>
    </w:p>
    <w:p w:rsidR="00DD6298" w:rsidRPr="004C652B" w:rsidRDefault="00DD6298" w:rsidP="00DD6298">
      <w:pPr>
        <w:jc w:val="center"/>
        <w:rPr>
          <w:rFonts w:ascii="微软雅黑" w:eastAsia="微软雅黑" w:hAnsi="微软雅黑"/>
          <w:i/>
          <w:sz w:val="24"/>
        </w:rPr>
      </w:pPr>
      <w:r w:rsidRPr="004C652B">
        <w:rPr>
          <w:rFonts w:ascii="微软雅黑" w:eastAsia="微软雅黑" w:hAnsi="微软雅黑" w:hint="eastAsia"/>
          <w:i/>
          <w:sz w:val="24"/>
        </w:rPr>
        <w:t>更新时间</w:t>
      </w:r>
      <w:r w:rsidRPr="004C652B">
        <w:rPr>
          <w:rFonts w:ascii="微软雅黑" w:eastAsia="微软雅黑" w:hAnsi="微软雅黑"/>
          <w:i/>
          <w:sz w:val="24"/>
        </w:rPr>
        <w:t xml:space="preserve">: </w:t>
      </w:r>
      <w:r w:rsidRPr="004C652B">
        <w:rPr>
          <w:rFonts w:ascii="微软雅黑" w:eastAsia="微软雅黑" w:hAnsi="微软雅黑" w:hint="eastAsia"/>
          <w:i/>
          <w:sz w:val="24"/>
        </w:rPr>
        <w:t>22-</w:t>
      </w:r>
      <w:r w:rsidRPr="004C652B">
        <w:rPr>
          <w:rFonts w:ascii="微软雅黑" w:eastAsia="微软雅黑" w:hAnsi="微软雅黑"/>
          <w:i/>
          <w:sz w:val="24"/>
        </w:rPr>
        <w:t>Apr</w:t>
      </w:r>
      <w:r w:rsidRPr="004C652B">
        <w:rPr>
          <w:rFonts w:ascii="微软雅黑" w:eastAsia="微软雅黑" w:hAnsi="微软雅黑" w:hint="eastAsia"/>
          <w:i/>
          <w:sz w:val="24"/>
        </w:rPr>
        <w:t xml:space="preserve"> -2014</w:t>
      </w:r>
    </w:p>
    <w:p w:rsidR="00DD6298" w:rsidRPr="004C652B" w:rsidRDefault="00DD6298" w:rsidP="00DD6298">
      <w:pPr>
        <w:jc w:val="center"/>
        <w:rPr>
          <w:rFonts w:ascii="微软雅黑" w:eastAsia="微软雅黑" w:hAnsi="微软雅黑"/>
          <w:i/>
          <w:sz w:val="24"/>
        </w:rPr>
      </w:pPr>
    </w:p>
    <w:p w:rsidR="004D6038" w:rsidRPr="004C652B" w:rsidRDefault="00DD6298" w:rsidP="00606FFA">
      <w:pPr>
        <w:spacing w:beforeLines="50" w:before="156" w:afterLines="50" w:after="156" w:line="360" w:lineRule="auto"/>
        <w:ind w:firstLineChars="200" w:firstLine="480"/>
        <w:jc w:val="center"/>
        <w:rPr>
          <w:rFonts w:ascii="微软雅黑" w:eastAsia="微软雅黑" w:hAnsi="微软雅黑" w:cs="Arial"/>
        </w:rPr>
      </w:pPr>
      <w:r w:rsidRPr="004C652B">
        <w:rPr>
          <w:rFonts w:ascii="微软雅黑" w:eastAsia="微软雅黑" w:hAnsi="微软雅黑" w:hint="eastAsia"/>
          <w:color w:val="0000FF"/>
          <w:sz w:val="24"/>
        </w:rPr>
        <w:t>文档版本: 1.0</w:t>
      </w:r>
    </w:p>
    <w:p w:rsidR="004D6038" w:rsidRPr="004C652B" w:rsidRDefault="004D6038" w:rsidP="00606FFA">
      <w:pPr>
        <w:spacing w:beforeLines="50" w:before="156" w:afterLines="50" w:after="156" w:line="360" w:lineRule="auto"/>
        <w:ind w:firstLineChars="200" w:firstLine="420"/>
        <w:rPr>
          <w:rFonts w:ascii="微软雅黑" w:eastAsia="微软雅黑" w:hAnsi="微软雅黑" w:cs="Arial"/>
        </w:rPr>
      </w:pP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134"/>
        <w:gridCol w:w="3619"/>
        <w:gridCol w:w="1417"/>
        <w:gridCol w:w="1978"/>
      </w:tblGrid>
      <w:tr w:rsidR="00DD6298" w:rsidRPr="004C652B" w:rsidTr="00DD6298">
        <w:trPr>
          <w:trHeight w:val="426"/>
          <w:jc w:val="center"/>
        </w:trPr>
        <w:tc>
          <w:tcPr>
            <w:tcW w:w="1550" w:type="dxa"/>
            <w:tcBorders>
              <w:bottom w:val="double" w:sz="4" w:space="0" w:color="auto"/>
            </w:tcBorders>
            <w:shd w:val="clear" w:color="auto" w:fill="FF0000"/>
          </w:tcPr>
          <w:p w:rsidR="00DD6298" w:rsidRPr="004C652B" w:rsidRDefault="004D6038" w:rsidP="004C652B">
            <w:pPr>
              <w:jc w:val="center"/>
              <w:rPr>
                <w:rFonts w:ascii="微软雅黑" w:eastAsia="微软雅黑" w:hAnsi="微软雅黑" w:cs="Arial"/>
                <w:b/>
                <w:color w:val="FFFFFF" w:themeColor="background1"/>
                <w:szCs w:val="21"/>
              </w:rPr>
            </w:pPr>
            <w:r w:rsidRPr="004C652B">
              <w:rPr>
                <w:rFonts w:ascii="微软雅黑" w:eastAsia="微软雅黑" w:hAnsi="微软雅黑" w:cs="Arial"/>
              </w:rPr>
              <w:lastRenderedPageBreak/>
              <w:br w:type="page"/>
            </w:r>
            <w:r w:rsidR="00DD6298" w:rsidRPr="004C652B">
              <w:rPr>
                <w:rFonts w:ascii="微软雅黑" w:eastAsia="微软雅黑" w:hAnsi="微软雅黑" w:cs="Arial"/>
                <w:b/>
                <w:color w:val="FFFFFF" w:themeColor="background1"/>
                <w:szCs w:val="21"/>
              </w:rPr>
              <w:t>版本/状态</w:t>
            </w:r>
          </w:p>
        </w:tc>
        <w:tc>
          <w:tcPr>
            <w:tcW w:w="1134" w:type="dxa"/>
            <w:tcBorders>
              <w:bottom w:val="double" w:sz="4" w:space="0" w:color="auto"/>
            </w:tcBorders>
            <w:shd w:val="clear" w:color="auto" w:fill="FF0000"/>
          </w:tcPr>
          <w:p w:rsidR="00DD6298" w:rsidRPr="004C652B" w:rsidRDefault="00DD6298" w:rsidP="004C652B">
            <w:pPr>
              <w:jc w:val="center"/>
              <w:rPr>
                <w:rFonts w:ascii="微软雅黑" w:eastAsia="微软雅黑" w:hAnsi="微软雅黑" w:cs="Arial"/>
                <w:b/>
                <w:color w:val="FFFFFF" w:themeColor="background1"/>
                <w:szCs w:val="21"/>
              </w:rPr>
            </w:pPr>
            <w:r w:rsidRPr="004C652B">
              <w:rPr>
                <w:rFonts w:ascii="微软雅黑" w:eastAsia="微软雅黑" w:hAnsi="微软雅黑" w:cs="Arial"/>
                <w:b/>
                <w:color w:val="FFFFFF" w:themeColor="background1"/>
                <w:szCs w:val="21"/>
              </w:rPr>
              <w:t>作者</w:t>
            </w:r>
          </w:p>
        </w:tc>
        <w:tc>
          <w:tcPr>
            <w:tcW w:w="3619" w:type="dxa"/>
            <w:tcBorders>
              <w:bottom w:val="double" w:sz="4" w:space="0" w:color="auto"/>
            </w:tcBorders>
            <w:shd w:val="clear" w:color="auto" w:fill="FF0000"/>
          </w:tcPr>
          <w:p w:rsidR="00DD6298" w:rsidRPr="004C652B" w:rsidRDefault="00DD6298" w:rsidP="004C652B">
            <w:pPr>
              <w:jc w:val="center"/>
              <w:rPr>
                <w:rFonts w:ascii="微软雅黑" w:eastAsia="微软雅黑" w:hAnsi="微软雅黑" w:cs="Arial"/>
                <w:b/>
                <w:color w:val="FFFFFF" w:themeColor="background1"/>
                <w:szCs w:val="21"/>
              </w:rPr>
            </w:pPr>
            <w:r w:rsidRPr="004C652B">
              <w:rPr>
                <w:rFonts w:ascii="微软雅黑" w:eastAsia="微软雅黑" w:hAnsi="微软雅黑" w:cs="Arial"/>
                <w:b/>
                <w:color w:val="FFFFFF" w:themeColor="background1"/>
                <w:szCs w:val="21"/>
              </w:rPr>
              <w:t>参与者</w:t>
            </w:r>
          </w:p>
        </w:tc>
        <w:tc>
          <w:tcPr>
            <w:tcW w:w="1417" w:type="dxa"/>
            <w:tcBorders>
              <w:bottom w:val="double" w:sz="4" w:space="0" w:color="auto"/>
            </w:tcBorders>
            <w:shd w:val="clear" w:color="auto" w:fill="FF0000"/>
          </w:tcPr>
          <w:p w:rsidR="00DD6298" w:rsidRPr="004C652B" w:rsidRDefault="00DD6298" w:rsidP="004C652B">
            <w:pPr>
              <w:jc w:val="center"/>
              <w:rPr>
                <w:rFonts w:ascii="微软雅黑" w:eastAsia="微软雅黑" w:hAnsi="微软雅黑" w:cs="Arial"/>
                <w:b/>
                <w:color w:val="FFFFFF" w:themeColor="background1"/>
                <w:szCs w:val="21"/>
              </w:rPr>
            </w:pPr>
            <w:r w:rsidRPr="004C652B">
              <w:rPr>
                <w:rFonts w:ascii="微软雅黑" w:eastAsia="微软雅黑" w:hAnsi="微软雅黑" w:cs="Arial"/>
                <w:b/>
                <w:color w:val="FFFFFF" w:themeColor="background1"/>
                <w:szCs w:val="21"/>
              </w:rPr>
              <w:t>日期</w:t>
            </w:r>
          </w:p>
        </w:tc>
        <w:tc>
          <w:tcPr>
            <w:tcW w:w="1978" w:type="dxa"/>
            <w:tcBorders>
              <w:bottom w:val="double" w:sz="4" w:space="0" w:color="auto"/>
            </w:tcBorders>
            <w:shd w:val="clear" w:color="auto" w:fill="FF0000"/>
          </w:tcPr>
          <w:p w:rsidR="00DD6298" w:rsidRPr="004C652B" w:rsidRDefault="00DD6298" w:rsidP="004C652B">
            <w:pPr>
              <w:jc w:val="center"/>
              <w:rPr>
                <w:rFonts w:ascii="微软雅黑" w:eastAsia="微软雅黑" w:hAnsi="微软雅黑" w:cs="Arial"/>
                <w:b/>
                <w:color w:val="FFFFFF" w:themeColor="background1"/>
                <w:szCs w:val="21"/>
              </w:rPr>
            </w:pPr>
            <w:r w:rsidRPr="004C652B">
              <w:rPr>
                <w:rFonts w:ascii="微软雅黑" w:eastAsia="微软雅黑" w:hAnsi="微软雅黑" w:cs="Arial"/>
                <w:b/>
                <w:color w:val="FFFFFF" w:themeColor="background1"/>
                <w:szCs w:val="21"/>
              </w:rPr>
              <w:t>备注</w:t>
            </w:r>
          </w:p>
        </w:tc>
      </w:tr>
      <w:tr w:rsidR="00DD6298" w:rsidRPr="004C652B" w:rsidTr="00DD6298">
        <w:trPr>
          <w:jc w:val="center"/>
        </w:trPr>
        <w:tc>
          <w:tcPr>
            <w:tcW w:w="1550" w:type="dxa"/>
            <w:tcBorders>
              <w:top w:val="double" w:sz="4" w:space="0" w:color="auto"/>
            </w:tcBorders>
          </w:tcPr>
          <w:p w:rsidR="00DD6298" w:rsidRPr="004C652B" w:rsidRDefault="00DD6298" w:rsidP="004C652B">
            <w:pPr>
              <w:rPr>
                <w:rFonts w:ascii="微软雅黑" w:eastAsia="微软雅黑" w:hAnsi="微软雅黑" w:cs="Arial"/>
                <w:color w:val="000000"/>
                <w:szCs w:val="21"/>
              </w:rPr>
            </w:pPr>
            <w:r w:rsidRPr="004C652B">
              <w:rPr>
                <w:rFonts w:ascii="微软雅黑" w:eastAsia="微软雅黑" w:hAnsi="微软雅黑" w:cs="Arial" w:hint="eastAsia"/>
                <w:color w:val="000000"/>
                <w:szCs w:val="21"/>
              </w:rPr>
              <w:t>V1.0</w:t>
            </w:r>
          </w:p>
        </w:tc>
        <w:tc>
          <w:tcPr>
            <w:tcW w:w="1134" w:type="dxa"/>
            <w:tcBorders>
              <w:top w:val="double" w:sz="4" w:space="0" w:color="auto"/>
            </w:tcBorders>
          </w:tcPr>
          <w:p w:rsidR="00DD6298" w:rsidRPr="004C652B" w:rsidRDefault="00606FFA" w:rsidP="004C652B">
            <w:pPr>
              <w:jc w:val="center"/>
              <w:rPr>
                <w:rFonts w:ascii="微软雅黑" w:eastAsia="微软雅黑" w:hAnsi="微软雅黑" w:cs="Arial"/>
                <w:szCs w:val="21"/>
              </w:rPr>
            </w:pPr>
            <w:r w:rsidRPr="004C652B">
              <w:rPr>
                <w:rFonts w:ascii="微软雅黑" w:eastAsia="微软雅黑" w:hAnsi="微软雅黑" w:cs="Arial" w:hint="eastAsia"/>
                <w:szCs w:val="21"/>
              </w:rPr>
              <w:t>张布仁</w:t>
            </w:r>
          </w:p>
        </w:tc>
        <w:tc>
          <w:tcPr>
            <w:tcW w:w="3619" w:type="dxa"/>
            <w:tcBorders>
              <w:top w:val="double" w:sz="4" w:space="0" w:color="auto"/>
            </w:tcBorders>
          </w:tcPr>
          <w:p w:rsidR="00DD6298" w:rsidRPr="004C652B" w:rsidRDefault="00606FFA" w:rsidP="004C652B">
            <w:pPr>
              <w:jc w:val="center"/>
              <w:rPr>
                <w:rFonts w:ascii="微软雅黑" w:eastAsia="微软雅黑" w:hAnsi="微软雅黑" w:cs="Arial"/>
                <w:color w:val="000000"/>
                <w:szCs w:val="21"/>
              </w:rPr>
            </w:pPr>
            <w:r w:rsidRPr="004C652B">
              <w:rPr>
                <w:rFonts w:ascii="微软雅黑" w:eastAsia="微软雅黑" w:hAnsi="微软雅黑" w:cs="Arial" w:hint="eastAsia"/>
                <w:color w:val="000000"/>
                <w:szCs w:val="21"/>
              </w:rPr>
              <w:t>王东</w:t>
            </w:r>
            <w:proofErr w:type="gramStart"/>
            <w:r w:rsidRPr="004C652B">
              <w:rPr>
                <w:rFonts w:ascii="微软雅黑" w:eastAsia="微软雅黑" w:hAnsi="微软雅黑" w:cs="Arial" w:hint="eastAsia"/>
                <w:color w:val="000000"/>
                <w:szCs w:val="21"/>
              </w:rPr>
              <w:t>东</w:t>
            </w:r>
            <w:proofErr w:type="gramEnd"/>
            <w:r w:rsidRPr="004C652B">
              <w:rPr>
                <w:rFonts w:ascii="微软雅黑" w:eastAsia="微软雅黑" w:hAnsi="微软雅黑" w:cs="Arial" w:hint="eastAsia"/>
                <w:color w:val="000000"/>
                <w:szCs w:val="21"/>
              </w:rPr>
              <w:t>、赵壮文、陈铮</w:t>
            </w:r>
          </w:p>
        </w:tc>
        <w:tc>
          <w:tcPr>
            <w:tcW w:w="1417" w:type="dxa"/>
            <w:tcBorders>
              <w:top w:val="double" w:sz="4" w:space="0" w:color="auto"/>
            </w:tcBorders>
          </w:tcPr>
          <w:p w:rsidR="00DD6298" w:rsidRPr="004C652B" w:rsidRDefault="00606FFA" w:rsidP="004C652B">
            <w:pPr>
              <w:jc w:val="center"/>
              <w:rPr>
                <w:rFonts w:ascii="微软雅黑" w:eastAsia="微软雅黑" w:hAnsi="微软雅黑" w:cs="Arial"/>
                <w:color w:val="000000"/>
                <w:szCs w:val="21"/>
              </w:rPr>
            </w:pPr>
            <w:r w:rsidRPr="004C652B">
              <w:rPr>
                <w:rFonts w:ascii="微软雅黑" w:eastAsia="微软雅黑" w:hAnsi="微软雅黑" w:cs="Arial" w:hint="eastAsia"/>
                <w:color w:val="000000"/>
                <w:szCs w:val="21"/>
              </w:rPr>
              <w:t>2014-8</w:t>
            </w:r>
          </w:p>
        </w:tc>
        <w:tc>
          <w:tcPr>
            <w:tcW w:w="1978" w:type="dxa"/>
            <w:tcBorders>
              <w:top w:val="double" w:sz="4" w:space="0" w:color="auto"/>
            </w:tcBorders>
          </w:tcPr>
          <w:p w:rsidR="00DD6298" w:rsidRPr="004C652B" w:rsidRDefault="00DD6298" w:rsidP="004C652B">
            <w:pPr>
              <w:jc w:val="center"/>
              <w:rPr>
                <w:rFonts w:ascii="微软雅黑" w:eastAsia="微软雅黑" w:hAnsi="微软雅黑" w:cs="Arial"/>
                <w:color w:val="000000"/>
                <w:szCs w:val="21"/>
              </w:rPr>
            </w:pPr>
          </w:p>
        </w:tc>
      </w:tr>
      <w:tr w:rsidR="00DD6298" w:rsidRPr="004C652B" w:rsidTr="00DD6298">
        <w:trPr>
          <w:jc w:val="center"/>
        </w:trPr>
        <w:tc>
          <w:tcPr>
            <w:tcW w:w="1550" w:type="dxa"/>
          </w:tcPr>
          <w:p w:rsidR="00DD6298" w:rsidRPr="004C652B" w:rsidRDefault="00DD6298" w:rsidP="004C652B">
            <w:pPr>
              <w:rPr>
                <w:rFonts w:ascii="微软雅黑" w:eastAsia="微软雅黑" w:hAnsi="微软雅黑" w:cs="Arial"/>
                <w:color w:val="000000"/>
                <w:szCs w:val="21"/>
              </w:rPr>
            </w:pPr>
          </w:p>
        </w:tc>
        <w:tc>
          <w:tcPr>
            <w:tcW w:w="1134" w:type="dxa"/>
          </w:tcPr>
          <w:p w:rsidR="00DD6298" w:rsidRPr="004C652B" w:rsidRDefault="00DD6298" w:rsidP="004C652B">
            <w:pPr>
              <w:jc w:val="center"/>
              <w:rPr>
                <w:rFonts w:ascii="微软雅黑" w:eastAsia="微软雅黑" w:hAnsi="微软雅黑" w:cs="Arial"/>
                <w:color w:val="000000"/>
                <w:szCs w:val="21"/>
              </w:rPr>
            </w:pPr>
          </w:p>
        </w:tc>
        <w:tc>
          <w:tcPr>
            <w:tcW w:w="3619" w:type="dxa"/>
          </w:tcPr>
          <w:p w:rsidR="00DD6298" w:rsidRPr="004C652B" w:rsidRDefault="00DD6298" w:rsidP="004C652B">
            <w:pPr>
              <w:jc w:val="center"/>
              <w:rPr>
                <w:rFonts w:ascii="微软雅黑" w:eastAsia="微软雅黑" w:hAnsi="微软雅黑" w:cs="Arial"/>
                <w:color w:val="000000"/>
                <w:szCs w:val="21"/>
              </w:rPr>
            </w:pPr>
          </w:p>
        </w:tc>
        <w:tc>
          <w:tcPr>
            <w:tcW w:w="1417" w:type="dxa"/>
          </w:tcPr>
          <w:p w:rsidR="00DD6298" w:rsidRPr="004C652B" w:rsidRDefault="00DD6298" w:rsidP="004C652B">
            <w:pPr>
              <w:jc w:val="center"/>
              <w:rPr>
                <w:rFonts w:ascii="微软雅黑" w:eastAsia="微软雅黑" w:hAnsi="微软雅黑" w:cs="Arial"/>
                <w:color w:val="000000"/>
                <w:szCs w:val="21"/>
              </w:rPr>
            </w:pPr>
          </w:p>
        </w:tc>
        <w:tc>
          <w:tcPr>
            <w:tcW w:w="1978" w:type="dxa"/>
          </w:tcPr>
          <w:p w:rsidR="00DD6298" w:rsidRPr="004C652B" w:rsidRDefault="00DD6298" w:rsidP="004C652B">
            <w:pPr>
              <w:jc w:val="center"/>
              <w:rPr>
                <w:rFonts w:ascii="微软雅黑" w:eastAsia="微软雅黑" w:hAnsi="微软雅黑" w:cs="Arial"/>
                <w:color w:val="000000"/>
                <w:szCs w:val="21"/>
              </w:rPr>
            </w:pPr>
          </w:p>
        </w:tc>
      </w:tr>
      <w:tr w:rsidR="00DD6298" w:rsidRPr="004C652B" w:rsidTr="00DD6298">
        <w:trPr>
          <w:jc w:val="center"/>
        </w:trPr>
        <w:tc>
          <w:tcPr>
            <w:tcW w:w="1550" w:type="dxa"/>
          </w:tcPr>
          <w:p w:rsidR="00DD6298" w:rsidRPr="004C652B" w:rsidRDefault="00DD6298" w:rsidP="004C652B">
            <w:pPr>
              <w:rPr>
                <w:rFonts w:ascii="微软雅黑" w:eastAsia="微软雅黑" w:hAnsi="微软雅黑" w:cs="Arial"/>
                <w:color w:val="000000"/>
                <w:szCs w:val="21"/>
              </w:rPr>
            </w:pPr>
          </w:p>
        </w:tc>
        <w:tc>
          <w:tcPr>
            <w:tcW w:w="1134" w:type="dxa"/>
          </w:tcPr>
          <w:p w:rsidR="00DD6298" w:rsidRPr="004C652B" w:rsidRDefault="00DD6298" w:rsidP="004C652B">
            <w:pPr>
              <w:jc w:val="center"/>
              <w:rPr>
                <w:rFonts w:ascii="微软雅黑" w:eastAsia="微软雅黑" w:hAnsi="微软雅黑" w:cs="Arial"/>
                <w:color w:val="000000"/>
                <w:szCs w:val="21"/>
              </w:rPr>
            </w:pPr>
          </w:p>
        </w:tc>
        <w:tc>
          <w:tcPr>
            <w:tcW w:w="3619" w:type="dxa"/>
          </w:tcPr>
          <w:p w:rsidR="00DD6298" w:rsidRPr="004C652B" w:rsidRDefault="00DD6298" w:rsidP="004C652B">
            <w:pPr>
              <w:jc w:val="center"/>
              <w:rPr>
                <w:rFonts w:ascii="微软雅黑" w:eastAsia="微软雅黑" w:hAnsi="微软雅黑" w:cs="Arial"/>
                <w:color w:val="000000"/>
                <w:szCs w:val="21"/>
              </w:rPr>
            </w:pPr>
          </w:p>
        </w:tc>
        <w:tc>
          <w:tcPr>
            <w:tcW w:w="1417" w:type="dxa"/>
          </w:tcPr>
          <w:p w:rsidR="00DD6298" w:rsidRPr="004C652B" w:rsidRDefault="00DD6298" w:rsidP="004C652B">
            <w:pPr>
              <w:jc w:val="center"/>
              <w:rPr>
                <w:rFonts w:ascii="微软雅黑" w:eastAsia="微软雅黑" w:hAnsi="微软雅黑" w:cs="Arial"/>
                <w:color w:val="000000"/>
                <w:szCs w:val="21"/>
              </w:rPr>
            </w:pPr>
          </w:p>
        </w:tc>
        <w:tc>
          <w:tcPr>
            <w:tcW w:w="1978" w:type="dxa"/>
          </w:tcPr>
          <w:p w:rsidR="00DD6298" w:rsidRPr="004C652B" w:rsidRDefault="00DD6298" w:rsidP="004C652B">
            <w:pPr>
              <w:jc w:val="center"/>
              <w:rPr>
                <w:rFonts w:ascii="微软雅黑" w:eastAsia="微软雅黑" w:hAnsi="微软雅黑" w:cs="Arial"/>
                <w:color w:val="000000"/>
                <w:szCs w:val="21"/>
              </w:rPr>
            </w:pPr>
          </w:p>
        </w:tc>
      </w:tr>
    </w:tbl>
    <w:p w:rsidR="00207908" w:rsidRPr="004C652B" w:rsidRDefault="00207908">
      <w:pPr>
        <w:widowControl/>
        <w:jc w:val="left"/>
        <w:rPr>
          <w:rFonts w:ascii="微软雅黑" w:eastAsia="微软雅黑" w:hAnsi="微软雅黑" w:cs="Arial"/>
        </w:rPr>
      </w:pPr>
      <w:r w:rsidRPr="004C652B">
        <w:rPr>
          <w:rFonts w:ascii="微软雅黑" w:eastAsia="微软雅黑" w:hAnsi="微软雅黑" w:cs="Arial"/>
        </w:rPr>
        <w:br w:type="page"/>
      </w:r>
    </w:p>
    <w:p w:rsidR="004D6038" w:rsidRPr="004C652B" w:rsidRDefault="004D6038" w:rsidP="00606FFA">
      <w:pPr>
        <w:spacing w:beforeLines="50" w:before="156" w:afterLines="50" w:after="156" w:line="360" w:lineRule="auto"/>
        <w:ind w:firstLineChars="200" w:firstLine="1040"/>
        <w:jc w:val="center"/>
        <w:rPr>
          <w:rFonts w:ascii="微软雅黑" w:eastAsia="微软雅黑" w:hAnsi="微软雅黑" w:cs="Arial"/>
          <w:b/>
          <w:sz w:val="52"/>
          <w:szCs w:val="52"/>
        </w:rPr>
      </w:pPr>
      <w:r w:rsidRPr="004C652B">
        <w:rPr>
          <w:rFonts w:ascii="微软雅黑" w:eastAsia="微软雅黑" w:hAnsi="微软雅黑" w:cs="Arial"/>
          <w:b/>
          <w:sz w:val="52"/>
          <w:szCs w:val="52"/>
        </w:rPr>
        <w:lastRenderedPageBreak/>
        <w:t>目   录</w:t>
      </w:r>
    </w:p>
    <w:p w:rsidR="00C74FD7" w:rsidRDefault="00406380">
      <w:pPr>
        <w:pStyle w:val="20"/>
        <w:tabs>
          <w:tab w:val="right" w:leader="dot" w:pos="8990"/>
        </w:tabs>
        <w:rPr>
          <w:rFonts w:asciiTheme="minorHAnsi" w:eastAsiaTheme="minorEastAsia" w:hAnsiTheme="minorHAnsi" w:cstheme="minorBidi"/>
          <w:noProof/>
          <w:szCs w:val="22"/>
        </w:rPr>
      </w:pPr>
      <w:r w:rsidRPr="004C652B">
        <w:rPr>
          <w:rFonts w:ascii="微软雅黑" w:eastAsia="微软雅黑" w:hAnsi="微软雅黑" w:cs="Arial"/>
        </w:rPr>
        <w:fldChar w:fldCharType="begin"/>
      </w:r>
      <w:r w:rsidR="004D6038" w:rsidRPr="004C652B">
        <w:rPr>
          <w:rFonts w:ascii="微软雅黑" w:eastAsia="微软雅黑" w:hAnsi="微软雅黑" w:cs="Arial"/>
        </w:rPr>
        <w:instrText xml:space="preserve"> TOC \o "1-6" \h \z \u </w:instrText>
      </w:r>
      <w:r w:rsidRPr="004C652B">
        <w:rPr>
          <w:rFonts w:ascii="微软雅黑" w:eastAsia="微软雅黑" w:hAnsi="微软雅黑" w:cs="Arial"/>
        </w:rPr>
        <w:fldChar w:fldCharType="separate"/>
      </w:r>
      <w:hyperlink w:anchor="_Toc396996604" w:history="1">
        <w:r w:rsidR="00C74FD7" w:rsidRPr="00815A9B">
          <w:rPr>
            <w:rStyle w:val="a5"/>
            <w:rFonts w:ascii="微软雅黑" w:eastAsia="微软雅黑" w:hAnsi="微软雅黑" w:cs="Arial" w:hint="eastAsia"/>
            <w:noProof/>
          </w:rPr>
          <w:t>第一部分</w:t>
        </w:r>
        <w:r w:rsidR="00C74FD7" w:rsidRPr="00815A9B">
          <w:rPr>
            <w:rStyle w:val="a5"/>
            <w:rFonts w:ascii="微软雅黑" w:eastAsia="微软雅黑" w:hAnsi="微软雅黑" w:cs="Arial"/>
            <w:noProof/>
          </w:rPr>
          <w:t xml:space="preserve"> </w:t>
        </w:r>
        <w:r w:rsidR="00C74FD7" w:rsidRPr="00815A9B">
          <w:rPr>
            <w:rStyle w:val="a5"/>
            <w:rFonts w:ascii="微软雅黑" w:eastAsia="微软雅黑" w:hAnsi="微软雅黑" w:cs="Arial" w:hint="eastAsia"/>
            <w:noProof/>
          </w:rPr>
          <w:t>引言</w:t>
        </w:r>
        <w:r w:rsidR="00C74FD7">
          <w:rPr>
            <w:noProof/>
            <w:webHidden/>
          </w:rPr>
          <w:tab/>
        </w:r>
        <w:r w:rsidR="00C74FD7">
          <w:rPr>
            <w:noProof/>
            <w:webHidden/>
          </w:rPr>
          <w:fldChar w:fldCharType="begin"/>
        </w:r>
        <w:r w:rsidR="00C74FD7">
          <w:rPr>
            <w:noProof/>
            <w:webHidden/>
          </w:rPr>
          <w:instrText xml:space="preserve"> PAGEREF _Toc396996604 \h </w:instrText>
        </w:r>
        <w:r w:rsidR="00C74FD7">
          <w:rPr>
            <w:noProof/>
            <w:webHidden/>
          </w:rPr>
        </w:r>
        <w:r w:rsidR="00C74FD7">
          <w:rPr>
            <w:noProof/>
            <w:webHidden/>
          </w:rPr>
          <w:fldChar w:fldCharType="separate"/>
        </w:r>
        <w:r w:rsidR="00C74FD7">
          <w:rPr>
            <w:noProof/>
            <w:webHidden/>
          </w:rPr>
          <w:t>4</w:t>
        </w:r>
        <w:r w:rsidR="00C74FD7">
          <w:rPr>
            <w:noProof/>
            <w:webHidden/>
          </w:rPr>
          <w:fldChar w:fldCharType="end"/>
        </w:r>
      </w:hyperlink>
    </w:p>
    <w:p w:rsidR="00C74FD7" w:rsidRDefault="000A4870">
      <w:pPr>
        <w:pStyle w:val="30"/>
        <w:tabs>
          <w:tab w:val="left" w:pos="1680"/>
          <w:tab w:val="right" w:leader="dot" w:pos="8990"/>
        </w:tabs>
        <w:rPr>
          <w:rFonts w:asciiTheme="minorHAnsi" w:eastAsiaTheme="minorEastAsia" w:hAnsiTheme="minorHAnsi" w:cstheme="minorBidi"/>
          <w:noProof/>
          <w:szCs w:val="22"/>
        </w:rPr>
      </w:pPr>
      <w:hyperlink w:anchor="_Toc396996605" w:history="1">
        <w:r w:rsidR="00C74FD7" w:rsidRPr="00815A9B">
          <w:rPr>
            <w:rStyle w:val="a5"/>
            <w:rFonts w:ascii="微软雅黑" w:eastAsia="微软雅黑" w:hAnsi="微软雅黑" w:hint="eastAsia"/>
            <w:noProof/>
          </w:rPr>
          <w:t>一、</w:t>
        </w:r>
        <w:r w:rsidR="00C74FD7">
          <w:rPr>
            <w:rFonts w:asciiTheme="minorHAnsi" w:eastAsiaTheme="minorEastAsia" w:hAnsiTheme="minorHAnsi" w:cstheme="minorBidi"/>
            <w:noProof/>
            <w:szCs w:val="22"/>
          </w:rPr>
          <w:tab/>
        </w:r>
        <w:r w:rsidR="00C74FD7" w:rsidRPr="00815A9B">
          <w:rPr>
            <w:rStyle w:val="a5"/>
            <w:rFonts w:ascii="微软雅黑" w:eastAsia="微软雅黑" w:hAnsi="微软雅黑" w:hint="eastAsia"/>
            <w:noProof/>
          </w:rPr>
          <w:t>说明</w:t>
        </w:r>
        <w:r w:rsidR="00C74FD7">
          <w:rPr>
            <w:noProof/>
            <w:webHidden/>
          </w:rPr>
          <w:tab/>
        </w:r>
        <w:r w:rsidR="00C74FD7">
          <w:rPr>
            <w:noProof/>
            <w:webHidden/>
          </w:rPr>
          <w:fldChar w:fldCharType="begin"/>
        </w:r>
        <w:r w:rsidR="00C74FD7">
          <w:rPr>
            <w:noProof/>
            <w:webHidden/>
          </w:rPr>
          <w:instrText xml:space="preserve"> PAGEREF _Toc396996605 \h </w:instrText>
        </w:r>
        <w:r w:rsidR="00C74FD7">
          <w:rPr>
            <w:noProof/>
            <w:webHidden/>
          </w:rPr>
        </w:r>
        <w:r w:rsidR="00C74FD7">
          <w:rPr>
            <w:noProof/>
            <w:webHidden/>
          </w:rPr>
          <w:fldChar w:fldCharType="separate"/>
        </w:r>
        <w:r w:rsidR="00C74FD7">
          <w:rPr>
            <w:noProof/>
            <w:webHidden/>
          </w:rPr>
          <w:t>4</w:t>
        </w:r>
        <w:r w:rsidR="00C74FD7">
          <w:rPr>
            <w:noProof/>
            <w:webHidden/>
          </w:rPr>
          <w:fldChar w:fldCharType="end"/>
        </w:r>
      </w:hyperlink>
    </w:p>
    <w:p w:rsidR="00C74FD7" w:rsidRDefault="000A4870">
      <w:pPr>
        <w:pStyle w:val="30"/>
        <w:tabs>
          <w:tab w:val="left" w:pos="1680"/>
          <w:tab w:val="right" w:leader="dot" w:pos="8990"/>
        </w:tabs>
        <w:rPr>
          <w:rFonts w:asciiTheme="minorHAnsi" w:eastAsiaTheme="minorEastAsia" w:hAnsiTheme="minorHAnsi" w:cstheme="minorBidi"/>
          <w:noProof/>
          <w:szCs w:val="22"/>
        </w:rPr>
      </w:pPr>
      <w:hyperlink w:anchor="_Toc396996606" w:history="1">
        <w:r w:rsidR="00C74FD7" w:rsidRPr="00815A9B">
          <w:rPr>
            <w:rStyle w:val="a5"/>
            <w:rFonts w:ascii="微软雅黑" w:eastAsia="微软雅黑" w:hAnsi="微软雅黑" w:hint="eastAsia"/>
            <w:noProof/>
          </w:rPr>
          <w:t>二、</w:t>
        </w:r>
        <w:r w:rsidR="00C74FD7">
          <w:rPr>
            <w:rFonts w:asciiTheme="minorHAnsi" w:eastAsiaTheme="minorEastAsia" w:hAnsiTheme="minorHAnsi" w:cstheme="minorBidi"/>
            <w:noProof/>
            <w:szCs w:val="22"/>
          </w:rPr>
          <w:tab/>
        </w:r>
        <w:r w:rsidR="00C74FD7" w:rsidRPr="00815A9B">
          <w:rPr>
            <w:rStyle w:val="a5"/>
            <w:rFonts w:ascii="微软雅黑" w:eastAsia="微软雅黑" w:hAnsi="微软雅黑" w:hint="eastAsia"/>
            <w:noProof/>
          </w:rPr>
          <w:t>定义</w:t>
        </w:r>
        <w:r w:rsidR="00C74FD7">
          <w:rPr>
            <w:noProof/>
            <w:webHidden/>
          </w:rPr>
          <w:tab/>
        </w:r>
        <w:r w:rsidR="00C74FD7">
          <w:rPr>
            <w:noProof/>
            <w:webHidden/>
          </w:rPr>
          <w:fldChar w:fldCharType="begin"/>
        </w:r>
        <w:r w:rsidR="00C74FD7">
          <w:rPr>
            <w:noProof/>
            <w:webHidden/>
          </w:rPr>
          <w:instrText xml:space="preserve"> PAGEREF _Toc396996606 \h </w:instrText>
        </w:r>
        <w:r w:rsidR="00C74FD7">
          <w:rPr>
            <w:noProof/>
            <w:webHidden/>
          </w:rPr>
        </w:r>
        <w:r w:rsidR="00C74FD7">
          <w:rPr>
            <w:noProof/>
            <w:webHidden/>
          </w:rPr>
          <w:fldChar w:fldCharType="separate"/>
        </w:r>
        <w:r w:rsidR="00C74FD7">
          <w:rPr>
            <w:noProof/>
            <w:webHidden/>
          </w:rPr>
          <w:t>4</w:t>
        </w:r>
        <w:r w:rsidR="00C74FD7">
          <w:rPr>
            <w:noProof/>
            <w:webHidden/>
          </w:rPr>
          <w:fldChar w:fldCharType="end"/>
        </w:r>
      </w:hyperlink>
    </w:p>
    <w:p w:rsidR="00C74FD7" w:rsidRDefault="000A4870">
      <w:pPr>
        <w:pStyle w:val="30"/>
        <w:tabs>
          <w:tab w:val="left" w:pos="1680"/>
          <w:tab w:val="right" w:leader="dot" w:pos="8990"/>
        </w:tabs>
        <w:rPr>
          <w:rFonts w:asciiTheme="minorHAnsi" w:eastAsiaTheme="minorEastAsia" w:hAnsiTheme="minorHAnsi" w:cstheme="minorBidi"/>
          <w:noProof/>
          <w:szCs w:val="22"/>
        </w:rPr>
      </w:pPr>
      <w:hyperlink w:anchor="_Toc396996607" w:history="1">
        <w:r w:rsidR="00C74FD7" w:rsidRPr="00815A9B">
          <w:rPr>
            <w:rStyle w:val="a5"/>
            <w:rFonts w:ascii="微软雅黑" w:eastAsia="微软雅黑" w:hAnsi="微软雅黑" w:hint="eastAsia"/>
            <w:noProof/>
          </w:rPr>
          <w:t>1、</w:t>
        </w:r>
        <w:r w:rsidR="00C74FD7">
          <w:rPr>
            <w:rFonts w:asciiTheme="minorHAnsi" w:eastAsiaTheme="minorEastAsia" w:hAnsiTheme="minorHAnsi" w:cstheme="minorBidi"/>
            <w:noProof/>
            <w:szCs w:val="22"/>
          </w:rPr>
          <w:tab/>
        </w:r>
        <w:r w:rsidR="00C74FD7" w:rsidRPr="00815A9B">
          <w:rPr>
            <w:rStyle w:val="a5"/>
            <w:rFonts w:ascii="微软雅黑" w:eastAsia="微软雅黑" w:hAnsi="微软雅黑" w:hint="eastAsia"/>
            <w:noProof/>
          </w:rPr>
          <w:t>优隔社区买</w:t>
        </w:r>
        <w:r w:rsidR="00C74FD7">
          <w:rPr>
            <w:noProof/>
            <w:webHidden/>
          </w:rPr>
          <w:tab/>
        </w:r>
        <w:r w:rsidR="00C74FD7">
          <w:rPr>
            <w:noProof/>
            <w:webHidden/>
          </w:rPr>
          <w:fldChar w:fldCharType="begin"/>
        </w:r>
        <w:r w:rsidR="00C74FD7">
          <w:rPr>
            <w:noProof/>
            <w:webHidden/>
          </w:rPr>
          <w:instrText xml:space="preserve"> PAGEREF _Toc396996607 \h </w:instrText>
        </w:r>
        <w:r w:rsidR="00C74FD7">
          <w:rPr>
            <w:noProof/>
            <w:webHidden/>
          </w:rPr>
        </w:r>
        <w:r w:rsidR="00C74FD7">
          <w:rPr>
            <w:noProof/>
            <w:webHidden/>
          </w:rPr>
          <w:fldChar w:fldCharType="separate"/>
        </w:r>
        <w:r w:rsidR="00C74FD7">
          <w:rPr>
            <w:noProof/>
            <w:webHidden/>
          </w:rPr>
          <w:t>4</w:t>
        </w:r>
        <w:r w:rsidR="00C74FD7">
          <w:rPr>
            <w:noProof/>
            <w:webHidden/>
          </w:rPr>
          <w:fldChar w:fldCharType="end"/>
        </w:r>
      </w:hyperlink>
    </w:p>
    <w:p w:rsidR="00C74FD7" w:rsidRDefault="000A4870">
      <w:pPr>
        <w:pStyle w:val="20"/>
        <w:tabs>
          <w:tab w:val="right" w:leader="dot" w:pos="8990"/>
        </w:tabs>
        <w:rPr>
          <w:rFonts w:asciiTheme="minorHAnsi" w:eastAsiaTheme="minorEastAsia" w:hAnsiTheme="minorHAnsi" w:cstheme="minorBidi"/>
          <w:noProof/>
          <w:szCs w:val="22"/>
        </w:rPr>
      </w:pPr>
      <w:hyperlink w:anchor="_Toc396996608" w:history="1">
        <w:r w:rsidR="00C74FD7" w:rsidRPr="00815A9B">
          <w:rPr>
            <w:rStyle w:val="a5"/>
            <w:rFonts w:ascii="微软雅黑" w:eastAsia="微软雅黑" w:hAnsi="微软雅黑" w:cs="Arial" w:hint="eastAsia"/>
            <w:noProof/>
          </w:rPr>
          <w:t>第二部分</w:t>
        </w:r>
        <w:r w:rsidR="00C74FD7" w:rsidRPr="00815A9B">
          <w:rPr>
            <w:rStyle w:val="a5"/>
            <w:rFonts w:ascii="微软雅黑" w:eastAsia="微软雅黑" w:hAnsi="微软雅黑" w:cs="Arial"/>
            <w:noProof/>
          </w:rPr>
          <w:t xml:space="preserve"> </w:t>
        </w:r>
        <w:r w:rsidR="00C74FD7" w:rsidRPr="00815A9B">
          <w:rPr>
            <w:rStyle w:val="a5"/>
            <w:rFonts w:ascii="微软雅黑" w:eastAsia="微软雅黑" w:hAnsi="微软雅黑" w:cs="Arial" w:hint="eastAsia"/>
            <w:noProof/>
          </w:rPr>
          <w:t>需求概述</w:t>
        </w:r>
        <w:r w:rsidR="00C74FD7">
          <w:rPr>
            <w:noProof/>
            <w:webHidden/>
          </w:rPr>
          <w:tab/>
        </w:r>
        <w:r w:rsidR="00C74FD7">
          <w:rPr>
            <w:noProof/>
            <w:webHidden/>
          </w:rPr>
          <w:fldChar w:fldCharType="begin"/>
        </w:r>
        <w:r w:rsidR="00C74FD7">
          <w:rPr>
            <w:noProof/>
            <w:webHidden/>
          </w:rPr>
          <w:instrText xml:space="preserve"> PAGEREF _Toc396996608 \h </w:instrText>
        </w:r>
        <w:r w:rsidR="00C74FD7">
          <w:rPr>
            <w:noProof/>
            <w:webHidden/>
          </w:rPr>
        </w:r>
        <w:r w:rsidR="00C74FD7">
          <w:rPr>
            <w:noProof/>
            <w:webHidden/>
          </w:rPr>
          <w:fldChar w:fldCharType="separate"/>
        </w:r>
        <w:r w:rsidR="00C74FD7">
          <w:rPr>
            <w:noProof/>
            <w:webHidden/>
          </w:rPr>
          <w:t>4</w:t>
        </w:r>
        <w:r w:rsidR="00C74FD7">
          <w:rPr>
            <w:noProof/>
            <w:webHidden/>
          </w:rPr>
          <w:fldChar w:fldCharType="end"/>
        </w:r>
      </w:hyperlink>
    </w:p>
    <w:p w:rsidR="00C74FD7" w:rsidRDefault="000A4870">
      <w:pPr>
        <w:pStyle w:val="30"/>
        <w:tabs>
          <w:tab w:val="left" w:pos="1680"/>
          <w:tab w:val="right" w:leader="dot" w:pos="8990"/>
        </w:tabs>
        <w:rPr>
          <w:rFonts w:asciiTheme="minorHAnsi" w:eastAsiaTheme="minorEastAsia" w:hAnsiTheme="minorHAnsi" w:cstheme="minorBidi"/>
          <w:noProof/>
          <w:szCs w:val="22"/>
        </w:rPr>
      </w:pPr>
      <w:hyperlink w:anchor="_Toc396996609" w:history="1">
        <w:r w:rsidR="00C74FD7" w:rsidRPr="00815A9B">
          <w:rPr>
            <w:rStyle w:val="a5"/>
            <w:rFonts w:ascii="微软雅黑" w:eastAsia="微软雅黑" w:hAnsi="微软雅黑" w:hint="eastAsia"/>
            <w:noProof/>
          </w:rPr>
          <w:t>一、</w:t>
        </w:r>
        <w:r w:rsidR="00C74FD7">
          <w:rPr>
            <w:rFonts w:asciiTheme="minorHAnsi" w:eastAsiaTheme="minorEastAsia" w:hAnsiTheme="minorHAnsi" w:cstheme="minorBidi"/>
            <w:noProof/>
            <w:szCs w:val="22"/>
          </w:rPr>
          <w:tab/>
        </w:r>
        <w:r w:rsidR="00C74FD7" w:rsidRPr="00815A9B">
          <w:rPr>
            <w:rStyle w:val="a5"/>
            <w:rFonts w:ascii="微软雅黑" w:eastAsia="微软雅黑" w:hAnsi="微软雅黑" w:hint="eastAsia"/>
            <w:noProof/>
          </w:rPr>
          <w:t>项目背景</w:t>
        </w:r>
        <w:r w:rsidR="00C74FD7">
          <w:rPr>
            <w:noProof/>
            <w:webHidden/>
          </w:rPr>
          <w:tab/>
        </w:r>
        <w:r w:rsidR="00C74FD7">
          <w:rPr>
            <w:noProof/>
            <w:webHidden/>
          </w:rPr>
          <w:fldChar w:fldCharType="begin"/>
        </w:r>
        <w:r w:rsidR="00C74FD7">
          <w:rPr>
            <w:noProof/>
            <w:webHidden/>
          </w:rPr>
          <w:instrText xml:space="preserve"> PAGEREF _Toc396996609 \h </w:instrText>
        </w:r>
        <w:r w:rsidR="00C74FD7">
          <w:rPr>
            <w:noProof/>
            <w:webHidden/>
          </w:rPr>
        </w:r>
        <w:r w:rsidR="00C74FD7">
          <w:rPr>
            <w:noProof/>
            <w:webHidden/>
          </w:rPr>
          <w:fldChar w:fldCharType="separate"/>
        </w:r>
        <w:r w:rsidR="00C74FD7">
          <w:rPr>
            <w:noProof/>
            <w:webHidden/>
          </w:rPr>
          <w:t>4</w:t>
        </w:r>
        <w:r w:rsidR="00C74FD7">
          <w:rPr>
            <w:noProof/>
            <w:webHidden/>
          </w:rPr>
          <w:fldChar w:fldCharType="end"/>
        </w:r>
      </w:hyperlink>
    </w:p>
    <w:p w:rsidR="00C74FD7" w:rsidRDefault="000A4870">
      <w:pPr>
        <w:pStyle w:val="30"/>
        <w:tabs>
          <w:tab w:val="left" w:pos="1680"/>
          <w:tab w:val="right" w:leader="dot" w:pos="8990"/>
        </w:tabs>
        <w:rPr>
          <w:rFonts w:asciiTheme="minorHAnsi" w:eastAsiaTheme="minorEastAsia" w:hAnsiTheme="minorHAnsi" w:cstheme="minorBidi"/>
          <w:noProof/>
          <w:szCs w:val="22"/>
        </w:rPr>
      </w:pPr>
      <w:hyperlink w:anchor="_Toc396996610" w:history="1">
        <w:r w:rsidR="00C74FD7" w:rsidRPr="00815A9B">
          <w:rPr>
            <w:rStyle w:val="a5"/>
            <w:rFonts w:ascii="微软雅黑" w:eastAsia="微软雅黑" w:hAnsi="微软雅黑" w:hint="eastAsia"/>
            <w:noProof/>
          </w:rPr>
          <w:t>二、</w:t>
        </w:r>
        <w:r w:rsidR="00C74FD7">
          <w:rPr>
            <w:rFonts w:asciiTheme="minorHAnsi" w:eastAsiaTheme="minorEastAsia" w:hAnsiTheme="minorHAnsi" w:cstheme="minorBidi"/>
            <w:noProof/>
            <w:szCs w:val="22"/>
          </w:rPr>
          <w:tab/>
        </w:r>
        <w:r w:rsidR="00C74FD7" w:rsidRPr="00815A9B">
          <w:rPr>
            <w:rStyle w:val="a5"/>
            <w:rFonts w:ascii="微软雅黑" w:eastAsia="微软雅黑" w:hAnsi="微软雅黑" w:hint="eastAsia"/>
            <w:noProof/>
          </w:rPr>
          <w:t>建设目标</w:t>
        </w:r>
        <w:r w:rsidR="00C74FD7">
          <w:rPr>
            <w:noProof/>
            <w:webHidden/>
          </w:rPr>
          <w:tab/>
        </w:r>
        <w:r w:rsidR="00C74FD7">
          <w:rPr>
            <w:noProof/>
            <w:webHidden/>
          </w:rPr>
          <w:fldChar w:fldCharType="begin"/>
        </w:r>
        <w:r w:rsidR="00C74FD7">
          <w:rPr>
            <w:noProof/>
            <w:webHidden/>
          </w:rPr>
          <w:instrText xml:space="preserve"> PAGEREF _Toc396996610 \h </w:instrText>
        </w:r>
        <w:r w:rsidR="00C74FD7">
          <w:rPr>
            <w:noProof/>
            <w:webHidden/>
          </w:rPr>
        </w:r>
        <w:r w:rsidR="00C74FD7">
          <w:rPr>
            <w:noProof/>
            <w:webHidden/>
          </w:rPr>
          <w:fldChar w:fldCharType="separate"/>
        </w:r>
        <w:r w:rsidR="00C74FD7">
          <w:rPr>
            <w:noProof/>
            <w:webHidden/>
          </w:rPr>
          <w:t>5</w:t>
        </w:r>
        <w:r w:rsidR="00C74FD7">
          <w:rPr>
            <w:noProof/>
            <w:webHidden/>
          </w:rPr>
          <w:fldChar w:fldCharType="end"/>
        </w:r>
      </w:hyperlink>
    </w:p>
    <w:p w:rsidR="00C74FD7" w:rsidRDefault="000A4870">
      <w:pPr>
        <w:pStyle w:val="30"/>
        <w:tabs>
          <w:tab w:val="left" w:pos="1680"/>
          <w:tab w:val="right" w:leader="dot" w:pos="8990"/>
        </w:tabs>
        <w:rPr>
          <w:rFonts w:asciiTheme="minorHAnsi" w:eastAsiaTheme="minorEastAsia" w:hAnsiTheme="minorHAnsi" w:cstheme="minorBidi"/>
          <w:noProof/>
          <w:szCs w:val="22"/>
        </w:rPr>
      </w:pPr>
      <w:hyperlink w:anchor="_Toc396996611" w:history="1">
        <w:r w:rsidR="00C74FD7" w:rsidRPr="00815A9B">
          <w:rPr>
            <w:rStyle w:val="a5"/>
            <w:rFonts w:ascii="微软雅黑" w:eastAsia="微软雅黑" w:hAnsi="微软雅黑" w:hint="eastAsia"/>
            <w:noProof/>
          </w:rPr>
          <w:t>三、</w:t>
        </w:r>
        <w:r w:rsidR="00C74FD7">
          <w:rPr>
            <w:rFonts w:asciiTheme="minorHAnsi" w:eastAsiaTheme="minorEastAsia" w:hAnsiTheme="minorHAnsi" w:cstheme="minorBidi"/>
            <w:noProof/>
            <w:szCs w:val="22"/>
          </w:rPr>
          <w:tab/>
        </w:r>
        <w:r w:rsidR="00C74FD7" w:rsidRPr="00815A9B">
          <w:rPr>
            <w:rStyle w:val="a5"/>
            <w:rFonts w:ascii="微软雅黑" w:eastAsia="微软雅黑" w:hAnsi="微软雅黑" w:hint="eastAsia"/>
            <w:noProof/>
          </w:rPr>
          <w:t>建设原则</w:t>
        </w:r>
        <w:r w:rsidR="00C74FD7">
          <w:rPr>
            <w:noProof/>
            <w:webHidden/>
          </w:rPr>
          <w:tab/>
        </w:r>
        <w:r w:rsidR="00C74FD7">
          <w:rPr>
            <w:noProof/>
            <w:webHidden/>
          </w:rPr>
          <w:fldChar w:fldCharType="begin"/>
        </w:r>
        <w:r w:rsidR="00C74FD7">
          <w:rPr>
            <w:noProof/>
            <w:webHidden/>
          </w:rPr>
          <w:instrText xml:space="preserve"> PAGEREF _Toc396996611 \h </w:instrText>
        </w:r>
        <w:r w:rsidR="00C74FD7">
          <w:rPr>
            <w:noProof/>
            <w:webHidden/>
          </w:rPr>
        </w:r>
        <w:r w:rsidR="00C74FD7">
          <w:rPr>
            <w:noProof/>
            <w:webHidden/>
          </w:rPr>
          <w:fldChar w:fldCharType="separate"/>
        </w:r>
        <w:r w:rsidR="00C74FD7">
          <w:rPr>
            <w:noProof/>
            <w:webHidden/>
          </w:rPr>
          <w:t>5</w:t>
        </w:r>
        <w:r w:rsidR="00C74FD7">
          <w:rPr>
            <w:noProof/>
            <w:webHidden/>
          </w:rPr>
          <w:fldChar w:fldCharType="end"/>
        </w:r>
      </w:hyperlink>
    </w:p>
    <w:p w:rsidR="00C74FD7" w:rsidRDefault="000A4870">
      <w:pPr>
        <w:pStyle w:val="30"/>
        <w:tabs>
          <w:tab w:val="left" w:pos="1680"/>
          <w:tab w:val="right" w:leader="dot" w:pos="8990"/>
        </w:tabs>
        <w:rPr>
          <w:rFonts w:asciiTheme="minorHAnsi" w:eastAsiaTheme="minorEastAsia" w:hAnsiTheme="minorHAnsi" w:cstheme="minorBidi"/>
          <w:noProof/>
          <w:szCs w:val="22"/>
        </w:rPr>
      </w:pPr>
      <w:hyperlink w:anchor="_Toc396996612" w:history="1">
        <w:r w:rsidR="00C74FD7" w:rsidRPr="00815A9B">
          <w:rPr>
            <w:rStyle w:val="a5"/>
            <w:rFonts w:ascii="微软雅黑" w:eastAsia="微软雅黑" w:hAnsi="微软雅黑" w:hint="eastAsia"/>
            <w:noProof/>
          </w:rPr>
          <w:t>四、</w:t>
        </w:r>
        <w:r w:rsidR="00C74FD7">
          <w:rPr>
            <w:rFonts w:asciiTheme="minorHAnsi" w:eastAsiaTheme="minorEastAsia" w:hAnsiTheme="minorHAnsi" w:cstheme="minorBidi"/>
            <w:noProof/>
            <w:szCs w:val="22"/>
          </w:rPr>
          <w:tab/>
        </w:r>
        <w:r w:rsidR="00C74FD7" w:rsidRPr="00815A9B">
          <w:rPr>
            <w:rStyle w:val="a5"/>
            <w:rFonts w:ascii="微软雅黑" w:eastAsia="微软雅黑" w:hAnsi="微软雅黑" w:hint="eastAsia"/>
            <w:noProof/>
          </w:rPr>
          <w:t>用户业务需求概要结构说明</w:t>
        </w:r>
        <w:r w:rsidR="00C74FD7">
          <w:rPr>
            <w:noProof/>
            <w:webHidden/>
          </w:rPr>
          <w:tab/>
        </w:r>
        <w:r w:rsidR="00C74FD7">
          <w:rPr>
            <w:noProof/>
            <w:webHidden/>
          </w:rPr>
          <w:fldChar w:fldCharType="begin"/>
        </w:r>
        <w:r w:rsidR="00C74FD7">
          <w:rPr>
            <w:noProof/>
            <w:webHidden/>
          </w:rPr>
          <w:instrText xml:space="preserve"> PAGEREF _Toc396996612 \h </w:instrText>
        </w:r>
        <w:r w:rsidR="00C74FD7">
          <w:rPr>
            <w:noProof/>
            <w:webHidden/>
          </w:rPr>
        </w:r>
        <w:r w:rsidR="00C74FD7">
          <w:rPr>
            <w:noProof/>
            <w:webHidden/>
          </w:rPr>
          <w:fldChar w:fldCharType="separate"/>
        </w:r>
        <w:r w:rsidR="00C74FD7">
          <w:rPr>
            <w:noProof/>
            <w:webHidden/>
          </w:rPr>
          <w:t>6</w:t>
        </w:r>
        <w:r w:rsidR="00C74FD7">
          <w:rPr>
            <w:noProof/>
            <w:webHidden/>
          </w:rPr>
          <w:fldChar w:fldCharType="end"/>
        </w:r>
      </w:hyperlink>
    </w:p>
    <w:p w:rsidR="00C74FD7" w:rsidRDefault="000A4870">
      <w:pPr>
        <w:pStyle w:val="40"/>
        <w:tabs>
          <w:tab w:val="right" w:leader="dot" w:pos="8990"/>
        </w:tabs>
        <w:rPr>
          <w:rFonts w:asciiTheme="minorHAnsi" w:eastAsiaTheme="minorEastAsia" w:hAnsiTheme="minorHAnsi" w:cstheme="minorBidi"/>
          <w:noProof/>
          <w:szCs w:val="22"/>
        </w:rPr>
      </w:pPr>
      <w:hyperlink w:anchor="_Toc396996613" w:history="1">
        <w:r w:rsidR="00C74FD7" w:rsidRPr="00815A9B">
          <w:rPr>
            <w:rStyle w:val="a5"/>
            <w:rFonts w:ascii="微软雅黑" w:eastAsia="微软雅黑" w:hAnsi="微软雅黑" w:hint="eastAsia"/>
            <w:noProof/>
          </w:rPr>
          <w:t>业务需求说明</w:t>
        </w:r>
        <w:r w:rsidR="00C74FD7">
          <w:rPr>
            <w:noProof/>
            <w:webHidden/>
          </w:rPr>
          <w:tab/>
        </w:r>
        <w:r w:rsidR="00C74FD7">
          <w:rPr>
            <w:noProof/>
            <w:webHidden/>
          </w:rPr>
          <w:fldChar w:fldCharType="begin"/>
        </w:r>
        <w:r w:rsidR="00C74FD7">
          <w:rPr>
            <w:noProof/>
            <w:webHidden/>
          </w:rPr>
          <w:instrText xml:space="preserve"> PAGEREF _Toc396996613 \h </w:instrText>
        </w:r>
        <w:r w:rsidR="00C74FD7">
          <w:rPr>
            <w:noProof/>
            <w:webHidden/>
          </w:rPr>
        </w:r>
        <w:r w:rsidR="00C74FD7">
          <w:rPr>
            <w:noProof/>
            <w:webHidden/>
          </w:rPr>
          <w:fldChar w:fldCharType="separate"/>
        </w:r>
        <w:r w:rsidR="00C74FD7">
          <w:rPr>
            <w:noProof/>
            <w:webHidden/>
          </w:rPr>
          <w:t>6</w:t>
        </w:r>
        <w:r w:rsidR="00C74FD7">
          <w:rPr>
            <w:noProof/>
            <w:webHidden/>
          </w:rPr>
          <w:fldChar w:fldCharType="end"/>
        </w:r>
      </w:hyperlink>
    </w:p>
    <w:p w:rsidR="00AC7980" w:rsidRPr="004C652B" w:rsidRDefault="00406380" w:rsidP="00003846">
      <w:pPr>
        <w:pStyle w:val="ad"/>
        <w:jc w:val="center"/>
        <w:rPr>
          <w:rFonts w:ascii="微软雅黑" w:eastAsia="微软雅黑" w:hAnsi="微软雅黑" w:cs="Arial"/>
        </w:rPr>
      </w:pPr>
      <w:r w:rsidRPr="004C652B">
        <w:rPr>
          <w:rFonts w:ascii="微软雅黑" w:eastAsia="微软雅黑" w:hAnsi="微软雅黑" w:cs="Arial"/>
        </w:rPr>
        <w:fldChar w:fldCharType="end"/>
      </w:r>
      <w:bookmarkStart w:id="0" w:name="_Toc506973482"/>
      <w:bookmarkStart w:id="1" w:name="_Toc304476736"/>
      <w:bookmarkStart w:id="2" w:name="_Toc1511"/>
    </w:p>
    <w:p w:rsidR="00AC7980" w:rsidRPr="004C652B" w:rsidRDefault="00AC7980" w:rsidP="00AC7980">
      <w:pPr>
        <w:rPr>
          <w:rFonts w:ascii="微软雅黑" w:eastAsia="微软雅黑" w:hAnsi="微软雅黑"/>
          <w:color w:val="002060"/>
          <w:kern w:val="28"/>
          <w:sz w:val="32"/>
          <w:szCs w:val="32"/>
        </w:rPr>
      </w:pPr>
      <w:r w:rsidRPr="004C652B">
        <w:rPr>
          <w:rFonts w:ascii="微软雅黑" w:eastAsia="微软雅黑" w:hAnsi="微软雅黑"/>
        </w:rPr>
        <w:br w:type="page"/>
      </w:r>
    </w:p>
    <w:p w:rsidR="003F32E4" w:rsidRPr="004C652B" w:rsidRDefault="003F32E4" w:rsidP="003F32E4">
      <w:pPr>
        <w:pStyle w:val="ad"/>
        <w:jc w:val="center"/>
        <w:rPr>
          <w:rFonts w:ascii="微软雅黑" w:eastAsia="微软雅黑" w:hAnsi="微软雅黑" w:cs="Arial"/>
          <w:color w:val="auto"/>
        </w:rPr>
      </w:pPr>
      <w:bookmarkStart w:id="3" w:name="_Toc325979530"/>
      <w:bookmarkStart w:id="4" w:name="_Toc396996604"/>
      <w:bookmarkEnd w:id="0"/>
      <w:bookmarkEnd w:id="1"/>
      <w:bookmarkEnd w:id="2"/>
      <w:r w:rsidRPr="004C652B">
        <w:rPr>
          <w:rFonts w:ascii="微软雅黑" w:eastAsia="微软雅黑" w:hAnsi="微软雅黑" w:cs="Arial" w:hint="eastAsia"/>
          <w:color w:val="auto"/>
        </w:rPr>
        <w:lastRenderedPageBreak/>
        <w:t>第一部分 引言</w:t>
      </w:r>
      <w:bookmarkEnd w:id="3"/>
      <w:bookmarkEnd w:id="4"/>
    </w:p>
    <w:p w:rsidR="003F32E4" w:rsidRPr="004C652B" w:rsidRDefault="003F32E4" w:rsidP="00BF2A9B">
      <w:pPr>
        <w:pStyle w:val="3"/>
        <w:numPr>
          <w:ilvl w:val="0"/>
          <w:numId w:val="27"/>
        </w:numPr>
        <w:rPr>
          <w:rFonts w:ascii="微软雅黑" w:eastAsia="微软雅黑" w:hAnsi="微软雅黑"/>
        </w:rPr>
      </w:pPr>
      <w:bookmarkStart w:id="5" w:name="_Toc325979531"/>
      <w:bookmarkStart w:id="6" w:name="_Toc396996605"/>
      <w:r w:rsidRPr="004C652B">
        <w:rPr>
          <w:rFonts w:ascii="微软雅黑" w:eastAsia="微软雅黑" w:hAnsi="微软雅黑" w:hint="eastAsia"/>
        </w:rPr>
        <w:t>说明</w:t>
      </w:r>
      <w:bookmarkEnd w:id="5"/>
      <w:bookmarkEnd w:id="6"/>
    </w:p>
    <w:p w:rsidR="00BF2A9B" w:rsidRPr="004C652B" w:rsidRDefault="00BF2A9B" w:rsidP="00BF2A9B">
      <w:pPr>
        <w:ind w:left="420"/>
        <w:rPr>
          <w:rFonts w:ascii="微软雅黑" w:eastAsia="微软雅黑" w:hAnsi="微软雅黑"/>
          <w:color w:val="000000" w:themeColor="text1"/>
          <w:szCs w:val="21"/>
        </w:rPr>
      </w:pPr>
      <w:r w:rsidRPr="004C652B">
        <w:rPr>
          <w:rFonts w:ascii="微软雅黑" w:eastAsia="微软雅黑" w:hAnsi="微软雅黑" w:hint="eastAsia"/>
          <w:color w:val="000000" w:themeColor="text1"/>
          <w:szCs w:val="21"/>
        </w:rPr>
        <w:t>编写本说明书的目的是为了准确阐述项目具体业务需求和需求边界，用于对将来的实训项目：</w:t>
      </w:r>
      <w:proofErr w:type="gramStart"/>
      <w:r w:rsidRPr="004C652B">
        <w:rPr>
          <w:rFonts w:ascii="微软雅黑" w:eastAsia="微软雅黑" w:hAnsi="微软雅黑" w:hint="eastAsia"/>
          <w:color w:val="000000" w:themeColor="text1"/>
          <w:szCs w:val="21"/>
        </w:rPr>
        <w:t>优隔社区</w:t>
      </w:r>
      <w:proofErr w:type="gramEnd"/>
      <w:r w:rsidRPr="004C652B">
        <w:rPr>
          <w:rFonts w:ascii="微软雅黑" w:eastAsia="微软雅黑" w:hAnsi="微软雅黑" w:hint="eastAsia"/>
          <w:color w:val="000000" w:themeColor="text1"/>
          <w:szCs w:val="21"/>
        </w:rPr>
        <w:t>买进行详细需求分析。</w:t>
      </w:r>
      <w:proofErr w:type="gramStart"/>
      <w:r w:rsidRPr="004C652B">
        <w:rPr>
          <w:rFonts w:ascii="微软雅黑" w:eastAsia="微软雅黑" w:hAnsi="微软雅黑" w:hint="eastAsia"/>
          <w:color w:val="000000" w:themeColor="text1"/>
          <w:szCs w:val="21"/>
        </w:rPr>
        <w:t>本说明</w:t>
      </w:r>
      <w:proofErr w:type="gramEnd"/>
      <w:r w:rsidRPr="004C652B">
        <w:rPr>
          <w:rFonts w:ascii="微软雅黑" w:eastAsia="微软雅黑" w:hAnsi="微软雅黑" w:hint="eastAsia"/>
          <w:color w:val="000000" w:themeColor="text1"/>
          <w:szCs w:val="21"/>
        </w:rPr>
        <w:t>作者是</w:t>
      </w:r>
      <w:proofErr w:type="spellStart"/>
      <w:r w:rsidRPr="004C652B">
        <w:rPr>
          <w:rFonts w:ascii="微软雅黑" w:eastAsia="微软雅黑" w:hAnsi="微软雅黑" w:hint="eastAsia"/>
          <w:color w:val="000000" w:themeColor="text1"/>
          <w:szCs w:val="21"/>
        </w:rPr>
        <w:t>Yoger</w:t>
      </w:r>
      <w:proofErr w:type="spellEnd"/>
      <w:r w:rsidRPr="004C652B">
        <w:rPr>
          <w:rFonts w:ascii="微软雅黑" w:eastAsia="微软雅黑" w:hAnsi="微软雅黑" w:hint="eastAsia"/>
          <w:color w:val="000000" w:themeColor="text1"/>
          <w:szCs w:val="21"/>
        </w:rPr>
        <w:t>项目组，项目</w:t>
      </w:r>
      <w:proofErr w:type="gramStart"/>
      <w:r w:rsidRPr="004C652B">
        <w:rPr>
          <w:rFonts w:ascii="微软雅黑" w:eastAsia="微软雅黑" w:hAnsi="微软雅黑" w:hint="eastAsia"/>
          <w:color w:val="000000" w:themeColor="text1"/>
          <w:szCs w:val="21"/>
        </w:rPr>
        <w:t>书读者</w:t>
      </w:r>
      <w:proofErr w:type="gramEnd"/>
      <w:r w:rsidRPr="004C652B">
        <w:rPr>
          <w:rFonts w:ascii="微软雅黑" w:eastAsia="微软雅黑" w:hAnsi="微软雅黑" w:hint="eastAsia"/>
          <w:color w:val="000000" w:themeColor="text1"/>
          <w:szCs w:val="21"/>
        </w:rPr>
        <w:t>是所有直接关系人。</w:t>
      </w:r>
    </w:p>
    <w:p w:rsidR="00BF2A9B" w:rsidRPr="004C652B" w:rsidRDefault="00BF2A9B" w:rsidP="00BF2A9B">
      <w:pPr>
        <w:ind w:left="420"/>
        <w:rPr>
          <w:rFonts w:ascii="微软雅黑" w:eastAsia="微软雅黑" w:hAnsi="微软雅黑"/>
        </w:rPr>
      </w:pPr>
      <w:r w:rsidRPr="004C652B">
        <w:rPr>
          <w:rFonts w:ascii="微软雅黑" w:eastAsia="微软雅黑" w:hAnsi="微软雅黑" w:hint="eastAsia"/>
          <w:color w:val="000000" w:themeColor="text1"/>
          <w:szCs w:val="21"/>
        </w:rPr>
        <w:t>若要修改本文档，请在得到所有人同意后修改，并在修改表格中增加修改记录，并升级版本。</w:t>
      </w:r>
    </w:p>
    <w:p w:rsidR="003F32E4" w:rsidRPr="004C652B" w:rsidRDefault="003F32E4" w:rsidP="00BF2A9B">
      <w:pPr>
        <w:pStyle w:val="3"/>
        <w:numPr>
          <w:ilvl w:val="0"/>
          <w:numId w:val="27"/>
        </w:numPr>
        <w:rPr>
          <w:rFonts w:ascii="微软雅黑" w:eastAsia="微软雅黑" w:hAnsi="微软雅黑"/>
        </w:rPr>
      </w:pPr>
      <w:bookmarkStart w:id="7" w:name="_Toc325979532"/>
      <w:bookmarkStart w:id="8" w:name="_Toc396996606"/>
      <w:r w:rsidRPr="004C652B">
        <w:rPr>
          <w:rFonts w:ascii="微软雅黑" w:eastAsia="微软雅黑" w:hAnsi="微软雅黑" w:hint="eastAsia"/>
        </w:rPr>
        <w:t>定义</w:t>
      </w:r>
      <w:bookmarkEnd w:id="7"/>
      <w:bookmarkEnd w:id="8"/>
    </w:p>
    <w:p w:rsidR="00BF2A9B" w:rsidRPr="004C652B" w:rsidRDefault="00BF2A9B" w:rsidP="00BF2A9B">
      <w:pPr>
        <w:pStyle w:val="af0"/>
        <w:numPr>
          <w:ilvl w:val="0"/>
          <w:numId w:val="28"/>
        </w:numPr>
        <w:ind w:firstLineChars="0"/>
        <w:rPr>
          <w:rStyle w:val="3Char"/>
          <w:rFonts w:ascii="微软雅黑" w:eastAsia="微软雅黑" w:hAnsi="微软雅黑"/>
        </w:rPr>
      </w:pPr>
      <w:bookmarkStart w:id="9" w:name="_Toc396996607"/>
      <w:proofErr w:type="gramStart"/>
      <w:r w:rsidRPr="004C652B">
        <w:rPr>
          <w:rStyle w:val="3Char"/>
          <w:rFonts w:ascii="微软雅黑" w:eastAsia="微软雅黑" w:hAnsi="微软雅黑" w:hint="eastAsia"/>
        </w:rPr>
        <w:t>优隔社区</w:t>
      </w:r>
      <w:proofErr w:type="gramEnd"/>
      <w:r w:rsidRPr="004C652B">
        <w:rPr>
          <w:rStyle w:val="3Char"/>
          <w:rFonts w:ascii="微软雅黑" w:eastAsia="微软雅黑" w:hAnsi="微软雅黑" w:hint="eastAsia"/>
        </w:rPr>
        <w:t>买</w:t>
      </w:r>
      <w:bookmarkEnd w:id="9"/>
    </w:p>
    <w:p w:rsidR="00BF2A9B" w:rsidRPr="004C652B" w:rsidRDefault="00BF2A9B" w:rsidP="00BF2A9B">
      <w:pPr>
        <w:pStyle w:val="af0"/>
        <w:ind w:left="360" w:firstLineChars="0" w:firstLine="0"/>
        <w:rPr>
          <w:rFonts w:ascii="微软雅黑" w:eastAsia="微软雅黑" w:hAnsi="微软雅黑"/>
        </w:rPr>
      </w:pPr>
      <w:proofErr w:type="gramStart"/>
      <w:r w:rsidRPr="004C652B">
        <w:rPr>
          <w:rFonts w:ascii="微软雅黑" w:eastAsia="微软雅黑" w:hAnsi="微软雅黑" w:hint="eastAsia"/>
        </w:rPr>
        <w:t>优隔社区</w:t>
      </w:r>
      <w:proofErr w:type="gramEnd"/>
      <w:r w:rsidRPr="004C652B">
        <w:rPr>
          <w:rFonts w:ascii="微软雅黑" w:eastAsia="微软雅黑" w:hAnsi="微软雅黑" w:hint="eastAsia"/>
        </w:rPr>
        <w:t>买是基于Android平台开发的集合线下二手交易、线上求购线下交易和可以线上发布活动由线下的用户进行活动的O2O平台。</w:t>
      </w:r>
    </w:p>
    <w:p w:rsidR="00BF2A9B" w:rsidRPr="004C652B" w:rsidRDefault="00BF2A9B" w:rsidP="00BF2A9B">
      <w:pPr>
        <w:pStyle w:val="af0"/>
        <w:ind w:left="360" w:firstLineChars="0" w:firstLine="0"/>
        <w:rPr>
          <w:rFonts w:ascii="微软雅黑" w:eastAsia="微软雅黑" w:hAnsi="微软雅黑"/>
        </w:rPr>
      </w:pPr>
      <w:r w:rsidRPr="004C652B">
        <w:rPr>
          <w:rFonts w:ascii="微软雅黑" w:eastAsia="微软雅黑" w:hAnsi="微软雅黑" w:hint="eastAsia"/>
        </w:rPr>
        <w:t>其优点在于：</w:t>
      </w:r>
    </w:p>
    <w:p w:rsidR="00BF2A9B" w:rsidRPr="004C652B" w:rsidRDefault="00BF2A9B" w:rsidP="00BF2A9B">
      <w:pPr>
        <w:pStyle w:val="af0"/>
        <w:ind w:left="360" w:firstLineChars="0" w:firstLine="0"/>
        <w:rPr>
          <w:rFonts w:ascii="微软雅黑" w:eastAsia="微软雅黑" w:hAnsi="微软雅黑"/>
        </w:rPr>
      </w:pPr>
      <w:r w:rsidRPr="004C652B">
        <w:rPr>
          <w:rFonts w:ascii="微软雅黑" w:eastAsia="微软雅黑" w:hAnsi="微软雅黑" w:hint="eastAsia"/>
        </w:rPr>
        <w:t>1）、移动性：</w:t>
      </w:r>
    </w:p>
    <w:p w:rsidR="00BF2A9B" w:rsidRPr="004C652B" w:rsidRDefault="00BF2A9B" w:rsidP="00BF2A9B">
      <w:pPr>
        <w:pStyle w:val="af0"/>
        <w:ind w:left="360" w:firstLineChars="0" w:firstLine="0"/>
        <w:rPr>
          <w:rFonts w:ascii="微软雅黑" w:eastAsia="微软雅黑" w:hAnsi="微软雅黑"/>
        </w:rPr>
      </w:pPr>
      <w:r w:rsidRPr="004C652B">
        <w:rPr>
          <w:rFonts w:ascii="微软雅黑" w:eastAsia="微软雅黑" w:hAnsi="微软雅黑" w:hint="eastAsia"/>
        </w:rPr>
        <w:t>基于平台Android开发，适用于手机平板等Android设备。移动性相比web端有很大的提升</w:t>
      </w:r>
    </w:p>
    <w:p w:rsidR="00BF2A9B" w:rsidRPr="004C652B" w:rsidRDefault="00BF2A9B" w:rsidP="00BF2A9B">
      <w:pPr>
        <w:pStyle w:val="af0"/>
        <w:ind w:left="360" w:firstLineChars="0" w:firstLine="0"/>
        <w:rPr>
          <w:rFonts w:ascii="微软雅黑" w:eastAsia="微软雅黑" w:hAnsi="微软雅黑"/>
        </w:rPr>
      </w:pPr>
      <w:r w:rsidRPr="004C652B">
        <w:rPr>
          <w:rFonts w:ascii="微软雅黑" w:eastAsia="微软雅黑" w:hAnsi="微软雅黑" w:hint="eastAsia"/>
        </w:rPr>
        <w:t>2）、社交性：</w:t>
      </w:r>
    </w:p>
    <w:p w:rsidR="00BF2A9B" w:rsidRPr="004C652B" w:rsidRDefault="00BF2A9B" w:rsidP="00BF2A9B">
      <w:pPr>
        <w:pStyle w:val="af0"/>
        <w:ind w:left="360" w:firstLineChars="0" w:firstLine="0"/>
        <w:rPr>
          <w:rFonts w:ascii="微软雅黑" w:eastAsia="微软雅黑" w:hAnsi="微软雅黑"/>
        </w:rPr>
      </w:pPr>
      <w:r w:rsidRPr="004C652B">
        <w:rPr>
          <w:rFonts w:ascii="微软雅黑" w:eastAsia="微软雅黑" w:hAnsi="微软雅黑" w:hint="eastAsia"/>
        </w:rPr>
        <w:t>提供线上线下相结合的模式，具有社交意义。</w:t>
      </w:r>
    </w:p>
    <w:p w:rsidR="003F32E4" w:rsidRPr="004C652B" w:rsidRDefault="003F32E4" w:rsidP="00100781">
      <w:pPr>
        <w:pStyle w:val="ad"/>
        <w:jc w:val="center"/>
        <w:rPr>
          <w:rFonts w:ascii="微软雅黑" w:eastAsia="微软雅黑" w:hAnsi="微软雅黑" w:cs="Arial"/>
          <w:color w:val="auto"/>
        </w:rPr>
      </w:pPr>
      <w:bookmarkStart w:id="10" w:name="_Toc304476739"/>
      <w:bookmarkStart w:id="11" w:name="_Toc325979533"/>
      <w:bookmarkStart w:id="12" w:name="_Toc396996608"/>
      <w:r w:rsidRPr="004C652B">
        <w:rPr>
          <w:rFonts w:ascii="微软雅黑" w:eastAsia="微软雅黑" w:hAnsi="微软雅黑" w:cs="Arial" w:hint="eastAsia"/>
          <w:color w:val="auto"/>
        </w:rPr>
        <w:t>第二</w:t>
      </w:r>
      <w:r w:rsidR="00100781" w:rsidRPr="004C652B">
        <w:rPr>
          <w:rFonts w:ascii="微软雅黑" w:eastAsia="微软雅黑" w:hAnsi="微软雅黑" w:cs="Arial" w:hint="eastAsia"/>
          <w:color w:val="auto"/>
        </w:rPr>
        <w:t>部分</w:t>
      </w:r>
      <w:r w:rsidRPr="004C652B">
        <w:rPr>
          <w:rFonts w:ascii="微软雅黑" w:eastAsia="微软雅黑" w:hAnsi="微软雅黑" w:cs="Arial" w:hint="eastAsia"/>
          <w:color w:val="auto"/>
        </w:rPr>
        <w:t xml:space="preserve"> 需求概述</w:t>
      </w:r>
      <w:bookmarkEnd w:id="10"/>
      <w:bookmarkEnd w:id="11"/>
      <w:bookmarkEnd w:id="12"/>
    </w:p>
    <w:p w:rsidR="003F32E4" w:rsidRPr="004C652B" w:rsidRDefault="003F32E4" w:rsidP="004C652B">
      <w:pPr>
        <w:pStyle w:val="3"/>
        <w:numPr>
          <w:ilvl w:val="0"/>
          <w:numId w:val="29"/>
        </w:numPr>
        <w:rPr>
          <w:rFonts w:ascii="微软雅黑" w:eastAsia="微软雅黑" w:hAnsi="微软雅黑"/>
        </w:rPr>
      </w:pPr>
      <w:bookmarkStart w:id="13" w:name="_Toc304476740"/>
      <w:bookmarkStart w:id="14" w:name="_Toc325979534"/>
      <w:bookmarkStart w:id="15" w:name="_Toc396996609"/>
      <w:r w:rsidRPr="004C652B">
        <w:rPr>
          <w:rFonts w:ascii="微软雅黑" w:eastAsia="微软雅黑" w:hAnsi="微软雅黑" w:hint="eastAsia"/>
        </w:rPr>
        <w:t>项目背景</w:t>
      </w:r>
      <w:bookmarkEnd w:id="13"/>
      <w:bookmarkEnd w:id="14"/>
      <w:bookmarkEnd w:id="15"/>
    </w:p>
    <w:p w:rsidR="004C652B" w:rsidRPr="004C652B" w:rsidRDefault="004C652B" w:rsidP="004C652B">
      <w:pPr>
        <w:pStyle w:val="af0"/>
        <w:ind w:left="648" w:firstLineChars="0" w:firstLine="0"/>
        <w:rPr>
          <w:rFonts w:ascii="微软雅黑" w:eastAsia="微软雅黑" w:hAnsi="微软雅黑"/>
        </w:rPr>
      </w:pPr>
      <w:r w:rsidRPr="004C652B">
        <w:rPr>
          <w:rFonts w:ascii="微软雅黑" w:eastAsia="微软雅黑" w:hAnsi="微软雅黑" w:hint="eastAsia"/>
        </w:rPr>
        <w:t>随着互联网的不断进步，人们的生活方式发生了极大的改变，尤其是智能手机的</w:t>
      </w:r>
      <w:r w:rsidRPr="004C652B">
        <w:rPr>
          <w:rFonts w:ascii="微软雅黑" w:eastAsia="微软雅黑" w:hAnsi="微软雅黑" w:hint="eastAsia"/>
        </w:rPr>
        <w:lastRenderedPageBreak/>
        <w:t>超高速发展使得人们越来越趋向于使用手机来解决生活中遇到的问题，顺应这个潮流，我们设计这个应用，使得在手机上可以进行二手物品出售，寻求帮助等功能。</w:t>
      </w:r>
    </w:p>
    <w:p w:rsidR="003F32E4" w:rsidRPr="004C652B" w:rsidRDefault="003F32E4" w:rsidP="004C652B">
      <w:pPr>
        <w:pStyle w:val="3"/>
        <w:numPr>
          <w:ilvl w:val="0"/>
          <w:numId w:val="29"/>
        </w:numPr>
        <w:rPr>
          <w:rFonts w:ascii="微软雅黑" w:eastAsia="微软雅黑" w:hAnsi="微软雅黑"/>
        </w:rPr>
      </w:pPr>
      <w:bookmarkStart w:id="16" w:name="_Toc304476741"/>
      <w:bookmarkStart w:id="17" w:name="_Toc325979535"/>
      <w:bookmarkStart w:id="18" w:name="_Toc396996610"/>
      <w:r w:rsidRPr="004C652B">
        <w:rPr>
          <w:rFonts w:ascii="微软雅黑" w:eastAsia="微软雅黑" w:hAnsi="微软雅黑" w:hint="eastAsia"/>
        </w:rPr>
        <w:t>建设目标</w:t>
      </w:r>
      <w:bookmarkEnd w:id="16"/>
      <w:bookmarkEnd w:id="17"/>
      <w:bookmarkEnd w:id="18"/>
    </w:p>
    <w:p w:rsidR="004C652B" w:rsidRDefault="004C652B" w:rsidP="004C652B">
      <w:pPr>
        <w:pStyle w:val="af0"/>
        <w:ind w:left="648" w:firstLineChars="0" w:firstLine="0"/>
        <w:jc w:val="left"/>
        <w:rPr>
          <w:rFonts w:ascii="微软雅黑" w:eastAsia="微软雅黑" w:hAnsi="微软雅黑"/>
        </w:rPr>
      </w:pPr>
      <w:bookmarkStart w:id="19" w:name="_Toc304476742"/>
      <w:bookmarkStart w:id="20" w:name="_Toc325979536"/>
      <w:r w:rsidRPr="004C652B">
        <w:rPr>
          <w:rFonts w:ascii="微软雅黑" w:eastAsia="微软雅黑" w:hAnsi="微软雅黑" w:hint="eastAsia"/>
        </w:rPr>
        <w:t>通过建设</w:t>
      </w:r>
      <w:r>
        <w:rPr>
          <w:rFonts w:ascii="微软雅黑" w:eastAsia="微软雅黑" w:hAnsi="微软雅黑" w:hint="eastAsia"/>
        </w:rPr>
        <w:t>本应用</w:t>
      </w:r>
      <w:r w:rsidRPr="004C652B">
        <w:rPr>
          <w:rFonts w:ascii="微软雅黑" w:eastAsia="微软雅黑" w:hAnsi="微软雅黑" w:hint="eastAsia"/>
        </w:rPr>
        <w:t>，通过WIFI/3G网络进行访问，需要达到以下目标：</w:t>
      </w:r>
    </w:p>
    <w:p w:rsidR="004C652B" w:rsidRDefault="004C652B" w:rsidP="004C652B">
      <w:pPr>
        <w:pStyle w:val="af0"/>
        <w:ind w:left="648" w:firstLineChars="0" w:firstLine="0"/>
        <w:jc w:val="left"/>
        <w:rPr>
          <w:rFonts w:ascii="微软雅黑" w:eastAsia="微软雅黑" w:hAnsi="微软雅黑"/>
        </w:rPr>
      </w:pPr>
      <w:r>
        <w:rPr>
          <w:rFonts w:ascii="微软雅黑" w:eastAsia="微软雅黑" w:hAnsi="微软雅黑" w:hint="eastAsia"/>
        </w:rPr>
        <w:t>1）、使用简单：</w:t>
      </w:r>
    </w:p>
    <w:p w:rsidR="004C652B" w:rsidRDefault="004C652B" w:rsidP="004C652B">
      <w:pPr>
        <w:pStyle w:val="af0"/>
        <w:ind w:left="648" w:firstLineChars="0" w:firstLine="0"/>
        <w:jc w:val="left"/>
        <w:rPr>
          <w:rFonts w:ascii="微软雅黑" w:eastAsia="微软雅黑" w:hAnsi="微软雅黑"/>
        </w:rPr>
      </w:pPr>
      <w:r>
        <w:rPr>
          <w:rFonts w:ascii="微软雅黑" w:eastAsia="微软雅黑" w:hAnsi="微软雅黑" w:hint="eastAsia"/>
        </w:rPr>
        <w:t>简单易用的Android应用，界面要求简洁，但不意味着简单，所有功能与操作要简单明确</w:t>
      </w:r>
    </w:p>
    <w:p w:rsidR="004C652B" w:rsidRPr="004C652B" w:rsidRDefault="004C652B" w:rsidP="004C652B">
      <w:pPr>
        <w:pStyle w:val="af0"/>
        <w:ind w:left="648" w:firstLineChars="0" w:firstLine="0"/>
        <w:jc w:val="left"/>
        <w:rPr>
          <w:rFonts w:ascii="微软雅黑" w:eastAsia="微软雅黑" w:hAnsi="微软雅黑"/>
        </w:rPr>
      </w:pPr>
      <w:r>
        <w:rPr>
          <w:rFonts w:ascii="微软雅黑" w:eastAsia="微软雅黑" w:hAnsi="微软雅黑" w:hint="eastAsia"/>
        </w:rPr>
        <w:t>2）、</w:t>
      </w:r>
      <w:r w:rsidRPr="004C652B">
        <w:rPr>
          <w:rFonts w:ascii="微软雅黑" w:eastAsia="微软雅黑" w:hAnsi="微软雅黑" w:hint="eastAsia"/>
        </w:rPr>
        <w:t>跨网络</w:t>
      </w:r>
      <w:r>
        <w:rPr>
          <w:rFonts w:ascii="微软雅黑" w:eastAsia="微软雅黑" w:hAnsi="微软雅黑" w:hint="eastAsia"/>
        </w:rPr>
        <w:t>：</w:t>
      </w:r>
    </w:p>
    <w:p w:rsidR="004C652B" w:rsidRDefault="004C652B" w:rsidP="004C652B">
      <w:pPr>
        <w:pStyle w:val="af0"/>
        <w:ind w:left="648" w:firstLineChars="0" w:firstLine="0"/>
        <w:jc w:val="left"/>
        <w:rPr>
          <w:rFonts w:ascii="微软雅黑" w:eastAsia="微软雅黑" w:hAnsi="微软雅黑"/>
        </w:rPr>
      </w:pPr>
      <w:r w:rsidRPr="004C652B">
        <w:rPr>
          <w:rFonts w:ascii="微软雅黑" w:eastAsia="微软雅黑" w:hAnsi="微软雅黑" w:hint="eastAsia"/>
        </w:rPr>
        <w:t>支持移动/联通/电信各运营商的手机接入。</w:t>
      </w:r>
    </w:p>
    <w:p w:rsidR="004C652B" w:rsidRDefault="004C652B" w:rsidP="004C652B">
      <w:pPr>
        <w:pStyle w:val="af0"/>
        <w:ind w:left="648" w:firstLineChars="0" w:firstLine="0"/>
        <w:jc w:val="left"/>
        <w:rPr>
          <w:rFonts w:ascii="微软雅黑" w:eastAsia="微软雅黑" w:hAnsi="微软雅黑"/>
        </w:rPr>
      </w:pPr>
      <w:r>
        <w:rPr>
          <w:rFonts w:ascii="微软雅黑" w:eastAsia="微软雅黑" w:hAnsi="微软雅黑" w:hint="eastAsia"/>
        </w:rPr>
        <w:t>3）、对于尽量多的用户其可用：</w:t>
      </w:r>
    </w:p>
    <w:p w:rsidR="004C652B" w:rsidRPr="004C652B" w:rsidRDefault="004C652B" w:rsidP="004C652B">
      <w:pPr>
        <w:pStyle w:val="af0"/>
        <w:ind w:left="648" w:firstLineChars="0" w:firstLine="0"/>
        <w:jc w:val="left"/>
        <w:rPr>
          <w:rFonts w:ascii="微软雅黑" w:eastAsia="微软雅黑" w:hAnsi="微软雅黑"/>
        </w:rPr>
      </w:pPr>
      <w:r>
        <w:rPr>
          <w:rFonts w:ascii="微软雅黑" w:eastAsia="微软雅黑" w:hAnsi="微软雅黑" w:hint="eastAsia"/>
        </w:rPr>
        <w:t>Android版本过于多，本应用的主要目标向Android4.0+的比较新的Android版本开发，使得更多人拥有最好的体验</w:t>
      </w:r>
    </w:p>
    <w:p w:rsidR="003F32E4" w:rsidRDefault="003F32E4" w:rsidP="00D72711">
      <w:pPr>
        <w:pStyle w:val="3"/>
        <w:numPr>
          <w:ilvl w:val="0"/>
          <w:numId w:val="29"/>
        </w:numPr>
        <w:rPr>
          <w:rFonts w:ascii="微软雅黑" w:eastAsia="微软雅黑" w:hAnsi="微软雅黑"/>
        </w:rPr>
      </w:pPr>
      <w:bookmarkStart w:id="21" w:name="_Toc396996611"/>
      <w:r w:rsidRPr="004C652B">
        <w:rPr>
          <w:rFonts w:ascii="微软雅黑" w:eastAsia="微软雅黑" w:hAnsi="微软雅黑" w:hint="eastAsia"/>
        </w:rPr>
        <w:t>建设原则</w:t>
      </w:r>
      <w:bookmarkEnd w:id="19"/>
      <w:bookmarkEnd w:id="20"/>
      <w:bookmarkEnd w:id="21"/>
    </w:p>
    <w:p w:rsidR="00D72711" w:rsidRDefault="00D72711" w:rsidP="00D72711">
      <w:pPr>
        <w:pStyle w:val="af0"/>
        <w:ind w:left="648" w:firstLineChars="0" w:firstLine="0"/>
      </w:pPr>
      <w:r>
        <w:rPr>
          <w:rFonts w:hint="eastAsia"/>
        </w:rPr>
        <w:t>1</w:t>
      </w:r>
      <w:r>
        <w:rPr>
          <w:rFonts w:hint="eastAsia"/>
        </w:rPr>
        <w:t>）、</w:t>
      </w:r>
      <w:r>
        <w:rPr>
          <w:rFonts w:hint="eastAsia"/>
        </w:rPr>
        <w:tab/>
      </w:r>
      <w:r w:rsidRPr="00D72711">
        <w:rPr>
          <w:rFonts w:hint="eastAsia"/>
        </w:rPr>
        <w:t>灵活先进</w:t>
      </w:r>
    </w:p>
    <w:p w:rsidR="00D72711" w:rsidRDefault="00D72711" w:rsidP="00D72711">
      <w:pPr>
        <w:pStyle w:val="af0"/>
        <w:ind w:left="648" w:firstLineChars="0" w:firstLine="0"/>
      </w:pPr>
      <w:r w:rsidRPr="00D72711">
        <w:rPr>
          <w:rFonts w:hint="eastAsia"/>
        </w:rPr>
        <w:t>系统要有一定的灵活性，要能适应业务流程的变化，业务规则的变化，业务规模的扩大等，进行快速准备的扩展。</w:t>
      </w:r>
      <w:r>
        <w:rPr>
          <w:rFonts w:hint="eastAsia"/>
        </w:rPr>
        <w:t>并在</w:t>
      </w:r>
      <w:r>
        <w:rPr>
          <w:rFonts w:hint="eastAsia"/>
        </w:rPr>
        <w:t>Android4.0+</w:t>
      </w:r>
      <w:r>
        <w:rPr>
          <w:rFonts w:hint="eastAsia"/>
        </w:rPr>
        <w:t>版本具有较好兼容性</w:t>
      </w:r>
    </w:p>
    <w:p w:rsidR="00D72711" w:rsidRDefault="00D72711" w:rsidP="00D72711">
      <w:pPr>
        <w:pStyle w:val="af0"/>
        <w:ind w:left="648" w:firstLineChars="0" w:firstLine="0"/>
      </w:pPr>
      <w:r>
        <w:rPr>
          <w:rFonts w:hint="eastAsia"/>
        </w:rPr>
        <w:t>2</w:t>
      </w:r>
      <w:r>
        <w:rPr>
          <w:rFonts w:hint="eastAsia"/>
        </w:rPr>
        <w:t>）、界面友好</w:t>
      </w:r>
    </w:p>
    <w:p w:rsidR="00D72711" w:rsidRDefault="00D72711" w:rsidP="00D72711">
      <w:pPr>
        <w:pStyle w:val="af0"/>
        <w:ind w:left="648" w:firstLineChars="0" w:firstLine="0"/>
      </w:pPr>
      <w:r>
        <w:rPr>
          <w:rFonts w:hint="eastAsia"/>
        </w:rPr>
        <w:t>充分考虑用户实际需求，结合</w:t>
      </w:r>
      <w:r>
        <w:rPr>
          <w:rFonts w:hint="eastAsia"/>
        </w:rPr>
        <w:t>IOS</w:t>
      </w:r>
      <w:r>
        <w:rPr>
          <w:rFonts w:hint="eastAsia"/>
        </w:rPr>
        <w:t>系统的风格，人工计算机交换界面要求尽量使用图形化技术。</w:t>
      </w:r>
    </w:p>
    <w:p w:rsidR="00D72711" w:rsidRDefault="00D72711" w:rsidP="00D72711">
      <w:pPr>
        <w:pStyle w:val="af0"/>
        <w:ind w:left="648" w:firstLineChars="0" w:firstLine="0"/>
      </w:pPr>
      <w:r>
        <w:rPr>
          <w:rFonts w:hint="eastAsia"/>
        </w:rPr>
        <w:t>3</w:t>
      </w:r>
      <w:r>
        <w:rPr>
          <w:rFonts w:hint="eastAsia"/>
        </w:rPr>
        <w:t>）、安全可靠</w:t>
      </w:r>
    </w:p>
    <w:p w:rsidR="00D72711" w:rsidRPr="00D72711" w:rsidRDefault="00D72711" w:rsidP="00D72711">
      <w:pPr>
        <w:pStyle w:val="af0"/>
        <w:ind w:left="648" w:firstLineChars="0" w:firstLine="0"/>
      </w:pPr>
      <w:r>
        <w:rPr>
          <w:rFonts w:hint="eastAsia"/>
        </w:rPr>
        <w:lastRenderedPageBreak/>
        <w:t>系统必须保证网路、硬件、软件和服务体系安全，必须保证系统数据安全。</w:t>
      </w:r>
    </w:p>
    <w:p w:rsidR="003F32E4" w:rsidRDefault="003F32E4" w:rsidP="00D72711">
      <w:pPr>
        <w:pStyle w:val="3"/>
        <w:numPr>
          <w:ilvl w:val="0"/>
          <w:numId w:val="29"/>
        </w:numPr>
        <w:rPr>
          <w:rFonts w:ascii="微软雅黑" w:eastAsia="微软雅黑" w:hAnsi="微软雅黑"/>
        </w:rPr>
      </w:pPr>
      <w:bookmarkStart w:id="22" w:name="_Toc325979537"/>
      <w:bookmarkStart w:id="23" w:name="_Toc396996612"/>
      <w:r w:rsidRPr="004C652B">
        <w:rPr>
          <w:rFonts w:ascii="微软雅黑" w:eastAsia="微软雅黑" w:hAnsi="微软雅黑" w:hint="eastAsia"/>
        </w:rPr>
        <w:t>用户业务需求概要结构说明</w:t>
      </w:r>
      <w:bookmarkEnd w:id="22"/>
      <w:bookmarkEnd w:id="23"/>
    </w:p>
    <w:p w:rsidR="00D72711" w:rsidRDefault="00D72711" w:rsidP="00D72711">
      <w:pPr>
        <w:pStyle w:val="af0"/>
        <w:ind w:left="648" w:firstLineChars="0" w:firstLine="0"/>
      </w:pPr>
      <w:r w:rsidRPr="00D72711">
        <w:rPr>
          <w:rFonts w:hint="eastAsia"/>
        </w:rPr>
        <w:t>移动平台整体结构图如下</w:t>
      </w:r>
    </w:p>
    <w:p w:rsidR="00D72711" w:rsidRDefault="00D72711" w:rsidP="00D72711">
      <w:pPr>
        <w:pStyle w:val="af0"/>
        <w:ind w:left="648" w:firstLineChars="0" w:firstLine="0"/>
      </w:pPr>
    </w:p>
    <w:p w:rsidR="003F32E4" w:rsidRPr="00656686" w:rsidRDefault="00D72711" w:rsidP="00656686">
      <w:pPr>
        <w:pStyle w:val="af0"/>
        <w:ind w:left="648" w:firstLineChars="0" w:firstLine="0"/>
        <w:rPr>
          <w:b/>
        </w:rPr>
      </w:pPr>
      <w:r>
        <w:rPr>
          <w:rFonts w:hint="eastAsia"/>
          <w:noProof/>
        </w:rPr>
        <w:drawing>
          <wp:inline distT="0" distB="0" distL="0" distR="0" wp14:anchorId="2E16EC14" wp14:editId="406B9687">
            <wp:extent cx="5715000" cy="4290060"/>
            <wp:effectExtent l="0" t="0" r="0" b="0"/>
            <wp:docPr id="2" name="图片 2" descr="E:\workspace\Community\整合资源\优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Community\整合资源\优格.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bookmarkStart w:id="24" w:name="_Toc396996613"/>
      <w:bookmarkStart w:id="25" w:name="_Toc325979538"/>
      <w:bookmarkStart w:id="26" w:name="_GoBack"/>
      <w:bookmarkEnd w:id="26"/>
      <w:r w:rsidR="003F32E4" w:rsidRPr="00656686">
        <w:rPr>
          <w:rFonts w:ascii="微软雅黑" w:eastAsia="微软雅黑" w:hAnsi="微软雅黑" w:hint="eastAsia"/>
          <w:b/>
        </w:rPr>
        <w:t>业务需求说明</w:t>
      </w:r>
      <w:bookmarkEnd w:id="24"/>
    </w:p>
    <w:bookmarkEnd w:id="25"/>
    <w:p w:rsidR="00A650A4" w:rsidRPr="00BC629B" w:rsidRDefault="00A650A4" w:rsidP="00A650A4">
      <w:pPr>
        <w:rPr>
          <w:rFonts w:ascii="微软雅黑" w:eastAsia="微软雅黑" w:hAnsi="微软雅黑"/>
          <w:b/>
        </w:rPr>
      </w:pPr>
      <w:r w:rsidRPr="00BC629B">
        <w:rPr>
          <w:rFonts w:ascii="微软雅黑" w:eastAsia="微软雅黑" w:hAnsi="微软雅黑" w:hint="eastAsia"/>
          <w:b/>
        </w:rPr>
        <w:t>2.1. 修改</w:t>
      </w:r>
      <w:r w:rsidRPr="00BC629B">
        <w:rPr>
          <w:rFonts w:ascii="微软雅黑" w:eastAsia="微软雅黑" w:hAnsi="微软雅黑"/>
          <w:b/>
        </w:rPr>
        <w:t>商品信息</w:t>
      </w:r>
    </w:p>
    <w:p w:rsidR="00A650A4" w:rsidRDefault="00A650A4" w:rsidP="00A650A4">
      <w:pPr>
        <w:rPr>
          <w:rFonts w:ascii="微软雅黑" w:eastAsia="微软雅黑" w:hAnsi="微软雅黑"/>
        </w:rPr>
      </w:pPr>
      <w:r w:rsidRPr="00B56286">
        <w:rPr>
          <w:rFonts w:ascii="微软雅黑" w:eastAsia="微软雅黑" w:hAnsi="微软雅黑" w:hint="eastAsia"/>
          <w:sz w:val="20"/>
          <w:szCs w:val="20"/>
        </w:rPr>
        <w:t>2.1.1.</w:t>
      </w:r>
      <w:r w:rsidRPr="00B56286">
        <w:rPr>
          <w:rFonts w:ascii="微软雅黑" w:eastAsia="微软雅黑" w:hAnsi="微软雅黑"/>
          <w:sz w:val="20"/>
          <w:szCs w:val="20"/>
        </w:rPr>
        <w:t xml:space="preserve"> </w:t>
      </w:r>
      <w:r w:rsidRPr="00B56286">
        <w:rPr>
          <w:rFonts w:ascii="微软雅黑" w:eastAsia="微软雅黑" w:hAnsi="微软雅黑" w:hint="eastAsia"/>
          <w:sz w:val="20"/>
          <w:szCs w:val="20"/>
        </w:rPr>
        <w:t>角色</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卖家</w:t>
      </w:r>
    </w:p>
    <w:p w:rsidR="00A650A4" w:rsidRDefault="00A650A4" w:rsidP="00A650A4">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 xml:space="preserve">.1.2. </w:t>
      </w:r>
      <w:r w:rsidRPr="00BC629B">
        <w:rPr>
          <w:rFonts w:ascii="微软雅黑" w:eastAsia="微软雅黑" w:hAnsi="微软雅黑" w:hint="eastAsia"/>
        </w:rPr>
        <w:t>用例</w:t>
      </w:r>
      <w:r w:rsidRPr="00BC629B">
        <w:rPr>
          <w:rFonts w:ascii="微软雅黑" w:eastAsia="微软雅黑" w:hAnsi="微软雅黑"/>
        </w:rPr>
        <w:t>描述</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卖家</w:t>
      </w:r>
      <w:proofErr w:type="gramStart"/>
      <w:r w:rsidRPr="00B56286">
        <w:rPr>
          <w:rFonts w:ascii="微软雅黑" w:eastAsia="微软雅黑" w:hAnsi="微软雅黑"/>
          <w:sz w:val="18"/>
          <w:szCs w:val="18"/>
        </w:rPr>
        <w:t>在优</w:t>
      </w:r>
      <w:r w:rsidRPr="00B56286">
        <w:rPr>
          <w:rFonts w:ascii="微软雅黑" w:eastAsia="微软雅黑" w:hAnsi="微软雅黑" w:hint="eastAsia"/>
          <w:sz w:val="18"/>
          <w:szCs w:val="18"/>
        </w:rPr>
        <w:t>隔</w:t>
      </w:r>
      <w:r w:rsidRPr="00B56286">
        <w:rPr>
          <w:rFonts w:ascii="微软雅黑" w:eastAsia="微软雅黑" w:hAnsi="微软雅黑"/>
          <w:sz w:val="18"/>
          <w:szCs w:val="18"/>
        </w:rPr>
        <w:t>平台</w:t>
      </w:r>
      <w:proofErr w:type="gramEnd"/>
      <w:r w:rsidRPr="00B56286">
        <w:rPr>
          <w:rFonts w:ascii="微软雅黑" w:eastAsia="微软雅黑" w:hAnsi="微软雅黑"/>
          <w:sz w:val="18"/>
          <w:szCs w:val="18"/>
        </w:rPr>
        <w:t>上</w:t>
      </w:r>
      <w:r w:rsidRPr="00B56286">
        <w:rPr>
          <w:rFonts w:ascii="微软雅黑" w:eastAsia="微软雅黑" w:hAnsi="微软雅黑" w:hint="eastAsia"/>
          <w:sz w:val="18"/>
          <w:szCs w:val="18"/>
        </w:rPr>
        <w:t>对</w:t>
      </w:r>
      <w:r w:rsidRPr="00B56286">
        <w:rPr>
          <w:rFonts w:ascii="微软雅黑" w:eastAsia="微软雅黑" w:hAnsi="微软雅黑"/>
          <w:sz w:val="18"/>
          <w:szCs w:val="18"/>
        </w:rPr>
        <w:t>已经</w:t>
      </w:r>
      <w:r w:rsidRPr="00B56286">
        <w:rPr>
          <w:rFonts w:ascii="微软雅黑" w:eastAsia="微软雅黑" w:hAnsi="微软雅黑" w:hint="eastAsia"/>
          <w:sz w:val="18"/>
          <w:szCs w:val="18"/>
        </w:rPr>
        <w:t>上架</w:t>
      </w:r>
      <w:r w:rsidRPr="00B56286">
        <w:rPr>
          <w:rFonts w:ascii="微软雅黑" w:eastAsia="微软雅黑" w:hAnsi="微软雅黑"/>
          <w:sz w:val="18"/>
          <w:szCs w:val="18"/>
        </w:rPr>
        <w:t>的货物</w:t>
      </w:r>
      <w:r w:rsidRPr="00B56286">
        <w:rPr>
          <w:rFonts w:ascii="微软雅黑" w:eastAsia="微软雅黑" w:hAnsi="微软雅黑" w:hint="eastAsia"/>
          <w:sz w:val="18"/>
          <w:szCs w:val="18"/>
        </w:rPr>
        <w:t>的</w:t>
      </w:r>
      <w:r w:rsidRPr="00B56286">
        <w:rPr>
          <w:rFonts w:ascii="微软雅黑" w:eastAsia="微软雅黑" w:hAnsi="微软雅黑"/>
          <w:sz w:val="18"/>
          <w:szCs w:val="18"/>
        </w:rPr>
        <w:t>信息进行修改</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lastRenderedPageBreak/>
        <w:t>2.1.3</w:t>
      </w:r>
      <w:r w:rsidRPr="00BC629B">
        <w:rPr>
          <w:rFonts w:ascii="微软雅黑" w:eastAsia="微软雅黑" w:hAnsi="微软雅黑"/>
        </w:rPr>
        <w:t xml:space="preserve">. </w:t>
      </w:r>
      <w:r w:rsidRPr="00BC629B">
        <w:rPr>
          <w:rFonts w:ascii="微软雅黑" w:eastAsia="微软雅黑" w:hAnsi="微软雅黑" w:hint="eastAsia"/>
        </w:rPr>
        <w:t>前置条件</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1）商品</w:t>
      </w:r>
      <w:r w:rsidRPr="00B56286">
        <w:rPr>
          <w:rFonts w:ascii="微软雅黑" w:eastAsia="微软雅黑" w:hAnsi="微软雅黑"/>
          <w:sz w:val="18"/>
          <w:szCs w:val="18"/>
        </w:rPr>
        <w:t>信息已</w:t>
      </w:r>
      <w:r w:rsidRPr="00B56286">
        <w:rPr>
          <w:rFonts w:ascii="微软雅黑" w:eastAsia="微软雅黑" w:hAnsi="微软雅黑" w:hint="eastAsia"/>
          <w:sz w:val="18"/>
          <w:szCs w:val="18"/>
        </w:rPr>
        <w:t>录入</w:t>
      </w:r>
      <w:r w:rsidRPr="00B56286">
        <w:rPr>
          <w:rFonts w:ascii="微软雅黑" w:eastAsia="微软雅黑" w:hAnsi="微软雅黑"/>
          <w:sz w:val="18"/>
          <w:szCs w:val="18"/>
        </w:rPr>
        <w:t>并上架</w:t>
      </w:r>
      <w:r w:rsidRPr="00B56286">
        <w:rPr>
          <w:rFonts w:ascii="微软雅黑" w:eastAsia="微软雅黑" w:hAnsi="微软雅黑" w:hint="eastAsia"/>
          <w:sz w:val="18"/>
          <w:szCs w:val="18"/>
        </w:rPr>
        <w:t>，</w:t>
      </w:r>
      <w:r w:rsidRPr="00B56286">
        <w:rPr>
          <w:rFonts w:ascii="微软雅黑" w:eastAsia="微软雅黑" w:hAnsi="微软雅黑"/>
          <w:sz w:val="18"/>
          <w:szCs w:val="18"/>
        </w:rPr>
        <w:t>且处于待售状态</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sz w:val="18"/>
          <w:szCs w:val="18"/>
        </w:rPr>
        <w:t>2</w:t>
      </w:r>
      <w:r w:rsidRPr="00B56286">
        <w:rPr>
          <w:rFonts w:ascii="微软雅黑" w:eastAsia="微软雅黑" w:hAnsi="微软雅黑" w:hint="eastAsia"/>
          <w:sz w:val="18"/>
          <w:szCs w:val="18"/>
        </w:rPr>
        <w:t>）</w:t>
      </w:r>
      <w:r w:rsidRPr="00B56286">
        <w:rPr>
          <w:rFonts w:ascii="微软雅黑" w:eastAsia="微软雅黑" w:hAnsi="微软雅黑"/>
          <w:sz w:val="18"/>
          <w:szCs w:val="18"/>
        </w:rPr>
        <w:t>卖家</w:t>
      </w:r>
      <w:r w:rsidRPr="00B56286">
        <w:rPr>
          <w:rFonts w:ascii="微软雅黑" w:eastAsia="微软雅黑" w:hAnsi="微软雅黑" w:hint="eastAsia"/>
          <w:sz w:val="18"/>
          <w:szCs w:val="18"/>
        </w:rPr>
        <w:t>已登录</w:t>
      </w:r>
    </w:p>
    <w:p w:rsidR="00A650A4" w:rsidRDefault="00A650A4" w:rsidP="00A650A4">
      <w:pPr>
        <w:rPr>
          <w:rFonts w:ascii="微软雅黑" w:eastAsia="微软雅黑" w:hAnsi="微软雅黑"/>
        </w:rPr>
      </w:pPr>
      <w:r w:rsidRPr="00BC629B">
        <w:rPr>
          <w:rFonts w:ascii="微软雅黑" w:eastAsia="微软雅黑" w:hAnsi="微软雅黑" w:hint="eastAsia"/>
        </w:rPr>
        <w:t>2.1.4. 后置</w:t>
      </w:r>
      <w:r w:rsidRPr="00BC629B">
        <w:rPr>
          <w:rFonts w:ascii="微软雅黑" w:eastAsia="微软雅黑" w:hAnsi="微软雅黑"/>
        </w:rPr>
        <w:t>结果</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商品</w:t>
      </w:r>
      <w:r w:rsidRPr="00B56286">
        <w:rPr>
          <w:rFonts w:ascii="微软雅黑" w:eastAsia="微软雅黑" w:hAnsi="微软雅黑"/>
          <w:sz w:val="18"/>
          <w:szCs w:val="18"/>
        </w:rPr>
        <w:t>的信息</w:t>
      </w:r>
      <w:r w:rsidRPr="00B56286">
        <w:rPr>
          <w:rFonts w:ascii="微软雅黑" w:eastAsia="微软雅黑" w:hAnsi="微软雅黑" w:hint="eastAsia"/>
          <w:sz w:val="18"/>
          <w:szCs w:val="18"/>
        </w:rPr>
        <w:t>修改</w:t>
      </w:r>
      <w:r w:rsidRPr="00B56286">
        <w:rPr>
          <w:rFonts w:ascii="微软雅黑" w:eastAsia="微软雅黑" w:hAnsi="微软雅黑"/>
          <w:sz w:val="18"/>
          <w:szCs w:val="18"/>
        </w:rPr>
        <w:t>更新</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2.1.5</w:t>
      </w:r>
      <w:r w:rsidRPr="00BC629B">
        <w:rPr>
          <w:rFonts w:ascii="微软雅黑" w:eastAsia="微软雅黑" w:hAnsi="微软雅黑"/>
        </w:rPr>
        <w:t xml:space="preserve">. </w:t>
      </w:r>
      <w:r w:rsidRPr="00BC629B">
        <w:rPr>
          <w:rFonts w:ascii="微软雅黑" w:eastAsia="微软雅黑" w:hAnsi="微软雅黑" w:hint="eastAsia"/>
        </w:rPr>
        <w:t>主线</w:t>
      </w:r>
      <w:r w:rsidRPr="00BC629B">
        <w:rPr>
          <w:rFonts w:ascii="微软雅黑" w:eastAsia="微软雅黑" w:hAnsi="微软雅黑"/>
        </w:rPr>
        <w:t>流程</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1）进入</w:t>
      </w:r>
      <w:r w:rsidRPr="00B56286">
        <w:rPr>
          <w:rFonts w:ascii="微软雅黑" w:eastAsia="微软雅黑" w:hAnsi="微软雅黑"/>
          <w:sz w:val="18"/>
          <w:szCs w:val="18"/>
        </w:rPr>
        <w:t>修改界面</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2）在个人</w:t>
      </w:r>
      <w:r w:rsidRPr="00B56286">
        <w:rPr>
          <w:rFonts w:ascii="微软雅黑" w:eastAsia="微软雅黑" w:hAnsi="微软雅黑"/>
          <w:sz w:val="18"/>
          <w:szCs w:val="18"/>
        </w:rPr>
        <w:t>主页点击</w:t>
      </w:r>
      <w:r w:rsidRPr="00B56286">
        <w:rPr>
          <w:rFonts w:ascii="微软雅黑" w:eastAsia="微软雅黑" w:hAnsi="微软雅黑" w:hint="eastAsia"/>
          <w:sz w:val="18"/>
          <w:szCs w:val="18"/>
        </w:rPr>
        <w:t>【</w:t>
      </w:r>
      <w:r w:rsidRPr="00B56286">
        <w:rPr>
          <w:rFonts w:ascii="微软雅黑" w:eastAsia="微软雅黑" w:hAnsi="微软雅黑"/>
          <w:sz w:val="18"/>
          <w:szCs w:val="18"/>
        </w:rPr>
        <w:t>正在</w:t>
      </w:r>
      <w:r w:rsidRPr="00B56286">
        <w:rPr>
          <w:rFonts w:ascii="微软雅黑" w:eastAsia="微软雅黑" w:hAnsi="微软雅黑" w:hint="eastAsia"/>
          <w:sz w:val="18"/>
          <w:szCs w:val="18"/>
        </w:rPr>
        <w:t>出售</w:t>
      </w:r>
      <w:r w:rsidRPr="00B56286">
        <w:rPr>
          <w:rFonts w:ascii="微软雅黑" w:eastAsia="微软雅黑" w:hAnsi="微软雅黑"/>
          <w:sz w:val="18"/>
          <w:szCs w:val="18"/>
        </w:rPr>
        <w:t>】</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3）在正在</w:t>
      </w:r>
      <w:r w:rsidRPr="00B56286">
        <w:rPr>
          <w:rFonts w:ascii="微软雅黑" w:eastAsia="微软雅黑" w:hAnsi="微软雅黑"/>
          <w:sz w:val="18"/>
          <w:szCs w:val="18"/>
        </w:rPr>
        <w:t>出售的界面</w:t>
      </w:r>
      <w:r w:rsidRPr="00B56286">
        <w:rPr>
          <w:rFonts w:ascii="微软雅黑" w:eastAsia="微软雅黑" w:hAnsi="微软雅黑" w:hint="eastAsia"/>
          <w:sz w:val="18"/>
          <w:szCs w:val="18"/>
        </w:rPr>
        <w:t>点击</w:t>
      </w:r>
      <w:r w:rsidRPr="00B56286">
        <w:rPr>
          <w:rFonts w:ascii="微软雅黑" w:eastAsia="微软雅黑" w:hAnsi="微软雅黑"/>
          <w:sz w:val="18"/>
          <w:szCs w:val="18"/>
        </w:rPr>
        <w:t>想要修改的商品</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4）在</w:t>
      </w:r>
      <w:r w:rsidRPr="00B56286">
        <w:rPr>
          <w:rFonts w:ascii="微软雅黑" w:eastAsia="微软雅黑" w:hAnsi="微软雅黑"/>
          <w:sz w:val="18"/>
          <w:szCs w:val="18"/>
        </w:rPr>
        <w:t>商品界面</w:t>
      </w:r>
      <w:r w:rsidRPr="00B56286">
        <w:rPr>
          <w:rFonts w:ascii="微软雅黑" w:eastAsia="微软雅黑" w:hAnsi="微软雅黑" w:hint="eastAsia"/>
          <w:sz w:val="18"/>
          <w:szCs w:val="18"/>
        </w:rPr>
        <w:t>点击</w:t>
      </w:r>
      <w:r w:rsidRPr="00B56286">
        <w:rPr>
          <w:rFonts w:ascii="微软雅黑" w:eastAsia="微软雅黑" w:hAnsi="微软雅黑"/>
          <w:sz w:val="18"/>
          <w:szCs w:val="18"/>
        </w:rPr>
        <w:t>【</w:t>
      </w:r>
      <w:r w:rsidRPr="00B56286">
        <w:rPr>
          <w:rFonts w:ascii="微软雅黑" w:eastAsia="微软雅黑" w:hAnsi="微软雅黑" w:hint="eastAsia"/>
          <w:sz w:val="18"/>
          <w:szCs w:val="18"/>
        </w:rPr>
        <w:t>修改</w:t>
      </w:r>
      <w:r w:rsidRPr="00B56286">
        <w:rPr>
          <w:rFonts w:ascii="微软雅黑" w:eastAsia="微软雅黑" w:hAnsi="微软雅黑"/>
          <w:sz w:val="18"/>
          <w:szCs w:val="18"/>
        </w:rPr>
        <w:t>商品信息】</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5）填写商品</w:t>
      </w:r>
      <w:r w:rsidRPr="00B56286">
        <w:rPr>
          <w:rFonts w:ascii="微软雅黑" w:eastAsia="微软雅黑" w:hAnsi="微软雅黑"/>
          <w:sz w:val="18"/>
          <w:szCs w:val="18"/>
        </w:rPr>
        <w:t>新的信息</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6）</w:t>
      </w:r>
      <w:r w:rsidRPr="00B56286">
        <w:rPr>
          <w:rFonts w:ascii="微软雅黑" w:eastAsia="微软雅黑" w:hAnsi="微软雅黑"/>
          <w:sz w:val="18"/>
          <w:szCs w:val="18"/>
        </w:rPr>
        <w:t>在想要</w:t>
      </w:r>
      <w:r w:rsidRPr="00B56286">
        <w:rPr>
          <w:rFonts w:ascii="微软雅黑" w:eastAsia="微软雅黑" w:hAnsi="微软雅黑" w:hint="eastAsia"/>
          <w:sz w:val="18"/>
          <w:szCs w:val="18"/>
        </w:rPr>
        <w:t>修改</w:t>
      </w:r>
      <w:r w:rsidRPr="00B56286">
        <w:rPr>
          <w:rFonts w:ascii="微软雅黑" w:eastAsia="微软雅黑" w:hAnsi="微软雅黑"/>
          <w:sz w:val="18"/>
          <w:szCs w:val="18"/>
        </w:rPr>
        <w:t>的</w:t>
      </w:r>
      <w:r w:rsidRPr="00B56286">
        <w:rPr>
          <w:rFonts w:ascii="微软雅黑" w:eastAsia="微软雅黑" w:hAnsi="微软雅黑" w:hint="eastAsia"/>
          <w:sz w:val="18"/>
          <w:szCs w:val="18"/>
        </w:rPr>
        <w:t>信息</w:t>
      </w:r>
      <w:r w:rsidRPr="00B56286">
        <w:rPr>
          <w:rFonts w:ascii="微软雅黑" w:eastAsia="微软雅黑" w:hAnsi="微软雅黑"/>
          <w:sz w:val="18"/>
          <w:szCs w:val="18"/>
        </w:rPr>
        <w:t>栏中填写新的信息</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7）确认</w:t>
      </w:r>
      <w:r w:rsidRPr="00B56286">
        <w:rPr>
          <w:rFonts w:ascii="微软雅黑" w:eastAsia="微软雅黑" w:hAnsi="微软雅黑"/>
          <w:sz w:val="18"/>
          <w:szCs w:val="18"/>
        </w:rPr>
        <w:t>信息并提交</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8）在我要</w:t>
      </w:r>
      <w:r w:rsidRPr="00B56286">
        <w:rPr>
          <w:rFonts w:ascii="微软雅黑" w:eastAsia="微软雅黑" w:hAnsi="微软雅黑"/>
          <w:sz w:val="18"/>
          <w:szCs w:val="18"/>
        </w:rPr>
        <w:t>卖的页面点击【</w:t>
      </w:r>
      <w:r w:rsidRPr="00B56286">
        <w:rPr>
          <w:rFonts w:ascii="微软雅黑" w:eastAsia="微软雅黑" w:hAnsi="微软雅黑" w:hint="eastAsia"/>
          <w:sz w:val="18"/>
          <w:szCs w:val="18"/>
        </w:rPr>
        <w:t>提交</w:t>
      </w:r>
      <w:r w:rsidRPr="00B56286">
        <w:rPr>
          <w:rFonts w:ascii="微软雅黑" w:eastAsia="微软雅黑" w:hAnsi="微软雅黑"/>
          <w:sz w:val="18"/>
          <w:szCs w:val="18"/>
        </w:rPr>
        <w:t>】</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2.1.6. 次要流程</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2.1.7. 用户</w:t>
      </w:r>
      <w:r w:rsidRPr="00BC629B">
        <w:rPr>
          <w:rFonts w:ascii="微软雅黑" w:eastAsia="微软雅黑" w:hAnsi="微软雅黑"/>
        </w:rPr>
        <w:t>界面</w:t>
      </w:r>
    </w:p>
    <w:p w:rsidR="00A650A4" w:rsidRPr="00BC629B" w:rsidRDefault="00A650A4" w:rsidP="00A650A4">
      <w:pPr>
        <w:rPr>
          <w:rFonts w:ascii="微软雅黑" w:eastAsia="微软雅黑" w:hAnsi="微软雅黑"/>
        </w:rPr>
      </w:pPr>
      <w:r w:rsidRPr="00BC629B">
        <w:rPr>
          <w:rFonts w:ascii="微软雅黑" w:eastAsia="微软雅黑" w:hAnsi="微软雅黑"/>
          <w:noProof/>
        </w:rPr>
        <w:lastRenderedPageBreak/>
        <w:drawing>
          <wp:inline distT="0" distB="0" distL="0" distR="0" wp14:anchorId="6EE1AAFF" wp14:editId="6269F996">
            <wp:extent cx="3600450" cy="3905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3905250"/>
                    </a:xfrm>
                    <a:prstGeom prst="rect">
                      <a:avLst/>
                    </a:prstGeom>
                  </pic:spPr>
                </pic:pic>
              </a:graphicData>
            </a:graphic>
          </wp:inline>
        </w:drawing>
      </w:r>
    </w:p>
    <w:p w:rsidR="00A650A4" w:rsidRPr="00BC629B" w:rsidRDefault="00A650A4" w:rsidP="00A650A4">
      <w:pPr>
        <w:rPr>
          <w:rFonts w:ascii="微软雅黑" w:eastAsia="微软雅黑" w:hAnsi="微软雅黑"/>
        </w:rPr>
      </w:pPr>
      <w:r w:rsidRPr="00BC629B">
        <w:rPr>
          <w:rFonts w:ascii="微软雅黑" w:eastAsia="微软雅黑" w:hAnsi="微软雅黑"/>
          <w:noProof/>
        </w:rPr>
        <w:drawing>
          <wp:inline distT="0" distB="0" distL="0" distR="0" wp14:anchorId="01EBAB77" wp14:editId="491D9BB8">
            <wp:extent cx="3409950" cy="38671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3867150"/>
                    </a:xfrm>
                    <a:prstGeom prst="rect">
                      <a:avLst/>
                    </a:prstGeom>
                  </pic:spPr>
                </pic:pic>
              </a:graphicData>
            </a:graphic>
          </wp:inline>
        </w:drawing>
      </w:r>
    </w:p>
    <w:p w:rsidR="00A650A4" w:rsidRPr="00BC629B" w:rsidRDefault="00A650A4" w:rsidP="00A650A4">
      <w:pPr>
        <w:rPr>
          <w:rFonts w:ascii="微软雅黑" w:eastAsia="微软雅黑" w:hAnsi="微软雅黑"/>
        </w:rPr>
      </w:pPr>
    </w:p>
    <w:p w:rsidR="00A650A4" w:rsidRPr="00BC629B" w:rsidRDefault="00A650A4" w:rsidP="00A650A4">
      <w:pPr>
        <w:rPr>
          <w:rFonts w:ascii="微软雅黑" w:eastAsia="微软雅黑" w:hAnsi="微软雅黑"/>
          <w:b/>
          <w:sz w:val="20"/>
          <w:szCs w:val="20"/>
        </w:rPr>
      </w:pPr>
      <w:r w:rsidRPr="00BC629B">
        <w:rPr>
          <w:rFonts w:ascii="微软雅黑" w:eastAsia="微软雅黑" w:hAnsi="微软雅黑" w:hint="eastAsia"/>
          <w:b/>
          <w:sz w:val="20"/>
          <w:szCs w:val="20"/>
        </w:rPr>
        <w:lastRenderedPageBreak/>
        <w:t>2.2. 下架商品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2.2.1.</w:t>
      </w:r>
      <w:r w:rsidRPr="00BC629B">
        <w:rPr>
          <w:rFonts w:ascii="微软雅黑" w:eastAsia="微软雅黑" w:hAnsi="微软雅黑"/>
        </w:rPr>
        <w:t xml:space="preserve"> </w:t>
      </w:r>
      <w:r w:rsidRPr="00BC629B">
        <w:rPr>
          <w:rFonts w:ascii="微软雅黑" w:eastAsia="微软雅黑" w:hAnsi="微软雅黑" w:hint="eastAsia"/>
        </w:rPr>
        <w:t>角色</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卖家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 xml:space="preserve">.2.2. </w:t>
      </w:r>
      <w:r w:rsidRPr="00BC629B">
        <w:rPr>
          <w:rFonts w:ascii="微软雅黑" w:eastAsia="微软雅黑" w:hAnsi="微软雅黑" w:hint="eastAsia"/>
        </w:rPr>
        <w:t>用例</w:t>
      </w:r>
      <w:r w:rsidRPr="00BC629B">
        <w:rPr>
          <w:rFonts w:ascii="微软雅黑" w:eastAsia="微软雅黑" w:hAnsi="微软雅黑"/>
        </w:rPr>
        <w:t>描述</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卖家</w:t>
      </w:r>
      <w:proofErr w:type="gramStart"/>
      <w:r w:rsidRPr="00B56286">
        <w:rPr>
          <w:rFonts w:ascii="微软雅黑" w:eastAsia="微软雅黑" w:hAnsi="微软雅黑"/>
          <w:sz w:val="18"/>
          <w:szCs w:val="18"/>
        </w:rPr>
        <w:t>在优</w:t>
      </w:r>
      <w:r w:rsidRPr="00B56286">
        <w:rPr>
          <w:rFonts w:ascii="微软雅黑" w:eastAsia="微软雅黑" w:hAnsi="微软雅黑" w:hint="eastAsia"/>
          <w:sz w:val="18"/>
          <w:szCs w:val="18"/>
        </w:rPr>
        <w:t>隔</w:t>
      </w:r>
      <w:r w:rsidRPr="00B56286">
        <w:rPr>
          <w:rFonts w:ascii="微软雅黑" w:eastAsia="微软雅黑" w:hAnsi="微软雅黑"/>
          <w:sz w:val="18"/>
          <w:szCs w:val="18"/>
        </w:rPr>
        <w:t>平台</w:t>
      </w:r>
      <w:proofErr w:type="gramEnd"/>
      <w:r w:rsidRPr="00B56286">
        <w:rPr>
          <w:rFonts w:ascii="微软雅黑" w:eastAsia="微软雅黑" w:hAnsi="微软雅黑"/>
          <w:sz w:val="18"/>
          <w:szCs w:val="18"/>
        </w:rPr>
        <w:t>上</w:t>
      </w:r>
      <w:r w:rsidRPr="00B56286">
        <w:rPr>
          <w:rFonts w:ascii="微软雅黑" w:eastAsia="微软雅黑" w:hAnsi="微软雅黑" w:hint="eastAsia"/>
          <w:sz w:val="18"/>
          <w:szCs w:val="18"/>
        </w:rPr>
        <w:t>把</w:t>
      </w:r>
      <w:r w:rsidRPr="00B56286">
        <w:rPr>
          <w:rFonts w:ascii="微软雅黑" w:eastAsia="微软雅黑" w:hAnsi="微软雅黑"/>
          <w:sz w:val="18"/>
          <w:szCs w:val="18"/>
        </w:rPr>
        <w:t>已经</w:t>
      </w:r>
      <w:r w:rsidRPr="00B56286">
        <w:rPr>
          <w:rFonts w:ascii="微软雅黑" w:eastAsia="微软雅黑" w:hAnsi="微软雅黑" w:hint="eastAsia"/>
          <w:sz w:val="18"/>
          <w:szCs w:val="18"/>
        </w:rPr>
        <w:t>上架</w:t>
      </w:r>
      <w:r w:rsidRPr="00B56286">
        <w:rPr>
          <w:rFonts w:ascii="微软雅黑" w:eastAsia="微软雅黑" w:hAnsi="微软雅黑"/>
          <w:sz w:val="18"/>
          <w:szCs w:val="18"/>
        </w:rPr>
        <w:t>的货物</w:t>
      </w:r>
      <w:r w:rsidRPr="00B56286">
        <w:rPr>
          <w:rFonts w:ascii="微软雅黑" w:eastAsia="微软雅黑" w:hAnsi="微软雅黑" w:hint="eastAsia"/>
          <w:sz w:val="18"/>
          <w:szCs w:val="18"/>
        </w:rPr>
        <w:t>下架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2.2.3</w:t>
      </w:r>
      <w:r w:rsidRPr="00BC629B">
        <w:rPr>
          <w:rFonts w:ascii="微软雅黑" w:eastAsia="微软雅黑" w:hAnsi="微软雅黑"/>
        </w:rPr>
        <w:t xml:space="preserve">. </w:t>
      </w:r>
      <w:r w:rsidRPr="00BC629B">
        <w:rPr>
          <w:rFonts w:ascii="微软雅黑" w:eastAsia="微软雅黑" w:hAnsi="微软雅黑" w:hint="eastAsia"/>
        </w:rPr>
        <w:t>前置条件</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1）商品</w:t>
      </w:r>
      <w:r w:rsidRPr="00B56286">
        <w:rPr>
          <w:rFonts w:ascii="微软雅黑" w:eastAsia="微软雅黑" w:hAnsi="微软雅黑"/>
          <w:sz w:val="18"/>
          <w:szCs w:val="18"/>
        </w:rPr>
        <w:t>信息已</w:t>
      </w:r>
      <w:r w:rsidRPr="00B56286">
        <w:rPr>
          <w:rFonts w:ascii="微软雅黑" w:eastAsia="微软雅黑" w:hAnsi="微软雅黑" w:hint="eastAsia"/>
          <w:sz w:val="18"/>
          <w:szCs w:val="18"/>
        </w:rPr>
        <w:t>录入</w:t>
      </w:r>
      <w:r w:rsidRPr="00B56286">
        <w:rPr>
          <w:rFonts w:ascii="微软雅黑" w:eastAsia="微软雅黑" w:hAnsi="微软雅黑"/>
          <w:sz w:val="18"/>
          <w:szCs w:val="18"/>
        </w:rPr>
        <w:t>并上架</w:t>
      </w:r>
      <w:r w:rsidRPr="00B56286">
        <w:rPr>
          <w:rFonts w:ascii="微软雅黑" w:eastAsia="微软雅黑" w:hAnsi="微软雅黑" w:hint="eastAsia"/>
          <w:sz w:val="18"/>
          <w:szCs w:val="18"/>
        </w:rPr>
        <w:t>，</w:t>
      </w:r>
      <w:r w:rsidRPr="00B56286">
        <w:rPr>
          <w:rFonts w:ascii="微软雅黑" w:eastAsia="微软雅黑" w:hAnsi="微软雅黑"/>
          <w:sz w:val="18"/>
          <w:szCs w:val="18"/>
        </w:rPr>
        <w:t>且处于待售状态</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sz w:val="18"/>
          <w:szCs w:val="18"/>
        </w:rPr>
        <w:t>2</w:t>
      </w:r>
      <w:r w:rsidRPr="00B56286">
        <w:rPr>
          <w:rFonts w:ascii="微软雅黑" w:eastAsia="微软雅黑" w:hAnsi="微软雅黑" w:hint="eastAsia"/>
          <w:sz w:val="18"/>
          <w:szCs w:val="18"/>
        </w:rPr>
        <w:t>）</w:t>
      </w:r>
      <w:r w:rsidRPr="00B56286">
        <w:rPr>
          <w:rFonts w:ascii="微软雅黑" w:eastAsia="微软雅黑" w:hAnsi="微软雅黑"/>
          <w:sz w:val="18"/>
          <w:szCs w:val="18"/>
        </w:rPr>
        <w:t>卖家</w:t>
      </w:r>
      <w:r w:rsidRPr="00B56286">
        <w:rPr>
          <w:rFonts w:ascii="微软雅黑" w:eastAsia="微软雅黑" w:hAnsi="微软雅黑" w:hint="eastAsia"/>
          <w:sz w:val="18"/>
          <w:szCs w:val="18"/>
        </w:rPr>
        <w:t>已登录</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2.2.4. 后置</w:t>
      </w:r>
      <w:r w:rsidRPr="00BC629B">
        <w:rPr>
          <w:rFonts w:ascii="微软雅黑" w:eastAsia="微软雅黑" w:hAnsi="微软雅黑"/>
        </w:rPr>
        <w:t>结果</w:t>
      </w:r>
    </w:p>
    <w:p w:rsidR="00A650A4" w:rsidRPr="00B56286" w:rsidRDefault="00A650A4" w:rsidP="00A650A4">
      <w:pPr>
        <w:rPr>
          <w:rFonts w:ascii="微软雅黑" w:eastAsia="微软雅黑" w:hAnsi="微软雅黑"/>
          <w:sz w:val="18"/>
          <w:szCs w:val="18"/>
        </w:rPr>
      </w:pPr>
      <w:r>
        <w:rPr>
          <w:rFonts w:ascii="微软雅黑" w:eastAsia="微软雅黑" w:hAnsi="微软雅黑" w:hint="eastAsia"/>
        </w:rPr>
        <w:t xml:space="preserve"> </w:t>
      </w:r>
      <w:r w:rsidRPr="00B56286">
        <w:rPr>
          <w:rFonts w:ascii="微软雅黑" w:eastAsia="微软雅黑" w:hAnsi="微软雅黑" w:hint="eastAsia"/>
          <w:sz w:val="18"/>
          <w:szCs w:val="18"/>
        </w:rPr>
        <w:t>商品下架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2.2.5</w:t>
      </w:r>
      <w:r w:rsidRPr="00BC629B">
        <w:rPr>
          <w:rFonts w:ascii="微软雅黑" w:eastAsia="微软雅黑" w:hAnsi="微软雅黑"/>
        </w:rPr>
        <w:t xml:space="preserve">. </w:t>
      </w:r>
      <w:r w:rsidRPr="00BC629B">
        <w:rPr>
          <w:rFonts w:ascii="微软雅黑" w:eastAsia="微软雅黑" w:hAnsi="微软雅黑" w:hint="eastAsia"/>
        </w:rPr>
        <w:t>主线</w:t>
      </w:r>
      <w:r w:rsidRPr="00BC629B">
        <w:rPr>
          <w:rFonts w:ascii="微软雅黑" w:eastAsia="微软雅黑" w:hAnsi="微软雅黑"/>
        </w:rPr>
        <w:t>流程</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进入下架</w:t>
      </w:r>
      <w:r w:rsidRPr="00B56286">
        <w:rPr>
          <w:rFonts w:ascii="微软雅黑" w:eastAsia="微软雅黑" w:hAnsi="微软雅黑"/>
          <w:sz w:val="18"/>
          <w:szCs w:val="18"/>
        </w:rPr>
        <w:t>界面</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1）在个人</w:t>
      </w:r>
      <w:r w:rsidRPr="00B56286">
        <w:rPr>
          <w:rFonts w:ascii="微软雅黑" w:eastAsia="微软雅黑" w:hAnsi="微软雅黑"/>
          <w:sz w:val="18"/>
          <w:szCs w:val="18"/>
        </w:rPr>
        <w:t>主页点击</w:t>
      </w:r>
      <w:r w:rsidRPr="00B56286">
        <w:rPr>
          <w:rFonts w:ascii="微软雅黑" w:eastAsia="微软雅黑" w:hAnsi="微软雅黑" w:hint="eastAsia"/>
          <w:sz w:val="18"/>
          <w:szCs w:val="18"/>
        </w:rPr>
        <w:t>【</w:t>
      </w:r>
      <w:r w:rsidRPr="00B56286">
        <w:rPr>
          <w:rFonts w:ascii="微软雅黑" w:eastAsia="微软雅黑" w:hAnsi="微软雅黑"/>
          <w:sz w:val="18"/>
          <w:szCs w:val="18"/>
        </w:rPr>
        <w:t>正在</w:t>
      </w:r>
      <w:r w:rsidRPr="00B56286">
        <w:rPr>
          <w:rFonts w:ascii="微软雅黑" w:eastAsia="微软雅黑" w:hAnsi="微软雅黑" w:hint="eastAsia"/>
          <w:sz w:val="18"/>
          <w:szCs w:val="18"/>
        </w:rPr>
        <w:t>出售</w:t>
      </w:r>
      <w:r w:rsidRPr="00B56286">
        <w:rPr>
          <w:rFonts w:ascii="微软雅黑" w:eastAsia="微软雅黑" w:hAnsi="微软雅黑"/>
          <w:sz w:val="18"/>
          <w:szCs w:val="18"/>
        </w:rPr>
        <w:t>】</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2）在正在</w:t>
      </w:r>
      <w:r w:rsidRPr="00B56286">
        <w:rPr>
          <w:rFonts w:ascii="微软雅黑" w:eastAsia="微软雅黑" w:hAnsi="微软雅黑"/>
          <w:sz w:val="18"/>
          <w:szCs w:val="18"/>
        </w:rPr>
        <w:t>出售的界面</w:t>
      </w:r>
      <w:r w:rsidRPr="00B56286">
        <w:rPr>
          <w:rFonts w:ascii="微软雅黑" w:eastAsia="微软雅黑" w:hAnsi="微软雅黑" w:hint="eastAsia"/>
          <w:sz w:val="18"/>
          <w:szCs w:val="18"/>
        </w:rPr>
        <w:t>点击</w:t>
      </w:r>
      <w:r w:rsidRPr="00B56286">
        <w:rPr>
          <w:rFonts w:ascii="微软雅黑" w:eastAsia="微软雅黑" w:hAnsi="微软雅黑"/>
          <w:sz w:val="18"/>
          <w:szCs w:val="18"/>
        </w:rPr>
        <w:t>想要</w:t>
      </w:r>
      <w:r w:rsidRPr="00B56286">
        <w:rPr>
          <w:rFonts w:ascii="微软雅黑" w:eastAsia="微软雅黑" w:hAnsi="微软雅黑" w:hint="eastAsia"/>
          <w:sz w:val="18"/>
          <w:szCs w:val="18"/>
        </w:rPr>
        <w:t>下架</w:t>
      </w:r>
      <w:r w:rsidRPr="00B56286">
        <w:rPr>
          <w:rFonts w:ascii="微软雅黑" w:eastAsia="微软雅黑" w:hAnsi="微软雅黑"/>
          <w:sz w:val="18"/>
          <w:szCs w:val="18"/>
        </w:rPr>
        <w:t>的商品</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确认下架</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在商品详情</w:t>
      </w:r>
      <w:r w:rsidRPr="00B56286">
        <w:rPr>
          <w:rFonts w:ascii="微软雅黑" w:eastAsia="微软雅黑" w:hAnsi="微软雅黑"/>
          <w:sz w:val="18"/>
          <w:szCs w:val="18"/>
        </w:rPr>
        <w:t>的页面点击【</w:t>
      </w:r>
      <w:r w:rsidRPr="00B56286">
        <w:rPr>
          <w:rFonts w:ascii="微软雅黑" w:eastAsia="微软雅黑" w:hAnsi="微软雅黑" w:hint="eastAsia"/>
          <w:sz w:val="18"/>
          <w:szCs w:val="18"/>
        </w:rPr>
        <w:t>下架</w:t>
      </w:r>
      <w:r w:rsidRPr="00B56286">
        <w:rPr>
          <w:rFonts w:ascii="微软雅黑" w:eastAsia="微软雅黑" w:hAnsi="微软雅黑"/>
          <w:sz w:val="18"/>
          <w:szCs w:val="18"/>
        </w:rPr>
        <w:t>】</w:t>
      </w:r>
    </w:p>
    <w:p w:rsidR="00A650A4" w:rsidRDefault="00A650A4" w:rsidP="00A650A4">
      <w:pPr>
        <w:rPr>
          <w:rFonts w:ascii="微软雅黑" w:eastAsia="微软雅黑" w:hAnsi="微软雅黑"/>
        </w:rPr>
      </w:pPr>
      <w:r w:rsidRPr="00BC629B">
        <w:rPr>
          <w:rFonts w:ascii="微软雅黑" w:eastAsia="微软雅黑" w:hAnsi="微软雅黑" w:hint="eastAsia"/>
        </w:rPr>
        <w:t>2.2.6. 次要流程</w:t>
      </w:r>
    </w:p>
    <w:p w:rsidR="00A650A4" w:rsidRPr="00B56286" w:rsidRDefault="00A650A4" w:rsidP="00A650A4">
      <w:pPr>
        <w:rPr>
          <w:rFonts w:ascii="微软雅黑" w:eastAsia="微软雅黑" w:hAnsi="微软雅黑"/>
        </w:rPr>
      </w:pPr>
      <w:r w:rsidRPr="00B56286">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2</w:t>
      </w:r>
      <w:r w:rsidRPr="00BC629B">
        <w:rPr>
          <w:rFonts w:ascii="微软雅黑" w:eastAsia="微软雅黑" w:hAnsi="微软雅黑" w:hint="eastAsia"/>
        </w:rPr>
        <w:t>.7. 用户</w:t>
      </w:r>
      <w:r w:rsidRPr="00BC629B">
        <w:rPr>
          <w:rFonts w:ascii="微软雅黑" w:eastAsia="微软雅黑" w:hAnsi="微软雅黑"/>
        </w:rPr>
        <w:t>界面</w:t>
      </w:r>
    </w:p>
    <w:p w:rsidR="00A650A4" w:rsidRPr="00BC629B" w:rsidRDefault="00A650A4" w:rsidP="00A650A4">
      <w:pPr>
        <w:rPr>
          <w:rFonts w:ascii="微软雅黑" w:eastAsia="微软雅黑" w:hAnsi="微软雅黑"/>
        </w:rPr>
      </w:pPr>
      <w:r w:rsidRPr="00BC629B">
        <w:rPr>
          <w:rFonts w:ascii="微软雅黑" w:eastAsia="微软雅黑" w:hAnsi="微软雅黑"/>
          <w:noProof/>
        </w:rPr>
        <w:lastRenderedPageBreak/>
        <w:drawing>
          <wp:inline distT="0" distB="0" distL="0" distR="0" wp14:anchorId="03D1C4A5" wp14:editId="2171956E">
            <wp:extent cx="3600450" cy="3905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3905250"/>
                    </a:xfrm>
                    <a:prstGeom prst="rect">
                      <a:avLst/>
                    </a:prstGeom>
                  </pic:spPr>
                </pic:pic>
              </a:graphicData>
            </a:graphic>
          </wp:inline>
        </w:drawing>
      </w:r>
    </w:p>
    <w:p w:rsidR="00A650A4" w:rsidRPr="00BC629B" w:rsidRDefault="00A650A4" w:rsidP="00A650A4">
      <w:pPr>
        <w:rPr>
          <w:rFonts w:ascii="微软雅黑" w:eastAsia="微软雅黑" w:hAnsi="微软雅黑"/>
        </w:rPr>
      </w:pPr>
      <w:r w:rsidRPr="00BC629B">
        <w:rPr>
          <w:rFonts w:ascii="微软雅黑" w:eastAsia="微软雅黑" w:hAnsi="微软雅黑"/>
          <w:noProof/>
        </w:rPr>
        <w:lastRenderedPageBreak/>
        <w:drawing>
          <wp:inline distT="0" distB="0" distL="0" distR="0" wp14:anchorId="160B1A62" wp14:editId="42FFDA3F">
            <wp:extent cx="4457700" cy="424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248150"/>
                    </a:xfrm>
                    <a:prstGeom prst="rect">
                      <a:avLst/>
                    </a:prstGeom>
                  </pic:spPr>
                </pic:pic>
              </a:graphicData>
            </a:graphic>
          </wp:inline>
        </w:drawing>
      </w:r>
    </w:p>
    <w:p w:rsidR="00A650A4" w:rsidRPr="00BC629B" w:rsidRDefault="00A650A4" w:rsidP="00A650A4">
      <w:pPr>
        <w:rPr>
          <w:rFonts w:ascii="微软雅黑" w:eastAsia="微软雅黑" w:hAnsi="微软雅黑"/>
        </w:rPr>
      </w:pPr>
    </w:p>
    <w:p w:rsidR="00A650A4" w:rsidRPr="00BC629B" w:rsidRDefault="00A650A4" w:rsidP="00A650A4">
      <w:pPr>
        <w:rPr>
          <w:rFonts w:ascii="微软雅黑" w:eastAsia="微软雅黑" w:hAnsi="微软雅黑"/>
          <w:b/>
          <w:sz w:val="20"/>
          <w:szCs w:val="20"/>
        </w:rPr>
      </w:pPr>
      <w:r w:rsidRPr="00BC629B">
        <w:rPr>
          <w:rFonts w:ascii="微软雅黑" w:eastAsia="微软雅黑" w:hAnsi="微软雅黑" w:hint="eastAsia"/>
          <w:b/>
          <w:sz w:val="20"/>
          <w:szCs w:val="20"/>
        </w:rPr>
        <w:t>2.3. 重新上架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3</w:t>
      </w:r>
      <w:r w:rsidRPr="00BC629B">
        <w:rPr>
          <w:rFonts w:ascii="微软雅黑" w:eastAsia="微软雅黑" w:hAnsi="微软雅黑" w:hint="eastAsia"/>
        </w:rPr>
        <w:t>.1.</w:t>
      </w:r>
      <w:r w:rsidRPr="00BC629B">
        <w:rPr>
          <w:rFonts w:ascii="微软雅黑" w:eastAsia="微软雅黑" w:hAnsi="微软雅黑"/>
        </w:rPr>
        <w:t xml:space="preserve"> </w:t>
      </w:r>
      <w:r w:rsidRPr="00BC629B">
        <w:rPr>
          <w:rFonts w:ascii="微软雅黑" w:eastAsia="微软雅黑" w:hAnsi="微软雅黑" w:hint="eastAsia"/>
        </w:rPr>
        <w:t>角色</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卖家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 xml:space="preserve">.3.2. </w:t>
      </w:r>
      <w:r w:rsidRPr="00BC629B">
        <w:rPr>
          <w:rFonts w:ascii="微软雅黑" w:eastAsia="微软雅黑" w:hAnsi="微软雅黑" w:hint="eastAsia"/>
        </w:rPr>
        <w:t>用例</w:t>
      </w:r>
      <w:r w:rsidRPr="00BC629B">
        <w:rPr>
          <w:rFonts w:ascii="微软雅黑" w:eastAsia="微软雅黑" w:hAnsi="微软雅黑"/>
        </w:rPr>
        <w:t>描述</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卖家</w:t>
      </w:r>
      <w:proofErr w:type="gramStart"/>
      <w:r w:rsidRPr="00B56286">
        <w:rPr>
          <w:rFonts w:ascii="微软雅黑" w:eastAsia="微软雅黑" w:hAnsi="微软雅黑"/>
          <w:sz w:val="18"/>
          <w:szCs w:val="18"/>
        </w:rPr>
        <w:t>在优</w:t>
      </w:r>
      <w:r w:rsidRPr="00B56286">
        <w:rPr>
          <w:rFonts w:ascii="微软雅黑" w:eastAsia="微软雅黑" w:hAnsi="微软雅黑" w:hint="eastAsia"/>
          <w:sz w:val="18"/>
          <w:szCs w:val="18"/>
        </w:rPr>
        <w:t>隔</w:t>
      </w:r>
      <w:r w:rsidRPr="00B56286">
        <w:rPr>
          <w:rFonts w:ascii="微软雅黑" w:eastAsia="微软雅黑" w:hAnsi="微软雅黑"/>
          <w:sz w:val="18"/>
          <w:szCs w:val="18"/>
        </w:rPr>
        <w:t>平台</w:t>
      </w:r>
      <w:proofErr w:type="gramEnd"/>
      <w:r w:rsidRPr="00B56286">
        <w:rPr>
          <w:rFonts w:ascii="微软雅黑" w:eastAsia="微软雅黑" w:hAnsi="微软雅黑"/>
          <w:sz w:val="18"/>
          <w:szCs w:val="18"/>
        </w:rPr>
        <w:t>上</w:t>
      </w:r>
      <w:r w:rsidRPr="00B56286">
        <w:rPr>
          <w:rFonts w:ascii="微软雅黑" w:eastAsia="微软雅黑" w:hAnsi="微软雅黑" w:hint="eastAsia"/>
          <w:sz w:val="18"/>
          <w:szCs w:val="18"/>
        </w:rPr>
        <w:t>把</w:t>
      </w:r>
      <w:r w:rsidRPr="00B56286">
        <w:rPr>
          <w:rFonts w:ascii="微软雅黑" w:eastAsia="微软雅黑" w:hAnsi="微软雅黑"/>
          <w:sz w:val="18"/>
          <w:szCs w:val="18"/>
        </w:rPr>
        <w:t>已经</w:t>
      </w:r>
      <w:r w:rsidRPr="00B56286">
        <w:rPr>
          <w:rFonts w:ascii="微软雅黑" w:eastAsia="微软雅黑" w:hAnsi="微软雅黑" w:hint="eastAsia"/>
          <w:sz w:val="18"/>
          <w:szCs w:val="18"/>
        </w:rPr>
        <w:t>下架</w:t>
      </w:r>
      <w:r w:rsidRPr="00B56286">
        <w:rPr>
          <w:rFonts w:ascii="微软雅黑" w:eastAsia="微软雅黑" w:hAnsi="微软雅黑"/>
          <w:sz w:val="18"/>
          <w:szCs w:val="18"/>
        </w:rPr>
        <w:t>的货物</w:t>
      </w:r>
      <w:r w:rsidRPr="00B56286">
        <w:rPr>
          <w:rFonts w:ascii="微软雅黑" w:eastAsia="微软雅黑" w:hAnsi="微软雅黑" w:hint="eastAsia"/>
          <w:sz w:val="18"/>
          <w:szCs w:val="18"/>
        </w:rPr>
        <w:t>上架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2.3.3</w:t>
      </w:r>
      <w:r w:rsidRPr="00BC629B">
        <w:rPr>
          <w:rFonts w:ascii="微软雅黑" w:eastAsia="微软雅黑" w:hAnsi="微软雅黑"/>
        </w:rPr>
        <w:t xml:space="preserve">. </w:t>
      </w:r>
      <w:r w:rsidRPr="00BC629B">
        <w:rPr>
          <w:rFonts w:ascii="微软雅黑" w:eastAsia="微软雅黑" w:hAnsi="微软雅黑" w:hint="eastAsia"/>
        </w:rPr>
        <w:t>前置条件</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1）商品</w:t>
      </w:r>
      <w:r w:rsidRPr="00B56286">
        <w:rPr>
          <w:rFonts w:ascii="微软雅黑" w:eastAsia="微软雅黑" w:hAnsi="微软雅黑"/>
          <w:sz w:val="18"/>
          <w:szCs w:val="18"/>
        </w:rPr>
        <w:t>信息已</w:t>
      </w:r>
      <w:r w:rsidRPr="00B56286">
        <w:rPr>
          <w:rFonts w:ascii="微软雅黑" w:eastAsia="微软雅黑" w:hAnsi="微软雅黑" w:hint="eastAsia"/>
          <w:sz w:val="18"/>
          <w:szCs w:val="18"/>
        </w:rPr>
        <w:t>录入</w:t>
      </w:r>
      <w:r w:rsidRPr="00B56286">
        <w:rPr>
          <w:rFonts w:ascii="微软雅黑" w:eastAsia="微软雅黑" w:hAnsi="微软雅黑"/>
          <w:sz w:val="18"/>
          <w:szCs w:val="18"/>
        </w:rPr>
        <w:t>并</w:t>
      </w:r>
      <w:r w:rsidRPr="00B56286">
        <w:rPr>
          <w:rFonts w:ascii="微软雅黑" w:eastAsia="微软雅黑" w:hAnsi="微软雅黑" w:hint="eastAsia"/>
          <w:sz w:val="18"/>
          <w:szCs w:val="18"/>
        </w:rPr>
        <w:t xml:space="preserve">下架 </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sz w:val="18"/>
          <w:szCs w:val="18"/>
        </w:rPr>
        <w:t>2</w:t>
      </w:r>
      <w:r w:rsidRPr="00B56286">
        <w:rPr>
          <w:rFonts w:ascii="微软雅黑" w:eastAsia="微软雅黑" w:hAnsi="微软雅黑" w:hint="eastAsia"/>
          <w:sz w:val="18"/>
          <w:szCs w:val="18"/>
        </w:rPr>
        <w:t>）</w:t>
      </w:r>
      <w:r w:rsidRPr="00B56286">
        <w:rPr>
          <w:rFonts w:ascii="微软雅黑" w:eastAsia="微软雅黑" w:hAnsi="微软雅黑"/>
          <w:sz w:val="18"/>
          <w:szCs w:val="18"/>
        </w:rPr>
        <w:t>卖家</w:t>
      </w:r>
      <w:r w:rsidRPr="00B56286">
        <w:rPr>
          <w:rFonts w:ascii="微软雅黑" w:eastAsia="微软雅黑" w:hAnsi="微软雅黑" w:hint="eastAsia"/>
          <w:sz w:val="18"/>
          <w:szCs w:val="18"/>
        </w:rPr>
        <w:t>已登录</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2.3.4. 后置</w:t>
      </w:r>
      <w:r w:rsidRPr="00BC629B">
        <w:rPr>
          <w:rFonts w:ascii="微软雅黑" w:eastAsia="微软雅黑" w:hAnsi="微软雅黑"/>
        </w:rPr>
        <w:t>结果</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已经</w:t>
      </w:r>
      <w:r w:rsidRPr="00B56286">
        <w:rPr>
          <w:rFonts w:ascii="微软雅黑" w:eastAsia="微软雅黑" w:hAnsi="微软雅黑"/>
          <w:sz w:val="18"/>
          <w:szCs w:val="18"/>
        </w:rPr>
        <w:t>下架的</w:t>
      </w:r>
      <w:r w:rsidRPr="00B56286">
        <w:rPr>
          <w:rFonts w:ascii="微软雅黑" w:eastAsia="微软雅黑" w:hAnsi="微软雅黑" w:hint="eastAsia"/>
          <w:sz w:val="18"/>
          <w:szCs w:val="18"/>
        </w:rPr>
        <w:t>商品上架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2.3.5</w:t>
      </w:r>
      <w:r w:rsidRPr="00BC629B">
        <w:rPr>
          <w:rFonts w:ascii="微软雅黑" w:eastAsia="微软雅黑" w:hAnsi="微软雅黑"/>
        </w:rPr>
        <w:t xml:space="preserve">. </w:t>
      </w:r>
      <w:r w:rsidRPr="00BC629B">
        <w:rPr>
          <w:rFonts w:ascii="微软雅黑" w:eastAsia="微软雅黑" w:hAnsi="微软雅黑" w:hint="eastAsia"/>
        </w:rPr>
        <w:t>主线</w:t>
      </w:r>
      <w:r w:rsidRPr="00BC629B">
        <w:rPr>
          <w:rFonts w:ascii="微软雅黑" w:eastAsia="微软雅黑" w:hAnsi="微软雅黑"/>
        </w:rPr>
        <w:t>流程</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lastRenderedPageBreak/>
        <w:t>进入重新上架</w:t>
      </w:r>
      <w:r w:rsidRPr="00B56286">
        <w:rPr>
          <w:rFonts w:ascii="微软雅黑" w:eastAsia="微软雅黑" w:hAnsi="微软雅黑"/>
          <w:sz w:val="18"/>
          <w:szCs w:val="18"/>
        </w:rPr>
        <w:t>界面</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1）在个人</w:t>
      </w:r>
      <w:r w:rsidRPr="00B56286">
        <w:rPr>
          <w:rFonts w:ascii="微软雅黑" w:eastAsia="微软雅黑" w:hAnsi="微软雅黑"/>
          <w:sz w:val="18"/>
          <w:szCs w:val="18"/>
        </w:rPr>
        <w:t>主页点击</w:t>
      </w:r>
      <w:r w:rsidRPr="00B56286">
        <w:rPr>
          <w:rFonts w:ascii="微软雅黑" w:eastAsia="微软雅黑" w:hAnsi="微软雅黑" w:hint="eastAsia"/>
          <w:sz w:val="18"/>
          <w:szCs w:val="18"/>
        </w:rPr>
        <w:t>【已下架</w:t>
      </w:r>
      <w:r w:rsidRPr="00B56286">
        <w:rPr>
          <w:rFonts w:ascii="微软雅黑" w:eastAsia="微软雅黑" w:hAnsi="微软雅黑"/>
          <w:sz w:val="18"/>
          <w:szCs w:val="18"/>
        </w:rPr>
        <w:t>】</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2）在已下</w:t>
      </w:r>
      <w:proofErr w:type="gramStart"/>
      <w:r w:rsidRPr="00B56286">
        <w:rPr>
          <w:rFonts w:ascii="微软雅黑" w:eastAsia="微软雅黑" w:hAnsi="微软雅黑" w:hint="eastAsia"/>
          <w:sz w:val="18"/>
          <w:szCs w:val="18"/>
        </w:rPr>
        <w:t>架</w:t>
      </w:r>
      <w:r w:rsidRPr="00B56286">
        <w:rPr>
          <w:rFonts w:ascii="微软雅黑" w:eastAsia="微软雅黑" w:hAnsi="微软雅黑"/>
          <w:sz w:val="18"/>
          <w:szCs w:val="18"/>
        </w:rPr>
        <w:t>商品</w:t>
      </w:r>
      <w:proofErr w:type="gramEnd"/>
      <w:r w:rsidRPr="00B56286">
        <w:rPr>
          <w:rFonts w:ascii="微软雅黑" w:eastAsia="微软雅黑" w:hAnsi="微软雅黑"/>
          <w:sz w:val="18"/>
          <w:szCs w:val="18"/>
        </w:rPr>
        <w:t>的界面</w:t>
      </w:r>
      <w:r w:rsidRPr="00B56286">
        <w:rPr>
          <w:rFonts w:ascii="微软雅黑" w:eastAsia="微软雅黑" w:hAnsi="微软雅黑" w:hint="eastAsia"/>
          <w:sz w:val="18"/>
          <w:szCs w:val="18"/>
        </w:rPr>
        <w:t>点击</w:t>
      </w:r>
      <w:r w:rsidRPr="00B56286">
        <w:rPr>
          <w:rFonts w:ascii="微软雅黑" w:eastAsia="微软雅黑" w:hAnsi="微软雅黑"/>
          <w:sz w:val="18"/>
          <w:szCs w:val="18"/>
        </w:rPr>
        <w:t>想要</w:t>
      </w:r>
      <w:r w:rsidRPr="00B56286">
        <w:rPr>
          <w:rFonts w:ascii="微软雅黑" w:eastAsia="微软雅黑" w:hAnsi="微软雅黑" w:hint="eastAsia"/>
          <w:sz w:val="18"/>
          <w:szCs w:val="18"/>
        </w:rPr>
        <w:t>下架</w:t>
      </w:r>
      <w:r w:rsidRPr="00B56286">
        <w:rPr>
          <w:rFonts w:ascii="微软雅黑" w:eastAsia="微软雅黑" w:hAnsi="微软雅黑"/>
          <w:sz w:val="18"/>
          <w:szCs w:val="18"/>
        </w:rPr>
        <w:t>的商品</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确认重新上架</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在商品详情</w:t>
      </w:r>
      <w:r w:rsidRPr="00B56286">
        <w:rPr>
          <w:rFonts w:ascii="微软雅黑" w:eastAsia="微软雅黑" w:hAnsi="微软雅黑"/>
          <w:sz w:val="18"/>
          <w:szCs w:val="18"/>
        </w:rPr>
        <w:t>的页面点击【</w:t>
      </w:r>
      <w:r w:rsidRPr="00B56286">
        <w:rPr>
          <w:rFonts w:ascii="微软雅黑" w:eastAsia="微软雅黑" w:hAnsi="微软雅黑" w:hint="eastAsia"/>
          <w:sz w:val="18"/>
          <w:szCs w:val="18"/>
        </w:rPr>
        <w:t>重新</w:t>
      </w:r>
      <w:r w:rsidRPr="00B56286">
        <w:rPr>
          <w:rFonts w:ascii="微软雅黑" w:eastAsia="微软雅黑" w:hAnsi="微软雅黑"/>
          <w:sz w:val="18"/>
          <w:szCs w:val="18"/>
        </w:rPr>
        <w:t>上架】</w:t>
      </w:r>
    </w:p>
    <w:p w:rsidR="00A650A4" w:rsidRDefault="00A650A4" w:rsidP="00A650A4">
      <w:pPr>
        <w:rPr>
          <w:rFonts w:ascii="微软雅黑" w:eastAsia="微软雅黑" w:hAnsi="微软雅黑"/>
        </w:rPr>
      </w:pPr>
      <w:r w:rsidRPr="00BC629B">
        <w:rPr>
          <w:rFonts w:ascii="微软雅黑" w:eastAsia="微软雅黑" w:hAnsi="微软雅黑" w:hint="eastAsia"/>
        </w:rPr>
        <w:t>2.3.6. 次要流程</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2.3.7. 用户</w:t>
      </w:r>
      <w:r w:rsidRPr="00BC629B">
        <w:rPr>
          <w:rFonts w:ascii="微软雅黑" w:eastAsia="微软雅黑" w:hAnsi="微软雅黑"/>
        </w:rPr>
        <w:t>界面</w:t>
      </w:r>
    </w:p>
    <w:p w:rsidR="00A650A4" w:rsidRPr="00BC629B" w:rsidRDefault="00A650A4" w:rsidP="00A650A4">
      <w:pPr>
        <w:rPr>
          <w:rFonts w:ascii="微软雅黑" w:eastAsia="微软雅黑" w:hAnsi="微软雅黑"/>
        </w:rPr>
      </w:pPr>
      <w:r w:rsidRPr="00BC629B">
        <w:rPr>
          <w:rFonts w:ascii="微软雅黑" w:eastAsia="微软雅黑" w:hAnsi="微软雅黑"/>
          <w:noProof/>
        </w:rPr>
        <w:drawing>
          <wp:inline distT="0" distB="0" distL="0" distR="0" wp14:anchorId="65028409" wp14:editId="2C902D1B">
            <wp:extent cx="3600450" cy="390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3905250"/>
                    </a:xfrm>
                    <a:prstGeom prst="rect">
                      <a:avLst/>
                    </a:prstGeom>
                  </pic:spPr>
                </pic:pic>
              </a:graphicData>
            </a:graphic>
          </wp:inline>
        </w:drawing>
      </w:r>
    </w:p>
    <w:p w:rsidR="00A650A4" w:rsidRPr="00BC629B" w:rsidRDefault="00A650A4" w:rsidP="00A650A4">
      <w:pPr>
        <w:rPr>
          <w:rFonts w:ascii="微软雅黑" w:eastAsia="微软雅黑" w:hAnsi="微软雅黑"/>
        </w:rPr>
      </w:pPr>
      <w:r w:rsidRPr="00BC629B">
        <w:rPr>
          <w:rFonts w:ascii="微软雅黑" w:eastAsia="微软雅黑" w:hAnsi="微软雅黑"/>
          <w:noProof/>
        </w:rPr>
        <w:lastRenderedPageBreak/>
        <w:drawing>
          <wp:inline distT="0" distB="0" distL="0" distR="0" wp14:anchorId="6FC8051C" wp14:editId="6778EF5E">
            <wp:extent cx="4457700" cy="42481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248150"/>
                    </a:xfrm>
                    <a:prstGeom prst="rect">
                      <a:avLst/>
                    </a:prstGeom>
                  </pic:spPr>
                </pic:pic>
              </a:graphicData>
            </a:graphic>
          </wp:inline>
        </w:drawing>
      </w:r>
    </w:p>
    <w:p w:rsidR="00A650A4" w:rsidRPr="00BC629B" w:rsidRDefault="00A650A4" w:rsidP="00A650A4">
      <w:pPr>
        <w:rPr>
          <w:rFonts w:ascii="微软雅黑" w:eastAsia="微软雅黑" w:hAnsi="微软雅黑"/>
        </w:rPr>
      </w:pPr>
    </w:p>
    <w:p w:rsidR="00A650A4" w:rsidRPr="00BC629B" w:rsidRDefault="00A650A4" w:rsidP="00A650A4">
      <w:pPr>
        <w:rPr>
          <w:rFonts w:ascii="微软雅黑" w:eastAsia="微软雅黑" w:hAnsi="微软雅黑"/>
          <w:b/>
          <w:sz w:val="20"/>
          <w:szCs w:val="20"/>
        </w:rPr>
      </w:pPr>
      <w:r w:rsidRPr="00BC629B">
        <w:rPr>
          <w:rFonts w:ascii="微软雅黑" w:eastAsia="微软雅黑" w:hAnsi="微软雅黑" w:hint="eastAsia"/>
          <w:b/>
          <w:sz w:val="20"/>
          <w:szCs w:val="20"/>
        </w:rPr>
        <w:t>2.4. 关注用户</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4</w:t>
      </w:r>
      <w:r w:rsidRPr="00BC629B">
        <w:rPr>
          <w:rFonts w:ascii="微软雅黑" w:eastAsia="微软雅黑" w:hAnsi="微软雅黑" w:hint="eastAsia"/>
        </w:rPr>
        <w:t>.1.</w:t>
      </w:r>
      <w:r w:rsidRPr="00BC629B">
        <w:rPr>
          <w:rFonts w:ascii="微软雅黑" w:eastAsia="微软雅黑" w:hAnsi="微软雅黑"/>
        </w:rPr>
        <w:t xml:space="preserve"> </w:t>
      </w:r>
      <w:r w:rsidRPr="00BC629B">
        <w:rPr>
          <w:rFonts w:ascii="微软雅黑" w:eastAsia="微软雅黑" w:hAnsi="微软雅黑" w:hint="eastAsia"/>
        </w:rPr>
        <w:t>角色</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买家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 xml:space="preserve">.4.2. </w:t>
      </w:r>
      <w:r w:rsidRPr="00BC629B">
        <w:rPr>
          <w:rFonts w:ascii="微软雅黑" w:eastAsia="微软雅黑" w:hAnsi="微软雅黑" w:hint="eastAsia"/>
        </w:rPr>
        <w:t>用例</w:t>
      </w:r>
      <w:r w:rsidRPr="00BC629B">
        <w:rPr>
          <w:rFonts w:ascii="微软雅黑" w:eastAsia="微软雅黑" w:hAnsi="微软雅黑"/>
        </w:rPr>
        <w:t>描述</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买家</w:t>
      </w:r>
      <w:proofErr w:type="gramStart"/>
      <w:r w:rsidRPr="00B56286">
        <w:rPr>
          <w:rFonts w:ascii="微软雅黑" w:eastAsia="微软雅黑" w:hAnsi="微软雅黑"/>
          <w:sz w:val="18"/>
          <w:szCs w:val="18"/>
        </w:rPr>
        <w:t>在优</w:t>
      </w:r>
      <w:r w:rsidRPr="00B56286">
        <w:rPr>
          <w:rFonts w:ascii="微软雅黑" w:eastAsia="微软雅黑" w:hAnsi="微软雅黑" w:hint="eastAsia"/>
          <w:sz w:val="18"/>
          <w:szCs w:val="18"/>
        </w:rPr>
        <w:t>隔</w:t>
      </w:r>
      <w:r w:rsidRPr="00B56286">
        <w:rPr>
          <w:rFonts w:ascii="微软雅黑" w:eastAsia="微软雅黑" w:hAnsi="微软雅黑"/>
          <w:sz w:val="18"/>
          <w:szCs w:val="18"/>
        </w:rPr>
        <w:t>平台</w:t>
      </w:r>
      <w:proofErr w:type="gramEnd"/>
      <w:r w:rsidRPr="00B56286">
        <w:rPr>
          <w:rFonts w:ascii="微软雅黑" w:eastAsia="微软雅黑" w:hAnsi="微软雅黑"/>
          <w:sz w:val="18"/>
          <w:szCs w:val="18"/>
        </w:rPr>
        <w:t>上</w:t>
      </w:r>
      <w:r w:rsidRPr="00B56286">
        <w:rPr>
          <w:rFonts w:ascii="微软雅黑" w:eastAsia="微软雅黑" w:hAnsi="微软雅黑" w:hint="eastAsia"/>
          <w:sz w:val="18"/>
          <w:szCs w:val="18"/>
        </w:rPr>
        <w:t>添加关注想</w:t>
      </w:r>
      <w:r w:rsidRPr="00B56286">
        <w:rPr>
          <w:rFonts w:ascii="微软雅黑" w:eastAsia="微软雅黑" w:hAnsi="微软雅黑"/>
          <w:sz w:val="18"/>
          <w:szCs w:val="18"/>
        </w:rPr>
        <w:t>留意的卖家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2.4.3</w:t>
      </w:r>
      <w:r w:rsidRPr="00BC629B">
        <w:rPr>
          <w:rFonts w:ascii="微软雅黑" w:eastAsia="微软雅黑" w:hAnsi="微软雅黑"/>
        </w:rPr>
        <w:t xml:space="preserve">. </w:t>
      </w:r>
      <w:r w:rsidRPr="00BC629B">
        <w:rPr>
          <w:rFonts w:ascii="微软雅黑" w:eastAsia="微软雅黑" w:hAnsi="微软雅黑" w:hint="eastAsia"/>
        </w:rPr>
        <w:t>前置条件</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1）已经确定</w:t>
      </w:r>
      <w:proofErr w:type="gramStart"/>
      <w:r w:rsidRPr="00B56286">
        <w:rPr>
          <w:rFonts w:ascii="微软雅黑" w:eastAsia="微软雅黑" w:hAnsi="微软雅黑"/>
          <w:sz w:val="18"/>
          <w:szCs w:val="18"/>
        </w:rPr>
        <w:t>找到</w:t>
      </w:r>
      <w:r w:rsidRPr="00B56286">
        <w:rPr>
          <w:rFonts w:ascii="微软雅黑" w:eastAsia="微软雅黑" w:hAnsi="微软雅黑" w:hint="eastAsia"/>
          <w:sz w:val="18"/>
          <w:szCs w:val="18"/>
        </w:rPr>
        <w:t>想关注</w:t>
      </w:r>
      <w:proofErr w:type="gramEnd"/>
      <w:r w:rsidRPr="00B56286">
        <w:rPr>
          <w:rFonts w:ascii="微软雅黑" w:eastAsia="微软雅黑" w:hAnsi="微软雅黑"/>
          <w:sz w:val="18"/>
          <w:szCs w:val="18"/>
        </w:rPr>
        <w:t>的卖家</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sz w:val="18"/>
          <w:szCs w:val="18"/>
        </w:rPr>
        <w:t>2</w:t>
      </w:r>
      <w:r w:rsidRPr="00B56286">
        <w:rPr>
          <w:rFonts w:ascii="微软雅黑" w:eastAsia="微软雅黑" w:hAnsi="微软雅黑" w:hint="eastAsia"/>
          <w:sz w:val="18"/>
          <w:szCs w:val="18"/>
        </w:rPr>
        <w:t>）买</w:t>
      </w:r>
      <w:r w:rsidRPr="00B56286">
        <w:rPr>
          <w:rFonts w:ascii="微软雅黑" w:eastAsia="微软雅黑" w:hAnsi="微软雅黑"/>
          <w:sz w:val="18"/>
          <w:szCs w:val="18"/>
        </w:rPr>
        <w:t>家</w:t>
      </w:r>
      <w:r w:rsidRPr="00B56286">
        <w:rPr>
          <w:rFonts w:ascii="微软雅黑" w:eastAsia="微软雅黑" w:hAnsi="微软雅黑" w:hint="eastAsia"/>
          <w:sz w:val="18"/>
          <w:szCs w:val="18"/>
        </w:rPr>
        <w:t>已登录</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2.4.4. 后置</w:t>
      </w:r>
      <w:r w:rsidRPr="00BC629B">
        <w:rPr>
          <w:rFonts w:ascii="微软雅黑" w:eastAsia="微软雅黑" w:hAnsi="微软雅黑"/>
        </w:rPr>
        <w:t>结果</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买家关注</w:t>
      </w:r>
      <w:r w:rsidRPr="00B56286">
        <w:rPr>
          <w:rFonts w:ascii="微软雅黑" w:eastAsia="微软雅黑" w:hAnsi="微软雅黑"/>
          <w:sz w:val="18"/>
          <w:szCs w:val="18"/>
        </w:rPr>
        <w:t>对应</w:t>
      </w:r>
      <w:r w:rsidRPr="00B56286">
        <w:rPr>
          <w:rFonts w:ascii="微软雅黑" w:eastAsia="微软雅黑" w:hAnsi="微软雅黑" w:hint="eastAsia"/>
          <w:sz w:val="18"/>
          <w:szCs w:val="18"/>
        </w:rPr>
        <w:t>卖家</w:t>
      </w:r>
      <w:r w:rsidRPr="00B56286">
        <w:rPr>
          <w:rFonts w:ascii="微软雅黑" w:eastAsia="微软雅黑" w:hAnsi="微软雅黑"/>
          <w:sz w:val="18"/>
          <w:szCs w:val="18"/>
        </w:rPr>
        <w:t>成功</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2.4.5</w:t>
      </w:r>
      <w:r w:rsidRPr="00BC629B">
        <w:rPr>
          <w:rFonts w:ascii="微软雅黑" w:eastAsia="微软雅黑" w:hAnsi="微软雅黑"/>
        </w:rPr>
        <w:t xml:space="preserve">. </w:t>
      </w:r>
      <w:r w:rsidRPr="00BC629B">
        <w:rPr>
          <w:rFonts w:ascii="微软雅黑" w:eastAsia="微软雅黑" w:hAnsi="微软雅黑" w:hint="eastAsia"/>
        </w:rPr>
        <w:t>主线</w:t>
      </w:r>
      <w:r w:rsidRPr="00BC629B">
        <w:rPr>
          <w:rFonts w:ascii="微软雅黑" w:eastAsia="微软雅黑" w:hAnsi="微软雅黑"/>
        </w:rPr>
        <w:t>流程</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lastRenderedPageBreak/>
        <w:t>进入卖家个人</w:t>
      </w:r>
      <w:r w:rsidRPr="00B56286">
        <w:rPr>
          <w:rFonts w:ascii="微软雅黑" w:eastAsia="微软雅黑" w:hAnsi="微软雅黑"/>
          <w:sz w:val="18"/>
          <w:szCs w:val="18"/>
        </w:rPr>
        <w:t>主页</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1）点击</w:t>
      </w:r>
      <w:r w:rsidRPr="00B56286">
        <w:rPr>
          <w:rFonts w:ascii="微软雅黑" w:eastAsia="微软雅黑" w:hAnsi="微软雅黑"/>
          <w:sz w:val="18"/>
          <w:szCs w:val="18"/>
        </w:rPr>
        <w:t>卖家的商品进入商品详细信息</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2）在详细</w:t>
      </w:r>
      <w:r w:rsidRPr="00B56286">
        <w:rPr>
          <w:rFonts w:ascii="微软雅黑" w:eastAsia="微软雅黑" w:hAnsi="微软雅黑"/>
          <w:sz w:val="18"/>
          <w:szCs w:val="18"/>
        </w:rPr>
        <w:t>信息界面点击【</w:t>
      </w:r>
      <w:r w:rsidRPr="00B56286">
        <w:rPr>
          <w:rFonts w:ascii="微软雅黑" w:eastAsia="微软雅黑" w:hAnsi="微软雅黑" w:hint="eastAsia"/>
          <w:sz w:val="18"/>
          <w:szCs w:val="18"/>
        </w:rPr>
        <w:t>卖家</w:t>
      </w:r>
      <w:r w:rsidRPr="00B56286">
        <w:rPr>
          <w:rFonts w:ascii="微软雅黑" w:eastAsia="微软雅黑" w:hAnsi="微软雅黑"/>
          <w:sz w:val="18"/>
          <w:szCs w:val="18"/>
        </w:rPr>
        <w:t>信息】</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关注卖家</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在卖家</w:t>
      </w:r>
      <w:r w:rsidRPr="00B56286">
        <w:rPr>
          <w:rFonts w:ascii="微软雅黑" w:eastAsia="微软雅黑" w:hAnsi="微软雅黑"/>
          <w:sz w:val="18"/>
          <w:szCs w:val="18"/>
        </w:rPr>
        <w:t>信息的页面点击【</w:t>
      </w:r>
      <w:r w:rsidRPr="00B56286">
        <w:rPr>
          <w:rFonts w:ascii="微软雅黑" w:eastAsia="微软雅黑" w:hAnsi="微软雅黑" w:hint="eastAsia"/>
          <w:sz w:val="18"/>
          <w:szCs w:val="18"/>
        </w:rPr>
        <w:t>关注</w:t>
      </w:r>
      <w:r w:rsidRPr="00B56286">
        <w:rPr>
          <w:rFonts w:ascii="微软雅黑" w:eastAsia="微软雅黑" w:hAnsi="微软雅黑"/>
          <w:sz w:val="18"/>
          <w:szCs w:val="18"/>
        </w:rPr>
        <w:t>他</w:t>
      </w:r>
      <w:r w:rsidRPr="00B56286">
        <w:rPr>
          <w:rFonts w:ascii="微软雅黑" w:eastAsia="微软雅黑" w:hAnsi="微软雅黑" w:hint="eastAsia"/>
          <w:sz w:val="18"/>
          <w:szCs w:val="18"/>
        </w:rPr>
        <w:t>/取消</w:t>
      </w:r>
      <w:r w:rsidRPr="00B56286">
        <w:rPr>
          <w:rFonts w:ascii="微软雅黑" w:eastAsia="微软雅黑" w:hAnsi="微软雅黑"/>
          <w:sz w:val="18"/>
          <w:szCs w:val="18"/>
        </w:rPr>
        <w:t>关注】</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2.4.6. 次要流程</w:t>
      </w:r>
    </w:p>
    <w:p w:rsidR="00A650A4" w:rsidRPr="00B56286" w:rsidRDefault="00A650A4" w:rsidP="00A650A4">
      <w:pPr>
        <w:rPr>
          <w:rFonts w:ascii="微软雅黑" w:eastAsia="微软雅黑" w:hAnsi="微软雅黑"/>
          <w:sz w:val="18"/>
          <w:szCs w:val="18"/>
        </w:rPr>
      </w:pPr>
      <w:r w:rsidRPr="00B56286">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2.4.7. 用户</w:t>
      </w:r>
      <w:r w:rsidRPr="00BC629B">
        <w:rPr>
          <w:rFonts w:ascii="微软雅黑" w:eastAsia="微软雅黑" w:hAnsi="微软雅黑"/>
        </w:rPr>
        <w:t>界面</w:t>
      </w:r>
    </w:p>
    <w:p w:rsidR="00A650A4" w:rsidRPr="00BC629B" w:rsidRDefault="00A650A4" w:rsidP="00A650A4">
      <w:pPr>
        <w:rPr>
          <w:rFonts w:ascii="微软雅黑" w:eastAsia="微软雅黑" w:hAnsi="微软雅黑"/>
        </w:rPr>
      </w:pPr>
      <w:r w:rsidRPr="00BC629B">
        <w:rPr>
          <w:rFonts w:ascii="微软雅黑" w:eastAsia="微软雅黑" w:hAnsi="微软雅黑"/>
          <w:noProof/>
        </w:rPr>
        <w:drawing>
          <wp:inline distT="0" distB="0" distL="0" distR="0" wp14:anchorId="06A7E52E" wp14:editId="720FBB3F">
            <wp:extent cx="3686175" cy="42005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4200525"/>
                    </a:xfrm>
                    <a:prstGeom prst="rect">
                      <a:avLst/>
                    </a:prstGeom>
                  </pic:spPr>
                </pic:pic>
              </a:graphicData>
            </a:graphic>
          </wp:inline>
        </w:drawing>
      </w:r>
    </w:p>
    <w:p w:rsidR="00A650A4" w:rsidRPr="00BC629B" w:rsidRDefault="00A650A4" w:rsidP="00A650A4">
      <w:pPr>
        <w:rPr>
          <w:rFonts w:ascii="微软雅黑" w:eastAsia="微软雅黑" w:hAnsi="微软雅黑"/>
        </w:rPr>
      </w:pPr>
      <w:r w:rsidRPr="00BC629B">
        <w:rPr>
          <w:rFonts w:ascii="微软雅黑" w:eastAsia="微软雅黑" w:hAnsi="微软雅黑"/>
          <w:noProof/>
        </w:rPr>
        <w:lastRenderedPageBreak/>
        <w:drawing>
          <wp:inline distT="0" distB="0" distL="0" distR="0" wp14:anchorId="776903E5" wp14:editId="12C763D3">
            <wp:extent cx="3762375" cy="44005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4400550"/>
                    </a:xfrm>
                    <a:prstGeom prst="rect">
                      <a:avLst/>
                    </a:prstGeom>
                  </pic:spPr>
                </pic:pic>
              </a:graphicData>
            </a:graphic>
          </wp:inline>
        </w:drawing>
      </w:r>
    </w:p>
    <w:p w:rsidR="00A650A4" w:rsidRPr="00BC629B" w:rsidRDefault="00A650A4" w:rsidP="00A650A4">
      <w:pPr>
        <w:rPr>
          <w:rFonts w:ascii="微软雅黑" w:eastAsia="微软雅黑" w:hAnsi="微软雅黑"/>
        </w:rPr>
      </w:pPr>
    </w:p>
    <w:p w:rsidR="00A650A4" w:rsidRPr="00BC629B" w:rsidRDefault="00A650A4" w:rsidP="00A650A4">
      <w:pPr>
        <w:rPr>
          <w:rFonts w:ascii="微软雅黑" w:eastAsia="微软雅黑" w:hAnsi="微软雅黑"/>
          <w:b/>
          <w:sz w:val="20"/>
          <w:szCs w:val="20"/>
        </w:rPr>
      </w:pPr>
      <w:r w:rsidRPr="00BC629B">
        <w:rPr>
          <w:rFonts w:ascii="微软雅黑" w:eastAsia="微软雅黑" w:hAnsi="微软雅黑" w:hint="eastAsia"/>
          <w:b/>
          <w:sz w:val="20"/>
          <w:szCs w:val="20"/>
        </w:rPr>
        <w:t>2.5. 求购商品、</w:t>
      </w:r>
      <w:r w:rsidRPr="00BC629B">
        <w:rPr>
          <w:rFonts w:ascii="微软雅黑" w:eastAsia="微软雅黑" w:hAnsi="微软雅黑"/>
          <w:b/>
          <w:sz w:val="20"/>
          <w:szCs w:val="20"/>
        </w:rPr>
        <w:t>服务</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5</w:t>
      </w:r>
      <w:r w:rsidRPr="00BC629B">
        <w:rPr>
          <w:rFonts w:ascii="微软雅黑" w:eastAsia="微软雅黑" w:hAnsi="微软雅黑" w:hint="eastAsia"/>
        </w:rPr>
        <w:t>.1.</w:t>
      </w:r>
      <w:r w:rsidRPr="00BC629B">
        <w:rPr>
          <w:rFonts w:ascii="微软雅黑" w:eastAsia="微软雅黑" w:hAnsi="微软雅黑"/>
        </w:rPr>
        <w:t xml:space="preserve"> </w:t>
      </w:r>
      <w:r w:rsidRPr="00BC629B">
        <w:rPr>
          <w:rFonts w:ascii="微软雅黑" w:eastAsia="微软雅黑" w:hAnsi="微软雅黑" w:hint="eastAsia"/>
        </w:rPr>
        <w:t>角色</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买家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 xml:space="preserve">.5.2. </w:t>
      </w:r>
      <w:r w:rsidRPr="00BC629B">
        <w:rPr>
          <w:rFonts w:ascii="微软雅黑" w:eastAsia="微软雅黑" w:hAnsi="微软雅黑" w:hint="eastAsia"/>
        </w:rPr>
        <w:t>用例</w:t>
      </w:r>
      <w:r w:rsidRPr="00BC629B">
        <w:rPr>
          <w:rFonts w:ascii="微软雅黑" w:eastAsia="微软雅黑" w:hAnsi="微软雅黑"/>
        </w:rPr>
        <w:t>描述</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买家</w:t>
      </w:r>
      <w:proofErr w:type="gramStart"/>
      <w:r w:rsidRPr="00EF79AA">
        <w:rPr>
          <w:rFonts w:ascii="微软雅黑" w:eastAsia="微软雅黑" w:hAnsi="微软雅黑"/>
          <w:sz w:val="18"/>
          <w:szCs w:val="18"/>
        </w:rPr>
        <w:t>在优</w:t>
      </w:r>
      <w:r w:rsidRPr="00EF79AA">
        <w:rPr>
          <w:rFonts w:ascii="微软雅黑" w:eastAsia="微软雅黑" w:hAnsi="微软雅黑" w:hint="eastAsia"/>
          <w:sz w:val="18"/>
          <w:szCs w:val="18"/>
        </w:rPr>
        <w:t>隔</w:t>
      </w:r>
      <w:r w:rsidRPr="00EF79AA">
        <w:rPr>
          <w:rFonts w:ascii="微软雅黑" w:eastAsia="微软雅黑" w:hAnsi="微软雅黑"/>
          <w:sz w:val="18"/>
          <w:szCs w:val="18"/>
        </w:rPr>
        <w:t>平台</w:t>
      </w:r>
      <w:proofErr w:type="gramEnd"/>
      <w:r w:rsidRPr="00EF79AA">
        <w:rPr>
          <w:rFonts w:ascii="微软雅黑" w:eastAsia="微软雅黑" w:hAnsi="微软雅黑"/>
          <w:sz w:val="18"/>
          <w:szCs w:val="18"/>
        </w:rPr>
        <w:t>上</w:t>
      </w:r>
      <w:r w:rsidRPr="00EF79AA">
        <w:rPr>
          <w:rFonts w:ascii="微软雅黑" w:eastAsia="微软雅黑" w:hAnsi="微软雅黑" w:hint="eastAsia"/>
          <w:sz w:val="18"/>
          <w:szCs w:val="18"/>
        </w:rPr>
        <w:t>没有</w:t>
      </w:r>
      <w:r w:rsidRPr="00EF79AA">
        <w:rPr>
          <w:rFonts w:ascii="微软雅黑" w:eastAsia="微软雅黑" w:hAnsi="微软雅黑"/>
          <w:sz w:val="18"/>
          <w:szCs w:val="18"/>
        </w:rPr>
        <w:t>找到自己想要的商品和服务，</w:t>
      </w:r>
      <w:r w:rsidRPr="00EF79AA">
        <w:rPr>
          <w:rFonts w:ascii="微软雅黑" w:eastAsia="微软雅黑" w:hAnsi="微软雅黑" w:hint="eastAsia"/>
          <w:sz w:val="18"/>
          <w:szCs w:val="18"/>
        </w:rPr>
        <w:t>对对应</w:t>
      </w:r>
      <w:r w:rsidRPr="00EF79AA">
        <w:rPr>
          <w:rFonts w:ascii="微软雅黑" w:eastAsia="微软雅黑" w:hAnsi="微软雅黑"/>
          <w:sz w:val="18"/>
          <w:szCs w:val="18"/>
        </w:rPr>
        <w:t>的商品、服务进行求购</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2.5.3</w:t>
      </w:r>
      <w:r w:rsidRPr="00BC629B">
        <w:rPr>
          <w:rFonts w:ascii="微软雅黑" w:eastAsia="微软雅黑" w:hAnsi="微软雅黑"/>
        </w:rPr>
        <w:t xml:space="preserve">. </w:t>
      </w:r>
      <w:r w:rsidRPr="00BC629B">
        <w:rPr>
          <w:rFonts w:ascii="微软雅黑" w:eastAsia="微软雅黑" w:hAnsi="微软雅黑" w:hint="eastAsia"/>
        </w:rPr>
        <w:t>前置条件</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1）已经确定自己想要</w:t>
      </w:r>
      <w:r w:rsidRPr="00EF79AA">
        <w:rPr>
          <w:rFonts w:ascii="微软雅黑" w:eastAsia="微软雅黑" w:hAnsi="微软雅黑"/>
          <w:sz w:val="18"/>
          <w:szCs w:val="18"/>
        </w:rPr>
        <w:t>的服务或商品没有</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sz w:val="18"/>
          <w:szCs w:val="18"/>
        </w:rPr>
        <w:t>2</w:t>
      </w:r>
      <w:r w:rsidRPr="00EF79AA">
        <w:rPr>
          <w:rFonts w:ascii="微软雅黑" w:eastAsia="微软雅黑" w:hAnsi="微软雅黑" w:hint="eastAsia"/>
          <w:sz w:val="18"/>
          <w:szCs w:val="18"/>
        </w:rPr>
        <w:t>）买</w:t>
      </w:r>
      <w:r w:rsidRPr="00EF79AA">
        <w:rPr>
          <w:rFonts w:ascii="微软雅黑" w:eastAsia="微软雅黑" w:hAnsi="微软雅黑"/>
          <w:sz w:val="18"/>
          <w:szCs w:val="18"/>
        </w:rPr>
        <w:t>家</w:t>
      </w:r>
      <w:r w:rsidRPr="00EF79AA">
        <w:rPr>
          <w:rFonts w:ascii="微软雅黑" w:eastAsia="微软雅黑" w:hAnsi="微软雅黑" w:hint="eastAsia"/>
          <w:sz w:val="18"/>
          <w:szCs w:val="18"/>
        </w:rPr>
        <w:t>已登录</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2.5.4. 后置</w:t>
      </w:r>
      <w:r w:rsidRPr="00BC629B">
        <w:rPr>
          <w:rFonts w:ascii="微软雅黑" w:eastAsia="微软雅黑" w:hAnsi="微软雅黑"/>
        </w:rPr>
        <w:t>结果</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买家发布正确</w:t>
      </w:r>
      <w:r w:rsidRPr="00EF79AA">
        <w:rPr>
          <w:rFonts w:ascii="微软雅黑" w:eastAsia="微软雅黑" w:hAnsi="微软雅黑"/>
          <w:sz w:val="18"/>
          <w:szCs w:val="18"/>
        </w:rPr>
        <w:t>的求购信息</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2.5.5</w:t>
      </w:r>
      <w:r w:rsidRPr="00BC629B">
        <w:rPr>
          <w:rFonts w:ascii="微软雅黑" w:eastAsia="微软雅黑" w:hAnsi="微软雅黑"/>
        </w:rPr>
        <w:t xml:space="preserve">. </w:t>
      </w:r>
      <w:r w:rsidRPr="00BC629B">
        <w:rPr>
          <w:rFonts w:ascii="微软雅黑" w:eastAsia="微软雅黑" w:hAnsi="微软雅黑" w:hint="eastAsia"/>
        </w:rPr>
        <w:t>主线</w:t>
      </w:r>
      <w:r w:rsidRPr="00BC629B">
        <w:rPr>
          <w:rFonts w:ascii="微软雅黑" w:eastAsia="微软雅黑" w:hAnsi="微软雅黑"/>
        </w:rPr>
        <w:t>流程</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lastRenderedPageBreak/>
        <w:t>进入发布求购</w:t>
      </w:r>
      <w:r w:rsidRPr="00EF79AA">
        <w:rPr>
          <w:rFonts w:ascii="微软雅黑" w:eastAsia="微软雅黑" w:hAnsi="微软雅黑"/>
          <w:sz w:val="18"/>
          <w:szCs w:val="18"/>
        </w:rPr>
        <w:t>界面</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1）点击【我要</w:t>
      </w:r>
      <w:r w:rsidRPr="00EF79AA">
        <w:rPr>
          <w:rFonts w:ascii="微软雅黑" w:eastAsia="微软雅黑" w:hAnsi="微软雅黑"/>
          <w:sz w:val="18"/>
          <w:szCs w:val="18"/>
        </w:rPr>
        <w:t>求购】进入</w:t>
      </w:r>
      <w:r w:rsidRPr="00EF79AA">
        <w:rPr>
          <w:rFonts w:ascii="微软雅黑" w:eastAsia="微软雅黑" w:hAnsi="微软雅黑" w:hint="eastAsia"/>
          <w:sz w:val="18"/>
          <w:szCs w:val="18"/>
        </w:rPr>
        <w:t>发布</w:t>
      </w:r>
      <w:r w:rsidRPr="00EF79AA">
        <w:rPr>
          <w:rFonts w:ascii="微软雅黑" w:eastAsia="微软雅黑" w:hAnsi="微软雅黑"/>
          <w:sz w:val="18"/>
          <w:szCs w:val="18"/>
        </w:rPr>
        <w:t>信息编辑界面</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编写求购</w:t>
      </w:r>
      <w:r w:rsidRPr="00EF79AA">
        <w:rPr>
          <w:rFonts w:ascii="微软雅黑" w:eastAsia="微软雅黑" w:hAnsi="微软雅黑"/>
          <w:sz w:val="18"/>
          <w:szCs w:val="18"/>
        </w:rPr>
        <w:t>信息</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在信息</w:t>
      </w:r>
      <w:r w:rsidRPr="00EF79AA">
        <w:rPr>
          <w:rFonts w:ascii="微软雅黑" w:eastAsia="微软雅黑" w:hAnsi="微软雅黑"/>
          <w:sz w:val="18"/>
          <w:szCs w:val="18"/>
        </w:rPr>
        <w:t>填写界面写求购信息</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发布</w:t>
      </w:r>
      <w:r w:rsidRPr="00EF79AA">
        <w:rPr>
          <w:rFonts w:ascii="微软雅黑" w:eastAsia="微软雅黑" w:hAnsi="微软雅黑"/>
          <w:sz w:val="18"/>
          <w:szCs w:val="18"/>
        </w:rPr>
        <w:t>信息</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3）</w:t>
      </w:r>
      <w:r w:rsidRPr="00EF79AA">
        <w:rPr>
          <w:rFonts w:ascii="微软雅黑" w:eastAsia="微软雅黑" w:hAnsi="微软雅黑"/>
          <w:sz w:val="18"/>
          <w:szCs w:val="18"/>
        </w:rPr>
        <w:t>编写完成后点击【</w:t>
      </w:r>
      <w:r w:rsidRPr="00EF79AA">
        <w:rPr>
          <w:rFonts w:ascii="微软雅黑" w:eastAsia="微软雅黑" w:hAnsi="微软雅黑" w:hint="eastAsia"/>
          <w:sz w:val="18"/>
          <w:szCs w:val="18"/>
        </w:rPr>
        <w:t>提交</w:t>
      </w:r>
      <w:r w:rsidRPr="00EF79AA">
        <w:rPr>
          <w:rFonts w:ascii="微软雅黑" w:eastAsia="微软雅黑" w:hAnsi="微软雅黑"/>
          <w:sz w:val="18"/>
          <w:szCs w:val="18"/>
        </w:rPr>
        <w:t>】</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2.5.6. 次要流程</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2.5.7. 用户</w:t>
      </w:r>
      <w:r w:rsidRPr="00BC629B">
        <w:rPr>
          <w:rFonts w:ascii="微软雅黑" w:eastAsia="微软雅黑" w:hAnsi="微软雅黑"/>
        </w:rPr>
        <w:t>界面</w:t>
      </w:r>
    </w:p>
    <w:p w:rsidR="00A650A4" w:rsidRPr="00BC629B" w:rsidRDefault="00A650A4" w:rsidP="00A650A4">
      <w:pPr>
        <w:rPr>
          <w:rFonts w:ascii="微软雅黑" w:eastAsia="微软雅黑" w:hAnsi="微软雅黑"/>
        </w:rPr>
      </w:pPr>
      <w:r w:rsidRPr="00BC629B">
        <w:rPr>
          <w:rFonts w:ascii="微软雅黑" w:eastAsia="微软雅黑" w:hAnsi="微软雅黑"/>
          <w:noProof/>
        </w:rPr>
        <w:drawing>
          <wp:inline distT="0" distB="0" distL="0" distR="0" wp14:anchorId="596880F7" wp14:editId="19285867">
            <wp:extent cx="3686175" cy="4124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4124325"/>
                    </a:xfrm>
                    <a:prstGeom prst="rect">
                      <a:avLst/>
                    </a:prstGeom>
                  </pic:spPr>
                </pic:pic>
              </a:graphicData>
            </a:graphic>
          </wp:inline>
        </w:drawing>
      </w:r>
    </w:p>
    <w:p w:rsidR="00A650A4" w:rsidRPr="00BC629B" w:rsidRDefault="00A650A4" w:rsidP="00A650A4">
      <w:pPr>
        <w:tabs>
          <w:tab w:val="left" w:pos="2649"/>
        </w:tabs>
        <w:rPr>
          <w:rFonts w:ascii="微软雅黑" w:eastAsia="微软雅黑" w:hAnsi="微软雅黑"/>
          <w:b/>
          <w:sz w:val="20"/>
          <w:szCs w:val="20"/>
        </w:rPr>
      </w:pPr>
      <w:r w:rsidRPr="00BC629B">
        <w:rPr>
          <w:rFonts w:ascii="微软雅黑" w:eastAsia="微软雅黑" w:hAnsi="微软雅黑" w:hint="eastAsia"/>
          <w:b/>
          <w:sz w:val="20"/>
          <w:szCs w:val="20"/>
        </w:rPr>
        <w:t>2.6查看、修改个人信息</w:t>
      </w:r>
      <w:r w:rsidRPr="00BC629B">
        <w:rPr>
          <w:rFonts w:ascii="微软雅黑" w:eastAsia="微软雅黑" w:hAnsi="微软雅黑"/>
          <w:b/>
          <w:sz w:val="20"/>
          <w:szCs w:val="20"/>
        </w:rPr>
        <w:tab/>
      </w:r>
    </w:p>
    <w:p w:rsidR="00A650A4" w:rsidRPr="00BC629B" w:rsidRDefault="00A650A4" w:rsidP="00A650A4">
      <w:pPr>
        <w:rPr>
          <w:rFonts w:ascii="微软雅黑" w:eastAsia="微软雅黑" w:hAnsi="微软雅黑"/>
          <w:b/>
        </w:rPr>
      </w:pP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2.6.1角色</w:t>
      </w:r>
    </w:p>
    <w:p w:rsidR="00A650A4" w:rsidRPr="00EF79AA" w:rsidRDefault="00A650A4" w:rsidP="00A650A4">
      <w:pPr>
        <w:ind w:firstLineChars="50" w:firstLine="90"/>
        <w:rPr>
          <w:rFonts w:ascii="微软雅黑" w:eastAsia="微软雅黑" w:hAnsi="微软雅黑"/>
          <w:sz w:val="18"/>
          <w:szCs w:val="18"/>
        </w:rPr>
      </w:pPr>
      <w:r w:rsidRPr="00EF79AA">
        <w:rPr>
          <w:rFonts w:ascii="微软雅黑" w:eastAsia="微软雅黑" w:hAnsi="微软雅黑" w:hint="eastAsia"/>
          <w:sz w:val="18"/>
          <w:szCs w:val="18"/>
        </w:rPr>
        <w:t>所有授权用户</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2.6.2用例描述</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lastRenderedPageBreak/>
        <w:t xml:space="preserve"> 用户随时可以对在该软件中自己注册的所有个人信息进行查看和修改。</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2.6.3前置条件</w:t>
      </w:r>
    </w:p>
    <w:p w:rsidR="00A650A4" w:rsidRPr="00EF79AA" w:rsidRDefault="00A650A4" w:rsidP="00A650A4">
      <w:pPr>
        <w:pStyle w:val="af0"/>
        <w:numPr>
          <w:ilvl w:val="0"/>
          <w:numId w:val="30"/>
        </w:numPr>
        <w:spacing w:line="240" w:lineRule="auto"/>
        <w:ind w:firstLineChars="0"/>
        <w:rPr>
          <w:rFonts w:ascii="微软雅黑" w:eastAsia="微软雅黑" w:hAnsi="微软雅黑"/>
          <w:sz w:val="18"/>
          <w:szCs w:val="18"/>
        </w:rPr>
      </w:pPr>
      <w:r w:rsidRPr="00EF79AA">
        <w:rPr>
          <w:rFonts w:ascii="微软雅黑" w:eastAsia="微软雅黑" w:hAnsi="微软雅黑" w:hint="eastAsia"/>
          <w:sz w:val="18"/>
          <w:szCs w:val="18"/>
        </w:rPr>
        <w:t>必须已经通过注册好的账号登陆到软件。</w:t>
      </w:r>
    </w:p>
    <w:p w:rsidR="00A650A4" w:rsidRPr="00EF79AA" w:rsidRDefault="00A650A4" w:rsidP="00A650A4">
      <w:pPr>
        <w:pStyle w:val="af0"/>
        <w:numPr>
          <w:ilvl w:val="0"/>
          <w:numId w:val="30"/>
        </w:numPr>
        <w:spacing w:line="240" w:lineRule="auto"/>
        <w:ind w:firstLineChars="0"/>
        <w:rPr>
          <w:rFonts w:ascii="微软雅黑" w:eastAsia="微软雅黑" w:hAnsi="微软雅黑"/>
          <w:sz w:val="18"/>
          <w:szCs w:val="18"/>
        </w:rPr>
      </w:pPr>
      <w:r w:rsidRPr="00EF79AA">
        <w:rPr>
          <w:rFonts w:ascii="微软雅黑" w:eastAsia="微软雅黑" w:hAnsi="微软雅黑" w:hint="eastAsia"/>
          <w:sz w:val="18"/>
          <w:szCs w:val="18"/>
        </w:rPr>
        <w:t>个人信息已经填写完毕</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2.6.4后置结果</w:t>
      </w:r>
    </w:p>
    <w:p w:rsidR="00A650A4" w:rsidRPr="00EF79AA" w:rsidRDefault="00A650A4" w:rsidP="00A650A4">
      <w:pPr>
        <w:pStyle w:val="af0"/>
        <w:numPr>
          <w:ilvl w:val="0"/>
          <w:numId w:val="31"/>
        </w:numPr>
        <w:spacing w:line="240" w:lineRule="auto"/>
        <w:ind w:firstLineChars="0"/>
        <w:rPr>
          <w:rFonts w:ascii="微软雅黑" w:eastAsia="微软雅黑" w:hAnsi="微软雅黑"/>
          <w:sz w:val="18"/>
          <w:szCs w:val="18"/>
        </w:rPr>
      </w:pPr>
      <w:r w:rsidRPr="00EF79AA">
        <w:rPr>
          <w:rFonts w:ascii="微软雅黑" w:eastAsia="微软雅黑" w:hAnsi="微软雅黑" w:hint="eastAsia"/>
          <w:sz w:val="18"/>
          <w:szCs w:val="18"/>
        </w:rPr>
        <w:t>信息更新完毕，将最新的信息显示给用户</w:t>
      </w:r>
    </w:p>
    <w:p w:rsidR="00A650A4" w:rsidRPr="00EF79AA" w:rsidRDefault="00A650A4" w:rsidP="00A650A4">
      <w:pPr>
        <w:pStyle w:val="af0"/>
        <w:numPr>
          <w:ilvl w:val="0"/>
          <w:numId w:val="31"/>
        </w:numPr>
        <w:spacing w:line="240" w:lineRule="auto"/>
        <w:ind w:firstLineChars="0"/>
        <w:rPr>
          <w:rFonts w:ascii="微软雅黑" w:eastAsia="微软雅黑" w:hAnsi="微软雅黑"/>
          <w:sz w:val="18"/>
          <w:szCs w:val="18"/>
        </w:rPr>
      </w:pPr>
      <w:r w:rsidRPr="00EF79AA">
        <w:rPr>
          <w:rFonts w:ascii="微软雅黑" w:eastAsia="微软雅黑" w:hAnsi="微软雅黑" w:hint="eastAsia"/>
          <w:sz w:val="18"/>
          <w:szCs w:val="18"/>
        </w:rPr>
        <w:t>更新数据库</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2.6.5主线流程</w:t>
      </w:r>
    </w:p>
    <w:p w:rsidR="00A650A4" w:rsidRPr="00EF79AA" w:rsidRDefault="00A650A4" w:rsidP="00A650A4">
      <w:pPr>
        <w:pStyle w:val="af0"/>
        <w:numPr>
          <w:ilvl w:val="0"/>
          <w:numId w:val="32"/>
        </w:numPr>
        <w:spacing w:line="240" w:lineRule="auto"/>
        <w:ind w:firstLineChars="0"/>
        <w:rPr>
          <w:rFonts w:ascii="微软雅黑" w:eastAsia="微软雅黑" w:hAnsi="微软雅黑"/>
          <w:sz w:val="18"/>
          <w:szCs w:val="18"/>
        </w:rPr>
      </w:pPr>
      <w:r w:rsidRPr="00EF79AA">
        <w:rPr>
          <w:rFonts w:ascii="微软雅黑" w:eastAsia="微软雅黑" w:hAnsi="微软雅黑" w:hint="eastAsia"/>
          <w:sz w:val="18"/>
          <w:szCs w:val="18"/>
        </w:rPr>
        <w:t>点击</w:t>
      </w:r>
      <w:proofErr w:type="gramStart"/>
      <w:r w:rsidRPr="00EF79AA">
        <w:rPr>
          <w:rFonts w:ascii="微软雅黑" w:eastAsia="微软雅黑" w:hAnsi="微软雅黑" w:hint="eastAsia"/>
          <w:sz w:val="18"/>
          <w:szCs w:val="18"/>
        </w:rPr>
        <w:t>“</w:t>
      </w:r>
      <w:proofErr w:type="gramEnd"/>
      <w:r w:rsidRPr="00EF79AA">
        <w:rPr>
          <w:rFonts w:ascii="微软雅黑" w:eastAsia="微软雅黑" w:hAnsi="微软雅黑" w:hint="eastAsia"/>
          <w:sz w:val="18"/>
          <w:szCs w:val="18"/>
        </w:rPr>
        <w:t>我“tab</w:t>
      </w:r>
    </w:p>
    <w:p w:rsidR="00A650A4" w:rsidRPr="00EF79AA" w:rsidRDefault="00A650A4" w:rsidP="00A650A4">
      <w:pPr>
        <w:pStyle w:val="af0"/>
        <w:numPr>
          <w:ilvl w:val="0"/>
          <w:numId w:val="32"/>
        </w:numPr>
        <w:spacing w:line="240" w:lineRule="auto"/>
        <w:ind w:firstLineChars="0"/>
        <w:rPr>
          <w:rFonts w:ascii="微软雅黑" w:eastAsia="微软雅黑" w:hAnsi="微软雅黑"/>
          <w:sz w:val="18"/>
          <w:szCs w:val="18"/>
        </w:rPr>
      </w:pPr>
      <w:r w:rsidRPr="00EF79AA">
        <w:rPr>
          <w:rFonts w:ascii="微软雅黑" w:eastAsia="微软雅黑" w:hAnsi="微软雅黑" w:hint="eastAsia"/>
          <w:sz w:val="18"/>
          <w:szCs w:val="18"/>
        </w:rPr>
        <w:t>选择</w:t>
      </w:r>
      <w:proofErr w:type="gramStart"/>
      <w:r w:rsidRPr="00EF79AA">
        <w:rPr>
          <w:rFonts w:ascii="微软雅黑" w:eastAsia="微软雅黑" w:hAnsi="微软雅黑" w:hint="eastAsia"/>
          <w:sz w:val="18"/>
          <w:szCs w:val="18"/>
        </w:rPr>
        <w:t>“</w:t>
      </w:r>
      <w:proofErr w:type="gramEnd"/>
      <w:r w:rsidRPr="00EF79AA">
        <w:rPr>
          <w:rFonts w:ascii="微软雅黑" w:eastAsia="微软雅黑" w:hAnsi="微软雅黑" w:hint="eastAsia"/>
          <w:sz w:val="18"/>
          <w:szCs w:val="18"/>
        </w:rPr>
        <w:t>编辑资料“按钮，进入个人资料修改页面。</w:t>
      </w:r>
    </w:p>
    <w:p w:rsidR="00A650A4" w:rsidRPr="00EF79AA" w:rsidRDefault="00A650A4" w:rsidP="00A650A4">
      <w:pPr>
        <w:pStyle w:val="af0"/>
        <w:numPr>
          <w:ilvl w:val="0"/>
          <w:numId w:val="32"/>
        </w:numPr>
        <w:spacing w:line="240" w:lineRule="auto"/>
        <w:ind w:firstLineChars="0"/>
        <w:rPr>
          <w:rFonts w:ascii="微软雅黑" w:eastAsia="微软雅黑" w:hAnsi="微软雅黑"/>
          <w:sz w:val="18"/>
          <w:szCs w:val="18"/>
        </w:rPr>
      </w:pPr>
      <w:r w:rsidRPr="00EF79AA">
        <w:rPr>
          <w:rFonts w:ascii="微软雅黑" w:eastAsia="微软雅黑" w:hAnsi="微软雅黑" w:hint="eastAsia"/>
          <w:sz w:val="18"/>
          <w:szCs w:val="18"/>
        </w:rPr>
        <w:t>在个人资料页面中可以查看到个人资料，并且用户可以进行更改</w:t>
      </w:r>
    </w:p>
    <w:p w:rsidR="00A650A4" w:rsidRPr="00EF79AA" w:rsidRDefault="00A650A4" w:rsidP="00A650A4">
      <w:pPr>
        <w:pStyle w:val="af0"/>
        <w:numPr>
          <w:ilvl w:val="0"/>
          <w:numId w:val="32"/>
        </w:numPr>
        <w:spacing w:line="240" w:lineRule="auto"/>
        <w:ind w:firstLineChars="0"/>
        <w:rPr>
          <w:rFonts w:ascii="微软雅黑" w:eastAsia="微软雅黑" w:hAnsi="微软雅黑"/>
          <w:sz w:val="18"/>
          <w:szCs w:val="18"/>
        </w:rPr>
      </w:pPr>
      <w:r w:rsidRPr="00EF79AA">
        <w:rPr>
          <w:rFonts w:ascii="微软雅黑" w:eastAsia="微软雅黑" w:hAnsi="微软雅黑" w:hint="eastAsia"/>
          <w:sz w:val="18"/>
          <w:szCs w:val="18"/>
        </w:rPr>
        <w:t>用户更改完成后点击修改按钮。</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2.6.6次要流程</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2.6.7用户界面</w:t>
      </w:r>
    </w:p>
    <w:p w:rsidR="00A650A4" w:rsidRPr="00BC629B" w:rsidRDefault="00A650A4" w:rsidP="00A650A4">
      <w:pPr>
        <w:rPr>
          <w:rFonts w:ascii="微软雅黑" w:eastAsia="微软雅黑" w:hAnsi="微软雅黑"/>
          <w:b/>
        </w:rPr>
      </w:pPr>
      <w:r w:rsidRPr="00BC629B">
        <w:rPr>
          <w:rFonts w:ascii="微软雅黑" w:eastAsia="微软雅黑" w:hAnsi="微软雅黑"/>
          <w:noProof/>
        </w:rPr>
        <w:lastRenderedPageBreak/>
        <w:drawing>
          <wp:inline distT="0" distB="0" distL="0" distR="0" wp14:anchorId="4975E5D6" wp14:editId="4AFF1D1B">
            <wp:extent cx="3467100" cy="4448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7100" cy="4448175"/>
                    </a:xfrm>
                    <a:prstGeom prst="rect">
                      <a:avLst/>
                    </a:prstGeom>
                  </pic:spPr>
                </pic:pic>
              </a:graphicData>
            </a:graphic>
          </wp:inline>
        </w:drawing>
      </w:r>
    </w:p>
    <w:p w:rsidR="00A650A4" w:rsidRPr="00BC629B" w:rsidRDefault="00A650A4" w:rsidP="00A650A4">
      <w:pPr>
        <w:rPr>
          <w:rFonts w:ascii="微软雅黑" w:eastAsia="微软雅黑" w:hAnsi="微软雅黑"/>
          <w:b/>
          <w:sz w:val="20"/>
          <w:szCs w:val="20"/>
        </w:rPr>
      </w:pPr>
      <w:r w:rsidRPr="00BC629B">
        <w:rPr>
          <w:rFonts w:ascii="微软雅黑" w:eastAsia="微软雅黑" w:hAnsi="微软雅黑" w:hint="eastAsia"/>
          <w:b/>
          <w:sz w:val="20"/>
          <w:szCs w:val="20"/>
        </w:rPr>
        <w:t>2.7.登陆注册</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2.7.1角色</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用户（买家、卖家）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2.7.2用例描述</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在使用系统时，需要进行登录，未注册的用户需要先注册，以便进行身份确认。</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2.7.3前置条件</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用户需要打开app</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2.7.4后置结果</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已注册的用户直接登录系统，未注册的用户成功注册，并登录系统</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2.7.5主线流程</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用户登录</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1)</w:t>
      </w:r>
      <w:r w:rsidRPr="00EF79AA">
        <w:rPr>
          <w:rFonts w:ascii="微软雅黑" w:eastAsia="微软雅黑" w:hAnsi="微软雅黑" w:hint="eastAsia"/>
          <w:sz w:val="18"/>
          <w:szCs w:val="18"/>
        </w:rPr>
        <w:tab/>
        <w:t>用户输入账号、密码和验证码【图2.7.5.1】</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lastRenderedPageBreak/>
        <w:t>2)</w:t>
      </w:r>
      <w:r w:rsidRPr="00EF79AA">
        <w:rPr>
          <w:rFonts w:ascii="微软雅黑" w:eastAsia="微软雅黑" w:hAnsi="微软雅黑" w:hint="eastAsia"/>
          <w:sz w:val="18"/>
          <w:szCs w:val="18"/>
        </w:rPr>
        <w:tab/>
        <w:t>点击登录按钮登录系统</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用户注册</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1)</w:t>
      </w:r>
      <w:r w:rsidRPr="00EF79AA">
        <w:rPr>
          <w:rFonts w:ascii="微软雅黑" w:eastAsia="微软雅黑" w:hAnsi="微软雅黑" w:hint="eastAsia"/>
          <w:sz w:val="18"/>
          <w:szCs w:val="18"/>
        </w:rPr>
        <w:tab/>
        <w:t>用户点击注册按钮进入注册界面【图2.7.5.2】</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2)</w:t>
      </w:r>
      <w:r w:rsidRPr="00EF79AA">
        <w:rPr>
          <w:rFonts w:ascii="微软雅黑" w:eastAsia="微软雅黑" w:hAnsi="微软雅黑" w:hint="eastAsia"/>
          <w:sz w:val="18"/>
          <w:szCs w:val="18"/>
        </w:rPr>
        <w:tab/>
        <w:t>用户输入账号、密码和用户名</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3)</w:t>
      </w:r>
      <w:r w:rsidRPr="00EF79AA">
        <w:rPr>
          <w:rFonts w:ascii="微软雅黑" w:eastAsia="微软雅黑" w:hAnsi="微软雅黑" w:hint="eastAsia"/>
          <w:sz w:val="18"/>
          <w:szCs w:val="18"/>
        </w:rPr>
        <w:tab/>
        <w:t>用户点击注册按钮</w:t>
      </w:r>
      <w:r w:rsidRPr="00EF79AA">
        <w:rPr>
          <w:rFonts w:ascii="微软雅黑" w:eastAsia="微软雅黑" w:hAnsi="微软雅黑" w:hint="eastAsia"/>
          <w:sz w:val="18"/>
          <w:szCs w:val="18"/>
        </w:rPr>
        <w:tab/>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2.7.6次要流程</w:t>
      </w:r>
    </w:p>
    <w:p w:rsidR="00A650A4" w:rsidRPr="00EF79AA" w:rsidRDefault="00A650A4" w:rsidP="00A650A4">
      <w:pPr>
        <w:rPr>
          <w:rFonts w:ascii="微软雅黑" w:eastAsia="微软雅黑" w:hAnsi="微软雅黑"/>
          <w:sz w:val="18"/>
          <w:szCs w:val="18"/>
        </w:rPr>
      </w:pPr>
      <w:r w:rsidRPr="00EF79AA">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2.7.7用户界面</w:t>
      </w:r>
    </w:p>
    <w:p w:rsidR="00A650A4" w:rsidRPr="00BC629B" w:rsidRDefault="00A650A4" w:rsidP="00A650A4">
      <w:pPr>
        <w:rPr>
          <w:rFonts w:ascii="微软雅黑" w:eastAsia="微软雅黑" w:hAnsi="微软雅黑"/>
        </w:rPr>
      </w:pPr>
      <w:r w:rsidRPr="00BC629B">
        <w:rPr>
          <w:rFonts w:ascii="微软雅黑" w:eastAsia="微软雅黑" w:hAnsi="微软雅黑"/>
        </w:rPr>
        <w:t xml:space="preserve"> </w:t>
      </w:r>
      <w:r>
        <w:rPr>
          <w:noProof/>
        </w:rPr>
        <w:drawing>
          <wp:inline distT="0" distB="0" distL="0" distR="0" wp14:anchorId="4241DD92" wp14:editId="73DE03BA">
            <wp:extent cx="4688840" cy="4104005"/>
            <wp:effectExtent l="0" t="0" r="0" b="0"/>
            <wp:docPr id="22" name="图片 22" descr="360截图2014082718144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0截图201408271814415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8840" cy="4104005"/>
                    </a:xfrm>
                    <a:prstGeom prst="rect">
                      <a:avLst/>
                    </a:prstGeom>
                    <a:noFill/>
                    <a:ln>
                      <a:noFill/>
                    </a:ln>
                  </pic:spPr>
                </pic:pic>
              </a:graphicData>
            </a:graphic>
          </wp:inline>
        </w:drawing>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ab/>
        <w:t>【图2.7.5.1】</w:t>
      </w:r>
    </w:p>
    <w:p w:rsidR="00A650A4" w:rsidRPr="00BC629B" w:rsidRDefault="00A650A4" w:rsidP="00A650A4">
      <w:pPr>
        <w:rPr>
          <w:rFonts w:ascii="微软雅黑" w:eastAsia="微软雅黑" w:hAnsi="微软雅黑"/>
        </w:rPr>
      </w:pPr>
      <w:r w:rsidRPr="00BC629B">
        <w:rPr>
          <w:rFonts w:ascii="微软雅黑" w:eastAsia="微软雅黑" w:hAnsi="微软雅黑"/>
        </w:rPr>
        <w:lastRenderedPageBreak/>
        <w:t xml:space="preserve">  </w:t>
      </w:r>
      <w:r>
        <w:rPr>
          <w:noProof/>
        </w:rPr>
        <w:drawing>
          <wp:inline distT="0" distB="0" distL="0" distR="0" wp14:anchorId="44657697" wp14:editId="038351A8">
            <wp:extent cx="4710430" cy="3104515"/>
            <wp:effectExtent l="0" t="0" r="0" b="635"/>
            <wp:docPr id="23" name="图片 23" descr="360截图2014082718145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60截图201408271814536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0430" cy="3104515"/>
                    </a:xfrm>
                    <a:prstGeom prst="rect">
                      <a:avLst/>
                    </a:prstGeom>
                    <a:noFill/>
                    <a:ln>
                      <a:noFill/>
                    </a:ln>
                  </pic:spPr>
                </pic:pic>
              </a:graphicData>
            </a:graphic>
          </wp:inline>
        </w:drawing>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【图2.1.7.2】</w:t>
      </w:r>
    </w:p>
    <w:p w:rsidR="00A650A4" w:rsidRPr="00BC629B" w:rsidRDefault="00A650A4" w:rsidP="00A650A4">
      <w:pPr>
        <w:rPr>
          <w:rFonts w:ascii="微软雅黑" w:eastAsia="微软雅黑" w:hAnsi="微软雅黑"/>
          <w:b/>
          <w:sz w:val="20"/>
          <w:szCs w:val="20"/>
        </w:rPr>
      </w:pPr>
      <w:r>
        <w:rPr>
          <w:rFonts w:ascii="微软雅黑" w:eastAsia="微软雅黑" w:hAnsi="微软雅黑" w:hint="eastAsia"/>
          <w:b/>
          <w:sz w:val="20"/>
          <w:szCs w:val="20"/>
        </w:rPr>
        <w:t>2.8</w:t>
      </w:r>
      <w:r w:rsidRPr="00BC629B">
        <w:rPr>
          <w:rFonts w:ascii="微软雅黑" w:eastAsia="微软雅黑" w:hAnsi="微软雅黑" w:hint="eastAsia"/>
          <w:b/>
          <w:sz w:val="20"/>
          <w:szCs w:val="20"/>
        </w:rPr>
        <w:t xml:space="preserve">购物 </w:t>
      </w:r>
    </w:p>
    <w:p w:rsidR="00A650A4" w:rsidRPr="00BC629B" w:rsidRDefault="00A650A4" w:rsidP="00A650A4">
      <w:pPr>
        <w:rPr>
          <w:rFonts w:ascii="微软雅黑" w:eastAsia="微软雅黑" w:hAnsi="微软雅黑"/>
        </w:rPr>
      </w:pPr>
      <w:r>
        <w:rPr>
          <w:rFonts w:ascii="微软雅黑" w:eastAsia="微软雅黑" w:hAnsi="微软雅黑" w:hint="eastAsia"/>
        </w:rPr>
        <w:t xml:space="preserve">2.8.1 </w:t>
      </w:r>
      <w:r w:rsidRPr="00BC629B">
        <w:rPr>
          <w:rFonts w:ascii="微软雅黑" w:eastAsia="微软雅黑" w:hAnsi="微软雅黑" w:hint="eastAsia"/>
        </w:rPr>
        <w:t>角色</w:t>
      </w:r>
    </w:p>
    <w:p w:rsidR="00A650A4" w:rsidRPr="00061B09" w:rsidRDefault="00A650A4" w:rsidP="00A650A4">
      <w:pPr>
        <w:rPr>
          <w:rFonts w:ascii="微软雅黑" w:eastAsia="微软雅黑" w:hAnsi="微软雅黑"/>
          <w:sz w:val="18"/>
          <w:szCs w:val="18"/>
        </w:rPr>
      </w:pPr>
      <w:r w:rsidRPr="00061B09">
        <w:rPr>
          <w:rFonts w:ascii="微软雅黑" w:eastAsia="微软雅黑" w:hAnsi="微软雅黑" w:hint="eastAsia"/>
          <w:sz w:val="18"/>
          <w:szCs w:val="18"/>
        </w:rPr>
        <w:t>买家</w:t>
      </w:r>
    </w:p>
    <w:p w:rsidR="00A650A4" w:rsidRPr="00BC629B" w:rsidRDefault="00A650A4" w:rsidP="00A650A4">
      <w:pPr>
        <w:rPr>
          <w:rFonts w:ascii="微软雅黑" w:eastAsia="微软雅黑" w:hAnsi="微软雅黑"/>
        </w:rPr>
      </w:pPr>
      <w:r>
        <w:rPr>
          <w:rFonts w:ascii="微软雅黑" w:eastAsia="微软雅黑" w:hAnsi="微软雅黑" w:hint="eastAsia"/>
        </w:rPr>
        <w:t xml:space="preserve">2.8.2 </w:t>
      </w:r>
      <w:r w:rsidRPr="00BC629B">
        <w:rPr>
          <w:rFonts w:ascii="微软雅黑" w:eastAsia="微软雅黑" w:hAnsi="微软雅黑" w:hint="eastAsia"/>
        </w:rPr>
        <w:t>用例描述</w:t>
      </w:r>
    </w:p>
    <w:p w:rsidR="00A650A4" w:rsidRPr="00BC629B" w:rsidRDefault="00A650A4" w:rsidP="00A650A4">
      <w:pPr>
        <w:rPr>
          <w:rFonts w:ascii="微软雅黑" w:eastAsia="微软雅黑" w:hAnsi="微软雅黑"/>
        </w:rPr>
      </w:pPr>
      <w:r w:rsidRPr="00061B09">
        <w:rPr>
          <w:rFonts w:ascii="微软雅黑" w:eastAsia="微软雅黑" w:hAnsi="微软雅黑" w:hint="eastAsia"/>
          <w:sz w:val="18"/>
          <w:szCs w:val="18"/>
        </w:rPr>
        <w:t>买家可以通过搜索栏搜索所要要的商品或服务，也可以通过分类找到所需商品或服务进行购</w:t>
      </w:r>
      <w:r w:rsidRPr="00BC629B">
        <w:rPr>
          <w:rFonts w:ascii="微软雅黑" w:eastAsia="微软雅黑" w:hAnsi="微软雅黑" w:hint="eastAsia"/>
        </w:rPr>
        <w:t>买。</w:t>
      </w:r>
    </w:p>
    <w:p w:rsidR="00A650A4" w:rsidRPr="00BC629B" w:rsidRDefault="00A650A4" w:rsidP="00A650A4">
      <w:pPr>
        <w:rPr>
          <w:rFonts w:ascii="微软雅黑" w:eastAsia="微软雅黑" w:hAnsi="微软雅黑"/>
        </w:rPr>
      </w:pPr>
      <w:r>
        <w:rPr>
          <w:rFonts w:ascii="微软雅黑" w:eastAsia="微软雅黑" w:hAnsi="微软雅黑" w:hint="eastAsia"/>
        </w:rPr>
        <w:t>2.8.3</w:t>
      </w:r>
      <w:r w:rsidRPr="00BC629B">
        <w:rPr>
          <w:rFonts w:ascii="微软雅黑" w:eastAsia="微软雅黑" w:hAnsi="微软雅黑" w:hint="eastAsia"/>
        </w:rPr>
        <w:t>前置条件</w:t>
      </w:r>
    </w:p>
    <w:p w:rsidR="00A650A4" w:rsidRPr="00061B09" w:rsidRDefault="00A650A4" w:rsidP="00A650A4">
      <w:pPr>
        <w:rPr>
          <w:rFonts w:ascii="微软雅黑" w:eastAsia="微软雅黑" w:hAnsi="微软雅黑"/>
          <w:sz w:val="18"/>
          <w:szCs w:val="18"/>
        </w:rPr>
      </w:pPr>
      <w:r w:rsidRPr="00061B09">
        <w:rPr>
          <w:rFonts w:ascii="微软雅黑" w:eastAsia="微软雅黑" w:hAnsi="微软雅黑" w:hint="eastAsia"/>
          <w:sz w:val="18"/>
          <w:szCs w:val="18"/>
        </w:rPr>
        <w:t>买家已登陆系统。</w:t>
      </w:r>
    </w:p>
    <w:p w:rsidR="00A650A4" w:rsidRPr="00BC629B" w:rsidRDefault="00A650A4" w:rsidP="00A650A4">
      <w:pPr>
        <w:rPr>
          <w:rFonts w:ascii="微软雅黑" w:eastAsia="微软雅黑" w:hAnsi="微软雅黑"/>
        </w:rPr>
      </w:pPr>
      <w:r>
        <w:rPr>
          <w:rFonts w:ascii="微软雅黑" w:eastAsia="微软雅黑" w:hAnsi="微软雅黑" w:hint="eastAsia"/>
        </w:rPr>
        <w:t>2.8.4</w:t>
      </w:r>
      <w:r w:rsidRPr="00BC629B">
        <w:rPr>
          <w:rFonts w:ascii="微软雅黑" w:eastAsia="微软雅黑" w:hAnsi="微软雅黑" w:hint="eastAsia"/>
        </w:rPr>
        <w:t>后置结果</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买家找到合适的商品或服务并联系卖家进行交易。</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2.8.5</w:t>
      </w:r>
      <w:r w:rsidRPr="00BC629B">
        <w:rPr>
          <w:rFonts w:ascii="微软雅黑" w:eastAsia="微软雅黑" w:hAnsi="微软雅黑" w:hint="eastAsia"/>
        </w:rPr>
        <w:tab/>
        <w:t>主线流程</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查看推荐商品或商家</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1)</w:t>
      </w:r>
      <w:r w:rsidRPr="00AF0E86">
        <w:rPr>
          <w:rFonts w:ascii="微软雅黑" w:eastAsia="微软雅黑" w:hAnsi="微软雅黑" w:hint="eastAsia"/>
          <w:sz w:val="18"/>
          <w:szCs w:val="18"/>
        </w:rPr>
        <w:tab/>
        <w:t>买家登陆系统进入主页【图2.8.5.1】</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2)</w:t>
      </w:r>
      <w:r w:rsidRPr="00AF0E86">
        <w:rPr>
          <w:rFonts w:ascii="微软雅黑" w:eastAsia="微软雅黑" w:hAnsi="微软雅黑" w:hint="eastAsia"/>
          <w:sz w:val="18"/>
          <w:szCs w:val="18"/>
        </w:rPr>
        <w:tab/>
        <w:t>买家选择感兴趣的商品进入商品详情页面【图2.8.5.2】</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3)</w:t>
      </w:r>
      <w:r w:rsidRPr="00AF0E86">
        <w:rPr>
          <w:rFonts w:ascii="微软雅黑" w:eastAsia="微软雅黑" w:hAnsi="微软雅黑" w:hint="eastAsia"/>
          <w:sz w:val="18"/>
          <w:szCs w:val="18"/>
        </w:rPr>
        <w:tab/>
        <w:t>买家通过私信或电话联系卖家 进行线下交易</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点击分类寻找商品</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1)</w:t>
      </w:r>
      <w:r w:rsidRPr="00AF0E86">
        <w:rPr>
          <w:rFonts w:ascii="微软雅黑" w:eastAsia="微软雅黑" w:hAnsi="微软雅黑" w:hint="eastAsia"/>
          <w:sz w:val="18"/>
          <w:szCs w:val="18"/>
        </w:rPr>
        <w:tab/>
        <w:t>买家登陆系统进入主页【图2.8.5.1】</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lastRenderedPageBreak/>
        <w:t>2)</w:t>
      </w:r>
      <w:r w:rsidRPr="00AF0E86">
        <w:rPr>
          <w:rFonts w:ascii="微软雅黑" w:eastAsia="微软雅黑" w:hAnsi="微软雅黑" w:hint="eastAsia"/>
          <w:sz w:val="18"/>
          <w:szCs w:val="18"/>
        </w:rPr>
        <w:tab/>
        <w:t>买家点击下方的分类进入商品分类页面 【图2.8.5.3】</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3)</w:t>
      </w:r>
      <w:r w:rsidRPr="00AF0E86">
        <w:rPr>
          <w:rFonts w:ascii="微软雅黑" w:eastAsia="微软雅黑" w:hAnsi="微软雅黑" w:hint="eastAsia"/>
          <w:sz w:val="18"/>
          <w:szCs w:val="18"/>
        </w:rPr>
        <w:tab/>
        <w:t>买家选择分类找到所需商品</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4)</w:t>
      </w:r>
      <w:r w:rsidRPr="00AF0E86">
        <w:rPr>
          <w:rFonts w:ascii="微软雅黑" w:eastAsia="微软雅黑" w:hAnsi="微软雅黑" w:hint="eastAsia"/>
          <w:sz w:val="18"/>
          <w:szCs w:val="18"/>
        </w:rPr>
        <w:tab/>
        <w:t>买家选择感兴趣的商品进入商品详情页面【图2.8.5.2】</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5)</w:t>
      </w:r>
      <w:r w:rsidRPr="00AF0E86">
        <w:rPr>
          <w:rFonts w:ascii="微软雅黑" w:eastAsia="微软雅黑" w:hAnsi="微软雅黑" w:hint="eastAsia"/>
          <w:sz w:val="18"/>
          <w:szCs w:val="18"/>
        </w:rPr>
        <w:tab/>
        <w:t>买家通过私信或电话联系卖家 进行线下交易</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2.8.6</w:t>
      </w:r>
      <w:r w:rsidRPr="00BC629B">
        <w:rPr>
          <w:rFonts w:ascii="微软雅黑" w:eastAsia="微软雅黑" w:hAnsi="微软雅黑" w:hint="eastAsia"/>
        </w:rPr>
        <w:tab/>
        <w:t>次要流程</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无</w:t>
      </w:r>
    </w:p>
    <w:p w:rsidR="00A650A4" w:rsidRDefault="00A650A4" w:rsidP="00A650A4">
      <w:pPr>
        <w:rPr>
          <w:rFonts w:ascii="微软雅黑" w:eastAsia="微软雅黑" w:hAnsi="微软雅黑"/>
        </w:rPr>
      </w:pPr>
      <w:r w:rsidRPr="00BC629B">
        <w:rPr>
          <w:rFonts w:ascii="微软雅黑" w:eastAsia="微软雅黑" w:hAnsi="微软雅黑" w:hint="eastAsia"/>
        </w:rPr>
        <w:t>2.8.7</w:t>
      </w:r>
      <w:r w:rsidRPr="00BC629B">
        <w:rPr>
          <w:rFonts w:ascii="微软雅黑" w:eastAsia="微软雅黑" w:hAnsi="微软雅黑" w:hint="eastAsia"/>
        </w:rPr>
        <w:tab/>
        <w:t>用户界面</w:t>
      </w:r>
    </w:p>
    <w:p w:rsidR="00A650A4" w:rsidRPr="00BC629B" w:rsidRDefault="00A650A4" w:rsidP="00A650A4">
      <w:pPr>
        <w:rPr>
          <w:rFonts w:ascii="微软雅黑" w:eastAsia="微软雅黑" w:hAnsi="微软雅黑"/>
        </w:rPr>
      </w:pPr>
      <w:r>
        <w:rPr>
          <w:noProof/>
        </w:rPr>
        <w:drawing>
          <wp:inline distT="0" distB="0" distL="0" distR="0" wp14:anchorId="785CE83F" wp14:editId="1F46BE69">
            <wp:extent cx="3455670" cy="4603750"/>
            <wp:effectExtent l="0" t="0" r="0" b="6350"/>
            <wp:docPr id="24" name="图片 24" descr="C:\Users\Wangdd\AppData\Roaming\Tencent\Users\382950769\QQ\WinTemp\RichOle\`Q[S$U)UDNF3`M@1`OI[(T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dd\AppData\Roaming\Tencent\Users\382950769\QQ\WinTemp\RichOle\`Q[S$U)UDNF3`M@1`OI[(TK.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5670" cy="4603750"/>
                    </a:xfrm>
                    <a:prstGeom prst="rect">
                      <a:avLst/>
                    </a:prstGeom>
                    <a:noFill/>
                    <a:ln>
                      <a:noFill/>
                    </a:ln>
                  </pic:spPr>
                </pic:pic>
              </a:graphicData>
            </a:graphic>
          </wp:inline>
        </w:drawing>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ab/>
        <w:t>【图2.8.5.1】</w:t>
      </w:r>
    </w:p>
    <w:p w:rsidR="00A650A4" w:rsidRPr="00BC629B" w:rsidRDefault="00A650A4" w:rsidP="00A650A4">
      <w:pPr>
        <w:rPr>
          <w:rFonts w:ascii="微软雅黑" w:eastAsia="微软雅黑" w:hAnsi="微软雅黑"/>
        </w:rPr>
      </w:pPr>
      <w:r w:rsidRPr="00BC629B">
        <w:rPr>
          <w:rFonts w:ascii="微软雅黑" w:eastAsia="微软雅黑" w:hAnsi="微软雅黑"/>
        </w:rPr>
        <w:lastRenderedPageBreak/>
        <w:t xml:space="preserve">  </w:t>
      </w:r>
      <w:r>
        <w:rPr>
          <w:noProof/>
        </w:rPr>
        <w:drawing>
          <wp:inline distT="0" distB="0" distL="0" distR="0" wp14:anchorId="3F480F72" wp14:editId="4A8566AC">
            <wp:extent cx="3434080" cy="5177790"/>
            <wp:effectExtent l="0" t="0" r="0" b="3810"/>
            <wp:docPr id="4" name="图片 4" descr="C:\Users\Wangdd\AppData\Roaming\Tencent\Users\382950769\QQ\WinTemp\RichOle\P4ZF$UZ)DDC42DS4AMBF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dd\AppData\Roaming\Tencent\Users\382950769\QQ\WinTemp\RichOle\P4ZF$UZ)DDC42DS4AMBFD$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4080" cy="5177790"/>
                    </a:xfrm>
                    <a:prstGeom prst="rect">
                      <a:avLst/>
                    </a:prstGeom>
                    <a:noFill/>
                    <a:ln>
                      <a:noFill/>
                    </a:ln>
                  </pic:spPr>
                </pic:pic>
              </a:graphicData>
            </a:graphic>
          </wp:inline>
        </w:drawing>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ab/>
        <w:t>【图2.8.5.2】</w:t>
      </w:r>
    </w:p>
    <w:p w:rsidR="00A650A4" w:rsidRPr="00BC629B" w:rsidRDefault="00A650A4" w:rsidP="00A650A4">
      <w:pPr>
        <w:rPr>
          <w:rFonts w:ascii="微软雅黑" w:eastAsia="微软雅黑" w:hAnsi="微软雅黑"/>
        </w:rPr>
      </w:pPr>
    </w:p>
    <w:p w:rsidR="00A650A4" w:rsidRPr="00BC629B" w:rsidRDefault="00A650A4" w:rsidP="00A650A4">
      <w:pPr>
        <w:rPr>
          <w:rFonts w:ascii="微软雅黑" w:eastAsia="微软雅黑" w:hAnsi="微软雅黑"/>
        </w:rPr>
      </w:pPr>
      <w:r w:rsidRPr="00BC629B">
        <w:rPr>
          <w:rFonts w:ascii="微软雅黑" w:eastAsia="微软雅黑" w:hAnsi="微软雅黑"/>
        </w:rPr>
        <w:lastRenderedPageBreak/>
        <w:t xml:space="preserve">  </w:t>
      </w:r>
      <w:r>
        <w:rPr>
          <w:noProof/>
        </w:rPr>
        <w:drawing>
          <wp:inline distT="0" distB="0" distL="0" distR="0" wp14:anchorId="29734F89" wp14:editId="47BF12A9">
            <wp:extent cx="3423920" cy="4518660"/>
            <wp:effectExtent l="0" t="0" r="5080" b="0"/>
            <wp:docPr id="25" name="图片 25" descr="C:\Users\Wangdd\AppData\Roaming\Tencent\Users\382950769\QQ\WinTemp\RichOle\%Z]MEEX@ER_DAJPO]`A3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dd\AppData\Roaming\Tencent\Users\382950769\QQ\WinTemp\RichOle\%Z]MEEX@ER_DAJPO]`A34[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920" cy="4518660"/>
                    </a:xfrm>
                    <a:prstGeom prst="rect">
                      <a:avLst/>
                    </a:prstGeom>
                    <a:noFill/>
                    <a:ln>
                      <a:noFill/>
                    </a:ln>
                  </pic:spPr>
                </pic:pic>
              </a:graphicData>
            </a:graphic>
          </wp:inline>
        </w:drawing>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ab/>
        <w:t>【图2.8.5.3】</w:t>
      </w:r>
    </w:p>
    <w:p w:rsidR="00A650A4" w:rsidRPr="00B51762" w:rsidRDefault="00A650A4" w:rsidP="00A650A4">
      <w:pPr>
        <w:rPr>
          <w:rFonts w:ascii="微软雅黑" w:eastAsia="微软雅黑" w:hAnsi="微软雅黑"/>
          <w:b/>
          <w:sz w:val="20"/>
          <w:szCs w:val="20"/>
        </w:rPr>
      </w:pPr>
      <w:r w:rsidRPr="00B51762">
        <w:rPr>
          <w:rFonts w:ascii="微软雅黑" w:eastAsia="微软雅黑" w:hAnsi="微软雅黑" w:hint="eastAsia"/>
          <w:b/>
          <w:sz w:val="20"/>
          <w:szCs w:val="20"/>
        </w:rPr>
        <w:t>2.9.</w:t>
      </w:r>
      <w:r w:rsidRPr="00B51762">
        <w:rPr>
          <w:rFonts w:ascii="微软雅黑" w:eastAsia="微软雅黑" w:hAnsi="微软雅黑" w:hint="eastAsia"/>
          <w:b/>
          <w:sz w:val="20"/>
          <w:szCs w:val="20"/>
        </w:rPr>
        <w:tab/>
        <w:t>评价、留言</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2.9.1</w:t>
      </w:r>
      <w:r w:rsidRPr="00BC629B">
        <w:rPr>
          <w:rFonts w:ascii="微软雅黑" w:eastAsia="微软雅黑" w:hAnsi="微软雅黑" w:hint="eastAsia"/>
        </w:rPr>
        <w:tab/>
        <w:t>角色</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买家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2.9.2</w:t>
      </w:r>
      <w:r w:rsidRPr="00BC629B">
        <w:rPr>
          <w:rFonts w:ascii="微软雅黑" w:eastAsia="微软雅黑" w:hAnsi="微软雅黑" w:hint="eastAsia"/>
        </w:rPr>
        <w:tab/>
        <w:t>用例描述</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买家在浏览商品时对于一些问题可以在线留言，等待商家回复，同时这些问题还可以让其他买家看到。买家在买到商品后可以对商品或服务进行评价，以便后续买家参考。</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2.9.3</w:t>
      </w:r>
      <w:r w:rsidRPr="00BC629B">
        <w:rPr>
          <w:rFonts w:ascii="微软雅黑" w:eastAsia="微软雅黑" w:hAnsi="微软雅黑" w:hint="eastAsia"/>
        </w:rPr>
        <w:tab/>
        <w:t>前置条件</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1)</w:t>
      </w:r>
      <w:r w:rsidRPr="00AF0E86">
        <w:rPr>
          <w:rFonts w:ascii="微软雅黑" w:eastAsia="微软雅黑" w:hAnsi="微软雅黑" w:hint="eastAsia"/>
          <w:sz w:val="18"/>
          <w:szCs w:val="18"/>
        </w:rPr>
        <w:tab/>
        <w:t>买家已登陆系统。</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2)</w:t>
      </w:r>
      <w:r w:rsidRPr="00AF0E86">
        <w:rPr>
          <w:rFonts w:ascii="微软雅黑" w:eastAsia="微软雅黑" w:hAnsi="微软雅黑" w:hint="eastAsia"/>
          <w:sz w:val="18"/>
          <w:szCs w:val="18"/>
        </w:rPr>
        <w:tab/>
        <w:t>买家想要买物品或买家已买物品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2.9.4</w:t>
      </w:r>
      <w:r w:rsidRPr="00BC629B">
        <w:rPr>
          <w:rFonts w:ascii="微软雅黑" w:eastAsia="微软雅黑" w:hAnsi="微软雅黑" w:hint="eastAsia"/>
        </w:rPr>
        <w:tab/>
        <w:t>后置结果</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买家在商品详情下留言或评价。</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lastRenderedPageBreak/>
        <w:t>2.9.5</w:t>
      </w:r>
      <w:r w:rsidRPr="00BC629B">
        <w:rPr>
          <w:rFonts w:ascii="微软雅黑" w:eastAsia="微软雅黑" w:hAnsi="微软雅黑" w:hint="eastAsia"/>
        </w:rPr>
        <w:tab/>
        <w:t>主线流程</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买家留言</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1)</w:t>
      </w:r>
      <w:r w:rsidRPr="00AF0E86">
        <w:rPr>
          <w:rFonts w:ascii="微软雅黑" w:eastAsia="微软雅黑" w:hAnsi="微软雅黑" w:hint="eastAsia"/>
          <w:sz w:val="18"/>
          <w:szCs w:val="18"/>
        </w:rPr>
        <w:tab/>
        <w:t>买家登陆系统进入主页【图2.8.5.1】</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2)</w:t>
      </w:r>
      <w:r w:rsidRPr="00AF0E86">
        <w:rPr>
          <w:rFonts w:ascii="微软雅黑" w:eastAsia="微软雅黑" w:hAnsi="微软雅黑" w:hint="eastAsia"/>
          <w:sz w:val="18"/>
          <w:szCs w:val="18"/>
        </w:rPr>
        <w:tab/>
        <w:t>买家选择感兴趣的商品进入商品详情页面【图2.8.5.2】</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3)</w:t>
      </w:r>
      <w:r w:rsidRPr="00AF0E86">
        <w:rPr>
          <w:rFonts w:ascii="微软雅黑" w:eastAsia="微软雅黑" w:hAnsi="微软雅黑" w:hint="eastAsia"/>
          <w:sz w:val="18"/>
          <w:szCs w:val="18"/>
        </w:rPr>
        <w:tab/>
        <w:t>买家在商品详情页面的留言部分留言</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买家评价</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1）  买家登陆系统进入主页【图2.8.5.1】</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2）  买家选择感兴趣的商品进入商品详情页面【图2.8.5.2】</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3）  买家在商品详情页面的留言部分留言</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2.9.6</w:t>
      </w:r>
      <w:r w:rsidRPr="00BC629B">
        <w:rPr>
          <w:rFonts w:ascii="微软雅黑" w:eastAsia="微软雅黑" w:hAnsi="微软雅黑" w:hint="eastAsia"/>
        </w:rPr>
        <w:tab/>
        <w:t>次要流程</w:t>
      </w:r>
    </w:p>
    <w:p w:rsidR="00A650A4" w:rsidRPr="00AF0E86" w:rsidRDefault="00A650A4" w:rsidP="00A650A4">
      <w:pPr>
        <w:rPr>
          <w:rFonts w:ascii="微软雅黑" w:eastAsia="微软雅黑" w:hAnsi="微软雅黑"/>
          <w:sz w:val="18"/>
          <w:szCs w:val="18"/>
        </w:rPr>
      </w:pPr>
      <w:r w:rsidRPr="00AF0E86">
        <w:rPr>
          <w:rFonts w:ascii="微软雅黑" w:eastAsia="微软雅黑" w:hAnsi="微软雅黑" w:hint="eastAsia"/>
          <w:sz w:val="18"/>
          <w:szCs w:val="18"/>
        </w:rPr>
        <w:t>无</w:t>
      </w:r>
    </w:p>
    <w:p w:rsidR="00A650A4" w:rsidRPr="00B51762" w:rsidRDefault="00A650A4" w:rsidP="00A650A4">
      <w:pPr>
        <w:rPr>
          <w:rFonts w:ascii="微软雅黑" w:eastAsia="微软雅黑" w:hAnsi="微软雅黑"/>
          <w:b/>
          <w:sz w:val="20"/>
          <w:szCs w:val="20"/>
        </w:rPr>
      </w:pPr>
      <w:r w:rsidRPr="00B51762">
        <w:rPr>
          <w:rFonts w:ascii="微软雅黑" w:eastAsia="微软雅黑" w:hAnsi="微软雅黑" w:hint="eastAsia"/>
          <w:b/>
          <w:sz w:val="20"/>
          <w:szCs w:val="20"/>
        </w:rPr>
        <w:t>2.10.</w:t>
      </w:r>
      <w:r w:rsidRPr="00B51762">
        <w:rPr>
          <w:rFonts w:ascii="微软雅黑" w:eastAsia="微软雅黑" w:hAnsi="微软雅黑" w:hint="eastAsia"/>
          <w:b/>
          <w:sz w:val="20"/>
          <w:szCs w:val="20"/>
        </w:rPr>
        <w:tab/>
        <w:t>收藏商品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2.10.1</w:t>
      </w:r>
      <w:r w:rsidRPr="00BC629B">
        <w:rPr>
          <w:rFonts w:ascii="微软雅黑" w:eastAsia="微软雅黑" w:hAnsi="微软雅黑" w:hint="eastAsia"/>
        </w:rPr>
        <w:tab/>
        <w:t>角色</w:t>
      </w:r>
    </w:p>
    <w:p w:rsidR="00A650A4" w:rsidRPr="00646612" w:rsidRDefault="00A650A4" w:rsidP="00A650A4">
      <w:pPr>
        <w:rPr>
          <w:rFonts w:ascii="微软雅黑" w:eastAsia="微软雅黑" w:hAnsi="微软雅黑"/>
          <w:sz w:val="18"/>
          <w:szCs w:val="18"/>
        </w:rPr>
      </w:pPr>
      <w:r w:rsidRPr="00646612">
        <w:rPr>
          <w:rFonts w:ascii="微软雅黑" w:eastAsia="微软雅黑" w:hAnsi="微软雅黑" w:hint="eastAsia"/>
          <w:sz w:val="18"/>
          <w:szCs w:val="18"/>
        </w:rPr>
        <w:t>买家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2.10.2</w:t>
      </w:r>
      <w:r w:rsidRPr="00BC629B">
        <w:rPr>
          <w:rFonts w:ascii="微软雅黑" w:eastAsia="微软雅黑" w:hAnsi="微软雅黑" w:hint="eastAsia"/>
        </w:rPr>
        <w:tab/>
        <w:t>用例描述</w:t>
      </w:r>
    </w:p>
    <w:p w:rsidR="00A650A4" w:rsidRPr="00646612" w:rsidRDefault="00A650A4" w:rsidP="00A650A4">
      <w:pPr>
        <w:rPr>
          <w:rFonts w:ascii="微软雅黑" w:eastAsia="微软雅黑" w:hAnsi="微软雅黑"/>
          <w:sz w:val="18"/>
          <w:szCs w:val="18"/>
        </w:rPr>
      </w:pPr>
      <w:r w:rsidRPr="00646612">
        <w:rPr>
          <w:rFonts w:ascii="微软雅黑" w:eastAsia="微软雅黑" w:hAnsi="微软雅黑" w:hint="eastAsia"/>
          <w:sz w:val="18"/>
          <w:szCs w:val="18"/>
        </w:rPr>
        <w:t>买家对于某些商品的购买犹豫不决时可以先将它收藏，之后再决定。</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2.10.3</w:t>
      </w:r>
      <w:r w:rsidRPr="00BC629B">
        <w:rPr>
          <w:rFonts w:ascii="微软雅黑" w:eastAsia="微软雅黑" w:hAnsi="微软雅黑" w:hint="eastAsia"/>
        </w:rPr>
        <w:tab/>
        <w:t>前置条件</w:t>
      </w:r>
    </w:p>
    <w:p w:rsidR="00A650A4" w:rsidRPr="00646612" w:rsidRDefault="00A650A4" w:rsidP="00A650A4">
      <w:pPr>
        <w:rPr>
          <w:rFonts w:ascii="微软雅黑" w:eastAsia="微软雅黑" w:hAnsi="微软雅黑"/>
          <w:sz w:val="18"/>
          <w:szCs w:val="18"/>
        </w:rPr>
      </w:pPr>
      <w:r w:rsidRPr="00646612">
        <w:rPr>
          <w:rFonts w:ascii="微软雅黑" w:eastAsia="微软雅黑" w:hAnsi="微软雅黑" w:hint="eastAsia"/>
          <w:sz w:val="18"/>
          <w:szCs w:val="18"/>
        </w:rPr>
        <w:t>1)</w:t>
      </w:r>
      <w:r w:rsidRPr="00646612">
        <w:rPr>
          <w:rFonts w:ascii="微软雅黑" w:eastAsia="微软雅黑" w:hAnsi="微软雅黑" w:hint="eastAsia"/>
          <w:sz w:val="18"/>
          <w:szCs w:val="18"/>
        </w:rPr>
        <w:tab/>
        <w:t>买家已登陆系统。</w:t>
      </w:r>
    </w:p>
    <w:p w:rsidR="00A650A4" w:rsidRPr="00646612" w:rsidRDefault="00A650A4" w:rsidP="00A650A4">
      <w:pPr>
        <w:rPr>
          <w:rFonts w:ascii="微软雅黑" w:eastAsia="微软雅黑" w:hAnsi="微软雅黑"/>
          <w:sz w:val="18"/>
          <w:szCs w:val="18"/>
        </w:rPr>
      </w:pPr>
      <w:r w:rsidRPr="00646612">
        <w:rPr>
          <w:rFonts w:ascii="微软雅黑" w:eastAsia="微软雅黑" w:hAnsi="微软雅黑" w:hint="eastAsia"/>
          <w:sz w:val="18"/>
          <w:szCs w:val="18"/>
        </w:rPr>
        <w:t>2)</w:t>
      </w:r>
      <w:r w:rsidRPr="00646612">
        <w:rPr>
          <w:rFonts w:ascii="微软雅黑" w:eastAsia="微软雅黑" w:hAnsi="微软雅黑" w:hint="eastAsia"/>
          <w:sz w:val="18"/>
          <w:szCs w:val="18"/>
        </w:rPr>
        <w:tab/>
        <w:t>买家浏览商品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2.10.4</w:t>
      </w:r>
      <w:r w:rsidRPr="00BC629B">
        <w:rPr>
          <w:rFonts w:ascii="微软雅黑" w:eastAsia="微软雅黑" w:hAnsi="微软雅黑" w:hint="eastAsia"/>
        </w:rPr>
        <w:tab/>
        <w:t>后置结果</w:t>
      </w:r>
    </w:p>
    <w:p w:rsidR="00A650A4" w:rsidRPr="00646612" w:rsidRDefault="00A650A4" w:rsidP="00A650A4">
      <w:pPr>
        <w:rPr>
          <w:rFonts w:ascii="微软雅黑" w:eastAsia="微软雅黑" w:hAnsi="微软雅黑"/>
          <w:sz w:val="18"/>
          <w:szCs w:val="18"/>
        </w:rPr>
      </w:pPr>
      <w:r w:rsidRPr="00646612">
        <w:rPr>
          <w:rFonts w:ascii="微软雅黑" w:eastAsia="微软雅黑" w:hAnsi="微软雅黑" w:hint="eastAsia"/>
          <w:sz w:val="18"/>
          <w:szCs w:val="18"/>
        </w:rPr>
        <w:t>买家将商品添加到收藏夹 。</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2.10.5</w:t>
      </w:r>
      <w:r w:rsidRPr="00BC629B">
        <w:rPr>
          <w:rFonts w:ascii="微软雅黑" w:eastAsia="微软雅黑" w:hAnsi="微软雅黑" w:hint="eastAsia"/>
        </w:rPr>
        <w:tab/>
        <w:t>主线流程</w:t>
      </w:r>
    </w:p>
    <w:p w:rsidR="00A650A4" w:rsidRPr="00646612" w:rsidRDefault="00A650A4" w:rsidP="00A650A4">
      <w:pPr>
        <w:rPr>
          <w:rFonts w:ascii="微软雅黑" w:eastAsia="微软雅黑" w:hAnsi="微软雅黑"/>
          <w:sz w:val="18"/>
          <w:szCs w:val="18"/>
        </w:rPr>
      </w:pPr>
      <w:r w:rsidRPr="00646612">
        <w:rPr>
          <w:rFonts w:ascii="微软雅黑" w:eastAsia="微软雅黑" w:hAnsi="微软雅黑" w:hint="eastAsia"/>
          <w:sz w:val="18"/>
          <w:szCs w:val="18"/>
        </w:rPr>
        <w:t>1</w:t>
      </w:r>
      <w:r>
        <w:rPr>
          <w:rFonts w:ascii="微软雅黑" w:eastAsia="微软雅黑" w:hAnsi="微软雅黑" w:hint="eastAsia"/>
          <w:sz w:val="18"/>
          <w:szCs w:val="18"/>
        </w:rPr>
        <w:t>)</w:t>
      </w:r>
      <w:r w:rsidRPr="00646612">
        <w:rPr>
          <w:rFonts w:ascii="微软雅黑" w:eastAsia="微软雅黑" w:hAnsi="微软雅黑" w:hint="eastAsia"/>
          <w:sz w:val="18"/>
          <w:szCs w:val="18"/>
        </w:rPr>
        <w:t>买家登陆系统进入主页【图2.8.5.1】</w:t>
      </w:r>
    </w:p>
    <w:p w:rsidR="00A650A4" w:rsidRPr="00646612" w:rsidRDefault="00A650A4" w:rsidP="00A650A4">
      <w:pPr>
        <w:rPr>
          <w:rFonts w:ascii="微软雅黑" w:eastAsia="微软雅黑" w:hAnsi="微软雅黑"/>
          <w:sz w:val="18"/>
          <w:szCs w:val="18"/>
        </w:rPr>
      </w:pPr>
      <w:r w:rsidRPr="00646612">
        <w:rPr>
          <w:rFonts w:ascii="微软雅黑" w:eastAsia="微软雅黑" w:hAnsi="微软雅黑" w:hint="eastAsia"/>
          <w:sz w:val="18"/>
          <w:szCs w:val="18"/>
        </w:rPr>
        <w:t>2</w:t>
      </w:r>
      <w:r>
        <w:rPr>
          <w:rFonts w:ascii="微软雅黑" w:eastAsia="微软雅黑" w:hAnsi="微软雅黑" w:hint="eastAsia"/>
          <w:sz w:val="18"/>
          <w:szCs w:val="18"/>
        </w:rPr>
        <w:t>)</w:t>
      </w:r>
      <w:r w:rsidRPr="00646612">
        <w:rPr>
          <w:rFonts w:ascii="微软雅黑" w:eastAsia="微软雅黑" w:hAnsi="微软雅黑" w:hint="eastAsia"/>
          <w:sz w:val="18"/>
          <w:szCs w:val="18"/>
        </w:rPr>
        <w:t>买家选择感兴趣的商品进入商品详情页面【图2.8.5.2】</w:t>
      </w:r>
    </w:p>
    <w:p w:rsidR="00A650A4" w:rsidRPr="00646612" w:rsidRDefault="00A650A4" w:rsidP="00A650A4">
      <w:pPr>
        <w:rPr>
          <w:rFonts w:ascii="微软雅黑" w:eastAsia="微软雅黑" w:hAnsi="微软雅黑"/>
          <w:sz w:val="18"/>
          <w:szCs w:val="18"/>
        </w:rPr>
      </w:pPr>
      <w:r>
        <w:rPr>
          <w:rFonts w:ascii="微软雅黑" w:eastAsia="微软雅黑" w:hAnsi="微软雅黑" w:hint="eastAsia"/>
          <w:sz w:val="18"/>
          <w:szCs w:val="18"/>
        </w:rPr>
        <w:t>3)</w:t>
      </w:r>
      <w:r w:rsidRPr="00646612">
        <w:rPr>
          <w:rFonts w:ascii="微软雅黑" w:eastAsia="微软雅黑" w:hAnsi="微软雅黑" w:hint="eastAsia"/>
          <w:sz w:val="18"/>
          <w:szCs w:val="18"/>
        </w:rPr>
        <w:t>买家点击收藏该商品按钮，收藏该商品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2.10.6</w:t>
      </w:r>
      <w:r w:rsidRPr="00BC629B">
        <w:rPr>
          <w:rFonts w:ascii="微软雅黑" w:eastAsia="微软雅黑" w:hAnsi="微软雅黑" w:hint="eastAsia"/>
        </w:rPr>
        <w:tab/>
        <w:t xml:space="preserve"> 次要流程</w:t>
      </w:r>
    </w:p>
    <w:p w:rsidR="00A650A4" w:rsidRDefault="00A650A4" w:rsidP="00A650A4">
      <w:pPr>
        <w:rPr>
          <w:rFonts w:ascii="微软雅黑" w:eastAsia="微软雅黑" w:hAnsi="微软雅黑"/>
        </w:rPr>
      </w:pPr>
      <w:r w:rsidRPr="00BC629B">
        <w:rPr>
          <w:rFonts w:ascii="微软雅黑" w:eastAsia="微软雅黑" w:hAnsi="微软雅黑" w:hint="eastAsia"/>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【图2.4.7.1】</w:t>
      </w:r>
    </w:p>
    <w:p w:rsidR="00A650A4" w:rsidRPr="00BC629B" w:rsidRDefault="00A650A4" w:rsidP="00A650A4">
      <w:pPr>
        <w:rPr>
          <w:rFonts w:ascii="微软雅黑" w:eastAsia="微软雅黑" w:hAnsi="微软雅黑"/>
        </w:rPr>
      </w:pPr>
    </w:p>
    <w:p w:rsidR="00A650A4" w:rsidRPr="00B51762" w:rsidRDefault="00A650A4" w:rsidP="00A650A4">
      <w:pPr>
        <w:rPr>
          <w:rFonts w:ascii="微软雅黑" w:eastAsia="微软雅黑" w:hAnsi="微软雅黑"/>
          <w:b/>
          <w:sz w:val="20"/>
          <w:szCs w:val="20"/>
        </w:rPr>
      </w:pPr>
      <w:r>
        <w:rPr>
          <w:rFonts w:ascii="微软雅黑" w:eastAsia="微软雅黑" w:hAnsi="微软雅黑" w:hint="eastAsia"/>
          <w:b/>
          <w:sz w:val="20"/>
          <w:szCs w:val="20"/>
        </w:rPr>
        <w:lastRenderedPageBreak/>
        <w:t>2.11</w:t>
      </w:r>
      <w:r w:rsidRPr="00B51762">
        <w:rPr>
          <w:rFonts w:ascii="微软雅黑" w:eastAsia="微软雅黑" w:hAnsi="微软雅黑" w:hint="eastAsia"/>
          <w:b/>
          <w:sz w:val="20"/>
          <w:szCs w:val="20"/>
        </w:rPr>
        <w:t>给商品点赞</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2.11.1</w:t>
      </w:r>
      <w:r w:rsidRPr="00BC629B">
        <w:rPr>
          <w:rFonts w:ascii="微软雅黑" w:eastAsia="微软雅黑" w:hAnsi="微软雅黑" w:hint="eastAsia"/>
        </w:rPr>
        <w:tab/>
        <w:t>角色</w:t>
      </w:r>
    </w:p>
    <w:p w:rsidR="00A650A4" w:rsidRPr="008E6060" w:rsidRDefault="00A650A4" w:rsidP="00A650A4">
      <w:pPr>
        <w:rPr>
          <w:rFonts w:ascii="微软雅黑" w:eastAsia="微软雅黑" w:hAnsi="微软雅黑"/>
          <w:sz w:val="18"/>
          <w:szCs w:val="18"/>
        </w:rPr>
      </w:pPr>
      <w:r w:rsidRPr="008E6060">
        <w:rPr>
          <w:rFonts w:ascii="微软雅黑" w:eastAsia="微软雅黑" w:hAnsi="微软雅黑" w:hint="eastAsia"/>
          <w:sz w:val="18"/>
          <w:szCs w:val="18"/>
        </w:rPr>
        <w:t>买家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2.11.2用例描述</w:t>
      </w:r>
    </w:p>
    <w:p w:rsidR="00A650A4" w:rsidRPr="008E6060" w:rsidRDefault="00A650A4" w:rsidP="00A650A4">
      <w:pPr>
        <w:rPr>
          <w:rFonts w:ascii="微软雅黑" w:eastAsia="微软雅黑" w:hAnsi="微软雅黑"/>
          <w:sz w:val="18"/>
          <w:szCs w:val="18"/>
        </w:rPr>
      </w:pPr>
      <w:r w:rsidRPr="008E6060">
        <w:rPr>
          <w:rFonts w:ascii="微软雅黑" w:eastAsia="微软雅黑" w:hAnsi="微软雅黑" w:hint="eastAsia"/>
          <w:sz w:val="18"/>
          <w:szCs w:val="18"/>
        </w:rPr>
        <w:t>买家可以为商品点赞，提高该商品的信誉度。</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2.11.2</w:t>
      </w:r>
      <w:r w:rsidRPr="00BC629B">
        <w:rPr>
          <w:rFonts w:ascii="微软雅黑" w:eastAsia="微软雅黑" w:hAnsi="微软雅黑" w:hint="eastAsia"/>
        </w:rPr>
        <w:tab/>
        <w:t>前置条件</w:t>
      </w:r>
    </w:p>
    <w:p w:rsidR="00A650A4" w:rsidRPr="008E6060" w:rsidRDefault="00A650A4" w:rsidP="00A650A4">
      <w:pPr>
        <w:rPr>
          <w:rFonts w:ascii="微软雅黑" w:eastAsia="微软雅黑" w:hAnsi="微软雅黑"/>
          <w:sz w:val="18"/>
          <w:szCs w:val="18"/>
        </w:rPr>
      </w:pPr>
      <w:r w:rsidRPr="008E6060">
        <w:rPr>
          <w:rFonts w:ascii="微软雅黑" w:eastAsia="微软雅黑" w:hAnsi="微软雅黑" w:hint="eastAsia"/>
          <w:sz w:val="18"/>
          <w:szCs w:val="18"/>
        </w:rPr>
        <w:t>1）买家已登陆系统。</w:t>
      </w:r>
    </w:p>
    <w:p w:rsidR="00A650A4" w:rsidRPr="008E6060" w:rsidRDefault="00A650A4" w:rsidP="00A650A4">
      <w:pPr>
        <w:rPr>
          <w:rFonts w:ascii="微软雅黑" w:eastAsia="微软雅黑" w:hAnsi="微软雅黑"/>
          <w:sz w:val="18"/>
          <w:szCs w:val="18"/>
        </w:rPr>
      </w:pPr>
      <w:r w:rsidRPr="008E6060">
        <w:rPr>
          <w:rFonts w:ascii="微软雅黑" w:eastAsia="微软雅黑" w:hAnsi="微软雅黑" w:hint="eastAsia"/>
          <w:sz w:val="18"/>
          <w:szCs w:val="18"/>
        </w:rPr>
        <w:t>2）买家浏览商品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2.11.3</w:t>
      </w:r>
      <w:r w:rsidRPr="00BC629B">
        <w:rPr>
          <w:rFonts w:ascii="微软雅黑" w:eastAsia="微软雅黑" w:hAnsi="微软雅黑" w:hint="eastAsia"/>
        </w:rPr>
        <w:tab/>
        <w:t>后置结果</w:t>
      </w:r>
    </w:p>
    <w:p w:rsidR="00A650A4" w:rsidRPr="008E6060" w:rsidRDefault="00A650A4" w:rsidP="00A650A4">
      <w:pPr>
        <w:rPr>
          <w:rFonts w:ascii="微软雅黑" w:eastAsia="微软雅黑" w:hAnsi="微软雅黑"/>
          <w:sz w:val="18"/>
          <w:szCs w:val="18"/>
        </w:rPr>
      </w:pPr>
      <w:r w:rsidRPr="008E6060">
        <w:rPr>
          <w:rFonts w:ascii="微软雅黑" w:eastAsia="微软雅黑" w:hAnsi="微软雅黑" w:hint="eastAsia"/>
          <w:sz w:val="18"/>
          <w:szCs w:val="18"/>
        </w:rPr>
        <w:t>卖家的该</w:t>
      </w:r>
      <w:proofErr w:type="gramStart"/>
      <w:r w:rsidRPr="008E6060">
        <w:rPr>
          <w:rFonts w:ascii="微软雅黑" w:eastAsia="微软雅黑" w:hAnsi="微软雅黑" w:hint="eastAsia"/>
          <w:sz w:val="18"/>
          <w:szCs w:val="18"/>
        </w:rPr>
        <w:t>商品赞数</w:t>
      </w:r>
      <w:proofErr w:type="gramEnd"/>
      <w:r w:rsidRPr="008E6060">
        <w:rPr>
          <w:rFonts w:ascii="微软雅黑" w:eastAsia="微软雅黑" w:hAnsi="微软雅黑" w:hint="eastAsia"/>
          <w:sz w:val="18"/>
          <w:szCs w:val="18"/>
        </w:rPr>
        <w:t>+1。</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2.11.4</w:t>
      </w:r>
      <w:r w:rsidRPr="00BC629B">
        <w:rPr>
          <w:rFonts w:ascii="微软雅黑" w:eastAsia="微软雅黑" w:hAnsi="微软雅黑" w:hint="eastAsia"/>
        </w:rPr>
        <w:tab/>
        <w:t>主线流程</w:t>
      </w:r>
    </w:p>
    <w:p w:rsidR="00A650A4" w:rsidRPr="008E6060" w:rsidRDefault="00A650A4" w:rsidP="00A650A4">
      <w:pPr>
        <w:rPr>
          <w:rFonts w:ascii="微软雅黑" w:eastAsia="微软雅黑" w:hAnsi="微软雅黑"/>
          <w:sz w:val="18"/>
          <w:szCs w:val="18"/>
        </w:rPr>
      </w:pPr>
      <w:r>
        <w:rPr>
          <w:rFonts w:ascii="微软雅黑" w:eastAsia="微软雅黑" w:hAnsi="微软雅黑" w:hint="eastAsia"/>
          <w:sz w:val="18"/>
          <w:szCs w:val="18"/>
        </w:rPr>
        <w:t>1)</w:t>
      </w:r>
      <w:r w:rsidRPr="008E6060">
        <w:rPr>
          <w:rFonts w:ascii="微软雅黑" w:eastAsia="微软雅黑" w:hAnsi="微软雅黑" w:hint="eastAsia"/>
          <w:sz w:val="18"/>
          <w:szCs w:val="18"/>
        </w:rPr>
        <w:t>买家登陆系统进入主页【图2.8.5.1】</w:t>
      </w:r>
    </w:p>
    <w:p w:rsidR="00A650A4" w:rsidRPr="008E6060" w:rsidRDefault="00A650A4" w:rsidP="00A650A4">
      <w:pPr>
        <w:rPr>
          <w:rFonts w:ascii="微软雅黑" w:eastAsia="微软雅黑" w:hAnsi="微软雅黑"/>
          <w:sz w:val="18"/>
          <w:szCs w:val="18"/>
        </w:rPr>
      </w:pPr>
      <w:r w:rsidRPr="008E6060">
        <w:rPr>
          <w:rFonts w:ascii="微软雅黑" w:eastAsia="微软雅黑" w:hAnsi="微软雅黑" w:hint="eastAsia"/>
          <w:sz w:val="18"/>
          <w:szCs w:val="18"/>
        </w:rPr>
        <w:t>2</w:t>
      </w:r>
      <w:r>
        <w:rPr>
          <w:rFonts w:ascii="微软雅黑" w:eastAsia="微软雅黑" w:hAnsi="微软雅黑" w:hint="eastAsia"/>
          <w:sz w:val="18"/>
          <w:szCs w:val="18"/>
        </w:rPr>
        <w:t>)</w:t>
      </w:r>
      <w:r w:rsidRPr="008E6060">
        <w:rPr>
          <w:rFonts w:ascii="微软雅黑" w:eastAsia="微软雅黑" w:hAnsi="微软雅黑" w:hint="eastAsia"/>
          <w:sz w:val="18"/>
          <w:szCs w:val="18"/>
        </w:rPr>
        <w:t>买家选择感兴趣的商品进入商品详情页面【图2.8.5.2】</w:t>
      </w:r>
    </w:p>
    <w:p w:rsidR="00A650A4" w:rsidRPr="008E6060" w:rsidRDefault="00A650A4" w:rsidP="00A650A4">
      <w:pPr>
        <w:rPr>
          <w:rFonts w:ascii="微软雅黑" w:eastAsia="微软雅黑" w:hAnsi="微软雅黑"/>
          <w:sz w:val="18"/>
          <w:szCs w:val="18"/>
        </w:rPr>
      </w:pPr>
      <w:r w:rsidRPr="008E6060">
        <w:rPr>
          <w:rFonts w:ascii="微软雅黑" w:eastAsia="微软雅黑" w:hAnsi="微软雅黑" w:hint="eastAsia"/>
          <w:sz w:val="18"/>
          <w:szCs w:val="18"/>
        </w:rPr>
        <w:t>3</w:t>
      </w:r>
      <w:r>
        <w:rPr>
          <w:rFonts w:ascii="微软雅黑" w:eastAsia="微软雅黑" w:hAnsi="微软雅黑" w:hint="eastAsia"/>
          <w:sz w:val="18"/>
          <w:szCs w:val="18"/>
        </w:rPr>
        <w:t>)</w:t>
      </w:r>
      <w:r w:rsidRPr="008E6060">
        <w:rPr>
          <w:rFonts w:ascii="微软雅黑" w:eastAsia="微软雅黑" w:hAnsi="微软雅黑" w:hint="eastAsia"/>
          <w:sz w:val="18"/>
          <w:szCs w:val="18"/>
        </w:rPr>
        <w:t>买家点击赞按钮，</w:t>
      </w:r>
      <w:proofErr w:type="gramStart"/>
      <w:r w:rsidRPr="008E6060">
        <w:rPr>
          <w:rFonts w:ascii="微软雅黑" w:eastAsia="微软雅黑" w:hAnsi="微软雅黑" w:hint="eastAsia"/>
          <w:sz w:val="18"/>
          <w:szCs w:val="18"/>
        </w:rPr>
        <w:t>赞该商品</w:t>
      </w:r>
      <w:proofErr w:type="gramEnd"/>
      <w:r w:rsidRPr="008E6060">
        <w:rPr>
          <w:rFonts w:ascii="微软雅黑" w:eastAsia="微软雅黑" w:hAnsi="微软雅黑" w:hint="eastAsia"/>
          <w:sz w:val="18"/>
          <w:szCs w:val="18"/>
        </w:rPr>
        <w:t xml:space="preserve">       </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2.11.5</w:t>
      </w:r>
      <w:r w:rsidRPr="00BC629B">
        <w:rPr>
          <w:rFonts w:ascii="微软雅黑" w:eastAsia="微软雅黑" w:hAnsi="微软雅黑" w:hint="eastAsia"/>
        </w:rPr>
        <w:tab/>
        <w:t>次要流程</w:t>
      </w:r>
    </w:p>
    <w:p w:rsidR="00A650A4" w:rsidRPr="0033531F" w:rsidRDefault="00A650A4" w:rsidP="00A650A4">
      <w:pPr>
        <w:rPr>
          <w:rFonts w:ascii="微软雅黑" w:eastAsia="微软雅黑" w:hAnsi="微软雅黑"/>
          <w:sz w:val="18"/>
          <w:szCs w:val="18"/>
        </w:rPr>
      </w:pPr>
      <w:r w:rsidRPr="0033531F">
        <w:rPr>
          <w:rFonts w:ascii="微软雅黑" w:eastAsia="微软雅黑" w:hAnsi="微软雅黑" w:hint="eastAsia"/>
          <w:sz w:val="18"/>
          <w:szCs w:val="18"/>
        </w:rPr>
        <w:t>无</w:t>
      </w:r>
    </w:p>
    <w:p w:rsidR="00A650A4" w:rsidRPr="00B56286" w:rsidRDefault="00A650A4" w:rsidP="00A650A4">
      <w:pPr>
        <w:rPr>
          <w:rFonts w:ascii="微软雅黑" w:eastAsia="微软雅黑" w:hAnsi="微软雅黑"/>
          <w:b/>
          <w:sz w:val="20"/>
          <w:szCs w:val="20"/>
        </w:rPr>
      </w:pPr>
      <w:r w:rsidRPr="00B56286">
        <w:rPr>
          <w:rFonts w:ascii="微软雅黑" w:eastAsia="微软雅黑" w:hAnsi="微软雅黑" w:hint="eastAsia"/>
          <w:b/>
          <w:sz w:val="20"/>
          <w:szCs w:val="20"/>
        </w:rPr>
        <w:t>2.12查看商品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2.12.1角色</w:t>
      </w:r>
    </w:p>
    <w:p w:rsidR="00A650A4" w:rsidRPr="0033531F" w:rsidRDefault="00A650A4" w:rsidP="00A650A4">
      <w:pPr>
        <w:rPr>
          <w:rFonts w:ascii="微软雅黑" w:eastAsia="微软雅黑" w:hAnsi="微软雅黑"/>
          <w:sz w:val="18"/>
          <w:szCs w:val="18"/>
        </w:rPr>
      </w:pPr>
      <w:r w:rsidRPr="0033531F">
        <w:rPr>
          <w:rFonts w:ascii="微软雅黑" w:eastAsia="微软雅黑" w:hAnsi="微软雅黑" w:hint="eastAsia"/>
          <w:sz w:val="18"/>
          <w:szCs w:val="18"/>
        </w:rPr>
        <w:t>所有授权用户</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2.12.2用例描述</w:t>
      </w:r>
    </w:p>
    <w:p w:rsidR="00A650A4" w:rsidRPr="0033531F" w:rsidRDefault="00A650A4" w:rsidP="00A650A4">
      <w:pPr>
        <w:rPr>
          <w:rFonts w:ascii="微软雅黑" w:eastAsia="微软雅黑" w:hAnsi="微软雅黑"/>
          <w:sz w:val="18"/>
          <w:szCs w:val="18"/>
        </w:rPr>
      </w:pPr>
      <w:r w:rsidRPr="0033531F">
        <w:rPr>
          <w:rFonts w:ascii="微软雅黑" w:eastAsia="微软雅黑" w:hAnsi="微软雅黑" w:hint="eastAsia"/>
          <w:sz w:val="18"/>
          <w:szCs w:val="18"/>
        </w:rPr>
        <w:t>用户可以在首页系统推荐、分类板块中查看商品列表.</w:t>
      </w:r>
    </w:p>
    <w:p w:rsidR="00A650A4" w:rsidRDefault="00A650A4" w:rsidP="00A650A4">
      <w:pPr>
        <w:rPr>
          <w:rFonts w:ascii="微软雅黑" w:eastAsia="微软雅黑" w:hAnsi="微软雅黑"/>
        </w:rPr>
      </w:pPr>
      <w:r w:rsidRPr="0033531F">
        <w:rPr>
          <w:rFonts w:ascii="微软雅黑" w:eastAsia="微软雅黑" w:hAnsi="微软雅黑" w:hint="eastAsia"/>
        </w:rPr>
        <w:t>2.12.3前置条件</w:t>
      </w:r>
    </w:p>
    <w:p w:rsidR="00A650A4" w:rsidRPr="0033531F" w:rsidRDefault="00A650A4" w:rsidP="00A650A4">
      <w:pPr>
        <w:rPr>
          <w:rFonts w:ascii="微软雅黑" w:eastAsia="微软雅黑" w:hAnsi="微软雅黑"/>
          <w:sz w:val="18"/>
          <w:szCs w:val="18"/>
        </w:rPr>
      </w:pPr>
      <w:r w:rsidRPr="0033531F">
        <w:rPr>
          <w:rFonts w:ascii="微软雅黑" w:eastAsia="微软雅黑" w:hAnsi="微软雅黑" w:hint="eastAsia"/>
          <w:sz w:val="18"/>
          <w:szCs w:val="18"/>
        </w:rPr>
        <w:t>必须已经通过注册好的账号登陆到软件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2.12.4后置结果</w:t>
      </w:r>
    </w:p>
    <w:p w:rsidR="00A650A4" w:rsidRPr="0033531F" w:rsidRDefault="00A650A4" w:rsidP="00A650A4">
      <w:pPr>
        <w:rPr>
          <w:rFonts w:ascii="微软雅黑" w:eastAsia="微软雅黑" w:hAnsi="微软雅黑"/>
          <w:sz w:val="18"/>
          <w:szCs w:val="18"/>
        </w:rPr>
      </w:pPr>
      <w:r w:rsidRPr="0033531F">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2.12.5主线流程</w:t>
      </w:r>
    </w:p>
    <w:p w:rsidR="00A650A4" w:rsidRPr="0033531F" w:rsidRDefault="00A650A4" w:rsidP="00A650A4">
      <w:pPr>
        <w:pStyle w:val="af0"/>
        <w:numPr>
          <w:ilvl w:val="0"/>
          <w:numId w:val="33"/>
        </w:numPr>
        <w:spacing w:line="240" w:lineRule="auto"/>
        <w:ind w:firstLineChars="0"/>
        <w:rPr>
          <w:rFonts w:ascii="微软雅黑" w:eastAsia="微软雅黑" w:hAnsi="微软雅黑"/>
          <w:sz w:val="18"/>
          <w:szCs w:val="18"/>
        </w:rPr>
      </w:pPr>
      <w:r w:rsidRPr="0033531F">
        <w:rPr>
          <w:rFonts w:ascii="微软雅黑" w:eastAsia="微软雅黑" w:hAnsi="微软雅黑" w:hint="eastAsia"/>
          <w:sz w:val="18"/>
          <w:szCs w:val="18"/>
        </w:rPr>
        <w:t>进入软件初始界面或</w:t>
      </w:r>
      <w:proofErr w:type="gramStart"/>
      <w:r w:rsidRPr="0033531F">
        <w:rPr>
          <w:rFonts w:ascii="微软雅黑" w:eastAsia="微软雅黑" w:hAnsi="微软雅黑" w:hint="eastAsia"/>
          <w:sz w:val="18"/>
          <w:szCs w:val="18"/>
        </w:rPr>
        <w:t>点击名</w:t>
      </w:r>
      <w:proofErr w:type="gramEnd"/>
      <w:r w:rsidRPr="0033531F">
        <w:rPr>
          <w:rFonts w:ascii="微软雅黑" w:eastAsia="微软雅黑" w:hAnsi="微软雅黑" w:hint="eastAsia"/>
          <w:sz w:val="18"/>
          <w:szCs w:val="18"/>
        </w:rPr>
        <w:t>为</w:t>
      </w:r>
      <w:proofErr w:type="gramStart"/>
      <w:r w:rsidRPr="0033531F">
        <w:rPr>
          <w:rFonts w:ascii="微软雅黑" w:eastAsia="微软雅黑" w:hAnsi="微软雅黑"/>
          <w:sz w:val="18"/>
          <w:szCs w:val="18"/>
        </w:rPr>
        <w:t>”</w:t>
      </w:r>
      <w:proofErr w:type="gramEnd"/>
      <w:r w:rsidRPr="0033531F">
        <w:rPr>
          <w:rFonts w:ascii="微软雅黑" w:eastAsia="微软雅黑" w:hAnsi="微软雅黑" w:hint="eastAsia"/>
          <w:sz w:val="18"/>
          <w:szCs w:val="18"/>
        </w:rPr>
        <w:t>首页</w:t>
      </w:r>
      <w:proofErr w:type="gramStart"/>
      <w:r w:rsidRPr="0033531F">
        <w:rPr>
          <w:rFonts w:ascii="微软雅黑" w:eastAsia="微软雅黑" w:hAnsi="微软雅黑"/>
          <w:sz w:val="18"/>
          <w:szCs w:val="18"/>
        </w:rPr>
        <w:t>”</w:t>
      </w:r>
      <w:proofErr w:type="gramEnd"/>
      <w:r w:rsidRPr="0033531F">
        <w:rPr>
          <w:rFonts w:ascii="微软雅黑" w:eastAsia="微软雅黑" w:hAnsi="微软雅黑" w:hint="eastAsia"/>
          <w:sz w:val="18"/>
          <w:szCs w:val="18"/>
        </w:rPr>
        <w:t>、</w:t>
      </w:r>
      <w:proofErr w:type="gramStart"/>
      <w:r w:rsidRPr="0033531F">
        <w:rPr>
          <w:rFonts w:ascii="微软雅黑" w:eastAsia="微软雅黑" w:hAnsi="微软雅黑"/>
          <w:sz w:val="18"/>
          <w:szCs w:val="18"/>
        </w:rPr>
        <w:t>”</w:t>
      </w:r>
      <w:proofErr w:type="gramEnd"/>
      <w:r w:rsidRPr="0033531F">
        <w:rPr>
          <w:rFonts w:ascii="微软雅黑" w:eastAsia="微软雅黑" w:hAnsi="微软雅黑" w:hint="eastAsia"/>
          <w:sz w:val="18"/>
          <w:szCs w:val="18"/>
        </w:rPr>
        <w:t>分类</w:t>
      </w:r>
      <w:proofErr w:type="gramStart"/>
      <w:r w:rsidRPr="0033531F">
        <w:rPr>
          <w:rFonts w:ascii="微软雅黑" w:eastAsia="微软雅黑" w:hAnsi="微软雅黑"/>
          <w:sz w:val="18"/>
          <w:szCs w:val="18"/>
        </w:rPr>
        <w:t>”</w:t>
      </w:r>
      <w:proofErr w:type="gramEnd"/>
      <w:r w:rsidRPr="0033531F">
        <w:rPr>
          <w:rFonts w:ascii="微软雅黑" w:eastAsia="微软雅黑" w:hAnsi="微软雅黑" w:hint="eastAsia"/>
          <w:sz w:val="18"/>
          <w:szCs w:val="18"/>
        </w:rPr>
        <w:t>的tab可进入商品列表</w:t>
      </w:r>
    </w:p>
    <w:p w:rsidR="00A650A4" w:rsidRPr="0033531F" w:rsidRDefault="00A650A4" w:rsidP="00A650A4">
      <w:pPr>
        <w:pStyle w:val="af0"/>
        <w:numPr>
          <w:ilvl w:val="0"/>
          <w:numId w:val="33"/>
        </w:numPr>
        <w:spacing w:line="240" w:lineRule="auto"/>
        <w:ind w:firstLineChars="0"/>
        <w:rPr>
          <w:rFonts w:ascii="微软雅黑" w:eastAsia="微软雅黑" w:hAnsi="微软雅黑"/>
          <w:sz w:val="18"/>
          <w:szCs w:val="18"/>
        </w:rPr>
      </w:pPr>
      <w:r w:rsidRPr="0033531F">
        <w:rPr>
          <w:rFonts w:ascii="微软雅黑" w:eastAsia="微软雅黑" w:hAnsi="微软雅黑" w:hint="eastAsia"/>
          <w:sz w:val="18"/>
          <w:szCs w:val="18"/>
        </w:rPr>
        <w:t>点击商品列表中的一项可进入商品详细信息展示页面，可以查看到关于商品和卖家的详细信息。</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lastRenderedPageBreak/>
        <w:t>2.12.6次要流程</w:t>
      </w:r>
    </w:p>
    <w:p w:rsidR="00A650A4" w:rsidRPr="0033531F" w:rsidRDefault="00A650A4" w:rsidP="00A650A4">
      <w:pPr>
        <w:rPr>
          <w:rFonts w:ascii="微软雅黑" w:eastAsia="微软雅黑" w:hAnsi="微软雅黑"/>
          <w:sz w:val="18"/>
          <w:szCs w:val="18"/>
        </w:rPr>
      </w:pPr>
      <w:r w:rsidRPr="00BC629B">
        <w:rPr>
          <w:rFonts w:ascii="微软雅黑" w:eastAsia="微软雅黑" w:hAnsi="微软雅黑" w:hint="eastAsia"/>
        </w:rPr>
        <w:t xml:space="preserve">  </w:t>
      </w:r>
      <w:r w:rsidRPr="0033531F">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2.12.7用户界面</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 xml:space="preserve">  </w:t>
      </w:r>
      <w:r w:rsidRPr="00BC629B">
        <w:rPr>
          <w:rFonts w:ascii="微软雅黑" w:eastAsia="微软雅黑" w:hAnsi="微软雅黑"/>
          <w:noProof/>
        </w:rPr>
        <w:drawing>
          <wp:inline distT="0" distB="0" distL="0" distR="0" wp14:anchorId="040270E1" wp14:editId="6CB10E40">
            <wp:extent cx="3476625" cy="46005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76625" cy="4600575"/>
                    </a:xfrm>
                    <a:prstGeom prst="rect">
                      <a:avLst/>
                    </a:prstGeom>
                  </pic:spPr>
                </pic:pic>
              </a:graphicData>
            </a:graphic>
          </wp:inline>
        </w:drawing>
      </w:r>
    </w:p>
    <w:p w:rsidR="00A650A4" w:rsidRPr="00BC629B" w:rsidRDefault="00A650A4" w:rsidP="00A650A4">
      <w:pPr>
        <w:rPr>
          <w:rFonts w:ascii="微软雅黑" w:eastAsia="微软雅黑" w:hAnsi="微软雅黑"/>
          <w:b/>
        </w:rPr>
      </w:pPr>
      <w:r w:rsidRPr="00BC629B">
        <w:rPr>
          <w:rFonts w:ascii="微软雅黑" w:eastAsia="微软雅黑" w:hAnsi="微软雅黑" w:hint="eastAsia"/>
          <w:b/>
        </w:rPr>
        <w:t>2.13收发私信</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2.13.1角色</w:t>
      </w:r>
    </w:p>
    <w:p w:rsidR="00A650A4" w:rsidRPr="00DE6F81" w:rsidRDefault="00A650A4" w:rsidP="00A650A4">
      <w:pPr>
        <w:rPr>
          <w:rFonts w:ascii="微软雅黑" w:eastAsia="微软雅黑" w:hAnsi="微软雅黑"/>
          <w:sz w:val="18"/>
          <w:szCs w:val="18"/>
        </w:rPr>
      </w:pPr>
      <w:r w:rsidRPr="00BC629B">
        <w:rPr>
          <w:rFonts w:ascii="微软雅黑" w:eastAsia="微软雅黑" w:hAnsi="微软雅黑" w:hint="eastAsia"/>
        </w:rPr>
        <w:t xml:space="preserve"> </w:t>
      </w:r>
      <w:r w:rsidRPr="00DE6F81">
        <w:rPr>
          <w:rFonts w:ascii="微软雅黑" w:eastAsia="微软雅黑" w:hAnsi="微软雅黑" w:hint="eastAsia"/>
          <w:sz w:val="18"/>
          <w:szCs w:val="18"/>
        </w:rPr>
        <w:t>所有授权用户</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2.13.2用例描述</w:t>
      </w:r>
    </w:p>
    <w:p w:rsidR="00A650A4" w:rsidRPr="00DE6F81" w:rsidRDefault="00A650A4" w:rsidP="00A650A4">
      <w:pPr>
        <w:rPr>
          <w:rFonts w:ascii="微软雅黑" w:eastAsia="微软雅黑" w:hAnsi="微软雅黑"/>
          <w:sz w:val="18"/>
          <w:szCs w:val="18"/>
        </w:rPr>
      </w:pPr>
      <w:r w:rsidRPr="00DE6F81">
        <w:rPr>
          <w:rFonts w:ascii="微软雅黑" w:eastAsia="微软雅黑" w:hAnsi="微软雅黑" w:hint="eastAsia"/>
          <w:sz w:val="18"/>
          <w:szCs w:val="18"/>
        </w:rPr>
        <w:t>通过“私信”板块可以实现买卖双方进行文字交流。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2.13.3前置条件</w:t>
      </w:r>
    </w:p>
    <w:p w:rsidR="00A650A4" w:rsidRPr="00DE6F81" w:rsidRDefault="00A650A4" w:rsidP="00A650A4">
      <w:pPr>
        <w:rPr>
          <w:rFonts w:ascii="微软雅黑" w:eastAsia="微软雅黑" w:hAnsi="微软雅黑"/>
          <w:sz w:val="18"/>
          <w:szCs w:val="18"/>
        </w:rPr>
      </w:pPr>
      <w:r w:rsidRPr="00DE6F81">
        <w:rPr>
          <w:rFonts w:ascii="微软雅黑" w:eastAsia="微软雅黑" w:hAnsi="微软雅黑" w:hint="eastAsia"/>
          <w:sz w:val="18"/>
          <w:szCs w:val="18"/>
        </w:rPr>
        <w:t xml:space="preserve">  必须已经通过注册好的账号登陆到软件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2.13.4后置结果</w:t>
      </w:r>
    </w:p>
    <w:p w:rsidR="00A650A4" w:rsidRPr="00DE6F81" w:rsidRDefault="00A650A4" w:rsidP="00A650A4">
      <w:pPr>
        <w:rPr>
          <w:rFonts w:ascii="微软雅黑" w:eastAsia="微软雅黑" w:hAnsi="微软雅黑"/>
          <w:sz w:val="18"/>
          <w:szCs w:val="18"/>
        </w:rPr>
      </w:pPr>
      <w:r w:rsidRPr="00DE6F81">
        <w:rPr>
          <w:rFonts w:ascii="微软雅黑" w:eastAsia="微软雅黑" w:hAnsi="微软雅黑" w:hint="eastAsia"/>
          <w:sz w:val="18"/>
          <w:szCs w:val="18"/>
        </w:rPr>
        <w:lastRenderedPageBreak/>
        <w:t xml:space="preserve">  产生最近聊天记录</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2.13.5主线流程</w:t>
      </w:r>
    </w:p>
    <w:p w:rsidR="00A650A4" w:rsidRPr="00DE6F81" w:rsidRDefault="00A650A4" w:rsidP="00A650A4">
      <w:pPr>
        <w:pStyle w:val="af0"/>
        <w:numPr>
          <w:ilvl w:val="0"/>
          <w:numId w:val="34"/>
        </w:numPr>
        <w:spacing w:line="240" w:lineRule="auto"/>
        <w:ind w:firstLineChars="0"/>
        <w:rPr>
          <w:rFonts w:ascii="微软雅黑" w:eastAsia="微软雅黑" w:hAnsi="微软雅黑"/>
          <w:sz w:val="18"/>
          <w:szCs w:val="18"/>
        </w:rPr>
      </w:pPr>
      <w:r w:rsidRPr="00DE6F81">
        <w:rPr>
          <w:rFonts w:ascii="微软雅黑" w:eastAsia="微软雅黑" w:hAnsi="微软雅黑" w:hint="eastAsia"/>
          <w:sz w:val="18"/>
          <w:szCs w:val="18"/>
        </w:rPr>
        <w:t>进入软件，点击“我”tab页</w:t>
      </w:r>
    </w:p>
    <w:p w:rsidR="00A650A4" w:rsidRPr="00DE6F81" w:rsidRDefault="00A650A4" w:rsidP="00A650A4">
      <w:pPr>
        <w:pStyle w:val="af0"/>
        <w:numPr>
          <w:ilvl w:val="0"/>
          <w:numId w:val="34"/>
        </w:numPr>
        <w:spacing w:line="240" w:lineRule="auto"/>
        <w:ind w:firstLineChars="0"/>
        <w:rPr>
          <w:rFonts w:ascii="微软雅黑" w:eastAsia="微软雅黑" w:hAnsi="微软雅黑"/>
          <w:sz w:val="18"/>
          <w:szCs w:val="18"/>
        </w:rPr>
      </w:pPr>
      <w:r w:rsidRPr="00DE6F81">
        <w:rPr>
          <w:rFonts w:ascii="微软雅黑" w:eastAsia="微软雅黑" w:hAnsi="微软雅黑" w:hint="eastAsia"/>
          <w:sz w:val="18"/>
          <w:szCs w:val="18"/>
        </w:rPr>
        <w:t>选择我的私信，可以看到最近联系人的列表</w:t>
      </w:r>
    </w:p>
    <w:p w:rsidR="00A650A4" w:rsidRPr="00DE6F81" w:rsidRDefault="00A650A4" w:rsidP="00A650A4">
      <w:pPr>
        <w:pStyle w:val="af0"/>
        <w:numPr>
          <w:ilvl w:val="0"/>
          <w:numId w:val="34"/>
        </w:numPr>
        <w:spacing w:line="240" w:lineRule="auto"/>
        <w:ind w:firstLineChars="0"/>
        <w:rPr>
          <w:rFonts w:ascii="微软雅黑" w:eastAsia="微软雅黑" w:hAnsi="微软雅黑"/>
          <w:sz w:val="18"/>
          <w:szCs w:val="18"/>
        </w:rPr>
      </w:pPr>
      <w:r w:rsidRPr="00DE6F81">
        <w:rPr>
          <w:rFonts w:ascii="微软雅黑" w:eastAsia="微软雅黑" w:hAnsi="微软雅黑" w:hint="eastAsia"/>
          <w:sz w:val="18"/>
          <w:szCs w:val="18"/>
        </w:rPr>
        <w:t>单击列表项，可进入到聊天界面，进行交流。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2.13.6次要流程</w:t>
      </w:r>
    </w:p>
    <w:p w:rsidR="00A650A4" w:rsidRPr="00DE6F81" w:rsidRDefault="00A650A4" w:rsidP="00A650A4">
      <w:pPr>
        <w:ind w:firstLineChars="100" w:firstLine="180"/>
        <w:rPr>
          <w:rFonts w:ascii="微软雅黑" w:eastAsia="微软雅黑" w:hAnsi="微软雅黑"/>
          <w:sz w:val="18"/>
          <w:szCs w:val="18"/>
        </w:rPr>
      </w:pPr>
      <w:r w:rsidRPr="00DE6F81">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2.13.7用户界面</w:t>
      </w:r>
    </w:p>
    <w:p w:rsidR="00A650A4" w:rsidRPr="00BC629B" w:rsidRDefault="00A650A4" w:rsidP="00A650A4">
      <w:pPr>
        <w:rPr>
          <w:rFonts w:ascii="微软雅黑" w:eastAsia="微软雅黑" w:hAnsi="微软雅黑"/>
          <w:b/>
        </w:rPr>
      </w:pPr>
      <w:r w:rsidRPr="00BC629B">
        <w:rPr>
          <w:rFonts w:ascii="微软雅黑" w:eastAsia="微软雅黑" w:hAnsi="微软雅黑"/>
          <w:noProof/>
        </w:rPr>
        <w:drawing>
          <wp:inline distT="0" distB="0" distL="0" distR="0" wp14:anchorId="16C8CBD3" wp14:editId="30401FAA">
            <wp:extent cx="3448050" cy="3990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48050" cy="3990975"/>
                    </a:xfrm>
                    <a:prstGeom prst="rect">
                      <a:avLst/>
                    </a:prstGeom>
                  </pic:spPr>
                </pic:pic>
              </a:graphicData>
            </a:graphic>
          </wp:inline>
        </w:drawing>
      </w:r>
    </w:p>
    <w:p w:rsidR="00A650A4" w:rsidRPr="00BC629B" w:rsidRDefault="00A650A4" w:rsidP="00A650A4">
      <w:pPr>
        <w:rPr>
          <w:rFonts w:ascii="微软雅黑" w:eastAsia="微软雅黑" w:hAnsi="微软雅黑"/>
          <w:b/>
        </w:rPr>
      </w:pPr>
      <w:r w:rsidRPr="00BC629B">
        <w:rPr>
          <w:rFonts w:ascii="微软雅黑" w:eastAsia="微软雅黑" w:hAnsi="微软雅黑"/>
          <w:noProof/>
        </w:rPr>
        <w:lastRenderedPageBreak/>
        <w:drawing>
          <wp:inline distT="0" distB="0" distL="0" distR="0" wp14:anchorId="02C29B94" wp14:editId="7ED72094">
            <wp:extent cx="3581400" cy="4705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81400" cy="4705350"/>
                    </a:xfrm>
                    <a:prstGeom prst="rect">
                      <a:avLst/>
                    </a:prstGeom>
                  </pic:spPr>
                </pic:pic>
              </a:graphicData>
            </a:graphic>
          </wp:inline>
        </w:drawing>
      </w:r>
    </w:p>
    <w:p w:rsidR="00A650A4" w:rsidRPr="00B56286" w:rsidRDefault="00A650A4" w:rsidP="00A650A4">
      <w:pPr>
        <w:rPr>
          <w:rFonts w:ascii="微软雅黑" w:eastAsia="微软雅黑" w:hAnsi="微软雅黑"/>
          <w:b/>
          <w:sz w:val="20"/>
          <w:szCs w:val="20"/>
        </w:rPr>
      </w:pPr>
      <w:r w:rsidRPr="00B56286">
        <w:rPr>
          <w:rFonts w:ascii="微软雅黑" w:eastAsia="微软雅黑" w:hAnsi="微软雅黑" w:hint="eastAsia"/>
          <w:b/>
          <w:sz w:val="20"/>
          <w:szCs w:val="20"/>
        </w:rPr>
        <w:t>2.14搜索商品</w:t>
      </w:r>
    </w:p>
    <w:p w:rsidR="00A650A4" w:rsidRPr="00B56286" w:rsidRDefault="00A650A4" w:rsidP="00A650A4">
      <w:pPr>
        <w:rPr>
          <w:rFonts w:ascii="微软雅黑" w:eastAsia="微软雅黑" w:hAnsi="微软雅黑"/>
          <w:b/>
        </w:rPr>
      </w:pPr>
      <w:r w:rsidRPr="00BC629B">
        <w:rPr>
          <w:rFonts w:ascii="微软雅黑" w:eastAsia="微软雅黑" w:hAnsi="微软雅黑" w:hint="eastAsia"/>
        </w:rPr>
        <w:t>2.14.1角色</w:t>
      </w:r>
    </w:p>
    <w:p w:rsidR="00A650A4" w:rsidRPr="009C02EC" w:rsidRDefault="00A650A4" w:rsidP="00A650A4">
      <w:pPr>
        <w:ind w:firstLineChars="50" w:firstLine="90"/>
        <w:rPr>
          <w:rFonts w:ascii="微软雅黑" w:eastAsia="微软雅黑" w:hAnsi="微软雅黑"/>
          <w:sz w:val="18"/>
          <w:szCs w:val="18"/>
        </w:rPr>
      </w:pPr>
      <w:r w:rsidRPr="009C02EC">
        <w:rPr>
          <w:rFonts w:ascii="微软雅黑" w:eastAsia="微软雅黑" w:hAnsi="微软雅黑" w:hint="eastAsia"/>
          <w:sz w:val="18"/>
          <w:szCs w:val="18"/>
        </w:rPr>
        <w:t>所有授权用户</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2.14.2用例描述</w:t>
      </w:r>
    </w:p>
    <w:p w:rsidR="00A650A4" w:rsidRPr="009C02EC" w:rsidRDefault="00A650A4" w:rsidP="00A650A4">
      <w:pPr>
        <w:rPr>
          <w:rFonts w:ascii="微软雅黑" w:eastAsia="微软雅黑" w:hAnsi="微软雅黑"/>
          <w:sz w:val="18"/>
          <w:szCs w:val="18"/>
        </w:rPr>
      </w:pPr>
      <w:r w:rsidRPr="009C02EC">
        <w:rPr>
          <w:rFonts w:ascii="微软雅黑" w:eastAsia="微软雅黑" w:hAnsi="微软雅黑" w:hint="eastAsia"/>
          <w:sz w:val="18"/>
          <w:szCs w:val="18"/>
        </w:rPr>
        <w:t xml:space="preserve"> 用户可以通过软件提供的搜索框对用户、商品、求购进行搜索</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2.14.3前置条件</w:t>
      </w:r>
    </w:p>
    <w:p w:rsidR="00A650A4" w:rsidRPr="009C02EC" w:rsidRDefault="00A650A4" w:rsidP="00A650A4">
      <w:pPr>
        <w:pStyle w:val="af0"/>
        <w:numPr>
          <w:ilvl w:val="0"/>
          <w:numId w:val="35"/>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必须已经通过注册好的账号登陆到软件。</w:t>
      </w:r>
    </w:p>
    <w:p w:rsidR="00A650A4" w:rsidRPr="009C02EC" w:rsidRDefault="00A650A4" w:rsidP="00A650A4">
      <w:pPr>
        <w:pStyle w:val="af0"/>
        <w:numPr>
          <w:ilvl w:val="0"/>
          <w:numId w:val="35"/>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已经有用户发布商品或求购</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2.14.4后置结果</w:t>
      </w:r>
    </w:p>
    <w:p w:rsidR="00A650A4" w:rsidRPr="009C02EC" w:rsidRDefault="00A650A4" w:rsidP="00A650A4">
      <w:pPr>
        <w:rPr>
          <w:rFonts w:ascii="微软雅黑" w:eastAsia="微软雅黑" w:hAnsi="微软雅黑"/>
          <w:sz w:val="18"/>
          <w:szCs w:val="18"/>
        </w:rPr>
      </w:pPr>
      <w:r w:rsidRPr="009C02EC">
        <w:rPr>
          <w:rFonts w:ascii="微软雅黑" w:eastAsia="微软雅黑" w:hAnsi="微软雅黑" w:hint="eastAsia"/>
          <w:sz w:val="18"/>
          <w:szCs w:val="18"/>
        </w:rPr>
        <w:t xml:space="preserve">  软件根据用户在搜索框输入内容展示相应的用户、商品或求购。</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2.14.5主线流程</w:t>
      </w:r>
    </w:p>
    <w:p w:rsidR="00A650A4" w:rsidRPr="009C02EC" w:rsidRDefault="00A650A4" w:rsidP="00A650A4">
      <w:pPr>
        <w:rPr>
          <w:rFonts w:ascii="微软雅黑" w:eastAsia="微软雅黑" w:hAnsi="微软雅黑"/>
          <w:sz w:val="18"/>
          <w:szCs w:val="18"/>
        </w:rPr>
      </w:pPr>
      <w:r w:rsidRPr="00BC629B">
        <w:rPr>
          <w:rFonts w:ascii="微软雅黑" w:eastAsia="微软雅黑" w:hAnsi="微软雅黑" w:hint="eastAsia"/>
        </w:rPr>
        <w:lastRenderedPageBreak/>
        <w:t xml:space="preserve">  </w:t>
      </w:r>
      <w:r w:rsidRPr="009C02EC">
        <w:rPr>
          <w:rFonts w:ascii="微软雅黑" w:eastAsia="微软雅黑" w:hAnsi="微软雅黑" w:hint="eastAsia"/>
          <w:sz w:val="18"/>
          <w:szCs w:val="18"/>
        </w:rPr>
        <w:t>搜索求购</w:t>
      </w:r>
    </w:p>
    <w:p w:rsidR="00A650A4" w:rsidRPr="009C02EC" w:rsidRDefault="00A650A4" w:rsidP="00A650A4">
      <w:pPr>
        <w:pStyle w:val="af0"/>
        <w:numPr>
          <w:ilvl w:val="0"/>
          <w:numId w:val="36"/>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点击</w:t>
      </w:r>
      <w:proofErr w:type="gramStart"/>
      <w:r w:rsidRPr="009C02EC">
        <w:rPr>
          <w:rFonts w:ascii="微软雅黑" w:eastAsia="微软雅黑" w:hAnsi="微软雅黑"/>
          <w:sz w:val="18"/>
          <w:szCs w:val="18"/>
        </w:rPr>
        <w:t>”</w:t>
      </w:r>
      <w:proofErr w:type="gramEnd"/>
      <w:r w:rsidRPr="009C02EC">
        <w:rPr>
          <w:rFonts w:ascii="微软雅黑" w:eastAsia="微软雅黑" w:hAnsi="微软雅黑" w:hint="eastAsia"/>
          <w:sz w:val="18"/>
          <w:szCs w:val="18"/>
        </w:rPr>
        <w:t>赚￥</w:t>
      </w:r>
      <w:proofErr w:type="gramStart"/>
      <w:r w:rsidRPr="009C02EC">
        <w:rPr>
          <w:rFonts w:ascii="微软雅黑" w:eastAsia="微软雅黑" w:hAnsi="微软雅黑"/>
          <w:sz w:val="18"/>
          <w:szCs w:val="18"/>
        </w:rPr>
        <w:t>”</w:t>
      </w:r>
      <w:proofErr w:type="gramEnd"/>
      <w:r w:rsidRPr="009C02EC">
        <w:rPr>
          <w:rFonts w:ascii="微软雅黑" w:eastAsia="微软雅黑" w:hAnsi="微软雅黑" w:hint="eastAsia"/>
          <w:sz w:val="18"/>
          <w:szCs w:val="18"/>
        </w:rPr>
        <w:t>tab</w:t>
      </w:r>
    </w:p>
    <w:p w:rsidR="00A650A4" w:rsidRPr="009C02EC" w:rsidRDefault="00A650A4" w:rsidP="00A650A4">
      <w:pPr>
        <w:pStyle w:val="af0"/>
        <w:numPr>
          <w:ilvl w:val="0"/>
          <w:numId w:val="36"/>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在界面的上方搜索框内输入想要搜索的求购信息</w:t>
      </w:r>
    </w:p>
    <w:p w:rsidR="00A650A4" w:rsidRPr="009C02EC" w:rsidRDefault="00A650A4" w:rsidP="00A650A4">
      <w:pPr>
        <w:pStyle w:val="af0"/>
        <w:numPr>
          <w:ilvl w:val="0"/>
          <w:numId w:val="36"/>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点击搜索按钮进行搜索</w:t>
      </w:r>
    </w:p>
    <w:p w:rsidR="00A650A4" w:rsidRPr="009C02EC" w:rsidRDefault="00A650A4" w:rsidP="00A650A4">
      <w:pPr>
        <w:ind w:firstLineChars="100" w:firstLine="180"/>
        <w:rPr>
          <w:rFonts w:ascii="微软雅黑" w:eastAsia="微软雅黑" w:hAnsi="微软雅黑"/>
          <w:sz w:val="18"/>
          <w:szCs w:val="18"/>
        </w:rPr>
      </w:pPr>
      <w:r w:rsidRPr="009C02EC">
        <w:rPr>
          <w:rFonts w:ascii="微软雅黑" w:eastAsia="微软雅黑" w:hAnsi="微软雅黑" w:hint="eastAsia"/>
          <w:sz w:val="18"/>
          <w:szCs w:val="18"/>
        </w:rPr>
        <w:t>搜索商品或用户</w:t>
      </w:r>
    </w:p>
    <w:p w:rsidR="00A650A4" w:rsidRPr="009C02EC" w:rsidRDefault="00A650A4" w:rsidP="00A650A4">
      <w:pPr>
        <w:pStyle w:val="af0"/>
        <w:numPr>
          <w:ilvl w:val="0"/>
          <w:numId w:val="37"/>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点击</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类目“tab</w:t>
      </w:r>
    </w:p>
    <w:p w:rsidR="00A650A4" w:rsidRPr="009C02EC" w:rsidRDefault="00A650A4" w:rsidP="00A650A4">
      <w:pPr>
        <w:pStyle w:val="af0"/>
        <w:numPr>
          <w:ilvl w:val="0"/>
          <w:numId w:val="37"/>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点击界面上方的搜索框，在弹出的界面中可选择搜索</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用户“或者”商品“。</w:t>
      </w:r>
    </w:p>
    <w:p w:rsidR="00A650A4" w:rsidRPr="009C02EC" w:rsidRDefault="00A650A4" w:rsidP="00A650A4">
      <w:pPr>
        <w:pStyle w:val="af0"/>
        <w:numPr>
          <w:ilvl w:val="0"/>
          <w:numId w:val="37"/>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点击搜索按钮进行搜索。</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2.14.6次要流程</w:t>
      </w:r>
    </w:p>
    <w:p w:rsidR="00A650A4" w:rsidRPr="009C02EC" w:rsidRDefault="00A650A4" w:rsidP="00A650A4">
      <w:pPr>
        <w:rPr>
          <w:rFonts w:ascii="微软雅黑" w:eastAsia="微软雅黑" w:hAnsi="微软雅黑"/>
          <w:sz w:val="18"/>
          <w:szCs w:val="18"/>
        </w:rPr>
      </w:pPr>
      <w:r w:rsidRPr="009C02EC">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2.14.7用户界面</w:t>
      </w:r>
    </w:p>
    <w:p w:rsidR="00A650A4" w:rsidRPr="00BC629B" w:rsidRDefault="00A650A4" w:rsidP="00A650A4">
      <w:pPr>
        <w:rPr>
          <w:rFonts w:ascii="微软雅黑" w:eastAsia="微软雅黑" w:hAnsi="微软雅黑"/>
          <w:b/>
        </w:rPr>
      </w:pPr>
      <w:r w:rsidRPr="00BC629B">
        <w:rPr>
          <w:rFonts w:ascii="微软雅黑" w:eastAsia="微软雅黑" w:hAnsi="微软雅黑"/>
          <w:noProof/>
        </w:rPr>
        <w:drawing>
          <wp:inline distT="0" distB="0" distL="0" distR="0" wp14:anchorId="7030DF17" wp14:editId="1DEB75B6">
            <wp:extent cx="3514725" cy="4591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14725" cy="4591050"/>
                    </a:xfrm>
                    <a:prstGeom prst="rect">
                      <a:avLst/>
                    </a:prstGeom>
                  </pic:spPr>
                </pic:pic>
              </a:graphicData>
            </a:graphic>
          </wp:inline>
        </w:drawing>
      </w:r>
    </w:p>
    <w:p w:rsidR="00A650A4" w:rsidRPr="00B56286" w:rsidRDefault="00A650A4" w:rsidP="00A650A4">
      <w:pPr>
        <w:rPr>
          <w:rFonts w:ascii="微软雅黑" w:eastAsia="微软雅黑" w:hAnsi="微软雅黑"/>
          <w:b/>
          <w:sz w:val="20"/>
          <w:szCs w:val="20"/>
        </w:rPr>
      </w:pPr>
      <w:r w:rsidRPr="00B56286">
        <w:rPr>
          <w:rFonts w:ascii="微软雅黑" w:eastAsia="微软雅黑" w:hAnsi="微软雅黑" w:hint="eastAsia"/>
          <w:b/>
          <w:sz w:val="20"/>
          <w:szCs w:val="20"/>
        </w:rPr>
        <w:t>2.15查看动态</w:t>
      </w:r>
    </w:p>
    <w:p w:rsidR="00A650A4" w:rsidRPr="00B56286" w:rsidRDefault="00A650A4" w:rsidP="00A650A4">
      <w:pPr>
        <w:rPr>
          <w:rFonts w:ascii="微软雅黑" w:eastAsia="微软雅黑" w:hAnsi="微软雅黑"/>
          <w:b/>
        </w:rPr>
      </w:pPr>
      <w:r w:rsidRPr="00BC629B">
        <w:rPr>
          <w:rFonts w:ascii="微软雅黑" w:eastAsia="微软雅黑" w:hAnsi="微软雅黑" w:hint="eastAsia"/>
        </w:rPr>
        <w:t>2.15.1角色</w:t>
      </w:r>
    </w:p>
    <w:p w:rsidR="00A650A4" w:rsidRPr="009C02EC" w:rsidRDefault="00A650A4" w:rsidP="00A650A4">
      <w:pPr>
        <w:ind w:firstLineChars="50" w:firstLine="90"/>
        <w:rPr>
          <w:rFonts w:ascii="微软雅黑" w:eastAsia="微软雅黑" w:hAnsi="微软雅黑"/>
          <w:sz w:val="18"/>
          <w:szCs w:val="18"/>
        </w:rPr>
      </w:pPr>
      <w:r w:rsidRPr="009C02EC">
        <w:rPr>
          <w:rFonts w:ascii="微软雅黑" w:eastAsia="微软雅黑" w:hAnsi="微软雅黑" w:hint="eastAsia"/>
          <w:sz w:val="18"/>
          <w:szCs w:val="18"/>
        </w:rPr>
        <w:lastRenderedPageBreak/>
        <w:t>所有授权用户</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2.15.2用例描述</w:t>
      </w:r>
    </w:p>
    <w:p w:rsidR="00A650A4" w:rsidRPr="009C02EC" w:rsidRDefault="00A650A4" w:rsidP="00A650A4">
      <w:pPr>
        <w:rPr>
          <w:rFonts w:ascii="微软雅黑" w:eastAsia="微软雅黑" w:hAnsi="微软雅黑"/>
          <w:sz w:val="18"/>
          <w:szCs w:val="18"/>
        </w:rPr>
      </w:pPr>
      <w:r w:rsidRPr="009C02EC">
        <w:rPr>
          <w:rFonts w:ascii="微软雅黑" w:eastAsia="微软雅黑" w:hAnsi="微软雅黑" w:hint="eastAsia"/>
          <w:sz w:val="18"/>
          <w:szCs w:val="18"/>
        </w:rPr>
        <w:t xml:space="preserve"> 通过查看动态可以看到当前所关注用户的动态。当他发布或者求购一件商品时，你可以通过该功能查看到。</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2.15.3前置条件</w:t>
      </w:r>
    </w:p>
    <w:p w:rsidR="00A650A4" w:rsidRPr="009C02EC" w:rsidRDefault="00A650A4" w:rsidP="00A650A4">
      <w:pPr>
        <w:ind w:left="225"/>
        <w:rPr>
          <w:rFonts w:ascii="微软雅黑" w:eastAsia="微软雅黑" w:hAnsi="微软雅黑"/>
          <w:sz w:val="18"/>
          <w:szCs w:val="18"/>
        </w:rPr>
      </w:pPr>
      <w:r w:rsidRPr="009C02EC">
        <w:rPr>
          <w:rFonts w:ascii="微软雅黑" w:eastAsia="微软雅黑" w:hAnsi="微软雅黑" w:hint="eastAsia"/>
          <w:sz w:val="18"/>
          <w:szCs w:val="18"/>
        </w:rPr>
        <w:t>必须已经通过注册好的账号登陆到软件。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2.15.4后置结果</w:t>
      </w:r>
    </w:p>
    <w:p w:rsidR="00A650A4" w:rsidRPr="009C02EC" w:rsidRDefault="00A650A4" w:rsidP="00A650A4">
      <w:pPr>
        <w:rPr>
          <w:rFonts w:ascii="微软雅黑" w:eastAsia="微软雅黑" w:hAnsi="微软雅黑"/>
          <w:sz w:val="18"/>
          <w:szCs w:val="18"/>
        </w:rPr>
      </w:pPr>
      <w:r w:rsidRPr="009C02EC">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2.15.5主线流程</w:t>
      </w:r>
    </w:p>
    <w:p w:rsidR="00A650A4" w:rsidRPr="009C02EC" w:rsidRDefault="00A650A4" w:rsidP="00A650A4">
      <w:pPr>
        <w:pStyle w:val="af0"/>
        <w:numPr>
          <w:ilvl w:val="0"/>
          <w:numId w:val="38"/>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点击</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首页“tab</w:t>
      </w:r>
    </w:p>
    <w:p w:rsidR="00A650A4" w:rsidRPr="009C02EC" w:rsidRDefault="00A650A4" w:rsidP="00A650A4">
      <w:pPr>
        <w:pStyle w:val="af0"/>
        <w:numPr>
          <w:ilvl w:val="0"/>
          <w:numId w:val="38"/>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在首页上选择“关注”标签，可以查看到当前关注的所有用户的动态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2.15.6次要流程</w:t>
      </w:r>
    </w:p>
    <w:p w:rsidR="00A650A4" w:rsidRPr="009C02EC" w:rsidRDefault="00A650A4" w:rsidP="00A650A4">
      <w:pPr>
        <w:rPr>
          <w:rFonts w:ascii="微软雅黑" w:eastAsia="微软雅黑" w:hAnsi="微软雅黑"/>
          <w:sz w:val="18"/>
          <w:szCs w:val="18"/>
        </w:rPr>
      </w:pPr>
      <w:r w:rsidRPr="009C02EC">
        <w:rPr>
          <w:rFonts w:ascii="微软雅黑" w:eastAsia="微软雅黑" w:hAnsi="微软雅黑" w:hint="eastAsia"/>
          <w:sz w:val="18"/>
          <w:szCs w:val="18"/>
        </w:rPr>
        <w:t>无</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2.15.7用户界面</w:t>
      </w:r>
    </w:p>
    <w:p w:rsidR="00A650A4" w:rsidRPr="00BC629B" w:rsidRDefault="00A650A4" w:rsidP="00A650A4">
      <w:pPr>
        <w:rPr>
          <w:rFonts w:ascii="微软雅黑" w:eastAsia="微软雅黑" w:hAnsi="微软雅黑"/>
          <w:b/>
        </w:rPr>
      </w:pPr>
      <w:r w:rsidRPr="00BC629B">
        <w:rPr>
          <w:rFonts w:ascii="微软雅黑" w:eastAsia="微软雅黑" w:hAnsi="微软雅黑"/>
          <w:noProof/>
        </w:rPr>
        <w:drawing>
          <wp:inline distT="0" distB="0" distL="0" distR="0" wp14:anchorId="72B8B9BF" wp14:editId="33BACF45">
            <wp:extent cx="3476625" cy="4371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76625" cy="4371975"/>
                    </a:xfrm>
                    <a:prstGeom prst="rect">
                      <a:avLst/>
                    </a:prstGeom>
                  </pic:spPr>
                </pic:pic>
              </a:graphicData>
            </a:graphic>
          </wp:inline>
        </w:drawing>
      </w:r>
    </w:p>
    <w:p w:rsidR="00A650A4" w:rsidRPr="00B56286" w:rsidRDefault="00A650A4" w:rsidP="00A650A4">
      <w:pPr>
        <w:rPr>
          <w:rFonts w:ascii="微软雅黑" w:eastAsia="微软雅黑" w:hAnsi="微软雅黑"/>
          <w:b/>
          <w:sz w:val="20"/>
          <w:szCs w:val="20"/>
        </w:rPr>
      </w:pPr>
      <w:r w:rsidRPr="00B56286">
        <w:rPr>
          <w:rFonts w:ascii="微软雅黑" w:eastAsia="微软雅黑" w:hAnsi="微软雅黑" w:hint="eastAsia"/>
          <w:b/>
          <w:sz w:val="20"/>
          <w:szCs w:val="20"/>
        </w:rPr>
        <w:lastRenderedPageBreak/>
        <w:t>2.16发布商品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2.16.1角色</w:t>
      </w:r>
    </w:p>
    <w:p w:rsidR="00A650A4" w:rsidRPr="009C02EC" w:rsidRDefault="00A650A4" w:rsidP="00A650A4">
      <w:pPr>
        <w:ind w:firstLineChars="50" w:firstLine="90"/>
        <w:rPr>
          <w:rFonts w:ascii="微软雅黑" w:eastAsia="微软雅黑" w:hAnsi="微软雅黑"/>
          <w:sz w:val="18"/>
          <w:szCs w:val="18"/>
        </w:rPr>
      </w:pPr>
      <w:r w:rsidRPr="009C02EC">
        <w:rPr>
          <w:rFonts w:ascii="微软雅黑" w:eastAsia="微软雅黑" w:hAnsi="微软雅黑" w:hint="eastAsia"/>
          <w:sz w:val="18"/>
          <w:szCs w:val="18"/>
        </w:rPr>
        <w:t>所有授权用户</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2.16.2用例描述</w:t>
      </w:r>
    </w:p>
    <w:p w:rsidR="00A650A4" w:rsidRPr="009C02EC" w:rsidRDefault="00A650A4" w:rsidP="00A650A4">
      <w:pPr>
        <w:rPr>
          <w:rFonts w:ascii="微软雅黑" w:eastAsia="微软雅黑" w:hAnsi="微软雅黑"/>
          <w:sz w:val="18"/>
          <w:szCs w:val="18"/>
        </w:rPr>
      </w:pPr>
      <w:r w:rsidRPr="009C02EC">
        <w:rPr>
          <w:rFonts w:ascii="微软雅黑" w:eastAsia="微软雅黑" w:hAnsi="微软雅黑" w:hint="eastAsia"/>
          <w:sz w:val="18"/>
          <w:szCs w:val="18"/>
        </w:rPr>
        <w:t xml:space="preserve"> 用户可以在软件中输入想要发布的商品信息，在通过审核后可以上架，展示在“商品展示”页面</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2.16.3前置条件</w:t>
      </w:r>
    </w:p>
    <w:p w:rsidR="00A650A4" w:rsidRPr="009C02EC" w:rsidRDefault="00A650A4" w:rsidP="00A650A4">
      <w:pPr>
        <w:ind w:left="225"/>
        <w:rPr>
          <w:rFonts w:ascii="微软雅黑" w:eastAsia="微软雅黑" w:hAnsi="微软雅黑"/>
          <w:sz w:val="18"/>
          <w:szCs w:val="18"/>
        </w:rPr>
      </w:pPr>
      <w:r w:rsidRPr="009C02EC">
        <w:rPr>
          <w:rFonts w:ascii="微软雅黑" w:eastAsia="微软雅黑" w:hAnsi="微软雅黑" w:hint="eastAsia"/>
          <w:sz w:val="18"/>
          <w:szCs w:val="18"/>
        </w:rPr>
        <w:t xml:space="preserve">  必须已经通过注册好的账号登陆到软件。</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2.16.4后置结果</w:t>
      </w:r>
    </w:p>
    <w:p w:rsidR="00A650A4" w:rsidRPr="009C02EC" w:rsidRDefault="00A650A4" w:rsidP="00A650A4">
      <w:pPr>
        <w:pStyle w:val="af0"/>
        <w:numPr>
          <w:ilvl w:val="0"/>
          <w:numId w:val="39"/>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在</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待审核“项目中增加项目</w:t>
      </w:r>
    </w:p>
    <w:p w:rsidR="00A650A4" w:rsidRPr="009C02EC" w:rsidRDefault="00A650A4" w:rsidP="00A650A4">
      <w:pPr>
        <w:pStyle w:val="af0"/>
        <w:numPr>
          <w:ilvl w:val="0"/>
          <w:numId w:val="39"/>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项目信息提交给后台用于审核。审核通过后商品上架，并且给所有关注他的人</w:t>
      </w:r>
      <w:proofErr w:type="gramStart"/>
      <w:r w:rsidRPr="009C02EC">
        <w:rPr>
          <w:rFonts w:ascii="微软雅黑" w:eastAsia="微软雅黑" w:hAnsi="微软雅黑" w:hint="eastAsia"/>
          <w:sz w:val="18"/>
          <w:szCs w:val="18"/>
        </w:rPr>
        <w:t>发送此</w:t>
      </w:r>
      <w:proofErr w:type="gramEnd"/>
      <w:r w:rsidRPr="009C02EC">
        <w:rPr>
          <w:rFonts w:ascii="微软雅黑" w:eastAsia="微软雅黑" w:hAnsi="微软雅黑" w:hint="eastAsia"/>
          <w:sz w:val="18"/>
          <w:szCs w:val="18"/>
        </w:rPr>
        <w:t>更新动态。</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2.16.5主线流程</w:t>
      </w:r>
    </w:p>
    <w:p w:rsidR="00A650A4" w:rsidRPr="009C02EC" w:rsidRDefault="00A650A4" w:rsidP="00A650A4">
      <w:pPr>
        <w:pStyle w:val="af0"/>
        <w:numPr>
          <w:ilvl w:val="0"/>
          <w:numId w:val="40"/>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点击软件中央的加号按钮，在弹出的复选列表中选择</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出售商品“列。</w:t>
      </w:r>
    </w:p>
    <w:p w:rsidR="00A650A4" w:rsidRPr="009C02EC" w:rsidRDefault="00A650A4" w:rsidP="00A650A4">
      <w:pPr>
        <w:pStyle w:val="af0"/>
        <w:numPr>
          <w:ilvl w:val="0"/>
          <w:numId w:val="40"/>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在商品信息页面填写相应的商品信息</w:t>
      </w:r>
    </w:p>
    <w:p w:rsidR="00A650A4" w:rsidRPr="009C02EC" w:rsidRDefault="00A650A4" w:rsidP="00A650A4">
      <w:pPr>
        <w:pStyle w:val="af0"/>
        <w:numPr>
          <w:ilvl w:val="0"/>
          <w:numId w:val="40"/>
        </w:numPr>
        <w:spacing w:line="240" w:lineRule="auto"/>
        <w:ind w:firstLineChars="0"/>
        <w:rPr>
          <w:rFonts w:ascii="微软雅黑" w:eastAsia="微软雅黑" w:hAnsi="微软雅黑"/>
          <w:sz w:val="18"/>
          <w:szCs w:val="18"/>
        </w:rPr>
      </w:pPr>
      <w:r w:rsidRPr="009C02EC">
        <w:rPr>
          <w:rFonts w:ascii="微软雅黑" w:eastAsia="微软雅黑" w:hAnsi="微软雅黑" w:hint="eastAsia"/>
          <w:sz w:val="18"/>
          <w:szCs w:val="18"/>
        </w:rPr>
        <w:t>点击提交后，出现提示正在审核，等待回复。</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2.16.6次要流程</w:t>
      </w:r>
    </w:p>
    <w:p w:rsidR="00A650A4" w:rsidRPr="009C02EC" w:rsidRDefault="00A650A4" w:rsidP="00A650A4">
      <w:pPr>
        <w:rPr>
          <w:rFonts w:ascii="微软雅黑" w:eastAsia="微软雅黑" w:hAnsi="微软雅黑"/>
          <w:sz w:val="18"/>
          <w:szCs w:val="18"/>
        </w:rPr>
      </w:pPr>
      <w:r w:rsidRPr="00BC629B">
        <w:rPr>
          <w:rFonts w:ascii="微软雅黑" w:eastAsia="微软雅黑" w:hAnsi="微软雅黑" w:hint="eastAsia"/>
        </w:rPr>
        <w:t xml:space="preserve">       </w:t>
      </w:r>
      <w:r w:rsidRPr="009C02EC">
        <w:rPr>
          <w:rFonts w:ascii="微软雅黑" w:eastAsia="微软雅黑" w:hAnsi="微软雅黑" w:hint="eastAsia"/>
          <w:sz w:val="18"/>
          <w:szCs w:val="18"/>
        </w:rPr>
        <w:t>点击提交后，系统检测到有人求购相关商品，可以将所有相关的商品展示</w:t>
      </w:r>
      <w:proofErr w:type="gramStart"/>
      <w:r w:rsidRPr="009C02EC">
        <w:rPr>
          <w:rFonts w:ascii="微软雅黑" w:eastAsia="微软雅黑" w:hAnsi="微软雅黑" w:hint="eastAsia"/>
          <w:sz w:val="18"/>
          <w:szCs w:val="18"/>
        </w:rPr>
        <w:t>给发布</w:t>
      </w:r>
      <w:proofErr w:type="gramEnd"/>
      <w:r w:rsidRPr="009C02EC">
        <w:rPr>
          <w:rFonts w:ascii="微软雅黑" w:eastAsia="微软雅黑" w:hAnsi="微软雅黑" w:hint="eastAsia"/>
          <w:sz w:val="18"/>
          <w:szCs w:val="18"/>
        </w:rPr>
        <w:t>商品的用户。</w:t>
      </w:r>
    </w:p>
    <w:p w:rsidR="00A650A4" w:rsidRPr="00BC629B" w:rsidRDefault="00A650A4" w:rsidP="00A650A4">
      <w:pPr>
        <w:rPr>
          <w:rFonts w:ascii="微软雅黑" w:eastAsia="微软雅黑" w:hAnsi="微软雅黑"/>
        </w:rPr>
      </w:pPr>
      <w:r w:rsidRPr="00BC629B">
        <w:rPr>
          <w:rFonts w:ascii="微软雅黑" w:eastAsia="微软雅黑" w:hAnsi="微软雅黑" w:hint="eastAsia"/>
        </w:rPr>
        <w:t>2.16.7用户界面</w:t>
      </w:r>
    </w:p>
    <w:p w:rsidR="00A650A4" w:rsidRPr="00BC629B" w:rsidRDefault="00A650A4" w:rsidP="00A650A4">
      <w:pPr>
        <w:rPr>
          <w:rFonts w:ascii="微软雅黑" w:eastAsia="微软雅黑" w:hAnsi="微软雅黑"/>
          <w:b/>
        </w:rPr>
      </w:pPr>
      <w:r w:rsidRPr="00BC629B">
        <w:rPr>
          <w:rFonts w:ascii="微软雅黑" w:eastAsia="微软雅黑" w:hAnsi="微软雅黑"/>
          <w:noProof/>
        </w:rPr>
        <w:lastRenderedPageBreak/>
        <w:drawing>
          <wp:inline distT="0" distB="0" distL="0" distR="0" wp14:anchorId="1FA20E3D" wp14:editId="2708FEDF">
            <wp:extent cx="3409950" cy="4505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09950" cy="4505325"/>
                    </a:xfrm>
                    <a:prstGeom prst="rect">
                      <a:avLst/>
                    </a:prstGeom>
                  </pic:spPr>
                </pic:pic>
              </a:graphicData>
            </a:graphic>
          </wp:inline>
        </w:drawing>
      </w:r>
    </w:p>
    <w:p w:rsidR="00A650A4" w:rsidRPr="00BC629B" w:rsidRDefault="00A650A4" w:rsidP="00A650A4">
      <w:pPr>
        <w:rPr>
          <w:rFonts w:ascii="微软雅黑" w:eastAsia="微软雅黑" w:hAnsi="微软雅黑"/>
          <w:b/>
        </w:rPr>
      </w:pPr>
      <w:r w:rsidRPr="00BC629B">
        <w:rPr>
          <w:rFonts w:ascii="微软雅黑" w:eastAsia="微软雅黑" w:hAnsi="微软雅黑"/>
          <w:noProof/>
        </w:rPr>
        <w:lastRenderedPageBreak/>
        <w:drawing>
          <wp:inline distT="0" distB="0" distL="0" distR="0" wp14:anchorId="22289BB5" wp14:editId="0AEA466C">
            <wp:extent cx="3505200" cy="56673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05200" cy="5667375"/>
                    </a:xfrm>
                    <a:prstGeom prst="rect">
                      <a:avLst/>
                    </a:prstGeom>
                  </pic:spPr>
                </pic:pic>
              </a:graphicData>
            </a:graphic>
          </wp:inline>
        </w:drawing>
      </w:r>
    </w:p>
    <w:p w:rsidR="00A650A4" w:rsidRPr="00BC629B" w:rsidRDefault="00A650A4" w:rsidP="00A650A4">
      <w:pPr>
        <w:rPr>
          <w:rFonts w:ascii="微软雅黑" w:eastAsia="微软雅黑" w:hAnsi="微软雅黑"/>
        </w:rPr>
      </w:pPr>
    </w:p>
    <w:p w:rsidR="00A650A4" w:rsidRPr="00BC629B" w:rsidRDefault="00A650A4" w:rsidP="00A650A4">
      <w:pPr>
        <w:rPr>
          <w:rFonts w:ascii="微软雅黑" w:eastAsia="微软雅黑" w:hAnsi="微软雅黑"/>
        </w:rPr>
      </w:pPr>
    </w:p>
    <w:p w:rsidR="00A650A4" w:rsidRPr="00BC629B" w:rsidRDefault="00A650A4" w:rsidP="00A650A4">
      <w:pPr>
        <w:rPr>
          <w:rFonts w:ascii="微软雅黑" w:eastAsia="微软雅黑" w:hAnsi="微软雅黑"/>
        </w:rPr>
      </w:pPr>
    </w:p>
    <w:p w:rsidR="007A2353" w:rsidRPr="004C652B" w:rsidRDefault="007A2353" w:rsidP="007A2353">
      <w:pPr>
        <w:rPr>
          <w:rFonts w:ascii="微软雅黑" w:eastAsia="微软雅黑" w:hAnsi="微软雅黑"/>
        </w:rPr>
      </w:pPr>
    </w:p>
    <w:p w:rsidR="003F32E4" w:rsidRPr="004C652B" w:rsidRDefault="003F32E4" w:rsidP="00C25C57">
      <w:pPr>
        <w:pStyle w:val="3"/>
        <w:rPr>
          <w:rFonts w:ascii="微软雅黑" w:eastAsia="微软雅黑" w:hAnsi="微软雅黑"/>
        </w:rPr>
      </w:pPr>
    </w:p>
    <w:sectPr w:rsidR="003F32E4" w:rsidRPr="004C652B" w:rsidSect="00C86059">
      <w:headerReference w:type="default" r:id="rId30"/>
      <w:footerReference w:type="default" r:id="rId31"/>
      <w:headerReference w:type="first" r:id="rId32"/>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870" w:rsidRDefault="000A4870" w:rsidP="00D642B5">
      <w:r>
        <w:separator/>
      </w:r>
    </w:p>
  </w:endnote>
  <w:endnote w:type="continuationSeparator" w:id="0">
    <w:p w:rsidR="000A4870" w:rsidRDefault="000A4870"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2B" w:rsidRDefault="000A4870" w:rsidP="00C57D5B">
    <w:pPr>
      <w:pStyle w:val="a3"/>
    </w:pPr>
    <w:r>
      <w:pict>
        <v:line id="_x0000_s2054" style="position:absolute;z-index:251666432" from="0,2.25pt" to="450pt,2.25pt" strokeweight="4.5pt">
          <v:stroke linestyle="thinThick"/>
        </v:line>
      </w:pict>
    </w:r>
  </w:p>
  <w:p w:rsidR="004C652B" w:rsidRDefault="004C652B" w:rsidP="00C57D5B">
    <w:pPr>
      <w:pStyle w:val="a3"/>
      <w:rPr>
        <w:rFonts w:ascii="Arial" w:hAnsi="Arial" w:cs="Arial"/>
        <w:b/>
      </w:rPr>
    </w:pPr>
    <w:r>
      <w:rPr>
        <w:rStyle w:val="a4"/>
        <w:rFonts w:ascii="Arial" w:hAnsi="Arial" w:cs="Arial" w:hint="eastAsia"/>
        <w:b/>
        <w:sz w:val="21"/>
        <w:szCs w:val="21"/>
      </w:rPr>
      <w:t xml:space="preserve">                                          </w:t>
    </w:r>
    <w:r w:rsidRPr="00BB7004">
      <w:rPr>
        <w:rFonts w:ascii="Arial" w:hAnsi="Arial" w:cs="Arial"/>
        <w:b/>
        <w:sz w:val="15"/>
        <w:szCs w:val="21"/>
      </w:rPr>
      <w:fldChar w:fldCharType="begin"/>
    </w:r>
    <w:r w:rsidRPr="00BB7004">
      <w:rPr>
        <w:rStyle w:val="a4"/>
        <w:rFonts w:ascii="Arial" w:hAnsi="Arial" w:cs="Arial"/>
        <w:b/>
        <w:sz w:val="15"/>
        <w:szCs w:val="21"/>
      </w:rPr>
      <w:instrText xml:space="preserve"> PAGE   \* MERGEFORMAT </w:instrText>
    </w:r>
    <w:r w:rsidRPr="00BB7004">
      <w:rPr>
        <w:rFonts w:ascii="Arial" w:hAnsi="Arial" w:cs="Arial"/>
        <w:b/>
        <w:sz w:val="15"/>
        <w:szCs w:val="21"/>
      </w:rPr>
      <w:fldChar w:fldCharType="separate"/>
    </w:r>
    <w:r w:rsidR="00656686">
      <w:rPr>
        <w:rStyle w:val="a4"/>
        <w:rFonts w:ascii="Arial" w:hAnsi="Arial" w:cs="Arial"/>
        <w:b/>
        <w:noProof/>
        <w:sz w:val="15"/>
        <w:szCs w:val="21"/>
      </w:rPr>
      <w:t>28</w:t>
    </w:r>
    <w:r w:rsidRPr="00BB7004">
      <w:rPr>
        <w:rFonts w:ascii="Arial" w:hAnsi="Arial" w:cs="Arial"/>
        <w:b/>
        <w:sz w:val="15"/>
        <w:szCs w:val="21"/>
      </w:rPr>
      <w:fldChar w:fldCharType="end"/>
    </w:r>
    <w:r w:rsidRPr="00BB7004">
      <w:rPr>
        <w:rStyle w:val="a4"/>
        <w:rFonts w:ascii="Arial" w:hAnsi="Arial" w:cs="Arial" w:hint="eastAsia"/>
        <w:b/>
        <w:sz w:val="15"/>
        <w:szCs w:val="21"/>
      </w:rPr>
      <w:t xml:space="preserve">    </w:t>
    </w:r>
    <w:r>
      <w:rPr>
        <w:rStyle w:val="a4"/>
        <w:rFonts w:ascii="Arial" w:hAnsi="Arial" w:cs="Arial" w:hint="eastAsia"/>
        <w:sz w:val="21"/>
        <w:szCs w:val="21"/>
      </w:rPr>
      <w:t xml:space="preserve">        </w:t>
    </w:r>
    <w:r>
      <w:rPr>
        <w:rStyle w:val="a4"/>
        <w:rFonts w:ascii="Arial" w:hAnsi="Arial" w:cs="Arial" w:hint="eastAsia"/>
        <w:b/>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870" w:rsidRDefault="000A4870" w:rsidP="00D642B5">
      <w:r>
        <w:separator/>
      </w:r>
    </w:p>
  </w:footnote>
  <w:footnote w:type="continuationSeparator" w:id="0">
    <w:p w:rsidR="000A4870" w:rsidRDefault="000A4870" w:rsidP="00D64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2B" w:rsidRPr="00DD6298" w:rsidRDefault="004C652B" w:rsidP="00DD6298">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10"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11"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2B" w:rsidRPr="005B2DCA" w:rsidRDefault="004C652B" w:rsidP="00DD6298">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extent cx="2266950" cy="514350"/>
          <wp:effectExtent l="19050" t="0" r="0" b="0"/>
          <wp:docPr id="9"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extent cx="800100" cy="600075"/>
          <wp:effectExtent l="19050" t="0" r="0" b="0"/>
          <wp:docPr id="8"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09CB6A71"/>
    <w:multiLevelType w:val="hybridMultilevel"/>
    <w:tmpl w:val="78BC3590"/>
    <w:lvl w:ilvl="0" w:tplc="2A08FE1E">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7">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nsid w:val="14175A49"/>
    <w:multiLevelType w:val="hybridMultilevel"/>
    <w:tmpl w:val="6FA203DA"/>
    <w:lvl w:ilvl="0" w:tplc="958EDE1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24731858"/>
    <w:multiLevelType w:val="hybridMultilevel"/>
    <w:tmpl w:val="1EB44B1E"/>
    <w:lvl w:ilvl="0" w:tplc="CB6C686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A6579F1"/>
    <w:multiLevelType w:val="hybridMultilevel"/>
    <w:tmpl w:val="28084366"/>
    <w:lvl w:ilvl="0" w:tplc="DC50951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6">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7">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1">
    <w:nsid w:val="49CA00F7"/>
    <w:multiLevelType w:val="hybridMultilevel"/>
    <w:tmpl w:val="120A6C1E"/>
    <w:lvl w:ilvl="0" w:tplc="9BAECD0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51630744"/>
    <w:multiLevelType w:val="hybridMultilevel"/>
    <w:tmpl w:val="00ECBEF6"/>
    <w:lvl w:ilvl="0" w:tplc="2CBA4FF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CB62B8"/>
    <w:multiLevelType w:val="hybridMultilevel"/>
    <w:tmpl w:val="50C057E0"/>
    <w:lvl w:ilvl="0" w:tplc="0B7046B8">
      <w:start w:val="1"/>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A61753"/>
    <w:multiLevelType w:val="hybridMultilevel"/>
    <w:tmpl w:val="6CD2308C"/>
    <w:lvl w:ilvl="0" w:tplc="6F4C20D2">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26">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7">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D902CBE"/>
    <w:multiLevelType w:val="hybridMultilevel"/>
    <w:tmpl w:val="789696BE"/>
    <w:lvl w:ilvl="0" w:tplc="413CE71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9">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2">
    <w:nsid w:val="69EC540F"/>
    <w:multiLevelType w:val="hybridMultilevel"/>
    <w:tmpl w:val="F88CD494"/>
    <w:lvl w:ilvl="0" w:tplc="EAEAC31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77C62CBC"/>
    <w:multiLevelType w:val="hybridMultilevel"/>
    <w:tmpl w:val="8F2E6CCA"/>
    <w:lvl w:ilvl="0" w:tplc="8F1A3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925777"/>
    <w:multiLevelType w:val="hybridMultilevel"/>
    <w:tmpl w:val="6DEA15C0"/>
    <w:lvl w:ilvl="0" w:tplc="FBAA3DA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8">
    <w:nsid w:val="78BE61B0"/>
    <w:multiLevelType w:val="hybridMultilevel"/>
    <w:tmpl w:val="6CBABC36"/>
    <w:lvl w:ilvl="0" w:tplc="EDE8857C">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CBC7FA4"/>
    <w:multiLevelType w:val="hybridMultilevel"/>
    <w:tmpl w:val="310844F8"/>
    <w:lvl w:ilvl="0" w:tplc="C3309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6"/>
  </w:num>
  <w:num w:numId="6">
    <w:abstractNumId w:val="30"/>
  </w:num>
  <w:num w:numId="7">
    <w:abstractNumId w:val="31"/>
  </w:num>
  <w:num w:numId="8">
    <w:abstractNumId w:val="15"/>
  </w:num>
  <w:num w:numId="9">
    <w:abstractNumId w:val="33"/>
  </w:num>
  <w:num w:numId="10">
    <w:abstractNumId w:val="4"/>
  </w:num>
  <w:num w:numId="11">
    <w:abstractNumId w:val="29"/>
  </w:num>
  <w:num w:numId="12">
    <w:abstractNumId w:val="10"/>
  </w:num>
  <w:num w:numId="13">
    <w:abstractNumId w:val="27"/>
  </w:num>
  <w:num w:numId="14">
    <w:abstractNumId w:val="22"/>
  </w:num>
  <w:num w:numId="15">
    <w:abstractNumId w:val="14"/>
  </w:num>
  <w:num w:numId="16">
    <w:abstractNumId w:val="19"/>
  </w:num>
  <w:num w:numId="17">
    <w:abstractNumId w:val="35"/>
  </w:num>
  <w:num w:numId="18">
    <w:abstractNumId w:val="17"/>
  </w:num>
  <w:num w:numId="19">
    <w:abstractNumId w:val="12"/>
  </w:num>
  <w:num w:numId="20">
    <w:abstractNumId w:val="34"/>
  </w:num>
  <w:num w:numId="21">
    <w:abstractNumId w:val="16"/>
  </w:num>
  <w:num w:numId="22">
    <w:abstractNumId w:val="20"/>
  </w:num>
  <w:num w:numId="23">
    <w:abstractNumId w:val="7"/>
  </w:num>
  <w:num w:numId="24">
    <w:abstractNumId w:val="5"/>
  </w:num>
  <w:num w:numId="25">
    <w:abstractNumId w:val="18"/>
  </w:num>
  <w:num w:numId="26">
    <w:abstractNumId w:val="11"/>
  </w:num>
  <w:num w:numId="27">
    <w:abstractNumId w:val="23"/>
  </w:num>
  <w:num w:numId="28">
    <w:abstractNumId w:val="24"/>
  </w:num>
  <w:num w:numId="29">
    <w:abstractNumId w:val="38"/>
  </w:num>
  <w:num w:numId="30">
    <w:abstractNumId w:val="25"/>
  </w:num>
  <w:num w:numId="31">
    <w:abstractNumId w:val="21"/>
  </w:num>
  <w:num w:numId="32">
    <w:abstractNumId w:val="32"/>
  </w:num>
  <w:num w:numId="33">
    <w:abstractNumId w:val="8"/>
  </w:num>
  <w:num w:numId="34">
    <w:abstractNumId w:val="6"/>
  </w:num>
  <w:num w:numId="35">
    <w:abstractNumId w:val="37"/>
  </w:num>
  <w:num w:numId="36">
    <w:abstractNumId w:val="39"/>
  </w:num>
  <w:num w:numId="37">
    <w:abstractNumId w:val="36"/>
  </w:num>
  <w:num w:numId="38">
    <w:abstractNumId w:val="9"/>
  </w:num>
  <w:num w:numId="39">
    <w:abstractNumId w:val="28"/>
  </w:num>
  <w:num w:numId="4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4838"/>
    <w:rsid w:val="0003528D"/>
    <w:rsid w:val="00036B31"/>
    <w:rsid w:val="0004613A"/>
    <w:rsid w:val="000508C0"/>
    <w:rsid w:val="00051455"/>
    <w:rsid w:val="000565E7"/>
    <w:rsid w:val="000602C6"/>
    <w:rsid w:val="00060652"/>
    <w:rsid w:val="00065CBC"/>
    <w:rsid w:val="00066850"/>
    <w:rsid w:val="0006692A"/>
    <w:rsid w:val="00070E47"/>
    <w:rsid w:val="0007324E"/>
    <w:rsid w:val="000735E5"/>
    <w:rsid w:val="0008097B"/>
    <w:rsid w:val="00081DCB"/>
    <w:rsid w:val="000845E4"/>
    <w:rsid w:val="00090286"/>
    <w:rsid w:val="00094F63"/>
    <w:rsid w:val="000958B1"/>
    <w:rsid w:val="000961CC"/>
    <w:rsid w:val="00097939"/>
    <w:rsid w:val="000A4870"/>
    <w:rsid w:val="000A7425"/>
    <w:rsid w:val="000B32C3"/>
    <w:rsid w:val="000B60AE"/>
    <w:rsid w:val="000C4614"/>
    <w:rsid w:val="000E6657"/>
    <w:rsid w:val="000F29D3"/>
    <w:rsid w:val="000F32E0"/>
    <w:rsid w:val="00100781"/>
    <w:rsid w:val="001011F0"/>
    <w:rsid w:val="00107481"/>
    <w:rsid w:val="001106E6"/>
    <w:rsid w:val="00110F98"/>
    <w:rsid w:val="00111564"/>
    <w:rsid w:val="00114769"/>
    <w:rsid w:val="0011742D"/>
    <w:rsid w:val="00117BFB"/>
    <w:rsid w:val="0012459F"/>
    <w:rsid w:val="001268FB"/>
    <w:rsid w:val="00135B6D"/>
    <w:rsid w:val="00135E7D"/>
    <w:rsid w:val="00140B63"/>
    <w:rsid w:val="0014186E"/>
    <w:rsid w:val="00143F3B"/>
    <w:rsid w:val="0014500E"/>
    <w:rsid w:val="00146655"/>
    <w:rsid w:val="001478FE"/>
    <w:rsid w:val="001526A5"/>
    <w:rsid w:val="00161A4D"/>
    <w:rsid w:val="00164AED"/>
    <w:rsid w:val="001666C8"/>
    <w:rsid w:val="00166CAE"/>
    <w:rsid w:val="0016721E"/>
    <w:rsid w:val="00167C14"/>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32EB"/>
    <w:rsid w:val="0022041C"/>
    <w:rsid w:val="00227598"/>
    <w:rsid w:val="002309D7"/>
    <w:rsid w:val="00233CF5"/>
    <w:rsid w:val="00240495"/>
    <w:rsid w:val="002417AB"/>
    <w:rsid w:val="00243622"/>
    <w:rsid w:val="00253F00"/>
    <w:rsid w:val="00255D6A"/>
    <w:rsid w:val="00267A6D"/>
    <w:rsid w:val="002740B7"/>
    <w:rsid w:val="00274B6A"/>
    <w:rsid w:val="002843D9"/>
    <w:rsid w:val="00287FFD"/>
    <w:rsid w:val="00290393"/>
    <w:rsid w:val="00294C90"/>
    <w:rsid w:val="0029761D"/>
    <w:rsid w:val="002A33CF"/>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01D"/>
    <w:rsid w:val="00350575"/>
    <w:rsid w:val="00370613"/>
    <w:rsid w:val="003716C7"/>
    <w:rsid w:val="0037245F"/>
    <w:rsid w:val="00375753"/>
    <w:rsid w:val="00375E79"/>
    <w:rsid w:val="00385154"/>
    <w:rsid w:val="0038529C"/>
    <w:rsid w:val="00385546"/>
    <w:rsid w:val="00391546"/>
    <w:rsid w:val="00392FB7"/>
    <w:rsid w:val="003945EC"/>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30FF"/>
    <w:rsid w:val="003E47F3"/>
    <w:rsid w:val="003E7F79"/>
    <w:rsid w:val="003F32E4"/>
    <w:rsid w:val="003F4AAF"/>
    <w:rsid w:val="003F5222"/>
    <w:rsid w:val="003F6099"/>
    <w:rsid w:val="003F7A72"/>
    <w:rsid w:val="00401EBF"/>
    <w:rsid w:val="0040209E"/>
    <w:rsid w:val="00406380"/>
    <w:rsid w:val="0040766F"/>
    <w:rsid w:val="00407724"/>
    <w:rsid w:val="00410320"/>
    <w:rsid w:val="004117E0"/>
    <w:rsid w:val="00415909"/>
    <w:rsid w:val="00421AC7"/>
    <w:rsid w:val="00425905"/>
    <w:rsid w:val="00431BD3"/>
    <w:rsid w:val="004339F6"/>
    <w:rsid w:val="00440BCD"/>
    <w:rsid w:val="00442128"/>
    <w:rsid w:val="004449E9"/>
    <w:rsid w:val="00445C9B"/>
    <w:rsid w:val="00447B25"/>
    <w:rsid w:val="00451AE3"/>
    <w:rsid w:val="004524E2"/>
    <w:rsid w:val="00452929"/>
    <w:rsid w:val="00460C41"/>
    <w:rsid w:val="00463629"/>
    <w:rsid w:val="00466A29"/>
    <w:rsid w:val="00470B30"/>
    <w:rsid w:val="004747B5"/>
    <w:rsid w:val="00474A7C"/>
    <w:rsid w:val="00475892"/>
    <w:rsid w:val="004771F5"/>
    <w:rsid w:val="00482596"/>
    <w:rsid w:val="00485F7B"/>
    <w:rsid w:val="0048638D"/>
    <w:rsid w:val="00486E81"/>
    <w:rsid w:val="00487885"/>
    <w:rsid w:val="00491817"/>
    <w:rsid w:val="0049678C"/>
    <w:rsid w:val="00497B64"/>
    <w:rsid w:val="004A7BAD"/>
    <w:rsid w:val="004C336F"/>
    <w:rsid w:val="004C33E0"/>
    <w:rsid w:val="004C5F45"/>
    <w:rsid w:val="004C652B"/>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68DD"/>
    <w:rsid w:val="00536A2D"/>
    <w:rsid w:val="00536A77"/>
    <w:rsid w:val="005444B4"/>
    <w:rsid w:val="00547E1D"/>
    <w:rsid w:val="00550006"/>
    <w:rsid w:val="0055471B"/>
    <w:rsid w:val="00570869"/>
    <w:rsid w:val="00574C92"/>
    <w:rsid w:val="00581B29"/>
    <w:rsid w:val="00586237"/>
    <w:rsid w:val="005940BC"/>
    <w:rsid w:val="005A3DF8"/>
    <w:rsid w:val="005A5005"/>
    <w:rsid w:val="005A5558"/>
    <w:rsid w:val="005A6C87"/>
    <w:rsid w:val="005A7B7B"/>
    <w:rsid w:val="005B345F"/>
    <w:rsid w:val="005C226D"/>
    <w:rsid w:val="005C6BE5"/>
    <w:rsid w:val="005D0544"/>
    <w:rsid w:val="005D0649"/>
    <w:rsid w:val="005D250B"/>
    <w:rsid w:val="005D30E7"/>
    <w:rsid w:val="005D466A"/>
    <w:rsid w:val="005D5CF4"/>
    <w:rsid w:val="005E79E5"/>
    <w:rsid w:val="005F4BCF"/>
    <w:rsid w:val="005F4BE4"/>
    <w:rsid w:val="00602466"/>
    <w:rsid w:val="006030C3"/>
    <w:rsid w:val="00604FEE"/>
    <w:rsid w:val="00604FF9"/>
    <w:rsid w:val="00605BBE"/>
    <w:rsid w:val="006060D3"/>
    <w:rsid w:val="00606C32"/>
    <w:rsid w:val="00606FFA"/>
    <w:rsid w:val="0062038F"/>
    <w:rsid w:val="00624905"/>
    <w:rsid w:val="006269F6"/>
    <w:rsid w:val="006308E3"/>
    <w:rsid w:val="00633FC5"/>
    <w:rsid w:val="00637A18"/>
    <w:rsid w:val="006420A1"/>
    <w:rsid w:val="00642C39"/>
    <w:rsid w:val="00643CFB"/>
    <w:rsid w:val="00644558"/>
    <w:rsid w:val="0064675D"/>
    <w:rsid w:val="00647EC1"/>
    <w:rsid w:val="0065170C"/>
    <w:rsid w:val="0065349C"/>
    <w:rsid w:val="00654A4D"/>
    <w:rsid w:val="00656686"/>
    <w:rsid w:val="0066553D"/>
    <w:rsid w:val="00673492"/>
    <w:rsid w:val="00683608"/>
    <w:rsid w:val="006870DE"/>
    <w:rsid w:val="00690750"/>
    <w:rsid w:val="006A1248"/>
    <w:rsid w:val="006A6CFD"/>
    <w:rsid w:val="006B0A06"/>
    <w:rsid w:val="006B1E5C"/>
    <w:rsid w:val="006B44BD"/>
    <w:rsid w:val="006B56EF"/>
    <w:rsid w:val="006B58BE"/>
    <w:rsid w:val="006C15E3"/>
    <w:rsid w:val="006C1C18"/>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56A6"/>
    <w:rsid w:val="007777BD"/>
    <w:rsid w:val="00777C67"/>
    <w:rsid w:val="0078658B"/>
    <w:rsid w:val="00786921"/>
    <w:rsid w:val="00786E14"/>
    <w:rsid w:val="0078730C"/>
    <w:rsid w:val="00793495"/>
    <w:rsid w:val="007A2353"/>
    <w:rsid w:val="007A3471"/>
    <w:rsid w:val="007A712F"/>
    <w:rsid w:val="007B3D46"/>
    <w:rsid w:val="007B6A50"/>
    <w:rsid w:val="007C0625"/>
    <w:rsid w:val="007C0A5D"/>
    <w:rsid w:val="007C469E"/>
    <w:rsid w:val="007D7C79"/>
    <w:rsid w:val="007E0414"/>
    <w:rsid w:val="007E1F4E"/>
    <w:rsid w:val="007E3315"/>
    <w:rsid w:val="007E3E1C"/>
    <w:rsid w:val="007E7EAE"/>
    <w:rsid w:val="007F0758"/>
    <w:rsid w:val="007F3887"/>
    <w:rsid w:val="007F41C3"/>
    <w:rsid w:val="007F4911"/>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5180"/>
    <w:rsid w:val="008D5A47"/>
    <w:rsid w:val="008D67A1"/>
    <w:rsid w:val="008E1F66"/>
    <w:rsid w:val="008E51FE"/>
    <w:rsid w:val="008E6DCB"/>
    <w:rsid w:val="008E74AE"/>
    <w:rsid w:val="00903810"/>
    <w:rsid w:val="009058D5"/>
    <w:rsid w:val="009073A9"/>
    <w:rsid w:val="0091027A"/>
    <w:rsid w:val="00914E8E"/>
    <w:rsid w:val="0092235D"/>
    <w:rsid w:val="009224C9"/>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03DE"/>
    <w:rsid w:val="00973FA1"/>
    <w:rsid w:val="0097403E"/>
    <w:rsid w:val="0097558D"/>
    <w:rsid w:val="009766E1"/>
    <w:rsid w:val="00976801"/>
    <w:rsid w:val="00984337"/>
    <w:rsid w:val="0098445E"/>
    <w:rsid w:val="00987B74"/>
    <w:rsid w:val="00987F9C"/>
    <w:rsid w:val="00991298"/>
    <w:rsid w:val="009B08E1"/>
    <w:rsid w:val="009C0415"/>
    <w:rsid w:val="009C4D83"/>
    <w:rsid w:val="009C50E4"/>
    <w:rsid w:val="009C582C"/>
    <w:rsid w:val="009C6CDF"/>
    <w:rsid w:val="009D0C77"/>
    <w:rsid w:val="009D1B37"/>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486B"/>
    <w:rsid w:val="00A55C49"/>
    <w:rsid w:val="00A63705"/>
    <w:rsid w:val="00A650A4"/>
    <w:rsid w:val="00A67BC2"/>
    <w:rsid w:val="00A73AA0"/>
    <w:rsid w:val="00A76E27"/>
    <w:rsid w:val="00A81C49"/>
    <w:rsid w:val="00A83C3C"/>
    <w:rsid w:val="00A86930"/>
    <w:rsid w:val="00A90132"/>
    <w:rsid w:val="00A93783"/>
    <w:rsid w:val="00A94F8F"/>
    <w:rsid w:val="00A96BBD"/>
    <w:rsid w:val="00AA3821"/>
    <w:rsid w:val="00AA3F49"/>
    <w:rsid w:val="00AA4633"/>
    <w:rsid w:val="00AA46A3"/>
    <w:rsid w:val="00AA4C71"/>
    <w:rsid w:val="00AB4156"/>
    <w:rsid w:val="00AB76F5"/>
    <w:rsid w:val="00AC16C5"/>
    <w:rsid w:val="00AC186E"/>
    <w:rsid w:val="00AC4AA8"/>
    <w:rsid w:val="00AC69F0"/>
    <w:rsid w:val="00AC7980"/>
    <w:rsid w:val="00AD673D"/>
    <w:rsid w:val="00AE35AA"/>
    <w:rsid w:val="00AE3997"/>
    <w:rsid w:val="00AE6436"/>
    <w:rsid w:val="00AE70F6"/>
    <w:rsid w:val="00AF25D4"/>
    <w:rsid w:val="00AF47E0"/>
    <w:rsid w:val="00AF6B65"/>
    <w:rsid w:val="00B00E4C"/>
    <w:rsid w:val="00B058AE"/>
    <w:rsid w:val="00B12F2F"/>
    <w:rsid w:val="00B12F50"/>
    <w:rsid w:val="00B16FCC"/>
    <w:rsid w:val="00B17CFD"/>
    <w:rsid w:val="00B20453"/>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1A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BF1FD6"/>
    <w:rsid w:val="00BF2A9B"/>
    <w:rsid w:val="00C00230"/>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57D5B"/>
    <w:rsid w:val="00C6331F"/>
    <w:rsid w:val="00C6748E"/>
    <w:rsid w:val="00C6755E"/>
    <w:rsid w:val="00C702AC"/>
    <w:rsid w:val="00C74FD7"/>
    <w:rsid w:val="00C759A3"/>
    <w:rsid w:val="00C82BEC"/>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66DC"/>
    <w:rsid w:val="00D0002A"/>
    <w:rsid w:val="00D00C1B"/>
    <w:rsid w:val="00D0121D"/>
    <w:rsid w:val="00D01F13"/>
    <w:rsid w:val="00D0263B"/>
    <w:rsid w:val="00D05DED"/>
    <w:rsid w:val="00D10806"/>
    <w:rsid w:val="00D12349"/>
    <w:rsid w:val="00D12D8C"/>
    <w:rsid w:val="00D147D4"/>
    <w:rsid w:val="00D213CF"/>
    <w:rsid w:val="00D21950"/>
    <w:rsid w:val="00D24B30"/>
    <w:rsid w:val="00D30E84"/>
    <w:rsid w:val="00D32C5D"/>
    <w:rsid w:val="00D34428"/>
    <w:rsid w:val="00D3762B"/>
    <w:rsid w:val="00D37FE4"/>
    <w:rsid w:val="00D41FFA"/>
    <w:rsid w:val="00D43BC3"/>
    <w:rsid w:val="00D45E83"/>
    <w:rsid w:val="00D50748"/>
    <w:rsid w:val="00D52DA7"/>
    <w:rsid w:val="00D642B5"/>
    <w:rsid w:val="00D655FC"/>
    <w:rsid w:val="00D66BCE"/>
    <w:rsid w:val="00D70FD4"/>
    <w:rsid w:val="00D72337"/>
    <w:rsid w:val="00D72711"/>
    <w:rsid w:val="00D73A40"/>
    <w:rsid w:val="00D75098"/>
    <w:rsid w:val="00D76F7F"/>
    <w:rsid w:val="00D90753"/>
    <w:rsid w:val="00DA0546"/>
    <w:rsid w:val="00DA3AD2"/>
    <w:rsid w:val="00DA4B73"/>
    <w:rsid w:val="00DA79C0"/>
    <w:rsid w:val="00DA7CE0"/>
    <w:rsid w:val="00DB3D4C"/>
    <w:rsid w:val="00DB727A"/>
    <w:rsid w:val="00DC0AB6"/>
    <w:rsid w:val="00DC1DED"/>
    <w:rsid w:val="00DC393F"/>
    <w:rsid w:val="00DC4FA2"/>
    <w:rsid w:val="00DD2663"/>
    <w:rsid w:val="00DD4633"/>
    <w:rsid w:val="00DD6298"/>
    <w:rsid w:val="00DD62E3"/>
    <w:rsid w:val="00DD6EDF"/>
    <w:rsid w:val="00DE207D"/>
    <w:rsid w:val="00DF13E1"/>
    <w:rsid w:val="00DF2098"/>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580B"/>
    <w:rsid w:val="00E55897"/>
    <w:rsid w:val="00E62CD5"/>
    <w:rsid w:val="00E646A4"/>
    <w:rsid w:val="00E64B12"/>
    <w:rsid w:val="00E71479"/>
    <w:rsid w:val="00E721AE"/>
    <w:rsid w:val="00E73DE7"/>
    <w:rsid w:val="00E76916"/>
    <w:rsid w:val="00E80867"/>
    <w:rsid w:val="00E82B82"/>
    <w:rsid w:val="00E86DE0"/>
    <w:rsid w:val="00E92E98"/>
    <w:rsid w:val="00E96004"/>
    <w:rsid w:val="00EA1C31"/>
    <w:rsid w:val="00EA1ED2"/>
    <w:rsid w:val="00EA5A14"/>
    <w:rsid w:val="00EB093F"/>
    <w:rsid w:val="00EB4198"/>
    <w:rsid w:val="00EB502E"/>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33"/>
    <w:rsid w:val="00F06315"/>
    <w:rsid w:val="00F138B1"/>
    <w:rsid w:val="00F1739C"/>
    <w:rsid w:val="00F304F7"/>
    <w:rsid w:val="00F377C3"/>
    <w:rsid w:val="00F41202"/>
    <w:rsid w:val="00F507A2"/>
    <w:rsid w:val="00F52EB8"/>
    <w:rsid w:val="00F53DE2"/>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Char"/>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4D6038"/>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D4315"/>
    <w:rPr>
      <w:rFonts w:ascii="Times New Roman" w:eastAsia="宋体" w:hAnsi="Times New Roman" w:cs="Times New Roman"/>
      <w:b/>
      <w:bCs/>
      <w:kern w:val="44"/>
      <w:sz w:val="44"/>
      <w:szCs w:val="44"/>
    </w:rPr>
  </w:style>
  <w:style w:type="character" w:customStyle="1" w:styleId="2Char">
    <w:name w:val="标题 2 Char"/>
    <w:basedOn w:val="a0"/>
    <w:link w:val="2"/>
    <w:rsid w:val="004D6038"/>
    <w:rPr>
      <w:rFonts w:ascii="Arial" w:eastAsia="黑体" w:hAnsi="Arial" w:cs="Times New Roman"/>
      <w:b/>
      <w:bCs/>
      <w:sz w:val="32"/>
      <w:szCs w:val="32"/>
    </w:rPr>
  </w:style>
  <w:style w:type="character" w:customStyle="1" w:styleId="3Char">
    <w:name w:val="标题 3 Char"/>
    <w:basedOn w:val="a0"/>
    <w:link w:val="3"/>
    <w:rsid w:val="004D6038"/>
    <w:rPr>
      <w:rFonts w:ascii="Times New Roman" w:eastAsia="宋体" w:hAnsi="Times New Roman" w:cs="Times New Roman"/>
      <w:b/>
      <w:bCs/>
      <w:sz w:val="32"/>
      <w:szCs w:val="32"/>
    </w:rPr>
  </w:style>
  <w:style w:type="character" w:customStyle="1" w:styleId="4Char">
    <w:name w:val="标题 4 Char"/>
    <w:basedOn w:val="a0"/>
    <w:link w:val="4"/>
    <w:rsid w:val="006D4315"/>
    <w:rPr>
      <w:rFonts w:ascii="Cambria" w:eastAsia="宋体" w:hAnsi="Cambria" w:cs="Times New Roman"/>
      <w:b/>
      <w:bCs/>
      <w:sz w:val="28"/>
      <w:szCs w:val="28"/>
    </w:rPr>
  </w:style>
  <w:style w:type="character" w:customStyle="1" w:styleId="5Char">
    <w:name w:val="标题 5 Char"/>
    <w:basedOn w:val="a0"/>
    <w:link w:val="5"/>
    <w:rsid w:val="006D4315"/>
    <w:rPr>
      <w:rFonts w:ascii="Times New Roman" w:eastAsia="宋体" w:hAnsi="Times New Roman" w:cs="Times New Roman"/>
      <w:b/>
      <w:bCs/>
      <w:sz w:val="28"/>
      <w:szCs w:val="28"/>
    </w:rPr>
  </w:style>
  <w:style w:type="character" w:customStyle="1" w:styleId="6Char">
    <w:name w:val="标题 6 Char"/>
    <w:basedOn w:val="a0"/>
    <w:link w:val="6"/>
    <w:rsid w:val="006D4315"/>
    <w:rPr>
      <w:rFonts w:ascii="Cambria" w:eastAsia="宋体" w:hAnsi="Cambria" w:cs="Times New Roman"/>
      <w:b/>
      <w:bCs/>
      <w:sz w:val="24"/>
      <w:szCs w:val="24"/>
    </w:rPr>
  </w:style>
  <w:style w:type="character" w:customStyle="1" w:styleId="7Char">
    <w:name w:val="标题 7 Char"/>
    <w:basedOn w:val="a0"/>
    <w:link w:val="7"/>
    <w:uiPriority w:val="9"/>
    <w:rsid w:val="00F63E1E"/>
    <w:rPr>
      <w:rFonts w:ascii="Times New Roman" w:eastAsia="宋体" w:hAnsi="Times New Roman" w:cs="Times New Roman"/>
      <w:b/>
      <w:bCs/>
      <w:sz w:val="24"/>
      <w:szCs w:val="24"/>
    </w:rPr>
  </w:style>
  <w:style w:type="character" w:customStyle="1" w:styleId="Char">
    <w:name w:val="页脚 Char"/>
    <w:basedOn w:val="a0"/>
    <w:link w:val="a3"/>
    <w:uiPriority w:val="99"/>
    <w:rsid w:val="004D6038"/>
    <w:rPr>
      <w:sz w:val="18"/>
      <w:szCs w:val="18"/>
    </w:rPr>
  </w:style>
  <w:style w:type="paragraph" w:styleId="a3">
    <w:name w:val="footer"/>
    <w:basedOn w:val="a"/>
    <w:link w:val="Char"/>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4">
    <w:name w:val="page number"/>
    <w:basedOn w:val="a0"/>
    <w:rsid w:val="004D6038"/>
  </w:style>
  <w:style w:type="character" w:styleId="a5">
    <w:name w:val="Hyperlink"/>
    <w:basedOn w:val="a0"/>
    <w:uiPriority w:val="99"/>
    <w:rsid w:val="004D6038"/>
    <w:rPr>
      <w:color w:val="0000FF"/>
      <w:u w:val="single"/>
    </w:rPr>
  </w:style>
  <w:style w:type="paragraph" w:styleId="20">
    <w:name w:val="toc 2"/>
    <w:basedOn w:val="a"/>
    <w:next w:val="a"/>
    <w:uiPriority w:val="39"/>
    <w:qFormat/>
    <w:rsid w:val="004D6038"/>
    <w:pPr>
      <w:ind w:leftChars="200" w:left="420"/>
    </w:pPr>
  </w:style>
  <w:style w:type="paragraph" w:styleId="a6">
    <w:name w:val="header"/>
    <w:basedOn w:val="a"/>
    <w:link w:val="Char0"/>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6038"/>
    <w:rPr>
      <w:rFonts w:ascii="Times New Roman" w:eastAsia="宋体" w:hAnsi="Times New Roman" w:cs="Times New Roman"/>
      <w:sz w:val="18"/>
      <w:szCs w:val="18"/>
    </w:rPr>
  </w:style>
  <w:style w:type="paragraph" w:styleId="30">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7">
    <w:name w:val="No Spacing"/>
    <w:link w:val="Char1"/>
    <w:uiPriority w:val="1"/>
    <w:qFormat/>
    <w:rsid w:val="004D6038"/>
    <w:rPr>
      <w:rFonts w:ascii="Calibri" w:eastAsia="宋体" w:hAnsi="Calibri" w:cs="Times New Roman"/>
      <w:kern w:val="0"/>
      <w:sz w:val="22"/>
    </w:rPr>
  </w:style>
  <w:style w:type="character" w:customStyle="1" w:styleId="Char1">
    <w:name w:val="无间隔 Char"/>
    <w:basedOn w:val="a0"/>
    <w:link w:val="a7"/>
    <w:uiPriority w:val="1"/>
    <w:rsid w:val="004D6038"/>
    <w:rPr>
      <w:rFonts w:ascii="Calibri" w:eastAsia="宋体" w:hAnsi="Calibri" w:cs="Times New Roman"/>
      <w:kern w:val="0"/>
      <w:sz w:val="22"/>
    </w:rPr>
  </w:style>
  <w:style w:type="table" w:styleId="a8">
    <w:name w:val="Table Grid"/>
    <w:basedOn w:val="a1"/>
    <w:uiPriority w:val="59"/>
    <w:rsid w:val="004D60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unhideWhenUsed/>
    <w:rsid w:val="004D6038"/>
    <w:rPr>
      <w:sz w:val="16"/>
      <w:szCs w:val="16"/>
    </w:rPr>
  </w:style>
  <w:style w:type="character" w:customStyle="1" w:styleId="Char2">
    <w:name w:val="批注框文本 Char"/>
    <w:basedOn w:val="a0"/>
    <w:link w:val="a9"/>
    <w:uiPriority w:val="99"/>
    <w:rsid w:val="004D6038"/>
    <w:rPr>
      <w:rFonts w:ascii="Times New Roman" w:eastAsia="宋体" w:hAnsi="Times New Roman" w:cs="Times New Roman"/>
      <w:sz w:val="16"/>
      <w:szCs w:val="16"/>
    </w:rPr>
  </w:style>
  <w:style w:type="paragraph" w:styleId="aa">
    <w:name w:val="table of authorities"/>
    <w:basedOn w:val="a"/>
    <w:next w:val="a"/>
    <w:uiPriority w:val="99"/>
    <w:semiHidden/>
    <w:unhideWhenUsed/>
    <w:rsid w:val="006D4315"/>
    <w:pPr>
      <w:spacing w:line="360" w:lineRule="auto"/>
      <w:ind w:leftChars="200" w:left="420"/>
    </w:pPr>
    <w:rPr>
      <w:sz w:val="24"/>
    </w:rPr>
  </w:style>
  <w:style w:type="paragraph" w:styleId="10">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b">
    <w:name w:val="caption"/>
    <w:basedOn w:val="a"/>
    <w:next w:val="a"/>
    <w:unhideWhenUsed/>
    <w:qFormat/>
    <w:rsid w:val="006D4315"/>
    <w:pPr>
      <w:spacing w:line="360" w:lineRule="auto"/>
    </w:pPr>
    <w:rPr>
      <w:rFonts w:ascii="Cambria" w:eastAsia="黑体" w:hAnsi="Cambria"/>
      <w:sz w:val="20"/>
      <w:szCs w:val="20"/>
    </w:rPr>
  </w:style>
  <w:style w:type="paragraph" w:styleId="ac">
    <w:name w:val="Title"/>
    <w:basedOn w:val="a"/>
    <w:next w:val="a"/>
    <w:link w:val="Char3"/>
    <w:qFormat/>
    <w:rsid w:val="006D4315"/>
    <w:pPr>
      <w:spacing w:before="240" w:after="60" w:line="360" w:lineRule="auto"/>
      <w:jc w:val="center"/>
      <w:outlineLvl w:val="0"/>
    </w:pPr>
    <w:rPr>
      <w:rFonts w:ascii="Cambria" w:hAnsi="Cambria"/>
      <w:b/>
      <w:bCs/>
      <w:sz w:val="52"/>
      <w:szCs w:val="32"/>
    </w:rPr>
  </w:style>
  <w:style w:type="character" w:customStyle="1" w:styleId="Char3">
    <w:name w:val="标题 Char"/>
    <w:basedOn w:val="a0"/>
    <w:link w:val="ac"/>
    <w:rsid w:val="006D4315"/>
    <w:rPr>
      <w:rFonts w:ascii="Cambria" w:eastAsia="宋体" w:hAnsi="Cambria" w:cs="Times New Roman"/>
      <w:b/>
      <w:bCs/>
      <w:sz w:val="52"/>
      <w:szCs w:val="32"/>
    </w:rPr>
  </w:style>
  <w:style w:type="paragraph" w:styleId="ad">
    <w:name w:val="Subtitle"/>
    <w:basedOn w:val="a"/>
    <w:next w:val="a"/>
    <w:link w:val="Char4"/>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4">
    <w:name w:val="副标题 Char"/>
    <w:basedOn w:val="a0"/>
    <w:link w:val="ad"/>
    <w:rsid w:val="006D4315"/>
    <w:rPr>
      <w:rFonts w:ascii="Cambria" w:eastAsia="仿宋_GB2312" w:hAnsi="Cambria" w:cs="Times New Roman"/>
      <w:b/>
      <w:bCs/>
      <w:color w:val="002060"/>
      <w:kern w:val="28"/>
      <w:sz w:val="32"/>
      <w:szCs w:val="32"/>
    </w:rPr>
  </w:style>
  <w:style w:type="character" w:styleId="ae">
    <w:name w:val="Strong"/>
    <w:uiPriority w:val="22"/>
    <w:qFormat/>
    <w:rsid w:val="006D4315"/>
    <w:rPr>
      <w:b/>
      <w:bCs/>
    </w:rPr>
  </w:style>
  <w:style w:type="character" w:styleId="af">
    <w:name w:val="Emphasis"/>
    <w:uiPriority w:val="20"/>
    <w:qFormat/>
    <w:rsid w:val="006D4315"/>
    <w:rPr>
      <w:i/>
      <w:iCs/>
    </w:rPr>
  </w:style>
  <w:style w:type="paragraph" w:styleId="af0">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1">
    <w:name w:val="Document Map"/>
    <w:basedOn w:val="a"/>
    <w:link w:val="Char5"/>
    <w:uiPriority w:val="99"/>
    <w:semiHidden/>
    <w:unhideWhenUsed/>
    <w:rsid w:val="006D4315"/>
    <w:pPr>
      <w:spacing w:line="360" w:lineRule="auto"/>
    </w:pPr>
    <w:rPr>
      <w:rFonts w:ascii="宋体"/>
      <w:sz w:val="18"/>
      <w:szCs w:val="18"/>
    </w:rPr>
  </w:style>
  <w:style w:type="character" w:customStyle="1" w:styleId="Char5">
    <w:name w:val="文档结构图 Char"/>
    <w:basedOn w:val="a0"/>
    <w:link w:val="af1"/>
    <w:uiPriority w:val="99"/>
    <w:rsid w:val="006D4315"/>
    <w:rPr>
      <w:rFonts w:ascii="宋体" w:eastAsia="宋体" w:hAnsi="Times New Roman" w:cs="Times New Roman"/>
      <w:sz w:val="18"/>
      <w:szCs w:val="18"/>
    </w:rPr>
  </w:style>
  <w:style w:type="character" w:styleId="af2">
    <w:name w:val="Intense Emphasis"/>
    <w:uiPriority w:val="21"/>
    <w:qFormat/>
    <w:rsid w:val="006D4315"/>
    <w:rPr>
      <w:b/>
      <w:bCs/>
      <w:i/>
      <w:iCs/>
      <w:color w:val="4F81BD"/>
    </w:rPr>
  </w:style>
  <w:style w:type="character" w:styleId="af3">
    <w:name w:val="Subtle Emphasis"/>
    <w:uiPriority w:val="19"/>
    <w:qFormat/>
    <w:rsid w:val="006D4315"/>
    <w:rPr>
      <w:i/>
      <w:iCs/>
      <w:color w:val="808080"/>
    </w:rPr>
  </w:style>
  <w:style w:type="paragraph" w:styleId="af4">
    <w:name w:val="Quote"/>
    <w:basedOn w:val="a"/>
    <w:next w:val="a"/>
    <w:link w:val="Char6"/>
    <w:uiPriority w:val="29"/>
    <w:qFormat/>
    <w:rsid w:val="006D4315"/>
    <w:pPr>
      <w:spacing w:line="360" w:lineRule="auto"/>
    </w:pPr>
    <w:rPr>
      <w:i/>
      <w:iCs/>
      <w:color w:val="000000"/>
      <w:sz w:val="24"/>
    </w:rPr>
  </w:style>
  <w:style w:type="character" w:customStyle="1" w:styleId="Char6">
    <w:name w:val="引用 Char"/>
    <w:basedOn w:val="a0"/>
    <w:link w:val="af4"/>
    <w:uiPriority w:val="29"/>
    <w:rsid w:val="006D4315"/>
    <w:rPr>
      <w:rFonts w:ascii="Times New Roman" w:eastAsia="宋体" w:hAnsi="Times New Roman" w:cs="Times New Roman"/>
      <w:i/>
      <w:iCs/>
      <w:color w:val="000000"/>
      <w:sz w:val="24"/>
      <w:szCs w:val="24"/>
    </w:rPr>
  </w:style>
  <w:style w:type="paragraph" w:styleId="af5">
    <w:name w:val="Normal (Web)"/>
    <w:basedOn w:val="a"/>
    <w:uiPriority w:val="99"/>
    <w:semiHidden/>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6">
    <w:name w:val="Date"/>
    <w:basedOn w:val="a"/>
    <w:next w:val="a"/>
    <w:link w:val="Char7"/>
    <w:uiPriority w:val="99"/>
    <w:semiHidden/>
    <w:unhideWhenUsed/>
    <w:rsid w:val="006D4315"/>
    <w:pPr>
      <w:spacing w:line="360" w:lineRule="auto"/>
      <w:ind w:leftChars="2500" w:left="100"/>
    </w:pPr>
    <w:rPr>
      <w:sz w:val="24"/>
    </w:rPr>
  </w:style>
  <w:style w:type="character" w:customStyle="1" w:styleId="Char7">
    <w:name w:val="日期 Char"/>
    <w:basedOn w:val="a0"/>
    <w:link w:val="af6"/>
    <w:uiPriority w:val="99"/>
    <w:rsid w:val="006D4315"/>
    <w:rPr>
      <w:rFonts w:ascii="Times New Roman" w:eastAsia="宋体" w:hAnsi="Times New Roman" w:cs="Times New Roman"/>
      <w:sz w:val="24"/>
      <w:szCs w:val="24"/>
    </w:rPr>
  </w:style>
  <w:style w:type="paragraph" w:styleId="af7">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0">
    <w:name w:val="toc 4"/>
    <w:basedOn w:val="a"/>
    <w:next w:val="a"/>
    <w:autoRedefine/>
    <w:uiPriority w:val="39"/>
    <w:unhideWhenUsed/>
    <w:rsid w:val="00D73A40"/>
    <w:pPr>
      <w:ind w:leftChars="600" w:left="1260"/>
    </w:pPr>
  </w:style>
  <w:style w:type="paragraph" w:styleId="50">
    <w:name w:val="toc 5"/>
    <w:basedOn w:val="a"/>
    <w:next w:val="a"/>
    <w:autoRedefine/>
    <w:uiPriority w:val="39"/>
    <w:unhideWhenUsed/>
    <w:rsid w:val="003F7A72"/>
    <w:pPr>
      <w:ind w:leftChars="800" w:left="1680"/>
    </w:pPr>
  </w:style>
  <w:style w:type="paragraph" w:styleId="60">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Char8">
    <w:name w:val="文本块 Char"/>
    <w:link w:val="af8"/>
    <w:rsid w:val="00003846"/>
    <w:rPr>
      <w:i/>
      <w:iCs/>
      <w:color w:val="000000"/>
      <w:sz w:val="24"/>
      <w:szCs w:val="24"/>
    </w:rPr>
  </w:style>
  <w:style w:type="paragraph" w:styleId="af8">
    <w:name w:val="Block Text"/>
    <w:basedOn w:val="a"/>
    <w:next w:val="a"/>
    <w:link w:val="Char8"/>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0">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0">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InfoBlue">
    <w:name w:val="InfoBlue"/>
    <w:basedOn w:val="a"/>
    <w:next w:val="af9"/>
    <w:link w:val="InfoBlueChar"/>
    <w:rsid w:val="00DD6298"/>
    <w:pPr>
      <w:spacing w:before="120" w:after="120" w:line="240" w:lineRule="atLeast"/>
      <w:ind w:left="763"/>
      <w:jc w:val="left"/>
    </w:pPr>
    <w:rPr>
      <w:rFonts w:ascii="Arial" w:hAnsi="Arial" w:cs="Arial"/>
      <w:kern w:val="0"/>
      <w:sz w:val="20"/>
      <w:szCs w:val="20"/>
      <w:lang w:eastAsia="en-US"/>
    </w:rPr>
  </w:style>
  <w:style w:type="character" w:customStyle="1" w:styleId="InfoBlueChar">
    <w:name w:val="InfoBlue Char"/>
    <w:basedOn w:val="a0"/>
    <w:link w:val="InfoBlue"/>
    <w:rsid w:val="00DD6298"/>
    <w:rPr>
      <w:rFonts w:ascii="Arial" w:eastAsia="宋体" w:hAnsi="Arial" w:cs="Arial"/>
      <w:kern w:val="0"/>
      <w:sz w:val="20"/>
      <w:szCs w:val="20"/>
      <w:lang w:eastAsia="en-US"/>
    </w:rPr>
  </w:style>
  <w:style w:type="paragraph" w:styleId="af9">
    <w:name w:val="Body Text"/>
    <w:basedOn w:val="a"/>
    <w:link w:val="Char9"/>
    <w:uiPriority w:val="99"/>
    <w:semiHidden/>
    <w:unhideWhenUsed/>
    <w:rsid w:val="00DD6298"/>
    <w:pPr>
      <w:spacing w:after="120"/>
    </w:pPr>
  </w:style>
  <w:style w:type="character" w:customStyle="1" w:styleId="Char9">
    <w:name w:val="正文文本 Char"/>
    <w:basedOn w:val="a0"/>
    <w:link w:val="af9"/>
    <w:uiPriority w:val="99"/>
    <w:semiHidden/>
    <w:rsid w:val="00DD6298"/>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3.gif"/><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3.gif"/><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8655D-3575-4367-B017-1CFE62B2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33</Pages>
  <Words>902</Words>
  <Characters>5143</Characters>
  <Application>Microsoft Office Word</Application>
  <DocSecurity>0</DocSecurity>
  <Lines>42</Lines>
  <Paragraphs>12</Paragraphs>
  <ScaleCrop>false</ScaleCrop>
  <Company>Oracle Corporation</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Wangdd</cp:lastModifiedBy>
  <cp:revision>1000</cp:revision>
  <cp:lastPrinted>2012-04-25T02:49:00Z</cp:lastPrinted>
  <dcterms:created xsi:type="dcterms:W3CDTF">2012-02-22T04:03:00Z</dcterms:created>
  <dcterms:modified xsi:type="dcterms:W3CDTF">2014-08-28T05:45:00Z</dcterms:modified>
</cp:coreProperties>
</file>