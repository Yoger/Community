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42" w:rsidRPr="00443F42" w:rsidRDefault="00443F42" w:rsidP="00443F42">
      <w:pPr>
        <w:pStyle w:val="InfoBlue"/>
        <w:rPr>
          <w:rFonts w:ascii="微软雅黑" w:eastAsia="微软雅黑" w:hAnsi="微软雅黑"/>
          <w:lang w:eastAsia="zh-CN"/>
        </w:rPr>
      </w:pPr>
    </w:p>
    <w:p w:rsidR="00443F42" w:rsidRPr="00443F42" w:rsidRDefault="00443F42" w:rsidP="00443F42">
      <w:pPr>
        <w:jc w:val="center"/>
        <w:rPr>
          <w:rFonts w:ascii="微软雅黑" w:eastAsia="微软雅黑" w:hAnsi="微软雅黑"/>
        </w:rPr>
      </w:pPr>
      <w:r w:rsidRPr="00443F42">
        <w:rPr>
          <w:rFonts w:ascii="微软雅黑" w:eastAsia="微软雅黑" w:hAnsi="微软雅黑"/>
          <w:noProof/>
        </w:rPr>
        <w:drawing>
          <wp:inline distT="0" distB="0" distL="0" distR="0">
            <wp:extent cx="4810125" cy="1533525"/>
            <wp:effectExtent l="1905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443F42" w:rsidRPr="00443F42" w:rsidRDefault="00443F42" w:rsidP="00443F42">
      <w:pPr>
        <w:rPr>
          <w:rFonts w:ascii="微软雅黑" w:eastAsia="微软雅黑" w:hAnsi="微软雅黑"/>
        </w:rPr>
      </w:pPr>
    </w:p>
    <w:p w:rsidR="00443F42" w:rsidRPr="00443F42" w:rsidRDefault="00443F42" w:rsidP="00443F42">
      <w:pPr>
        <w:rPr>
          <w:rFonts w:ascii="微软雅黑" w:eastAsia="微软雅黑" w:hAnsi="微软雅黑"/>
        </w:rPr>
      </w:pPr>
    </w:p>
    <w:p w:rsidR="00443F42" w:rsidRPr="00443F42" w:rsidRDefault="00443F42" w:rsidP="00443F42">
      <w:pPr>
        <w:rPr>
          <w:rFonts w:ascii="微软雅黑" w:eastAsia="微软雅黑" w:hAnsi="微软雅黑"/>
        </w:rPr>
      </w:pPr>
      <w:r w:rsidRPr="00443F42">
        <w:rPr>
          <w:rFonts w:ascii="微软雅黑" w:eastAsia="微软雅黑" w:hAnsi="微软雅黑" w:hint="eastAsia"/>
        </w:rPr>
        <w:t>、</w:t>
      </w:r>
    </w:p>
    <w:p w:rsidR="00443F42" w:rsidRPr="00443F42" w:rsidRDefault="00443F42" w:rsidP="00443F42">
      <w:pPr>
        <w:jc w:val="center"/>
        <w:rPr>
          <w:rFonts w:ascii="微软雅黑" w:eastAsia="微软雅黑" w:hAnsi="微软雅黑"/>
          <w:b/>
          <w:sz w:val="40"/>
          <w:szCs w:val="40"/>
        </w:rPr>
      </w:pPr>
      <w:r w:rsidRPr="00443F42">
        <w:rPr>
          <w:rFonts w:ascii="微软雅黑" w:eastAsia="微软雅黑" w:hAnsi="微软雅黑" w:hint="eastAsia"/>
          <w:b/>
          <w:sz w:val="40"/>
          <w:szCs w:val="40"/>
        </w:rPr>
        <w:t>汉高移动平台系统</w:t>
      </w:r>
    </w:p>
    <w:p w:rsidR="00443F42" w:rsidRPr="00443F42" w:rsidRDefault="00443F42" w:rsidP="00443F42">
      <w:pPr>
        <w:jc w:val="center"/>
        <w:rPr>
          <w:rFonts w:ascii="微软雅黑" w:eastAsia="微软雅黑" w:hAnsi="微软雅黑"/>
          <w:b/>
          <w:sz w:val="40"/>
          <w:szCs w:val="40"/>
        </w:rPr>
      </w:pPr>
      <w:r w:rsidRPr="00443F42">
        <w:rPr>
          <w:rFonts w:ascii="微软雅黑" w:eastAsia="微软雅黑" w:hAnsi="微软雅黑" w:hint="eastAsia"/>
          <w:b/>
          <w:sz w:val="40"/>
          <w:szCs w:val="40"/>
        </w:rPr>
        <w:t>概要设计说明书</w:t>
      </w:r>
    </w:p>
    <w:p w:rsidR="00443F42" w:rsidRPr="00443F42" w:rsidRDefault="00443F42" w:rsidP="00443F42">
      <w:pPr>
        <w:jc w:val="center"/>
        <w:rPr>
          <w:rFonts w:ascii="微软雅黑" w:eastAsia="微软雅黑" w:hAnsi="微软雅黑"/>
          <w:b/>
          <w:sz w:val="40"/>
          <w:szCs w:val="40"/>
        </w:rPr>
      </w:pPr>
    </w:p>
    <w:p w:rsidR="00443F42" w:rsidRPr="00443F42" w:rsidRDefault="00443F42" w:rsidP="00443F42">
      <w:pPr>
        <w:jc w:val="center"/>
        <w:rPr>
          <w:rFonts w:ascii="微软雅黑" w:eastAsia="微软雅黑" w:hAnsi="微软雅黑"/>
          <w:b/>
          <w:sz w:val="40"/>
          <w:szCs w:val="40"/>
        </w:rPr>
      </w:pPr>
    </w:p>
    <w:p w:rsidR="00443F42" w:rsidRPr="00443F42" w:rsidRDefault="00443F42" w:rsidP="00443F42">
      <w:pPr>
        <w:jc w:val="center"/>
        <w:rPr>
          <w:rFonts w:ascii="微软雅黑" w:eastAsia="微软雅黑" w:hAnsi="微软雅黑"/>
          <w:i/>
          <w:sz w:val="24"/>
        </w:rPr>
      </w:pPr>
      <w:r w:rsidRPr="00443F42">
        <w:rPr>
          <w:rFonts w:ascii="微软雅黑" w:eastAsia="微软雅黑" w:hAnsi="微软雅黑" w:hint="eastAsia"/>
          <w:i/>
          <w:sz w:val="24"/>
        </w:rPr>
        <w:t>创建时间</w:t>
      </w:r>
      <w:r w:rsidRPr="00443F42">
        <w:rPr>
          <w:rFonts w:ascii="微软雅黑" w:eastAsia="微软雅黑" w:hAnsi="微软雅黑"/>
          <w:i/>
          <w:sz w:val="24"/>
        </w:rPr>
        <w:t>:</w:t>
      </w:r>
      <w:r w:rsidRPr="00443F42">
        <w:rPr>
          <w:rFonts w:ascii="微软雅黑" w:eastAsia="微软雅黑" w:hAnsi="微软雅黑" w:hint="eastAsia"/>
          <w:i/>
          <w:sz w:val="24"/>
        </w:rPr>
        <w:t xml:space="preserve"> 22-</w:t>
      </w:r>
      <w:r w:rsidRPr="00443F42">
        <w:rPr>
          <w:rFonts w:ascii="微软雅黑" w:eastAsia="微软雅黑" w:hAnsi="微软雅黑"/>
          <w:i/>
          <w:sz w:val="24"/>
        </w:rPr>
        <w:t>Apr</w:t>
      </w:r>
      <w:r w:rsidRPr="00443F42">
        <w:rPr>
          <w:rFonts w:ascii="微软雅黑" w:eastAsia="微软雅黑" w:hAnsi="微软雅黑" w:hint="eastAsia"/>
          <w:i/>
          <w:sz w:val="24"/>
        </w:rPr>
        <w:t>-2014</w:t>
      </w:r>
    </w:p>
    <w:p w:rsidR="00443F42" w:rsidRPr="00443F42" w:rsidRDefault="00443F42" w:rsidP="00443F42">
      <w:pPr>
        <w:jc w:val="center"/>
        <w:rPr>
          <w:rFonts w:ascii="微软雅黑" w:eastAsia="微软雅黑" w:hAnsi="微软雅黑"/>
          <w:i/>
          <w:sz w:val="24"/>
        </w:rPr>
      </w:pPr>
      <w:r w:rsidRPr="00443F42">
        <w:rPr>
          <w:rFonts w:ascii="微软雅黑" w:eastAsia="微软雅黑" w:hAnsi="微软雅黑" w:hint="eastAsia"/>
          <w:i/>
          <w:sz w:val="24"/>
        </w:rPr>
        <w:t>更新时间</w:t>
      </w:r>
      <w:r w:rsidRPr="00443F42">
        <w:rPr>
          <w:rFonts w:ascii="微软雅黑" w:eastAsia="微软雅黑" w:hAnsi="微软雅黑"/>
          <w:i/>
          <w:sz w:val="24"/>
        </w:rPr>
        <w:t xml:space="preserve">: </w:t>
      </w:r>
      <w:r w:rsidRPr="00443F42">
        <w:rPr>
          <w:rFonts w:ascii="微软雅黑" w:eastAsia="微软雅黑" w:hAnsi="微软雅黑" w:hint="eastAsia"/>
          <w:i/>
          <w:sz w:val="24"/>
        </w:rPr>
        <w:t>22-</w:t>
      </w:r>
      <w:r w:rsidRPr="00443F42">
        <w:rPr>
          <w:rFonts w:ascii="微软雅黑" w:eastAsia="微软雅黑" w:hAnsi="微软雅黑"/>
          <w:i/>
          <w:sz w:val="24"/>
        </w:rPr>
        <w:t>Apr</w:t>
      </w:r>
      <w:r w:rsidRPr="00443F42">
        <w:rPr>
          <w:rFonts w:ascii="微软雅黑" w:eastAsia="微软雅黑" w:hAnsi="微软雅黑" w:hint="eastAsia"/>
          <w:i/>
          <w:sz w:val="24"/>
        </w:rPr>
        <w:t xml:space="preserve"> -2014</w:t>
      </w:r>
    </w:p>
    <w:p w:rsidR="00443F42" w:rsidRPr="00443F42" w:rsidRDefault="00443F42" w:rsidP="00443F42">
      <w:pPr>
        <w:jc w:val="center"/>
        <w:rPr>
          <w:rFonts w:ascii="微软雅黑" w:eastAsia="微软雅黑" w:hAnsi="微软雅黑"/>
          <w:i/>
          <w:sz w:val="24"/>
        </w:rPr>
      </w:pPr>
    </w:p>
    <w:p w:rsidR="00443F42" w:rsidRPr="00443F42" w:rsidRDefault="00443F42" w:rsidP="00F65298">
      <w:pPr>
        <w:spacing w:beforeLines="50" w:before="156" w:afterLines="50" w:after="156" w:line="360" w:lineRule="auto"/>
        <w:ind w:firstLineChars="200" w:firstLine="480"/>
        <w:jc w:val="center"/>
        <w:rPr>
          <w:rFonts w:ascii="微软雅黑" w:eastAsia="微软雅黑" w:hAnsi="微软雅黑" w:cs="Arial"/>
        </w:rPr>
      </w:pPr>
      <w:r w:rsidRPr="00443F42">
        <w:rPr>
          <w:rFonts w:ascii="微软雅黑" w:eastAsia="微软雅黑" w:hAnsi="微软雅黑" w:hint="eastAsia"/>
          <w:color w:val="0000FF"/>
          <w:sz w:val="24"/>
        </w:rPr>
        <w:t>文档版本: 1.0</w:t>
      </w:r>
    </w:p>
    <w:p w:rsidR="00443F42" w:rsidRPr="00443F42" w:rsidRDefault="00443F42" w:rsidP="00F65298">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443F42" w:rsidRPr="00443F42" w:rsidTr="00553F13">
        <w:trPr>
          <w:trHeight w:val="426"/>
          <w:jc w:val="center"/>
        </w:trPr>
        <w:tc>
          <w:tcPr>
            <w:tcW w:w="1550"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rPr>
              <w:lastRenderedPageBreak/>
              <w:br w:type="page"/>
            </w:r>
            <w:r w:rsidRPr="00443F42">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443F42" w:rsidRPr="00443F42" w:rsidRDefault="00443F42" w:rsidP="00553F13">
            <w:pPr>
              <w:jc w:val="center"/>
              <w:rPr>
                <w:rFonts w:ascii="微软雅黑" w:eastAsia="微软雅黑" w:hAnsi="微软雅黑" w:cs="Arial"/>
                <w:b/>
                <w:color w:val="FFFFFF" w:themeColor="background1"/>
                <w:szCs w:val="21"/>
              </w:rPr>
            </w:pPr>
            <w:r w:rsidRPr="00443F42">
              <w:rPr>
                <w:rFonts w:ascii="微软雅黑" w:eastAsia="微软雅黑" w:hAnsi="微软雅黑" w:cs="Arial"/>
                <w:b/>
                <w:color w:val="FFFFFF" w:themeColor="background1"/>
                <w:szCs w:val="21"/>
              </w:rPr>
              <w:t>备注</w:t>
            </w:r>
          </w:p>
        </w:tc>
      </w:tr>
      <w:tr w:rsidR="00443F42" w:rsidRPr="00443F42" w:rsidTr="00553F13">
        <w:trPr>
          <w:jc w:val="center"/>
        </w:trPr>
        <w:tc>
          <w:tcPr>
            <w:tcW w:w="1550" w:type="dxa"/>
            <w:tcBorders>
              <w:top w:val="double" w:sz="4" w:space="0" w:color="auto"/>
            </w:tcBorders>
          </w:tcPr>
          <w:p w:rsidR="00443F42" w:rsidRPr="00443F42" w:rsidRDefault="00443F42" w:rsidP="00443F42">
            <w:pPr>
              <w:jc w:val="center"/>
              <w:rPr>
                <w:rFonts w:ascii="微软雅黑" w:eastAsia="微软雅黑" w:hAnsi="微软雅黑" w:cs="Arial"/>
                <w:color w:val="000000"/>
                <w:szCs w:val="21"/>
              </w:rPr>
            </w:pPr>
            <w:r w:rsidRPr="00443F42">
              <w:rPr>
                <w:rFonts w:ascii="微软雅黑" w:eastAsia="微软雅黑" w:hAnsi="微软雅黑" w:cs="Arial" w:hint="eastAsia"/>
                <w:color w:val="000000"/>
                <w:szCs w:val="21"/>
              </w:rPr>
              <w:t>V1.0</w:t>
            </w:r>
          </w:p>
        </w:tc>
        <w:tc>
          <w:tcPr>
            <w:tcW w:w="1134" w:type="dxa"/>
            <w:tcBorders>
              <w:top w:val="double" w:sz="4" w:space="0" w:color="auto"/>
            </w:tcBorders>
          </w:tcPr>
          <w:p w:rsidR="00443F42" w:rsidRPr="00443F42" w:rsidRDefault="00443F42" w:rsidP="00553F13">
            <w:pPr>
              <w:jc w:val="center"/>
              <w:rPr>
                <w:rFonts w:ascii="微软雅黑" w:eastAsia="微软雅黑" w:hAnsi="微软雅黑" w:cs="Arial"/>
                <w:szCs w:val="21"/>
              </w:rPr>
            </w:pPr>
            <w:r w:rsidRPr="00443F42">
              <w:rPr>
                <w:rFonts w:ascii="微软雅黑" w:eastAsia="微软雅黑" w:hAnsi="微软雅黑" w:cs="Arial" w:hint="eastAsia"/>
                <w:szCs w:val="21"/>
              </w:rPr>
              <w:t>Frank</w:t>
            </w:r>
          </w:p>
        </w:tc>
        <w:tc>
          <w:tcPr>
            <w:tcW w:w="3619" w:type="dxa"/>
            <w:tcBorders>
              <w:top w:val="double" w:sz="4" w:space="0" w:color="auto"/>
            </w:tcBorders>
          </w:tcPr>
          <w:p w:rsidR="00443F42" w:rsidRPr="00443F42" w:rsidRDefault="00443F42" w:rsidP="00553F13">
            <w:pPr>
              <w:jc w:val="center"/>
              <w:rPr>
                <w:rFonts w:ascii="微软雅黑" w:eastAsia="微软雅黑" w:hAnsi="微软雅黑" w:cs="Arial"/>
                <w:color w:val="000000"/>
                <w:szCs w:val="21"/>
              </w:rPr>
            </w:pPr>
            <w:r w:rsidRPr="00443F42">
              <w:rPr>
                <w:rFonts w:ascii="微软雅黑" w:eastAsia="微软雅黑" w:hAnsi="微软雅黑" w:cs="Arial" w:hint="eastAsia"/>
                <w:color w:val="000000"/>
                <w:szCs w:val="21"/>
              </w:rPr>
              <w:t>Alan、Roma、Rose</w:t>
            </w:r>
          </w:p>
        </w:tc>
        <w:tc>
          <w:tcPr>
            <w:tcW w:w="1417" w:type="dxa"/>
            <w:tcBorders>
              <w:top w:val="double" w:sz="4" w:space="0" w:color="auto"/>
            </w:tcBorders>
          </w:tcPr>
          <w:p w:rsidR="00443F42" w:rsidRPr="00443F42" w:rsidRDefault="00443F42" w:rsidP="00553F13">
            <w:pPr>
              <w:jc w:val="center"/>
              <w:rPr>
                <w:rFonts w:ascii="微软雅黑" w:eastAsia="微软雅黑" w:hAnsi="微软雅黑" w:cs="Arial"/>
                <w:color w:val="000000"/>
                <w:szCs w:val="21"/>
              </w:rPr>
            </w:pPr>
            <w:r w:rsidRPr="00443F42">
              <w:rPr>
                <w:rFonts w:ascii="微软雅黑" w:eastAsia="微软雅黑" w:hAnsi="微软雅黑" w:cs="Arial" w:hint="eastAsia"/>
                <w:color w:val="000000"/>
                <w:szCs w:val="21"/>
              </w:rPr>
              <w:t>2012-11</w:t>
            </w:r>
          </w:p>
        </w:tc>
        <w:tc>
          <w:tcPr>
            <w:tcW w:w="1978" w:type="dxa"/>
            <w:tcBorders>
              <w:top w:val="double" w:sz="4" w:space="0" w:color="auto"/>
            </w:tcBorders>
          </w:tcPr>
          <w:p w:rsidR="00443F42" w:rsidRPr="00443F42" w:rsidRDefault="00443F42" w:rsidP="00553F13">
            <w:pPr>
              <w:jc w:val="center"/>
              <w:rPr>
                <w:rFonts w:ascii="微软雅黑" w:eastAsia="微软雅黑" w:hAnsi="微软雅黑" w:cs="Arial"/>
                <w:color w:val="000000"/>
                <w:szCs w:val="21"/>
              </w:rPr>
            </w:pPr>
          </w:p>
        </w:tc>
      </w:tr>
      <w:tr w:rsidR="00443F42" w:rsidRPr="00443F42" w:rsidTr="00553F13">
        <w:trPr>
          <w:jc w:val="center"/>
        </w:trPr>
        <w:tc>
          <w:tcPr>
            <w:tcW w:w="1550" w:type="dxa"/>
          </w:tcPr>
          <w:p w:rsidR="00443F42" w:rsidRPr="00443F42" w:rsidRDefault="00443F42" w:rsidP="00553F13">
            <w:pPr>
              <w:rPr>
                <w:rFonts w:ascii="微软雅黑" w:eastAsia="微软雅黑" w:hAnsi="微软雅黑" w:cs="Arial"/>
                <w:color w:val="000000"/>
                <w:szCs w:val="21"/>
              </w:rPr>
            </w:pPr>
          </w:p>
        </w:tc>
        <w:tc>
          <w:tcPr>
            <w:tcW w:w="1134" w:type="dxa"/>
          </w:tcPr>
          <w:p w:rsidR="00443F42" w:rsidRPr="00443F42" w:rsidRDefault="00443F42" w:rsidP="00553F13">
            <w:pPr>
              <w:jc w:val="center"/>
              <w:rPr>
                <w:rFonts w:ascii="微软雅黑" w:eastAsia="微软雅黑" w:hAnsi="微软雅黑" w:cs="Arial"/>
                <w:color w:val="000000"/>
                <w:szCs w:val="21"/>
              </w:rPr>
            </w:pPr>
          </w:p>
        </w:tc>
        <w:tc>
          <w:tcPr>
            <w:tcW w:w="3619" w:type="dxa"/>
          </w:tcPr>
          <w:p w:rsidR="00443F42" w:rsidRPr="00443F42" w:rsidRDefault="00443F42" w:rsidP="00553F13">
            <w:pPr>
              <w:jc w:val="center"/>
              <w:rPr>
                <w:rFonts w:ascii="微软雅黑" w:eastAsia="微软雅黑" w:hAnsi="微软雅黑" w:cs="Arial"/>
                <w:color w:val="000000"/>
                <w:szCs w:val="21"/>
              </w:rPr>
            </w:pPr>
          </w:p>
        </w:tc>
        <w:tc>
          <w:tcPr>
            <w:tcW w:w="1417" w:type="dxa"/>
          </w:tcPr>
          <w:p w:rsidR="00443F42" w:rsidRPr="00443F42" w:rsidRDefault="00443F42" w:rsidP="00553F13">
            <w:pPr>
              <w:jc w:val="center"/>
              <w:rPr>
                <w:rFonts w:ascii="微软雅黑" w:eastAsia="微软雅黑" w:hAnsi="微软雅黑" w:cs="Arial"/>
                <w:color w:val="000000"/>
                <w:szCs w:val="21"/>
              </w:rPr>
            </w:pPr>
          </w:p>
        </w:tc>
        <w:tc>
          <w:tcPr>
            <w:tcW w:w="1978" w:type="dxa"/>
          </w:tcPr>
          <w:p w:rsidR="00443F42" w:rsidRPr="00443F42" w:rsidRDefault="00443F42" w:rsidP="00553F13">
            <w:pPr>
              <w:jc w:val="center"/>
              <w:rPr>
                <w:rFonts w:ascii="微软雅黑" w:eastAsia="微软雅黑" w:hAnsi="微软雅黑" w:cs="Arial"/>
                <w:color w:val="000000"/>
                <w:szCs w:val="21"/>
              </w:rPr>
            </w:pPr>
          </w:p>
        </w:tc>
      </w:tr>
      <w:tr w:rsidR="00443F42" w:rsidRPr="00443F42" w:rsidTr="00553F13">
        <w:trPr>
          <w:jc w:val="center"/>
        </w:trPr>
        <w:tc>
          <w:tcPr>
            <w:tcW w:w="1550" w:type="dxa"/>
          </w:tcPr>
          <w:p w:rsidR="00443F42" w:rsidRPr="00443F42" w:rsidRDefault="00443F42" w:rsidP="00553F13">
            <w:pPr>
              <w:rPr>
                <w:rFonts w:ascii="微软雅黑" w:eastAsia="微软雅黑" w:hAnsi="微软雅黑" w:cs="Arial"/>
                <w:color w:val="000000"/>
                <w:szCs w:val="21"/>
              </w:rPr>
            </w:pPr>
          </w:p>
        </w:tc>
        <w:tc>
          <w:tcPr>
            <w:tcW w:w="1134" w:type="dxa"/>
          </w:tcPr>
          <w:p w:rsidR="00443F42" w:rsidRPr="00443F42" w:rsidRDefault="00443F42" w:rsidP="00553F13">
            <w:pPr>
              <w:jc w:val="center"/>
              <w:rPr>
                <w:rFonts w:ascii="微软雅黑" w:eastAsia="微软雅黑" w:hAnsi="微软雅黑" w:cs="Arial"/>
                <w:color w:val="000000"/>
                <w:szCs w:val="21"/>
              </w:rPr>
            </w:pPr>
          </w:p>
        </w:tc>
        <w:tc>
          <w:tcPr>
            <w:tcW w:w="3619" w:type="dxa"/>
          </w:tcPr>
          <w:p w:rsidR="00443F42" w:rsidRPr="00443F42" w:rsidRDefault="00443F42" w:rsidP="00553F13">
            <w:pPr>
              <w:jc w:val="center"/>
              <w:rPr>
                <w:rFonts w:ascii="微软雅黑" w:eastAsia="微软雅黑" w:hAnsi="微软雅黑" w:cs="Arial"/>
                <w:color w:val="000000"/>
                <w:szCs w:val="21"/>
              </w:rPr>
            </w:pPr>
          </w:p>
        </w:tc>
        <w:tc>
          <w:tcPr>
            <w:tcW w:w="1417" w:type="dxa"/>
          </w:tcPr>
          <w:p w:rsidR="00443F42" w:rsidRPr="00443F42" w:rsidRDefault="00443F42" w:rsidP="00553F13">
            <w:pPr>
              <w:jc w:val="center"/>
              <w:rPr>
                <w:rFonts w:ascii="微软雅黑" w:eastAsia="微软雅黑" w:hAnsi="微软雅黑" w:cs="Arial"/>
                <w:color w:val="000000"/>
                <w:szCs w:val="21"/>
              </w:rPr>
            </w:pPr>
          </w:p>
        </w:tc>
        <w:tc>
          <w:tcPr>
            <w:tcW w:w="1978" w:type="dxa"/>
          </w:tcPr>
          <w:p w:rsidR="00443F42" w:rsidRPr="00443F42" w:rsidRDefault="00443F42" w:rsidP="00553F13">
            <w:pPr>
              <w:jc w:val="center"/>
              <w:rPr>
                <w:rFonts w:ascii="微软雅黑" w:eastAsia="微软雅黑" w:hAnsi="微软雅黑" w:cs="Arial"/>
                <w:color w:val="000000"/>
                <w:szCs w:val="21"/>
              </w:rPr>
            </w:pPr>
          </w:p>
        </w:tc>
      </w:tr>
    </w:tbl>
    <w:p w:rsidR="00207908" w:rsidRPr="00443F42" w:rsidRDefault="00207908">
      <w:pPr>
        <w:widowControl/>
        <w:jc w:val="left"/>
        <w:rPr>
          <w:rFonts w:ascii="微软雅黑" w:eastAsia="微软雅黑" w:hAnsi="微软雅黑" w:cs="Arial"/>
        </w:rPr>
      </w:pPr>
      <w:r w:rsidRPr="00443F42">
        <w:rPr>
          <w:rFonts w:ascii="微软雅黑" w:eastAsia="微软雅黑" w:hAnsi="微软雅黑" w:cs="Arial"/>
        </w:rPr>
        <w:br w:type="page"/>
      </w:r>
    </w:p>
    <w:p w:rsidR="004D6038" w:rsidRPr="00443F42" w:rsidRDefault="004D6038" w:rsidP="00F65298">
      <w:pPr>
        <w:spacing w:beforeLines="50" w:before="156" w:afterLines="50" w:after="156" w:line="360" w:lineRule="auto"/>
        <w:ind w:firstLineChars="200" w:firstLine="1040"/>
        <w:jc w:val="center"/>
        <w:rPr>
          <w:rFonts w:ascii="微软雅黑" w:eastAsia="微软雅黑" w:hAnsi="微软雅黑" w:cs="Arial"/>
          <w:b/>
          <w:sz w:val="52"/>
          <w:szCs w:val="52"/>
        </w:rPr>
      </w:pPr>
      <w:r w:rsidRPr="00443F42">
        <w:rPr>
          <w:rFonts w:ascii="微软雅黑" w:eastAsia="微软雅黑" w:hAnsi="微软雅黑" w:cs="Arial"/>
          <w:b/>
          <w:sz w:val="52"/>
          <w:szCs w:val="52"/>
        </w:rPr>
        <w:lastRenderedPageBreak/>
        <w:t>目   录</w:t>
      </w:r>
    </w:p>
    <w:p w:rsidR="00DB4C7C" w:rsidRDefault="002848D0">
      <w:pPr>
        <w:pStyle w:val="20"/>
        <w:tabs>
          <w:tab w:val="right" w:leader="dot" w:pos="8990"/>
        </w:tabs>
        <w:rPr>
          <w:rFonts w:asciiTheme="minorHAnsi" w:eastAsiaTheme="minorEastAsia" w:hAnsiTheme="minorHAnsi" w:cstheme="minorBidi"/>
          <w:noProof/>
          <w:szCs w:val="22"/>
        </w:rPr>
      </w:pPr>
      <w:r w:rsidRPr="00443F42">
        <w:rPr>
          <w:rFonts w:ascii="微软雅黑" w:eastAsia="微软雅黑" w:hAnsi="微软雅黑" w:cs="Arial"/>
        </w:rPr>
        <w:fldChar w:fldCharType="begin"/>
      </w:r>
      <w:r w:rsidR="004D6038" w:rsidRPr="00443F42">
        <w:rPr>
          <w:rFonts w:ascii="微软雅黑" w:eastAsia="微软雅黑" w:hAnsi="微软雅黑" w:cs="Arial"/>
        </w:rPr>
        <w:instrText xml:space="preserve"> TOC \o "1-6" \h \z \u </w:instrText>
      </w:r>
      <w:r w:rsidRPr="00443F42">
        <w:rPr>
          <w:rFonts w:ascii="微软雅黑" w:eastAsia="微软雅黑" w:hAnsi="微软雅黑" w:cs="Arial"/>
        </w:rPr>
        <w:fldChar w:fldCharType="separate"/>
      </w:r>
      <w:hyperlink w:anchor="_Toc396926019" w:history="1">
        <w:r w:rsidR="00DB4C7C" w:rsidRPr="009276E2">
          <w:rPr>
            <w:rStyle w:val="a5"/>
            <w:rFonts w:ascii="微软雅黑" w:eastAsia="微软雅黑" w:hAnsi="微软雅黑" w:cs="Arial" w:hint="eastAsia"/>
            <w:noProof/>
          </w:rPr>
          <w:t>第一部分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引言</w:t>
        </w:r>
        <w:r w:rsidR="00DB4C7C">
          <w:rPr>
            <w:noProof/>
            <w:webHidden/>
          </w:rPr>
          <w:tab/>
        </w:r>
        <w:r>
          <w:rPr>
            <w:noProof/>
            <w:webHidden/>
          </w:rPr>
          <w:fldChar w:fldCharType="begin"/>
        </w:r>
        <w:r w:rsidR="00DB4C7C">
          <w:rPr>
            <w:noProof/>
            <w:webHidden/>
          </w:rPr>
          <w:instrText xml:space="preserve"> PAGEREF _Toc396926019 \h </w:instrText>
        </w:r>
        <w:r>
          <w:rPr>
            <w:noProof/>
            <w:webHidden/>
          </w:rPr>
        </w:r>
        <w:r>
          <w:rPr>
            <w:noProof/>
            <w:webHidden/>
          </w:rPr>
          <w:fldChar w:fldCharType="separate"/>
        </w:r>
        <w:r w:rsidR="00DB4C7C">
          <w:rPr>
            <w:noProof/>
            <w:webHidden/>
          </w:rPr>
          <w:t>8</w:t>
        </w:r>
        <w:r>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20" w:history="1">
        <w:r w:rsidR="00DB4C7C" w:rsidRPr="009276E2">
          <w:rPr>
            <w:rStyle w:val="a5"/>
            <w:rFonts w:ascii="微软雅黑" w:eastAsia="微软雅黑" w:hAnsi="微软雅黑" w:hint="eastAsia"/>
            <w:noProof/>
          </w:rPr>
          <w:t>一、编写目的</w:t>
        </w:r>
        <w:r w:rsidR="00DB4C7C">
          <w:rPr>
            <w:noProof/>
            <w:webHidden/>
          </w:rPr>
          <w:tab/>
        </w:r>
        <w:r w:rsidR="002848D0">
          <w:rPr>
            <w:noProof/>
            <w:webHidden/>
          </w:rPr>
          <w:fldChar w:fldCharType="begin"/>
        </w:r>
        <w:r w:rsidR="00DB4C7C">
          <w:rPr>
            <w:noProof/>
            <w:webHidden/>
          </w:rPr>
          <w:instrText xml:space="preserve"> PAGEREF _Toc396926020 \h </w:instrText>
        </w:r>
        <w:r w:rsidR="002848D0">
          <w:rPr>
            <w:noProof/>
            <w:webHidden/>
          </w:rPr>
        </w:r>
        <w:r w:rsidR="002848D0">
          <w:rPr>
            <w:noProof/>
            <w:webHidden/>
          </w:rPr>
          <w:fldChar w:fldCharType="separate"/>
        </w:r>
        <w:r w:rsidR="00DB4C7C">
          <w:rPr>
            <w:noProof/>
            <w:webHidden/>
          </w:rPr>
          <w:t>8</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21" w:history="1">
        <w:r w:rsidR="00DB4C7C" w:rsidRPr="009276E2">
          <w:rPr>
            <w:rStyle w:val="a5"/>
            <w:rFonts w:ascii="微软雅黑" w:eastAsia="微软雅黑" w:hAnsi="微软雅黑" w:hint="eastAsia"/>
            <w:noProof/>
          </w:rPr>
          <w:t>二、读者对象</w:t>
        </w:r>
        <w:r w:rsidR="00DB4C7C">
          <w:rPr>
            <w:noProof/>
            <w:webHidden/>
          </w:rPr>
          <w:tab/>
        </w:r>
        <w:r w:rsidR="002848D0">
          <w:rPr>
            <w:noProof/>
            <w:webHidden/>
          </w:rPr>
          <w:fldChar w:fldCharType="begin"/>
        </w:r>
        <w:r w:rsidR="00DB4C7C">
          <w:rPr>
            <w:noProof/>
            <w:webHidden/>
          </w:rPr>
          <w:instrText xml:space="preserve"> PAGEREF _Toc396926021 \h </w:instrText>
        </w:r>
        <w:r w:rsidR="002848D0">
          <w:rPr>
            <w:noProof/>
            <w:webHidden/>
          </w:rPr>
        </w:r>
        <w:r w:rsidR="002848D0">
          <w:rPr>
            <w:noProof/>
            <w:webHidden/>
          </w:rPr>
          <w:fldChar w:fldCharType="separate"/>
        </w:r>
        <w:r w:rsidR="00DB4C7C">
          <w:rPr>
            <w:noProof/>
            <w:webHidden/>
          </w:rPr>
          <w:t>8</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22" w:history="1">
        <w:r w:rsidR="00DB4C7C" w:rsidRPr="009276E2">
          <w:rPr>
            <w:rStyle w:val="a5"/>
            <w:rFonts w:ascii="微软雅黑" w:eastAsia="微软雅黑" w:hAnsi="微软雅黑" w:hint="eastAsia"/>
            <w:noProof/>
          </w:rPr>
          <w:t>三、术语与缩写解释</w:t>
        </w:r>
        <w:r w:rsidR="00DB4C7C">
          <w:rPr>
            <w:noProof/>
            <w:webHidden/>
          </w:rPr>
          <w:tab/>
        </w:r>
        <w:r w:rsidR="002848D0">
          <w:rPr>
            <w:noProof/>
            <w:webHidden/>
          </w:rPr>
          <w:fldChar w:fldCharType="begin"/>
        </w:r>
        <w:r w:rsidR="00DB4C7C">
          <w:rPr>
            <w:noProof/>
            <w:webHidden/>
          </w:rPr>
          <w:instrText xml:space="preserve"> PAGEREF _Toc396926022 \h </w:instrText>
        </w:r>
        <w:r w:rsidR="002848D0">
          <w:rPr>
            <w:noProof/>
            <w:webHidden/>
          </w:rPr>
        </w:r>
        <w:r w:rsidR="002848D0">
          <w:rPr>
            <w:noProof/>
            <w:webHidden/>
          </w:rPr>
          <w:fldChar w:fldCharType="separate"/>
        </w:r>
        <w:r w:rsidR="00DB4C7C">
          <w:rPr>
            <w:noProof/>
            <w:webHidden/>
          </w:rPr>
          <w:t>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3"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MAP</w:t>
        </w:r>
        <w:r w:rsidR="00DB4C7C">
          <w:rPr>
            <w:noProof/>
            <w:webHidden/>
          </w:rPr>
          <w:tab/>
        </w:r>
        <w:r w:rsidR="002848D0">
          <w:rPr>
            <w:noProof/>
            <w:webHidden/>
          </w:rPr>
          <w:fldChar w:fldCharType="begin"/>
        </w:r>
        <w:r w:rsidR="00DB4C7C">
          <w:rPr>
            <w:noProof/>
            <w:webHidden/>
          </w:rPr>
          <w:instrText xml:space="preserve"> PAGEREF _Toc396926023 \h </w:instrText>
        </w:r>
        <w:r w:rsidR="002848D0">
          <w:rPr>
            <w:noProof/>
            <w:webHidden/>
          </w:rPr>
        </w:r>
        <w:r w:rsidR="002848D0">
          <w:rPr>
            <w:noProof/>
            <w:webHidden/>
          </w:rPr>
          <w:fldChar w:fldCharType="separate"/>
        </w:r>
        <w:r w:rsidR="00DB4C7C">
          <w:rPr>
            <w:noProof/>
            <w:webHidden/>
          </w:rPr>
          <w:t>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4"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IMEI</w:t>
        </w:r>
        <w:r w:rsidR="00DB4C7C">
          <w:rPr>
            <w:noProof/>
            <w:webHidden/>
          </w:rPr>
          <w:tab/>
        </w:r>
        <w:r w:rsidR="002848D0">
          <w:rPr>
            <w:noProof/>
            <w:webHidden/>
          </w:rPr>
          <w:fldChar w:fldCharType="begin"/>
        </w:r>
        <w:r w:rsidR="00DB4C7C">
          <w:rPr>
            <w:noProof/>
            <w:webHidden/>
          </w:rPr>
          <w:instrText xml:space="preserve"> PAGEREF _Toc396926024 \h </w:instrText>
        </w:r>
        <w:r w:rsidR="002848D0">
          <w:rPr>
            <w:noProof/>
            <w:webHidden/>
          </w:rPr>
        </w:r>
        <w:r w:rsidR="002848D0">
          <w:rPr>
            <w:noProof/>
            <w:webHidden/>
          </w:rPr>
          <w:fldChar w:fldCharType="separate"/>
        </w:r>
        <w:r w:rsidR="00DB4C7C">
          <w:rPr>
            <w:noProof/>
            <w:webHidden/>
          </w:rPr>
          <w:t>9</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5"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IMSI</w:t>
        </w:r>
        <w:r w:rsidR="00DB4C7C">
          <w:rPr>
            <w:noProof/>
            <w:webHidden/>
          </w:rPr>
          <w:tab/>
        </w:r>
        <w:r w:rsidR="002848D0">
          <w:rPr>
            <w:noProof/>
            <w:webHidden/>
          </w:rPr>
          <w:fldChar w:fldCharType="begin"/>
        </w:r>
        <w:r w:rsidR="00DB4C7C">
          <w:rPr>
            <w:noProof/>
            <w:webHidden/>
          </w:rPr>
          <w:instrText xml:space="preserve"> PAGEREF _Toc396926025 \h </w:instrText>
        </w:r>
        <w:r w:rsidR="002848D0">
          <w:rPr>
            <w:noProof/>
            <w:webHidden/>
          </w:rPr>
        </w:r>
        <w:r w:rsidR="002848D0">
          <w:rPr>
            <w:noProof/>
            <w:webHidden/>
          </w:rPr>
          <w:fldChar w:fldCharType="separate"/>
        </w:r>
        <w:r w:rsidR="00DB4C7C">
          <w:rPr>
            <w:noProof/>
            <w:webHidden/>
          </w:rPr>
          <w:t>10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6" w:history="1">
        <w:r w:rsidR="00DB4C7C" w:rsidRPr="009276E2">
          <w:rPr>
            <w:rStyle w:val="a5"/>
            <w:rFonts w:ascii="微软雅黑" w:eastAsia="微软雅黑" w:hAnsi="微软雅黑"/>
            <w:noProof/>
          </w:rPr>
          <w:t>4</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WIFI</w:t>
        </w:r>
        <w:r w:rsidR="00DB4C7C">
          <w:rPr>
            <w:noProof/>
            <w:webHidden/>
          </w:rPr>
          <w:tab/>
        </w:r>
        <w:r w:rsidR="002848D0">
          <w:rPr>
            <w:noProof/>
            <w:webHidden/>
          </w:rPr>
          <w:fldChar w:fldCharType="begin"/>
        </w:r>
        <w:r w:rsidR="00DB4C7C">
          <w:rPr>
            <w:noProof/>
            <w:webHidden/>
          </w:rPr>
          <w:instrText xml:space="preserve"> PAGEREF _Toc396926026 \h </w:instrText>
        </w:r>
        <w:r w:rsidR="002848D0">
          <w:rPr>
            <w:noProof/>
            <w:webHidden/>
          </w:rPr>
        </w:r>
        <w:r w:rsidR="002848D0">
          <w:rPr>
            <w:noProof/>
            <w:webHidden/>
          </w:rPr>
          <w:fldChar w:fldCharType="separate"/>
        </w:r>
        <w:r w:rsidR="00DB4C7C">
          <w:rPr>
            <w:noProof/>
            <w:webHidden/>
          </w:rPr>
          <w:t>10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7" w:history="1">
        <w:r w:rsidR="00DB4C7C" w:rsidRPr="009276E2">
          <w:rPr>
            <w:rStyle w:val="a5"/>
            <w:rFonts w:ascii="微软雅黑" w:eastAsia="微软雅黑" w:hAnsi="微软雅黑"/>
            <w:noProof/>
          </w:rPr>
          <w:t>5</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3G</w:t>
        </w:r>
        <w:r w:rsidR="00DB4C7C">
          <w:rPr>
            <w:noProof/>
            <w:webHidden/>
          </w:rPr>
          <w:tab/>
        </w:r>
        <w:r w:rsidR="002848D0">
          <w:rPr>
            <w:noProof/>
            <w:webHidden/>
          </w:rPr>
          <w:fldChar w:fldCharType="begin"/>
        </w:r>
        <w:r w:rsidR="00DB4C7C">
          <w:rPr>
            <w:noProof/>
            <w:webHidden/>
          </w:rPr>
          <w:instrText xml:space="preserve"> PAGEREF _Toc396926027 \h </w:instrText>
        </w:r>
        <w:r w:rsidR="002848D0">
          <w:rPr>
            <w:noProof/>
            <w:webHidden/>
          </w:rPr>
        </w:r>
        <w:r w:rsidR="002848D0">
          <w:rPr>
            <w:noProof/>
            <w:webHidden/>
          </w:rPr>
          <w:fldChar w:fldCharType="separate"/>
        </w:r>
        <w:r w:rsidR="00DB4C7C">
          <w:rPr>
            <w:noProof/>
            <w:webHidden/>
          </w:rPr>
          <w:t>11</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8" w:history="1">
        <w:r w:rsidR="00DB4C7C" w:rsidRPr="009276E2">
          <w:rPr>
            <w:rStyle w:val="a5"/>
            <w:rFonts w:ascii="微软雅黑" w:eastAsia="微软雅黑" w:hAnsi="微软雅黑"/>
            <w:noProof/>
          </w:rPr>
          <w:t>6</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XML</w:t>
        </w:r>
        <w:r w:rsidR="00DB4C7C">
          <w:rPr>
            <w:noProof/>
            <w:webHidden/>
          </w:rPr>
          <w:tab/>
        </w:r>
        <w:r w:rsidR="002848D0">
          <w:rPr>
            <w:noProof/>
            <w:webHidden/>
          </w:rPr>
          <w:fldChar w:fldCharType="begin"/>
        </w:r>
        <w:r w:rsidR="00DB4C7C">
          <w:rPr>
            <w:noProof/>
            <w:webHidden/>
          </w:rPr>
          <w:instrText xml:space="preserve"> PAGEREF _Toc396926028 \h </w:instrText>
        </w:r>
        <w:r w:rsidR="002848D0">
          <w:rPr>
            <w:noProof/>
            <w:webHidden/>
          </w:rPr>
        </w:r>
        <w:r w:rsidR="002848D0">
          <w:rPr>
            <w:noProof/>
            <w:webHidden/>
          </w:rPr>
          <w:fldChar w:fldCharType="separate"/>
        </w:r>
        <w:r w:rsidR="00DB4C7C">
          <w:rPr>
            <w:noProof/>
            <w:webHidden/>
          </w:rPr>
          <w:t>12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29" w:history="1">
        <w:r w:rsidR="00DB4C7C" w:rsidRPr="009276E2">
          <w:rPr>
            <w:rStyle w:val="a5"/>
            <w:rFonts w:ascii="微软雅黑" w:eastAsia="微软雅黑" w:hAnsi="微软雅黑"/>
            <w:noProof/>
          </w:rPr>
          <w:t>7</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SIM</w:t>
        </w:r>
        <w:r w:rsidR="00DB4C7C" w:rsidRPr="009276E2">
          <w:rPr>
            <w:rStyle w:val="a5"/>
            <w:rFonts w:ascii="微软雅黑" w:eastAsia="微软雅黑" w:hAnsi="微软雅黑" w:hint="eastAsia"/>
            <w:noProof/>
          </w:rPr>
          <w:t>卡</w:t>
        </w:r>
        <w:r w:rsidR="00DB4C7C">
          <w:rPr>
            <w:noProof/>
            <w:webHidden/>
          </w:rPr>
          <w:tab/>
        </w:r>
        <w:r w:rsidR="002848D0">
          <w:rPr>
            <w:noProof/>
            <w:webHidden/>
          </w:rPr>
          <w:fldChar w:fldCharType="begin"/>
        </w:r>
        <w:r w:rsidR="00DB4C7C">
          <w:rPr>
            <w:noProof/>
            <w:webHidden/>
          </w:rPr>
          <w:instrText xml:space="preserve"> PAGEREF _Toc396926029 \h </w:instrText>
        </w:r>
        <w:r w:rsidR="002848D0">
          <w:rPr>
            <w:noProof/>
            <w:webHidden/>
          </w:rPr>
        </w:r>
        <w:r w:rsidR="002848D0">
          <w:rPr>
            <w:noProof/>
            <w:webHidden/>
          </w:rPr>
          <w:fldChar w:fldCharType="separate"/>
        </w:r>
        <w:r w:rsidR="00DB4C7C">
          <w:rPr>
            <w:noProof/>
            <w:webHidden/>
          </w:rPr>
          <w:t>12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30" w:history="1">
        <w:r w:rsidR="00DB4C7C" w:rsidRPr="009276E2">
          <w:rPr>
            <w:rStyle w:val="a5"/>
            <w:rFonts w:ascii="微软雅黑" w:eastAsia="微软雅黑" w:hAnsi="微软雅黑"/>
            <w:noProof/>
          </w:rPr>
          <w:t>8</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Web Service</w:t>
        </w:r>
        <w:r w:rsidR="00DB4C7C">
          <w:rPr>
            <w:noProof/>
            <w:webHidden/>
          </w:rPr>
          <w:tab/>
        </w:r>
        <w:r w:rsidR="002848D0">
          <w:rPr>
            <w:noProof/>
            <w:webHidden/>
          </w:rPr>
          <w:fldChar w:fldCharType="begin"/>
        </w:r>
        <w:r w:rsidR="00DB4C7C">
          <w:rPr>
            <w:noProof/>
            <w:webHidden/>
          </w:rPr>
          <w:instrText xml:space="preserve"> PAGEREF _Toc396926030 \h </w:instrText>
        </w:r>
        <w:r w:rsidR="002848D0">
          <w:rPr>
            <w:noProof/>
            <w:webHidden/>
          </w:rPr>
        </w:r>
        <w:r w:rsidR="002848D0">
          <w:rPr>
            <w:noProof/>
            <w:webHidden/>
          </w:rPr>
          <w:fldChar w:fldCharType="separate"/>
        </w:r>
        <w:r w:rsidR="00DB4C7C">
          <w:rPr>
            <w:noProof/>
            <w:webHidden/>
          </w:rPr>
          <w:t>13</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31" w:history="1">
        <w:r w:rsidR="00DB4C7C" w:rsidRPr="009276E2">
          <w:rPr>
            <w:rStyle w:val="a5"/>
            <w:rFonts w:ascii="微软雅黑" w:eastAsia="微软雅黑" w:hAnsi="微软雅黑" w:hint="eastAsia"/>
            <w:noProof/>
          </w:rPr>
          <w:t>四、参考资料</w:t>
        </w:r>
        <w:r w:rsidR="00DB4C7C">
          <w:rPr>
            <w:noProof/>
            <w:webHidden/>
          </w:rPr>
          <w:tab/>
        </w:r>
        <w:r w:rsidR="002848D0">
          <w:rPr>
            <w:noProof/>
            <w:webHidden/>
          </w:rPr>
          <w:fldChar w:fldCharType="begin"/>
        </w:r>
        <w:r w:rsidR="00DB4C7C">
          <w:rPr>
            <w:noProof/>
            <w:webHidden/>
          </w:rPr>
          <w:instrText xml:space="preserve"> PAGEREF _Toc396926031 \h </w:instrText>
        </w:r>
        <w:r w:rsidR="002848D0">
          <w:rPr>
            <w:noProof/>
            <w:webHidden/>
          </w:rPr>
        </w:r>
        <w:r w:rsidR="002848D0">
          <w:rPr>
            <w:noProof/>
            <w:webHidden/>
          </w:rPr>
          <w:fldChar w:fldCharType="separate"/>
        </w:r>
        <w:r w:rsidR="00DB4C7C">
          <w:rPr>
            <w:noProof/>
            <w:webHidden/>
          </w:rPr>
          <w:t>14</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032" w:history="1">
        <w:r w:rsidR="00DB4C7C" w:rsidRPr="009276E2">
          <w:rPr>
            <w:rStyle w:val="a5"/>
            <w:rFonts w:ascii="微软雅黑" w:eastAsia="微软雅黑" w:hAnsi="微软雅黑" w:cs="Arial" w:hint="eastAsia"/>
            <w:noProof/>
          </w:rPr>
          <w:t>第二部分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项目概述</w:t>
        </w:r>
        <w:r w:rsidR="00DB4C7C">
          <w:rPr>
            <w:noProof/>
            <w:webHidden/>
          </w:rPr>
          <w:tab/>
        </w:r>
        <w:r w:rsidR="002848D0">
          <w:rPr>
            <w:noProof/>
            <w:webHidden/>
          </w:rPr>
          <w:fldChar w:fldCharType="begin"/>
        </w:r>
        <w:r w:rsidR="00DB4C7C">
          <w:rPr>
            <w:noProof/>
            <w:webHidden/>
          </w:rPr>
          <w:instrText xml:space="preserve"> PAGEREF _Toc396926032 \h </w:instrText>
        </w:r>
        <w:r w:rsidR="002848D0">
          <w:rPr>
            <w:noProof/>
            <w:webHidden/>
          </w:rPr>
        </w:r>
        <w:r w:rsidR="002848D0">
          <w:rPr>
            <w:noProof/>
            <w:webHidden/>
          </w:rPr>
          <w:fldChar w:fldCharType="separate"/>
        </w:r>
        <w:r w:rsidR="00DB4C7C">
          <w:rPr>
            <w:noProof/>
            <w:webHidden/>
          </w:rPr>
          <w:t>15</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33" w:history="1">
        <w:r w:rsidR="00DB4C7C" w:rsidRPr="009276E2">
          <w:rPr>
            <w:rStyle w:val="a5"/>
            <w:rFonts w:ascii="微软雅黑" w:eastAsia="微软雅黑" w:hAnsi="微软雅黑" w:hint="eastAsia"/>
            <w:noProof/>
          </w:rPr>
          <w:t>一、项目描述</w:t>
        </w:r>
        <w:r w:rsidR="00DB4C7C">
          <w:rPr>
            <w:noProof/>
            <w:webHidden/>
          </w:rPr>
          <w:tab/>
        </w:r>
        <w:r w:rsidR="002848D0">
          <w:rPr>
            <w:noProof/>
            <w:webHidden/>
          </w:rPr>
          <w:fldChar w:fldCharType="begin"/>
        </w:r>
        <w:r w:rsidR="00DB4C7C">
          <w:rPr>
            <w:noProof/>
            <w:webHidden/>
          </w:rPr>
          <w:instrText xml:space="preserve"> PAGEREF _Toc396926033 \h </w:instrText>
        </w:r>
        <w:r w:rsidR="002848D0">
          <w:rPr>
            <w:noProof/>
            <w:webHidden/>
          </w:rPr>
        </w:r>
        <w:r w:rsidR="002848D0">
          <w:rPr>
            <w:noProof/>
            <w:webHidden/>
          </w:rPr>
          <w:fldChar w:fldCharType="separate"/>
        </w:r>
        <w:r w:rsidR="00DB4C7C">
          <w:rPr>
            <w:noProof/>
            <w:webHidden/>
          </w:rPr>
          <w:t>15</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034" w:history="1">
        <w:r w:rsidR="00DB4C7C" w:rsidRPr="009276E2">
          <w:rPr>
            <w:rStyle w:val="a5"/>
            <w:rFonts w:ascii="微软雅黑" w:eastAsia="微软雅黑" w:hAnsi="微软雅黑" w:cs="Arial" w:hint="eastAsia"/>
            <w:noProof/>
          </w:rPr>
          <w:t>第三部分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设计约束</w:t>
        </w:r>
        <w:r w:rsidR="00DB4C7C">
          <w:rPr>
            <w:noProof/>
            <w:webHidden/>
          </w:rPr>
          <w:tab/>
        </w:r>
        <w:r w:rsidR="002848D0">
          <w:rPr>
            <w:noProof/>
            <w:webHidden/>
          </w:rPr>
          <w:fldChar w:fldCharType="begin"/>
        </w:r>
        <w:r w:rsidR="00DB4C7C">
          <w:rPr>
            <w:noProof/>
            <w:webHidden/>
          </w:rPr>
          <w:instrText xml:space="preserve"> PAGEREF _Toc396926034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35" w:history="1">
        <w:r w:rsidR="00DB4C7C" w:rsidRPr="009276E2">
          <w:rPr>
            <w:rStyle w:val="a5"/>
            <w:rFonts w:ascii="微软雅黑" w:eastAsia="微软雅黑" w:hAnsi="微软雅黑" w:hint="eastAsia"/>
            <w:noProof/>
          </w:rPr>
          <w:t>一、需求约束</w:t>
        </w:r>
        <w:r w:rsidR="00DB4C7C">
          <w:rPr>
            <w:noProof/>
            <w:webHidden/>
          </w:rPr>
          <w:tab/>
        </w:r>
        <w:r w:rsidR="002848D0">
          <w:rPr>
            <w:noProof/>
            <w:webHidden/>
          </w:rPr>
          <w:fldChar w:fldCharType="begin"/>
        </w:r>
        <w:r w:rsidR="00DB4C7C">
          <w:rPr>
            <w:noProof/>
            <w:webHidden/>
          </w:rPr>
          <w:instrText xml:space="preserve"> PAGEREF _Toc396926035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36"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、本系统应当遵循的技术标准</w:t>
        </w:r>
        <w:r w:rsidR="00DB4C7C">
          <w:rPr>
            <w:noProof/>
            <w:webHidden/>
          </w:rPr>
          <w:tab/>
        </w:r>
        <w:r w:rsidR="002848D0">
          <w:rPr>
            <w:noProof/>
            <w:webHidden/>
          </w:rPr>
          <w:fldChar w:fldCharType="begin"/>
        </w:r>
        <w:r w:rsidR="00DB4C7C">
          <w:rPr>
            <w:noProof/>
            <w:webHidden/>
          </w:rPr>
          <w:instrText xml:space="preserve"> PAGEREF _Toc396926036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37"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、软、硬件环境标准</w:t>
        </w:r>
        <w:r w:rsidR="00DB4C7C">
          <w:rPr>
            <w:noProof/>
            <w:webHidden/>
          </w:rPr>
          <w:tab/>
        </w:r>
        <w:r w:rsidR="002848D0">
          <w:rPr>
            <w:noProof/>
            <w:webHidden/>
          </w:rPr>
          <w:fldChar w:fldCharType="begin"/>
        </w:r>
        <w:r w:rsidR="00DB4C7C">
          <w:rPr>
            <w:noProof/>
            <w:webHidden/>
          </w:rPr>
          <w:instrText xml:space="preserve"> PAGEREF _Toc396926037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38"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、接口</w:t>
        </w:r>
        <w:r w:rsidR="00DB4C7C" w:rsidRPr="009276E2">
          <w:rPr>
            <w:rStyle w:val="a5"/>
            <w:rFonts w:ascii="微软雅黑" w:eastAsia="微软雅黑" w:hAnsi="微软雅黑"/>
            <w:noProof/>
          </w:rPr>
          <w:t>/</w:t>
        </w:r>
        <w:r w:rsidR="00DB4C7C" w:rsidRPr="009276E2">
          <w:rPr>
            <w:rStyle w:val="a5"/>
            <w:rFonts w:ascii="微软雅黑" w:eastAsia="微软雅黑" w:hAnsi="微软雅黑" w:hint="eastAsia"/>
            <w:noProof/>
          </w:rPr>
          <w:t>协议标准</w:t>
        </w:r>
        <w:r w:rsidR="00DB4C7C">
          <w:rPr>
            <w:noProof/>
            <w:webHidden/>
          </w:rPr>
          <w:tab/>
        </w:r>
        <w:r w:rsidR="002848D0">
          <w:rPr>
            <w:noProof/>
            <w:webHidden/>
          </w:rPr>
          <w:fldChar w:fldCharType="begin"/>
        </w:r>
        <w:r w:rsidR="00DB4C7C">
          <w:rPr>
            <w:noProof/>
            <w:webHidden/>
          </w:rPr>
          <w:instrText xml:space="preserve"> PAGEREF _Toc396926038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39" w:history="1">
        <w:r w:rsidR="00DB4C7C" w:rsidRPr="009276E2">
          <w:rPr>
            <w:rStyle w:val="a5"/>
            <w:rFonts w:ascii="微软雅黑" w:eastAsia="微软雅黑" w:hAnsi="微软雅黑"/>
            <w:noProof/>
          </w:rPr>
          <w:t>4</w:t>
        </w:r>
        <w:r w:rsidR="00DB4C7C" w:rsidRPr="009276E2">
          <w:rPr>
            <w:rStyle w:val="a5"/>
            <w:rFonts w:ascii="微软雅黑" w:eastAsia="微软雅黑" w:hAnsi="微软雅黑" w:hint="eastAsia"/>
            <w:noProof/>
          </w:rPr>
          <w:t>、用户界面标准</w:t>
        </w:r>
        <w:r w:rsidR="00DB4C7C">
          <w:rPr>
            <w:noProof/>
            <w:webHidden/>
          </w:rPr>
          <w:tab/>
        </w:r>
        <w:r w:rsidR="002848D0">
          <w:rPr>
            <w:noProof/>
            <w:webHidden/>
          </w:rPr>
          <w:fldChar w:fldCharType="begin"/>
        </w:r>
        <w:r w:rsidR="00DB4C7C">
          <w:rPr>
            <w:noProof/>
            <w:webHidden/>
          </w:rPr>
          <w:instrText xml:space="preserve"> PAGEREF _Toc396926039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0" w:history="1">
        <w:r w:rsidR="00DB4C7C" w:rsidRPr="009276E2">
          <w:rPr>
            <w:rStyle w:val="a5"/>
            <w:rFonts w:ascii="微软雅黑" w:eastAsia="微软雅黑" w:hAnsi="微软雅黑"/>
            <w:noProof/>
          </w:rPr>
          <w:t>5</w:t>
        </w:r>
        <w:r w:rsidR="00DB4C7C" w:rsidRPr="009276E2">
          <w:rPr>
            <w:rStyle w:val="a5"/>
            <w:rFonts w:ascii="微软雅黑" w:eastAsia="微软雅黑" w:hAnsi="微软雅黑" w:hint="eastAsia"/>
            <w:noProof/>
          </w:rPr>
          <w:t>、软件质量</w:t>
        </w:r>
        <w:r w:rsidR="00DB4C7C">
          <w:rPr>
            <w:noProof/>
            <w:webHidden/>
          </w:rPr>
          <w:tab/>
        </w:r>
        <w:r w:rsidR="002848D0">
          <w:rPr>
            <w:noProof/>
            <w:webHidden/>
          </w:rPr>
          <w:fldChar w:fldCharType="begin"/>
        </w:r>
        <w:r w:rsidR="00DB4C7C">
          <w:rPr>
            <w:noProof/>
            <w:webHidden/>
          </w:rPr>
          <w:instrText xml:space="preserve"> PAGEREF _Toc396926040 \h </w:instrText>
        </w:r>
        <w:r w:rsidR="002848D0">
          <w:rPr>
            <w:noProof/>
            <w:webHidden/>
          </w:rPr>
        </w:r>
        <w:r w:rsidR="002848D0">
          <w:rPr>
            <w:noProof/>
            <w:webHidden/>
          </w:rPr>
          <w:fldChar w:fldCharType="separate"/>
        </w:r>
        <w:r w:rsidR="00DB4C7C">
          <w:rPr>
            <w:noProof/>
            <w:webHidden/>
          </w:rPr>
          <w:t>16</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41" w:history="1">
        <w:r w:rsidR="00DB4C7C" w:rsidRPr="009276E2">
          <w:rPr>
            <w:rStyle w:val="a5"/>
            <w:rFonts w:ascii="微软雅黑" w:eastAsia="微软雅黑" w:hAnsi="微软雅黑" w:hint="eastAsia"/>
            <w:noProof/>
          </w:rPr>
          <w:t>二、隐含约束</w:t>
        </w:r>
        <w:r w:rsidR="00DB4C7C">
          <w:rPr>
            <w:noProof/>
            <w:webHidden/>
          </w:rPr>
          <w:tab/>
        </w:r>
        <w:r w:rsidR="002848D0">
          <w:rPr>
            <w:noProof/>
            <w:webHidden/>
          </w:rPr>
          <w:fldChar w:fldCharType="begin"/>
        </w:r>
        <w:r w:rsidR="00DB4C7C">
          <w:rPr>
            <w:noProof/>
            <w:webHidden/>
          </w:rPr>
          <w:instrText xml:space="preserve"> PAGEREF _Toc396926041 \h </w:instrText>
        </w:r>
        <w:r w:rsidR="002848D0">
          <w:rPr>
            <w:noProof/>
            <w:webHidden/>
          </w:rPr>
        </w:r>
        <w:r w:rsidR="002848D0">
          <w:rPr>
            <w:noProof/>
            <w:webHidden/>
          </w:rPr>
          <w:fldChar w:fldCharType="separate"/>
        </w:r>
        <w:r w:rsidR="00DB4C7C">
          <w:rPr>
            <w:noProof/>
            <w:webHidden/>
          </w:rPr>
          <w:t>18</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042" w:history="1">
        <w:r w:rsidR="00DB4C7C" w:rsidRPr="009276E2">
          <w:rPr>
            <w:rStyle w:val="a5"/>
            <w:rFonts w:ascii="微软雅黑" w:eastAsia="微软雅黑" w:hAnsi="微软雅黑" w:cs="Arial" w:hint="eastAsia"/>
            <w:noProof/>
          </w:rPr>
          <w:t>第四部分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汉高移动平台技术方案设计</w:t>
        </w:r>
        <w:r w:rsidR="00DB4C7C">
          <w:rPr>
            <w:noProof/>
            <w:webHidden/>
          </w:rPr>
          <w:tab/>
        </w:r>
        <w:r w:rsidR="002848D0">
          <w:rPr>
            <w:noProof/>
            <w:webHidden/>
          </w:rPr>
          <w:fldChar w:fldCharType="begin"/>
        </w:r>
        <w:r w:rsidR="00DB4C7C">
          <w:rPr>
            <w:noProof/>
            <w:webHidden/>
          </w:rPr>
          <w:instrText xml:space="preserve"> PAGEREF _Toc396926042 \h </w:instrText>
        </w:r>
        <w:r w:rsidR="002848D0">
          <w:rPr>
            <w:noProof/>
            <w:webHidden/>
          </w:rPr>
        </w:r>
        <w:r w:rsidR="002848D0">
          <w:rPr>
            <w:noProof/>
            <w:webHidden/>
          </w:rPr>
          <w:fldChar w:fldCharType="separate"/>
        </w:r>
        <w:r w:rsidR="00DB4C7C">
          <w:rPr>
            <w:noProof/>
            <w:webHidden/>
          </w:rPr>
          <w:t>19</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43" w:history="1">
        <w:r w:rsidR="00DB4C7C" w:rsidRPr="009276E2">
          <w:rPr>
            <w:rStyle w:val="a5"/>
            <w:rFonts w:ascii="微软雅黑" w:eastAsia="微软雅黑" w:hAnsi="微软雅黑" w:hint="eastAsia"/>
            <w:noProof/>
          </w:rPr>
          <w:t>一、安全设计</w:t>
        </w:r>
        <w:r w:rsidR="00DB4C7C">
          <w:rPr>
            <w:noProof/>
            <w:webHidden/>
          </w:rPr>
          <w:tab/>
        </w:r>
        <w:r w:rsidR="002848D0">
          <w:rPr>
            <w:noProof/>
            <w:webHidden/>
          </w:rPr>
          <w:fldChar w:fldCharType="begin"/>
        </w:r>
        <w:r w:rsidR="00DB4C7C">
          <w:rPr>
            <w:noProof/>
            <w:webHidden/>
          </w:rPr>
          <w:instrText xml:space="preserve"> PAGEREF _Toc396926043 \h </w:instrText>
        </w:r>
        <w:r w:rsidR="002848D0">
          <w:rPr>
            <w:noProof/>
            <w:webHidden/>
          </w:rPr>
        </w:r>
        <w:r w:rsidR="002848D0">
          <w:rPr>
            <w:noProof/>
            <w:webHidden/>
          </w:rPr>
          <w:fldChar w:fldCharType="separate"/>
        </w:r>
        <w:r w:rsidR="00DB4C7C">
          <w:rPr>
            <w:noProof/>
            <w:webHidden/>
          </w:rPr>
          <w:t>19</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44" w:history="1">
        <w:r w:rsidR="00DB4C7C" w:rsidRPr="009276E2">
          <w:rPr>
            <w:rStyle w:val="a5"/>
            <w:rFonts w:ascii="微软雅黑" w:eastAsia="微软雅黑" w:hAnsi="微软雅黑" w:hint="eastAsia"/>
            <w:noProof/>
          </w:rPr>
          <w:t>二、</w:t>
        </w:r>
        <w:r w:rsidR="00DB4C7C" w:rsidRPr="009276E2">
          <w:rPr>
            <w:rStyle w:val="a5"/>
            <w:rFonts w:ascii="微软雅黑" w:eastAsia="微软雅黑" w:hAnsi="微软雅黑"/>
            <w:noProof/>
          </w:rPr>
          <w:t>MAP</w:t>
        </w:r>
        <w:r w:rsidR="00DB4C7C" w:rsidRPr="009276E2">
          <w:rPr>
            <w:rStyle w:val="a5"/>
            <w:rFonts w:ascii="微软雅黑" w:eastAsia="微软雅黑" w:hAnsi="微软雅黑" w:hint="eastAsia"/>
            <w:noProof/>
          </w:rPr>
          <w:t>平台相关交互流程</w:t>
        </w:r>
        <w:r w:rsidR="00DB4C7C">
          <w:rPr>
            <w:noProof/>
            <w:webHidden/>
          </w:rPr>
          <w:tab/>
        </w:r>
        <w:r w:rsidR="002848D0">
          <w:rPr>
            <w:noProof/>
            <w:webHidden/>
          </w:rPr>
          <w:fldChar w:fldCharType="begin"/>
        </w:r>
        <w:r w:rsidR="00DB4C7C">
          <w:rPr>
            <w:noProof/>
            <w:webHidden/>
          </w:rPr>
          <w:instrText xml:space="preserve"> PAGEREF _Toc396926044 \h </w:instrText>
        </w:r>
        <w:r w:rsidR="002848D0">
          <w:rPr>
            <w:noProof/>
            <w:webHidden/>
          </w:rPr>
        </w:r>
        <w:r w:rsidR="002848D0">
          <w:rPr>
            <w:noProof/>
            <w:webHidden/>
          </w:rPr>
          <w:fldChar w:fldCharType="separate"/>
        </w:r>
        <w:r w:rsidR="00DB4C7C">
          <w:rPr>
            <w:noProof/>
            <w:webHidden/>
          </w:rPr>
          <w:t>20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5"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、设备认证交互流程</w:t>
        </w:r>
        <w:r w:rsidR="00DB4C7C">
          <w:rPr>
            <w:noProof/>
            <w:webHidden/>
          </w:rPr>
          <w:tab/>
        </w:r>
        <w:r w:rsidR="002848D0">
          <w:rPr>
            <w:noProof/>
            <w:webHidden/>
          </w:rPr>
          <w:fldChar w:fldCharType="begin"/>
        </w:r>
        <w:r w:rsidR="00DB4C7C">
          <w:rPr>
            <w:noProof/>
            <w:webHidden/>
          </w:rPr>
          <w:instrText xml:space="preserve"> PAGEREF _Toc396926045 \h </w:instrText>
        </w:r>
        <w:r w:rsidR="002848D0">
          <w:rPr>
            <w:noProof/>
            <w:webHidden/>
          </w:rPr>
        </w:r>
        <w:r w:rsidR="002848D0">
          <w:rPr>
            <w:noProof/>
            <w:webHidden/>
          </w:rPr>
          <w:fldChar w:fldCharType="separate"/>
        </w:r>
        <w:r w:rsidR="00DB4C7C">
          <w:rPr>
            <w:noProof/>
            <w:webHidden/>
          </w:rPr>
          <w:t>20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6"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、应用管理流程</w:t>
        </w:r>
        <w:r w:rsidR="00DB4C7C">
          <w:rPr>
            <w:noProof/>
            <w:webHidden/>
          </w:rPr>
          <w:tab/>
        </w:r>
        <w:r w:rsidR="002848D0">
          <w:rPr>
            <w:noProof/>
            <w:webHidden/>
          </w:rPr>
          <w:fldChar w:fldCharType="begin"/>
        </w:r>
        <w:r w:rsidR="00DB4C7C">
          <w:rPr>
            <w:noProof/>
            <w:webHidden/>
          </w:rPr>
          <w:instrText xml:space="preserve"> PAGEREF _Toc396926046 \h </w:instrText>
        </w:r>
        <w:r w:rsidR="002848D0">
          <w:rPr>
            <w:noProof/>
            <w:webHidden/>
          </w:rPr>
        </w:r>
        <w:r w:rsidR="002848D0">
          <w:rPr>
            <w:noProof/>
            <w:webHidden/>
          </w:rPr>
          <w:fldChar w:fldCharType="separate"/>
        </w:r>
        <w:r w:rsidR="00DB4C7C">
          <w:rPr>
            <w:noProof/>
            <w:webHidden/>
          </w:rPr>
          <w:t>21</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7"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、应用设备访问、黑白名单配置</w:t>
        </w:r>
        <w:r w:rsidR="00DB4C7C">
          <w:rPr>
            <w:noProof/>
            <w:webHidden/>
          </w:rPr>
          <w:tab/>
        </w:r>
        <w:r w:rsidR="002848D0">
          <w:rPr>
            <w:noProof/>
            <w:webHidden/>
          </w:rPr>
          <w:fldChar w:fldCharType="begin"/>
        </w:r>
        <w:r w:rsidR="00DB4C7C">
          <w:rPr>
            <w:noProof/>
            <w:webHidden/>
          </w:rPr>
          <w:instrText xml:space="preserve"> PAGEREF _Toc396926047 \h </w:instrText>
        </w:r>
        <w:r w:rsidR="002848D0">
          <w:rPr>
            <w:noProof/>
            <w:webHidden/>
          </w:rPr>
        </w:r>
        <w:r w:rsidR="002848D0">
          <w:rPr>
            <w:noProof/>
            <w:webHidden/>
          </w:rPr>
          <w:fldChar w:fldCharType="separate"/>
        </w:r>
        <w:r w:rsidR="00DB4C7C">
          <w:rPr>
            <w:noProof/>
            <w:webHidden/>
          </w:rPr>
          <w:t>22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8" w:history="1">
        <w:r w:rsidR="00DB4C7C" w:rsidRPr="009276E2">
          <w:rPr>
            <w:rStyle w:val="a5"/>
            <w:rFonts w:ascii="微软雅黑" w:eastAsia="微软雅黑" w:hAnsi="微软雅黑"/>
            <w:noProof/>
          </w:rPr>
          <w:t>4</w:t>
        </w:r>
        <w:r w:rsidR="00DB4C7C" w:rsidRPr="009276E2">
          <w:rPr>
            <w:rStyle w:val="a5"/>
            <w:rFonts w:ascii="微软雅黑" w:eastAsia="微软雅黑" w:hAnsi="微软雅黑" w:hint="eastAsia"/>
            <w:noProof/>
          </w:rPr>
          <w:t>、系统配置模块</w:t>
        </w:r>
        <w:r w:rsidR="00DB4C7C">
          <w:rPr>
            <w:noProof/>
            <w:webHidden/>
          </w:rPr>
          <w:tab/>
        </w:r>
        <w:r w:rsidR="002848D0">
          <w:rPr>
            <w:noProof/>
            <w:webHidden/>
          </w:rPr>
          <w:fldChar w:fldCharType="begin"/>
        </w:r>
        <w:r w:rsidR="00DB4C7C">
          <w:rPr>
            <w:noProof/>
            <w:webHidden/>
          </w:rPr>
          <w:instrText xml:space="preserve"> PAGEREF _Toc396926048 \h </w:instrText>
        </w:r>
        <w:r w:rsidR="002848D0">
          <w:rPr>
            <w:noProof/>
            <w:webHidden/>
          </w:rPr>
        </w:r>
        <w:r w:rsidR="002848D0">
          <w:rPr>
            <w:noProof/>
            <w:webHidden/>
          </w:rPr>
          <w:fldChar w:fldCharType="separate"/>
        </w:r>
        <w:r w:rsidR="00DB4C7C">
          <w:rPr>
            <w:noProof/>
            <w:webHidden/>
          </w:rPr>
          <w:t>24</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49" w:history="1">
        <w:r w:rsidR="00DB4C7C" w:rsidRPr="009276E2">
          <w:rPr>
            <w:rStyle w:val="a5"/>
            <w:rFonts w:ascii="微软雅黑" w:eastAsia="微软雅黑" w:hAnsi="微软雅黑"/>
            <w:noProof/>
          </w:rPr>
          <w:t>5</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Webservice</w:t>
        </w:r>
        <w:r w:rsidR="00DB4C7C" w:rsidRPr="009276E2">
          <w:rPr>
            <w:rStyle w:val="a5"/>
            <w:rFonts w:ascii="微软雅黑" w:eastAsia="微软雅黑" w:hAnsi="微软雅黑" w:hint="eastAsia"/>
            <w:noProof/>
          </w:rPr>
          <w:t>测试模块</w:t>
        </w:r>
        <w:r w:rsidR="00DB4C7C">
          <w:rPr>
            <w:noProof/>
            <w:webHidden/>
          </w:rPr>
          <w:tab/>
        </w:r>
        <w:r w:rsidR="002848D0">
          <w:rPr>
            <w:noProof/>
            <w:webHidden/>
          </w:rPr>
          <w:fldChar w:fldCharType="begin"/>
        </w:r>
        <w:r w:rsidR="00DB4C7C">
          <w:rPr>
            <w:noProof/>
            <w:webHidden/>
          </w:rPr>
          <w:instrText xml:space="preserve"> PAGEREF _Toc396926049 \h </w:instrText>
        </w:r>
        <w:r w:rsidR="002848D0">
          <w:rPr>
            <w:noProof/>
            <w:webHidden/>
          </w:rPr>
        </w:r>
        <w:r w:rsidR="002848D0">
          <w:rPr>
            <w:noProof/>
            <w:webHidden/>
          </w:rPr>
          <w:fldChar w:fldCharType="separate"/>
        </w:r>
        <w:r w:rsidR="00DB4C7C">
          <w:rPr>
            <w:noProof/>
            <w:webHidden/>
          </w:rPr>
          <w:t>25</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50" w:history="1">
        <w:r w:rsidR="00DB4C7C" w:rsidRPr="009276E2">
          <w:rPr>
            <w:rStyle w:val="a5"/>
            <w:rFonts w:ascii="微软雅黑" w:eastAsia="微软雅黑" w:hAnsi="微软雅黑" w:hint="eastAsia"/>
            <w:noProof/>
          </w:rPr>
          <w:t>三、业务功能概要结构</w:t>
        </w:r>
        <w:r w:rsidR="00DB4C7C">
          <w:rPr>
            <w:noProof/>
            <w:webHidden/>
          </w:rPr>
          <w:tab/>
        </w:r>
        <w:r w:rsidR="002848D0">
          <w:rPr>
            <w:noProof/>
            <w:webHidden/>
          </w:rPr>
          <w:fldChar w:fldCharType="begin"/>
        </w:r>
        <w:r w:rsidR="00DB4C7C">
          <w:rPr>
            <w:noProof/>
            <w:webHidden/>
          </w:rPr>
          <w:instrText xml:space="preserve"> PAGEREF _Toc396926050 \h </w:instrText>
        </w:r>
        <w:r w:rsidR="002848D0">
          <w:rPr>
            <w:noProof/>
            <w:webHidden/>
          </w:rPr>
        </w:r>
        <w:r w:rsidR="002848D0">
          <w:rPr>
            <w:noProof/>
            <w:webHidden/>
          </w:rPr>
          <w:fldChar w:fldCharType="separate"/>
        </w:r>
        <w:r w:rsidR="00DB4C7C">
          <w:rPr>
            <w:noProof/>
            <w:webHidden/>
          </w:rPr>
          <w:t>26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51"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、设备认证模块</w:t>
        </w:r>
        <w:r w:rsidR="00DB4C7C">
          <w:rPr>
            <w:noProof/>
            <w:webHidden/>
          </w:rPr>
          <w:tab/>
        </w:r>
        <w:r w:rsidR="002848D0">
          <w:rPr>
            <w:noProof/>
            <w:webHidden/>
          </w:rPr>
          <w:fldChar w:fldCharType="begin"/>
        </w:r>
        <w:r w:rsidR="00DB4C7C">
          <w:rPr>
            <w:noProof/>
            <w:webHidden/>
          </w:rPr>
          <w:instrText xml:space="preserve"> PAGEREF _Toc396926051 \h </w:instrText>
        </w:r>
        <w:r w:rsidR="002848D0">
          <w:rPr>
            <w:noProof/>
            <w:webHidden/>
          </w:rPr>
        </w:r>
        <w:r w:rsidR="002848D0">
          <w:rPr>
            <w:noProof/>
            <w:webHidden/>
          </w:rPr>
          <w:fldChar w:fldCharType="separate"/>
        </w:r>
        <w:r w:rsidR="00DB4C7C">
          <w:rPr>
            <w:noProof/>
            <w:webHidden/>
          </w:rPr>
          <w:t>26</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2" w:history="1">
        <w:r w:rsidR="00DB4C7C" w:rsidRPr="009276E2">
          <w:rPr>
            <w:rStyle w:val="a5"/>
            <w:rFonts w:ascii="微软雅黑" w:eastAsia="微软雅黑" w:hAnsi="微软雅黑"/>
            <w:noProof/>
          </w:rPr>
          <w:t>1.1</w:t>
        </w:r>
        <w:r w:rsidR="00DB4C7C" w:rsidRPr="009276E2">
          <w:rPr>
            <w:rStyle w:val="a5"/>
            <w:rFonts w:ascii="微软雅黑" w:eastAsia="微软雅黑" w:hAnsi="微软雅黑" w:hint="eastAsia"/>
            <w:noProof/>
          </w:rPr>
          <w:t>、通知注册</w:t>
        </w:r>
        <w:r w:rsidR="00DB4C7C">
          <w:rPr>
            <w:noProof/>
            <w:webHidden/>
          </w:rPr>
          <w:tab/>
        </w:r>
        <w:r w:rsidR="002848D0">
          <w:rPr>
            <w:noProof/>
            <w:webHidden/>
          </w:rPr>
          <w:fldChar w:fldCharType="begin"/>
        </w:r>
        <w:r w:rsidR="00DB4C7C">
          <w:rPr>
            <w:noProof/>
            <w:webHidden/>
          </w:rPr>
          <w:instrText xml:space="preserve"> PAGEREF _Toc396926052 \h </w:instrText>
        </w:r>
        <w:r w:rsidR="002848D0">
          <w:rPr>
            <w:noProof/>
            <w:webHidden/>
          </w:rPr>
        </w:r>
        <w:r w:rsidR="002848D0">
          <w:rPr>
            <w:noProof/>
            <w:webHidden/>
          </w:rPr>
          <w:fldChar w:fldCharType="separate"/>
        </w:r>
        <w:r w:rsidR="00DB4C7C">
          <w:rPr>
            <w:noProof/>
            <w:webHidden/>
          </w:rPr>
          <w:t>26</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3" w:history="1">
        <w:r w:rsidR="00DB4C7C" w:rsidRPr="009276E2">
          <w:rPr>
            <w:rStyle w:val="a5"/>
            <w:rFonts w:ascii="微软雅黑" w:eastAsia="微软雅黑" w:hAnsi="微软雅黑"/>
            <w:noProof/>
          </w:rPr>
          <w:t>1.2</w:t>
        </w:r>
        <w:r w:rsidR="00DB4C7C" w:rsidRPr="009276E2">
          <w:rPr>
            <w:rStyle w:val="a5"/>
            <w:rFonts w:ascii="微软雅黑" w:eastAsia="微软雅黑" w:hAnsi="微软雅黑" w:hint="eastAsia"/>
            <w:noProof/>
          </w:rPr>
          <w:t>、部门获取</w:t>
        </w:r>
        <w:r w:rsidR="00DB4C7C">
          <w:rPr>
            <w:noProof/>
            <w:webHidden/>
          </w:rPr>
          <w:tab/>
        </w:r>
        <w:r w:rsidR="002848D0">
          <w:rPr>
            <w:noProof/>
            <w:webHidden/>
          </w:rPr>
          <w:fldChar w:fldCharType="begin"/>
        </w:r>
        <w:r w:rsidR="00DB4C7C">
          <w:rPr>
            <w:noProof/>
            <w:webHidden/>
          </w:rPr>
          <w:instrText xml:space="preserve"> PAGEREF _Toc396926053 \h </w:instrText>
        </w:r>
        <w:r w:rsidR="002848D0">
          <w:rPr>
            <w:noProof/>
            <w:webHidden/>
          </w:rPr>
        </w:r>
        <w:r w:rsidR="002848D0">
          <w:rPr>
            <w:noProof/>
            <w:webHidden/>
          </w:rPr>
          <w:fldChar w:fldCharType="separate"/>
        </w:r>
        <w:r w:rsidR="00DB4C7C">
          <w:rPr>
            <w:noProof/>
            <w:webHidden/>
          </w:rPr>
          <w:t>27</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4" w:history="1">
        <w:r w:rsidR="00DB4C7C" w:rsidRPr="009276E2">
          <w:rPr>
            <w:rStyle w:val="a5"/>
            <w:rFonts w:ascii="微软雅黑" w:eastAsia="微软雅黑" w:hAnsi="微软雅黑"/>
            <w:noProof/>
          </w:rPr>
          <w:t>1.3</w:t>
        </w:r>
        <w:r w:rsidR="00DB4C7C" w:rsidRPr="009276E2">
          <w:rPr>
            <w:rStyle w:val="a5"/>
            <w:rFonts w:ascii="微软雅黑" w:eastAsia="微软雅黑" w:hAnsi="微软雅黑" w:hint="eastAsia"/>
            <w:noProof/>
          </w:rPr>
          <w:t>、参数设置</w:t>
        </w:r>
        <w:r w:rsidR="00DB4C7C">
          <w:rPr>
            <w:noProof/>
            <w:webHidden/>
          </w:rPr>
          <w:tab/>
        </w:r>
        <w:r w:rsidR="002848D0">
          <w:rPr>
            <w:noProof/>
            <w:webHidden/>
          </w:rPr>
          <w:fldChar w:fldCharType="begin"/>
        </w:r>
        <w:r w:rsidR="00DB4C7C">
          <w:rPr>
            <w:noProof/>
            <w:webHidden/>
          </w:rPr>
          <w:instrText xml:space="preserve"> PAGEREF _Toc396926054 \h </w:instrText>
        </w:r>
        <w:r w:rsidR="002848D0">
          <w:rPr>
            <w:noProof/>
            <w:webHidden/>
          </w:rPr>
        </w:r>
        <w:r w:rsidR="002848D0">
          <w:rPr>
            <w:noProof/>
            <w:webHidden/>
          </w:rPr>
          <w:fldChar w:fldCharType="separate"/>
        </w:r>
        <w:r w:rsidR="00DB4C7C">
          <w:rPr>
            <w:noProof/>
            <w:webHidden/>
          </w:rPr>
          <w:t>27</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5" w:history="1">
        <w:r w:rsidR="00DB4C7C" w:rsidRPr="009276E2">
          <w:rPr>
            <w:rStyle w:val="a5"/>
            <w:rFonts w:ascii="微软雅黑" w:eastAsia="微软雅黑" w:hAnsi="微软雅黑"/>
            <w:noProof/>
          </w:rPr>
          <w:t>1.4</w:t>
        </w:r>
        <w:r w:rsidR="00DB4C7C" w:rsidRPr="009276E2">
          <w:rPr>
            <w:rStyle w:val="a5"/>
            <w:rFonts w:ascii="微软雅黑" w:eastAsia="微软雅黑" w:hAnsi="微软雅黑" w:hint="eastAsia"/>
            <w:noProof/>
          </w:rPr>
          <w:t>、登录验证</w:t>
        </w:r>
        <w:r w:rsidR="00DB4C7C">
          <w:rPr>
            <w:noProof/>
            <w:webHidden/>
          </w:rPr>
          <w:tab/>
        </w:r>
        <w:r w:rsidR="002848D0">
          <w:rPr>
            <w:noProof/>
            <w:webHidden/>
          </w:rPr>
          <w:fldChar w:fldCharType="begin"/>
        </w:r>
        <w:r w:rsidR="00DB4C7C">
          <w:rPr>
            <w:noProof/>
            <w:webHidden/>
          </w:rPr>
          <w:instrText xml:space="preserve"> PAGEREF _Toc396926055 \h </w:instrText>
        </w:r>
        <w:r w:rsidR="002848D0">
          <w:rPr>
            <w:noProof/>
            <w:webHidden/>
          </w:rPr>
        </w:r>
        <w:r w:rsidR="002848D0">
          <w:rPr>
            <w:noProof/>
            <w:webHidden/>
          </w:rPr>
          <w:fldChar w:fldCharType="separate"/>
        </w:r>
        <w:r w:rsidR="00DB4C7C">
          <w:rPr>
            <w:noProof/>
            <w:webHidden/>
          </w:rPr>
          <w:t>28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56"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、审批处理模块</w:t>
        </w:r>
        <w:r w:rsidR="00DB4C7C">
          <w:rPr>
            <w:noProof/>
            <w:webHidden/>
          </w:rPr>
          <w:tab/>
        </w:r>
        <w:r w:rsidR="002848D0">
          <w:rPr>
            <w:noProof/>
            <w:webHidden/>
          </w:rPr>
          <w:fldChar w:fldCharType="begin"/>
        </w:r>
        <w:r w:rsidR="00DB4C7C">
          <w:rPr>
            <w:noProof/>
            <w:webHidden/>
          </w:rPr>
          <w:instrText xml:space="preserve"> PAGEREF _Toc396926056 \h </w:instrText>
        </w:r>
        <w:r w:rsidR="002848D0">
          <w:rPr>
            <w:noProof/>
            <w:webHidden/>
          </w:rPr>
        </w:r>
        <w:r w:rsidR="002848D0">
          <w:rPr>
            <w:noProof/>
            <w:webHidden/>
          </w:rPr>
          <w:fldChar w:fldCharType="separate"/>
        </w:r>
        <w:r w:rsidR="00DB4C7C">
          <w:rPr>
            <w:noProof/>
            <w:webHidden/>
          </w:rPr>
          <w:t>29</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7" w:history="1">
        <w:r w:rsidR="00DB4C7C" w:rsidRPr="009276E2">
          <w:rPr>
            <w:rStyle w:val="a5"/>
            <w:rFonts w:ascii="微软雅黑" w:eastAsia="微软雅黑" w:hAnsi="微软雅黑"/>
            <w:noProof/>
          </w:rPr>
          <w:t>2.1</w:t>
        </w:r>
        <w:r w:rsidR="00DB4C7C" w:rsidRPr="009276E2">
          <w:rPr>
            <w:rStyle w:val="a5"/>
            <w:rFonts w:ascii="微软雅黑" w:eastAsia="微软雅黑" w:hAnsi="微软雅黑" w:hint="eastAsia"/>
            <w:noProof/>
          </w:rPr>
          <w:t>、待办任务</w:t>
        </w:r>
        <w:r w:rsidR="00DB4C7C">
          <w:rPr>
            <w:noProof/>
            <w:webHidden/>
          </w:rPr>
          <w:tab/>
        </w:r>
        <w:r w:rsidR="002848D0">
          <w:rPr>
            <w:noProof/>
            <w:webHidden/>
          </w:rPr>
          <w:fldChar w:fldCharType="begin"/>
        </w:r>
        <w:r w:rsidR="00DB4C7C">
          <w:rPr>
            <w:noProof/>
            <w:webHidden/>
          </w:rPr>
          <w:instrText xml:space="preserve"> PAGEREF _Toc396926057 \h </w:instrText>
        </w:r>
        <w:r w:rsidR="002848D0">
          <w:rPr>
            <w:noProof/>
            <w:webHidden/>
          </w:rPr>
        </w:r>
        <w:r w:rsidR="002848D0">
          <w:rPr>
            <w:noProof/>
            <w:webHidden/>
          </w:rPr>
          <w:fldChar w:fldCharType="separate"/>
        </w:r>
        <w:r w:rsidR="00DB4C7C">
          <w:rPr>
            <w:noProof/>
            <w:webHidden/>
          </w:rPr>
          <w:t>29</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8" w:history="1">
        <w:r w:rsidR="00DB4C7C" w:rsidRPr="009276E2">
          <w:rPr>
            <w:rStyle w:val="a5"/>
            <w:rFonts w:ascii="微软雅黑" w:eastAsia="微软雅黑" w:hAnsi="微软雅黑"/>
            <w:noProof/>
          </w:rPr>
          <w:t>2.2</w:t>
        </w:r>
        <w:r w:rsidR="00DB4C7C" w:rsidRPr="009276E2">
          <w:rPr>
            <w:rStyle w:val="a5"/>
            <w:rFonts w:ascii="微软雅黑" w:eastAsia="微软雅黑" w:hAnsi="微软雅黑" w:hint="eastAsia"/>
            <w:noProof/>
          </w:rPr>
          <w:t>、打折签批</w:t>
        </w:r>
        <w:r w:rsidR="00DB4C7C">
          <w:rPr>
            <w:noProof/>
            <w:webHidden/>
          </w:rPr>
          <w:tab/>
        </w:r>
        <w:r w:rsidR="002848D0">
          <w:rPr>
            <w:noProof/>
            <w:webHidden/>
          </w:rPr>
          <w:fldChar w:fldCharType="begin"/>
        </w:r>
        <w:r w:rsidR="00DB4C7C">
          <w:rPr>
            <w:noProof/>
            <w:webHidden/>
          </w:rPr>
          <w:instrText xml:space="preserve"> PAGEREF _Toc396926058 \h </w:instrText>
        </w:r>
        <w:r w:rsidR="002848D0">
          <w:rPr>
            <w:noProof/>
            <w:webHidden/>
          </w:rPr>
        </w:r>
        <w:r w:rsidR="002848D0">
          <w:rPr>
            <w:noProof/>
            <w:webHidden/>
          </w:rPr>
          <w:fldChar w:fldCharType="separate"/>
        </w:r>
        <w:r w:rsidR="00DB4C7C">
          <w:rPr>
            <w:noProof/>
            <w:webHidden/>
          </w:rPr>
          <w:t>29</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59" w:history="1">
        <w:r w:rsidR="00DB4C7C" w:rsidRPr="009276E2">
          <w:rPr>
            <w:rStyle w:val="a5"/>
            <w:rFonts w:ascii="微软雅黑" w:eastAsia="微软雅黑" w:hAnsi="微软雅黑"/>
            <w:noProof/>
          </w:rPr>
          <w:t>2.3</w:t>
        </w:r>
        <w:r w:rsidR="00DB4C7C" w:rsidRPr="009276E2">
          <w:rPr>
            <w:rStyle w:val="a5"/>
            <w:rFonts w:ascii="微软雅黑" w:eastAsia="微软雅黑" w:hAnsi="微软雅黑" w:hint="eastAsia"/>
            <w:noProof/>
          </w:rPr>
          <w:t>、发货审批</w:t>
        </w:r>
        <w:r w:rsidR="00DB4C7C">
          <w:rPr>
            <w:noProof/>
            <w:webHidden/>
          </w:rPr>
          <w:tab/>
        </w:r>
        <w:r w:rsidR="002848D0">
          <w:rPr>
            <w:noProof/>
            <w:webHidden/>
          </w:rPr>
          <w:fldChar w:fldCharType="begin"/>
        </w:r>
        <w:r w:rsidR="00DB4C7C">
          <w:rPr>
            <w:noProof/>
            <w:webHidden/>
          </w:rPr>
          <w:instrText xml:space="preserve"> PAGEREF _Toc396926059 \h </w:instrText>
        </w:r>
        <w:r w:rsidR="002848D0">
          <w:rPr>
            <w:noProof/>
            <w:webHidden/>
          </w:rPr>
        </w:r>
        <w:r w:rsidR="002848D0">
          <w:rPr>
            <w:noProof/>
            <w:webHidden/>
          </w:rPr>
          <w:fldChar w:fldCharType="separate"/>
        </w:r>
        <w:r w:rsidR="00DB4C7C">
          <w:rPr>
            <w:noProof/>
            <w:webHidden/>
          </w:rPr>
          <w:t>30</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0" w:history="1">
        <w:r w:rsidR="00DB4C7C" w:rsidRPr="009276E2">
          <w:rPr>
            <w:rStyle w:val="a5"/>
            <w:rFonts w:ascii="微软雅黑" w:eastAsia="微软雅黑" w:hAnsi="微软雅黑"/>
            <w:noProof/>
          </w:rPr>
          <w:t>2.4</w:t>
        </w:r>
        <w:r w:rsidR="00DB4C7C" w:rsidRPr="009276E2">
          <w:rPr>
            <w:rStyle w:val="a5"/>
            <w:rFonts w:ascii="微软雅黑" w:eastAsia="微软雅黑" w:hAnsi="微软雅黑" w:hint="eastAsia"/>
            <w:noProof/>
          </w:rPr>
          <w:t>、入库审批</w:t>
        </w:r>
        <w:r w:rsidR="00DB4C7C">
          <w:rPr>
            <w:noProof/>
            <w:webHidden/>
          </w:rPr>
          <w:tab/>
        </w:r>
        <w:r w:rsidR="002848D0">
          <w:rPr>
            <w:noProof/>
            <w:webHidden/>
          </w:rPr>
          <w:fldChar w:fldCharType="begin"/>
        </w:r>
        <w:r w:rsidR="00DB4C7C">
          <w:rPr>
            <w:noProof/>
            <w:webHidden/>
          </w:rPr>
          <w:instrText xml:space="preserve"> PAGEREF _Toc396926060 \h </w:instrText>
        </w:r>
        <w:r w:rsidR="002848D0">
          <w:rPr>
            <w:noProof/>
            <w:webHidden/>
          </w:rPr>
        </w:r>
        <w:r w:rsidR="002848D0">
          <w:rPr>
            <w:noProof/>
            <w:webHidden/>
          </w:rPr>
          <w:fldChar w:fldCharType="separate"/>
        </w:r>
        <w:r w:rsidR="00DB4C7C">
          <w:rPr>
            <w:noProof/>
            <w:webHidden/>
          </w:rPr>
          <w:t>30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61"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、信息查询模块</w:t>
        </w:r>
        <w:r w:rsidR="00DB4C7C">
          <w:rPr>
            <w:noProof/>
            <w:webHidden/>
          </w:rPr>
          <w:tab/>
        </w:r>
        <w:r w:rsidR="002848D0">
          <w:rPr>
            <w:noProof/>
            <w:webHidden/>
          </w:rPr>
          <w:fldChar w:fldCharType="begin"/>
        </w:r>
        <w:r w:rsidR="00DB4C7C">
          <w:rPr>
            <w:noProof/>
            <w:webHidden/>
          </w:rPr>
          <w:instrText xml:space="preserve"> PAGEREF _Toc396926061 \h </w:instrText>
        </w:r>
        <w:r w:rsidR="002848D0">
          <w:rPr>
            <w:noProof/>
            <w:webHidden/>
          </w:rPr>
        </w:r>
        <w:r w:rsidR="002848D0">
          <w:rPr>
            <w:noProof/>
            <w:webHidden/>
          </w:rPr>
          <w:fldChar w:fldCharType="separate"/>
        </w:r>
        <w:r w:rsidR="00DB4C7C">
          <w:rPr>
            <w:noProof/>
            <w:webHidden/>
          </w:rPr>
          <w:t>31</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2" w:history="1">
        <w:r w:rsidR="00DB4C7C" w:rsidRPr="009276E2">
          <w:rPr>
            <w:rStyle w:val="a5"/>
            <w:rFonts w:ascii="微软雅黑" w:eastAsia="微软雅黑" w:hAnsi="微软雅黑"/>
            <w:noProof/>
          </w:rPr>
          <w:t>3.1</w:t>
        </w:r>
        <w:r w:rsidR="00DB4C7C" w:rsidRPr="009276E2">
          <w:rPr>
            <w:rStyle w:val="a5"/>
            <w:rFonts w:ascii="微软雅黑" w:eastAsia="微软雅黑" w:hAnsi="微软雅黑" w:hint="eastAsia"/>
            <w:noProof/>
          </w:rPr>
          <w:t>、零售分析</w:t>
        </w:r>
        <w:r w:rsidR="00DB4C7C">
          <w:rPr>
            <w:noProof/>
            <w:webHidden/>
          </w:rPr>
          <w:tab/>
        </w:r>
        <w:r w:rsidR="002848D0">
          <w:rPr>
            <w:noProof/>
            <w:webHidden/>
          </w:rPr>
          <w:fldChar w:fldCharType="begin"/>
        </w:r>
        <w:r w:rsidR="00DB4C7C">
          <w:rPr>
            <w:noProof/>
            <w:webHidden/>
          </w:rPr>
          <w:instrText xml:space="preserve"> PAGEREF _Toc396926062 \h </w:instrText>
        </w:r>
        <w:r w:rsidR="002848D0">
          <w:rPr>
            <w:noProof/>
            <w:webHidden/>
          </w:rPr>
        </w:r>
        <w:r w:rsidR="002848D0">
          <w:rPr>
            <w:noProof/>
            <w:webHidden/>
          </w:rPr>
          <w:fldChar w:fldCharType="separate"/>
        </w:r>
        <w:r w:rsidR="00DB4C7C">
          <w:rPr>
            <w:noProof/>
            <w:webHidden/>
          </w:rPr>
          <w:t>31</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3" w:history="1">
        <w:r w:rsidR="00DB4C7C" w:rsidRPr="009276E2">
          <w:rPr>
            <w:rStyle w:val="a5"/>
            <w:rFonts w:ascii="微软雅黑" w:eastAsia="微软雅黑" w:hAnsi="微软雅黑"/>
            <w:noProof/>
          </w:rPr>
          <w:t>3.2</w:t>
        </w:r>
        <w:r w:rsidR="00DB4C7C" w:rsidRPr="009276E2">
          <w:rPr>
            <w:rStyle w:val="a5"/>
            <w:rFonts w:ascii="微软雅黑" w:eastAsia="微软雅黑" w:hAnsi="微软雅黑" w:hint="eastAsia"/>
            <w:noProof/>
          </w:rPr>
          <w:t>、零售汇总</w:t>
        </w:r>
        <w:r w:rsidR="00DB4C7C">
          <w:rPr>
            <w:noProof/>
            <w:webHidden/>
          </w:rPr>
          <w:tab/>
        </w:r>
        <w:r w:rsidR="002848D0">
          <w:rPr>
            <w:noProof/>
            <w:webHidden/>
          </w:rPr>
          <w:fldChar w:fldCharType="begin"/>
        </w:r>
        <w:r w:rsidR="00DB4C7C">
          <w:rPr>
            <w:noProof/>
            <w:webHidden/>
          </w:rPr>
          <w:instrText xml:space="preserve"> PAGEREF _Toc396926063 \h </w:instrText>
        </w:r>
        <w:r w:rsidR="002848D0">
          <w:rPr>
            <w:noProof/>
            <w:webHidden/>
          </w:rPr>
        </w:r>
        <w:r w:rsidR="002848D0">
          <w:rPr>
            <w:noProof/>
            <w:webHidden/>
          </w:rPr>
          <w:fldChar w:fldCharType="separate"/>
        </w:r>
        <w:r w:rsidR="00DB4C7C">
          <w:rPr>
            <w:noProof/>
            <w:webHidden/>
          </w:rPr>
          <w:t>32</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4" w:history="1">
        <w:r w:rsidR="00DB4C7C" w:rsidRPr="009276E2">
          <w:rPr>
            <w:rStyle w:val="a5"/>
            <w:rFonts w:ascii="微软雅黑" w:eastAsia="微软雅黑" w:hAnsi="微软雅黑"/>
            <w:noProof/>
          </w:rPr>
          <w:t>3.3</w:t>
        </w:r>
        <w:r w:rsidR="00DB4C7C" w:rsidRPr="009276E2">
          <w:rPr>
            <w:rStyle w:val="a5"/>
            <w:rFonts w:ascii="微软雅黑" w:eastAsia="微软雅黑" w:hAnsi="微软雅黑" w:hint="eastAsia"/>
            <w:noProof/>
          </w:rPr>
          <w:t>、零售旬月</w:t>
        </w:r>
        <w:r w:rsidR="00DB4C7C">
          <w:rPr>
            <w:noProof/>
            <w:webHidden/>
          </w:rPr>
          <w:tab/>
        </w:r>
        <w:r w:rsidR="002848D0">
          <w:rPr>
            <w:noProof/>
            <w:webHidden/>
          </w:rPr>
          <w:fldChar w:fldCharType="begin"/>
        </w:r>
        <w:r w:rsidR="00DB4C7C">
          <w:rPr>
            <w:noProof/>
            <w:webHidden/>
          </w:rPr>
          <w:instrText xml:space="preserve"> PAGEREF _Toc396926064 \h </w:instrText>
        </w:r>
        <w:r w:rsidR="002848D0">
          <w:rPr>
            <w:noProof/>
            <w:webHidden/>
          </w:rPr>
        </w:r>
        <w:r w:rsidR="002848D0">
          <w:rPr>
            <w:noProof/>
            <w:webHidden/>
          </w:rPr>
          <w:fldChar w:fldCharType="separate"/>
        </w:r>
        <w:r w:rsidR="00DB4C7C">
          <w:rPr>
            <w:noProof/>
            <w:webHidden/>
          </w:rPr>
          <w:t>32</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5" w:history="1">
        <w:r w:rsidR="00DB4C7C" w:rsidRPr="009276E2">
          <w:rPr>
            <w:rStyle w:val="a5"/>
            <w:rFonts w:ascii="微软雅黑" w:eastAsia="微软雅黑" w:hAnsi="微软雅黑"/>
            <w:noProof/>
          </w:rPr>
          <w:t>3.4</w:t>
        </w:r>
        <w:r w:rsidR="00DB4C7C" w:rsidRPr="009276E2">
          <w:rPr>
            <w:rStyle w:val="a5"/>
            <w:rFonts w:ascii="微软雅黑" w:eastAsia="微软雅黑" w:hAnsi="微软雅黑" w:hint="eastAsia"/>
            <w:noProof/>
          </w:rPr>
          <w:t>、零售比较</w:t>
        </w:r>
        <w:r w:rsidR="00DB4C7C">
          <w:rPr>
            <w:noProof/>
            <w:webHidden/>
          </w:rPr>
          <w:tab/>
        </w:r>
        <w:r w:rsidR="002848D0">
          <w:rPr>
            <w:noProof/>
            <w:webHidden/>
          </w:rPr>
          <w:fldChar w:fldCharType="begin"/>
        </w:r>
        <w:r w:rsidR="00DB4C7C">
          <w:rPr>
            <w:noProof/>
            <w:webHidden/>
          </w:rPr>
          <w:instrText xml:space="preserve"> PAGEREF _Toc396926065 \h </w:instrText>
        </w:r>
        <w:r w:rsidR="002848D0">
          <w:rPr>
            <w:noProof/>
            <w:webHidden/>
          </w:rPr>
        </w:r>
        <w:r w:rsidR="002848D0">
          <w:rPr>
            <w:noProof/>
            <w:webHidden/>
          </w:rPr>
          <w:fldChar w:fldCharType="separate"/>
        </w:r>
        <w:r w:rsidR="00DB4C7C">
          <w:rPr>
            <w:noProof/>
            <w:webHidden/>
          </w:rPr>
          <w:t>33</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6" w:history="1">
        <w:r w:rsidR="00DB4C7C" w:rsidRPr="009276E2">
          <w:rPr>
            <w:rStyle w:val="a5"/>
            <w:rFonts w:ascii="微软雅黑" w:eastAsia="微软雅黑" w:hAnsi="微软雅黑"/>
            <w:noProof/>
          </w:rPr>
          <w:t>3.5</w:t>
        </w:r>
        <w:r w:rsidR="00DB4C7C" w:rsidRPr="009276E2">
          <w:rPr>
            <w:rStyle w:val="a5"/>
            <w:rFonts w:ascii="微软雅黑" w:eastAsia="微软雅黑" w:hAnsi="微软雅黑" w:hint="eastAsia"/>
            <w:noProof/>
          </w:rPr>
          <w:t>、进货对账</w:t>
        </w:r>
        <w:r w:rsidR="00DB4C7C">
          <w:rPr>
            <w:noProof/>
            <w:webHidden/>
          </w:rPr>
          <w:tab/>
        </w:r>
        <w:r w:rsidR="002848D0">
          <w:rPr>
            <w:noProof/>
            <w:webHidden/>
          </w:rPr>
          <w:fldChar w:fldCharType="begin"/>
        </w:r>
        <w:r w:rsidR="00DB4C7C">
          <w:rPr>
            <w:noProof/>
            <w:webHidden/>
          </w:rPr>
          <w:instrText xml:space="preserve"> PAGEREF _Toc396926066 \h </w:instrText>
        </w:r>
        <w:r w:rsidR="002848D0">
          <w:rPr>
            <w:noProof/>
            <w:webHidden/>
          </w:rPr>
        </w:r>
        <w:r w:rsidR="002848D0">
          <w:rPr>
            <w:noProof/>
            <w:webHidden/>
          </w:rPr>
          <w:fldChar w:fldCharType="separate"/>
        </w:r>
        <w:r w:rsidR="00DB4C7C">
          <w:rPr>
            <w:noProof/>
            <w:webHidden/>
          </w:rPr>
          <w:t>33</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7" w:history="1">
        <w:r w:rsidR="00DB4C7C" w:rsidRPr="009276E2">
          <w:rPr>
            <w:rStyle w:val="a5"/>
            <w:rFonts w:ascii="微软雅黑" w:eastAsia="微软雅黑" w:hAnsi="微软雅黑"/>
            <w:noProof/>
          </w:rPr>
          <w:t>3.6</w:t>
        </w:r>
        <w:r w:rsidR="00DB4C7C" w:rsidRPr="009276E2">
          <w:rPr>
            <w:rStyle w:val="a5"/>
            <w:rFonts w:ascii="微软雅黑" w:eastAsia="微软雅黑" w:hAnsi="微软雅黑" w:hint="eastAsia"/>
            <w:noProof/>
          </w:rPr>
          <w:t>、批发对账</w:t>
        </w:r>
        <w:r w:rsidR="00DB4C7C">
          <w:rPr>
            <w:noProof/>
            <w:webHidden/>
          </w:rPr>
          <w:tab/>
        </w:r>
        <w:r w:rsidR="002848D0">
          <w:rPr>
            <w:noProof/>
            <w:webHidden/>
          </w:rPr>
          <w:fldChar w:fldCharType="begin"/>
        </w:r>
        <w:r w:rsidR="00DB4C7C">
          <w:rPr>
            <w:noProof/>
            <w:webHidden/>
          </w:rPr>
          <w:instrText xml:space="preserve"> PAGEREF _Toc396926067 \h </w:instrText>
        </w:r>
        <w:r w:rsidR="002848D0">
          <w:rPr>
            <w:noProof/>
            <w:webHidden/>
          </w:rPr>
        </w:r>
        <w:r w:rsidR="002848D0">
          <w:rPr>
            <w:noProof/>
            <w:webHidden/>
          </w:rPr>
          <w:fldChar w:fldCharType="separate"/>
        </w:r>
        <w:r w:rsidR="00DB4C7C">
          <w:rPr>
            <w:noProof/>
            <w:webHidden/>
          </w:rPr>
          <w:t>34</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8" w:history="1">
        <w:r w:rsidR="00DB4C7C" w:rsidRPr="009276E2">
          <w:rPr>
            <w:rStyle w:val="a5"/>
            <w:rFonts w:ascii="微软雅黑" w:eastAsia="微软雅黑" w:hAnsi="微软雅黑"/>
            <w:noProof/>
          </w:rPr>
          <w:t>3.7</w:t>
        </w:r>
        <w:r w:rsidR="00DB4C7C" w:rsidRPr="009276E2">
          <w:rPr>
            <w:rStyle w:val="a5"/>
            <w:rFonts w:ascii="微软雅黑" w:eastAsia="微软雅黑" w:hAnsi="微软雅黑" w:hint="eastAsia"/>
            <w:noProof/>
          </w:rPr>
          <w:t>、员工销售</w:t>
        </w:r>
        <w:r w:rsidR="00DB4C7C">
          <w:rPr>
            <w:noProof/>
            <w:webHidden/>
          </w:rPr>
          <w:tab/>
        </w:r>
        <w:r w:rsidR="002848D0">
          <w:rPr>
            <w:noProof/>
            <w:webHidden/>
          </w:rPr>
          <w:fldChar w:fldCharType="begin"/>
        </w:r>
        <w:r w:rsidR="00DB4C7C">
          <w:rPr>
            <w:noProof/>
            <w:webHidden/>
          </w:rPr>
          <w:instrText xml:space="preserve"> PAGEREF _Toc396926068 \h </w:instrText>
        </w:r>
        <w:r w:rsidR="002848D0">
          <w:rPr>
            <w:noProof/>
            <w:webHidden/>
          </w:rPr>
        </w:r>
        <w:r w:rsidR="002848D0">
          <w:rPr>
            <w:noProof/>
            <w:webHidden/>
          </w:rPr>
          <w:fldChar w:fldCharType="separate"/>
        </w:r>
        <w:r w:rsidR="00DB4C7C">
          <w:rPr>
            <w:noProof/>
            <w:webHidden/>
          </w:rPr>
          <w:t>34</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69" w:history="1">
        <w:r w:rsidR="00DB4C7C" w:rsidRPr="009276E2">
          <w:rPr>
            <w:rStyle w:val="a5"/>
            <w:rFonts w:ascii="微软雅黑" w:eastAsia="微软雅黑" w:hAnsi="微软雅黑"/>
            <w:noProof/>
          </w:rPr>
          <w:t>3.8</w:t>
        </w:r>
        <w:r w:rsidR="00DB4C7C" w:rsidRPr="009276E2">
          <w:rPr>
            <w:rStyle w:val="a5"/>
            <w:rFonts w:ascii="微软雅黑" w:eastAsia="微软雅黑" w:hAnsi="微软雅黑" w:hint="eastAsia"/>
            <w:noProof/>
          </w:rPr>
          <w:t>、同期比较</w:t>
        </w:r>
        <w:r w:rsidR="00DB4C7C">
          <w:rPr>
            <w:noProof/>
            <w:webHidden/>
          </w:rPr>
          <w:tab/>
        </w:r>
        <w:r w:rsidR="002848D0">
          <w:rPr>
            <w:noProof/>
            <w:webHidden/>
          </w:rPr>
          <w:fldChar w:fldCharType="begin"/>
        </w:r>
        <w:r w:rsidR="00DB4C7C">
          <w:rPr>
            <w:noProof/>
            <w:webHidden/>
          </w:rPr>
          <w:instrText xml:space="preserve"> PAGEREF _Toc396926069 \h </w:instrText>
        </w:r>
        <w:r w:rsidR="002848D0">
          <w:rPr>
            <w:noProof/>
            <w:webHidden/>
          </w:rPr>
        </w:r>
        <w:r w:rsidR="002848D0">
          <w:rPr>
            <w:noProof/>
            <w:webHidden/>
          </w:rPr>
          <w:fldChar w:fldCharType="separate"/>
        </w:r>
        <w:r w:rsidR="00DB4C7C">
          <w:rPr>
            <w:noProof/>
            <w:webHidden/>
          </w:rPr>
          <w:t>35</w:t>
        </w:r>
        <w:r w:rsidR="002848D0">
          <w:rPr>
            <w:noProof/>
            <w:webHidden/>
          </w:rPr>
          <w:fldChar w:fldCharType="end"/>
        </w:r>
      </w:hyperlink>
    </w:p>
    <w:p w:rsidR="00DB4C7C" w:rsidRDefault="00D631D3">
      <w:pPr>
        <w:pStyle w:val="50"/>
        <w:tabs>
          <w:tab w:val="right" w:leader="dot" w:pos="8990"/>
        </w:tabs>
        <w:rPr>
          <w:rFonts w:asciiTheme="minorHAnsi" w:eastAsiaTheme="minorEastAsia" w:hAnsiTheme="minorHAnsi" w:cstheme="minorBidi"/>
          <w:noProof/>
          <w:szCs w:val="22"/>
        </w:rPr>
      </w:pPr>
      <w:hyperlink w:anchor="_Toc396926070" w:history="1">
        <w:r w:rsidR="00DB4C7C" w:rsidRPr="009276E2">
          <w:rPr>
            <w:rStyle w:val="a5"/>
            <w:rFonts w:ascii="微软雅黑" w:eastAsia="微软雅黑" w:hAnsi="微软雅黑"/>
            <w:noProof/>
          </w:rPr>
          <w:t>3.9</w:t>
        </w:r>
        <w:r w:rsidR="00DB4C7C" w:rsidRPr="009276E2">
          <w:rPr>
            <w:rStyle w:val="a5"/>
            <w:rFonts w:ascii="微软雅黑" w:eastAsia="微软雅黑" w:hAnsi="微软雅黑" w:hint="eastAsia"/>
            <w:noProof/>
          </w:rPr>
          <w:t>、环比分析</w:t>
        </w:r>
        <w:r w:rsidR="00DB4C7C">
          <w:rPr>
            <w:noProof/>
            <w:webHidden/>
          </w:rPr>
          <w:tab/>
        </w:r>
        <w:r w:rsidR="002848D0">
          <w:rPr>
            <w:noProof/>
            <w:webHidden/>
          </w:rPr>
          <w:fldChar w:fldCharType="begin"/>
        </w:r>
        <w:r w:rsidR="00DB4C7C">
          <w:rPr>
            <w:noProof/>
            <w:webHidden/>
          </w:rPr>
          <w:instrText xml:space="preserve"> PAGEREF _Toc396926070 \h </w:instrText>
        </w:r>
        <w:r w:rsidR="002848D0">
          <w:rPr>
            <w:noProof/>
            <w:webHidden/>
          </w:rPr>
        </w:r>
        <w:r w:rsidR="002848D0">
          <w:rPr>
            <w:noProof/>
            <w:webHidden/>
          </w:rPr>
          <w:fldChar w:fldCharType="separate"/>
        </w:r>
        <w:r w:rsidR="00DB4C7C">
          <w:rPr>
            <w:noProof/>
            <w:webHidden/>
          </w:rPr>
          <w:t>35</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71" w:history="1">
        <w:r w:rsidR="00DB4C7C" w:rsidRPr="009276E2">
          <w:rPr>
            <w:rStyle w:val="a5"/>
            <w:rFonts w:ascii="微软雅黑" w:eastAsia="微软雅黑" w:hAnsi="微软雅黑" w:hint="eastAsia"/>
            <w:noProof/>
          </w:rPr>
          <w:t>四、模块定义</w:t>
        </w:r>
        <w:r w:rsidR="00DB4C7C">
          <w:rPr>
            <w:noProof/>
            <w:webHidden/>
          </w:rPr>
          <w:tab/>
        </w:r>
        <w:r w:rsidR="002848D0">
          <w:rPr>
            <w:noProof/>
            <w:webHidden/>
          </w:rPr>
          <w:fldChar w:fldCharType="begin"/>
        </w:r>
        <w:r w:rsidR="00DB4C7C">
          <w:rPr>
            <w:noProof/>
            <w:webHidden/>
          </w:rPr>
          <w:instrText xml:space="preserve"> PAGEREF _Toc396926071 \h </w:instrText>
        </w:r>
        <w:r w:rsidR="002848D0">
          <w:rPr>
            <w:noProof/>
            <w:webHidden/>
          </w:rPr>
        </w:r>
        <w:r w:rsidR="002848D0">
          <w:rPr>
            <w:noProof/>
            <w:webHidden/>
          </w:rPr>
          <w:fldChar w:fldCharType="separate"/>
        </w:r>
        <w:r w:rsidR="00DB4C7C">
          <w:rPr>
            <w:noProof/>
            <w:webHidden/>
          </w:rPr>
          <w:t>36</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072" w:history="1">
        <w:r w:rsidR="00DB4C7C" w:rsidRPr="009276E2">
          <w:rPr>
            <w:rStyle w:val="a5"/>
            <w:rFonts w:ascii="微软雅黑" w:eastAsia="微软雅黑" w:hAnsi="微软雅黑" w:cs="Arial" w:hint="eastAsia"/>
            <w:noProof/>
          </w:rPr>
          <w:t>第五部分</w:t>
        </w:r>
        <w:r w:rsidR="00DB4C7C" w:rsidRPr="009276E2">
          <w:rPr>
            <w:rStyle w:val="a5"/>
            <w:rFonts w:ascii="微软雅黑" w:eastAsia="微软雅黑" w:hAnsi="微软雅黑" w:cs="Arial"/>
            <w:noProof/>
          </w:rPr>
          <w:t xml:space="preserve"> E-R</w:t>
        </w:r>
        <w:r w:rsidR="00DB4C7C" w:rsidRPr="009276E2">
          <w:rPr>
            <w:rStyle w:val="a5"/>
            <w:rFonts w:ascii="微软雅黑" w:eastAsia="微软雅黑" w:hAnsi="微软雅黑" w:cs="Arial" w:hint="eastAsia"/>
            <w:noProof/>
          </w:rPr>
          <w:t>实体设计</w:t>
        </w:r>
        <w:r w:rsidR="00DB4C7C">
          <w:rPr>
            <w:noProof/>
            <w:webHidden/>
          </w:rPr>
          <w:tab/>
        </w:r>
        <w:r w:rsidR="002848D0">
          <w:rPr>
            <w:noProof/>
            <w:webHidden/>
          </w:rPr>
          <w:fldChar w:fldCharType="begin"/>
        </w:r>
        <w:r w:rsidR="00DB4C7C">
          <w:rPr>
            <w:noProof/>
            <w:webHidden/>
          </w:rPr>
          <w:instrText xml:space="preserve"> PAGEREF _Toc396926072 \h </w:instrText>
        </w:r>
        <w:r w:rsidR="002848D0">
          <w:rPr>
            <w:noProof/>
            <w:webHidden/>
          </w:rPr>
        </w:r>
        <w:r w:rsidR="002848D0">
          <w:rPr>
            <w:noProof/>
            <w:webHidden/>
          </w:rPr>
          <w:fldChar w:fldCharType="separate"/>
        </w:r>
        <w:r w:rsidR="00DB4C7C">
          <w:rPr>
            <w:noProof/>
            <w:webHidden/>
          </w:rPr>
          <w:t>38</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73" w:history="1">
        <w:r w:rsidR="00DB4C7C" w:rsidRPr="009276E2">
          <w:rPr>
            <w:rStyle w:val="a5"/>
            <w:rFonts w:ascii="微软雅黑" w:eastAsia="微软雅黑" w:hAnsi="微软雅黑" w:hint="eastAsia"/>
            <w:noProof/>
          </w:rPr>
          <w:t>一、</w:t>
        </w:r>
        <w:r w:rsidR="00DB4C7C" w:rsidRPr="009276E2">
          <w:rPr>
            <w:rStyle w:val="a5"/>
            <w:rFonts w:ascii="微软雅黑" w:eastAsia="微软雅黑" w:hAnsi="微软雅黑"/>
            <w:noProof/>
          </w:rPr>
          <w:t>E-R</w:t>
        </w:r>
        <w:r w:rsidR="00DB4C7C" w:rsidRPr="009276E2">
          <w:rPr>
            <w:rStyle w:val="a5"/>
            <w:rFonts w:ascii="微软雅黑" w:eastAsia="微软雅黑" w:hAnsi="微软雅黑" w:hint="eastAsia"/>
            <w:noProof/>
          </w:rPr>
          <w:t>实体结构图</w:t>
        </w:r>
        <w:r w:rsidR="00DB4C7C">
          <w:rPr>
            <w:noProof/>
            <w:webHidden/>
          </w:rPr>
          <w:tab/>
        </w:r>
        <w:r w:rsidR="002848D0">
          <w:rPr>
            <w:noProof/>
            <w:webHidden/>
          </w:rPr>
          <w:fldChar w:fldCharType="begin"/>
        </w:r>
        <w:r w:rsidR="00DB4C7C">
          <w:rPr>
            <w:noProof/>
            <w:webHidden/>
          </w:rPr>
          <w:instrText xml:space="preserve"> PAGEREF _Toc396926073 \h </w:instrText>
        </w:r>
        <w:r w:rsidR="002848D0">
          <w:rPr>
            <w:noProof/>
            <w:webHidden/>
          </w:rPr>
        </w:r>
        <w:r w:rsidR="002848D0">
          <w:rPr>
            <w:noProof/>
            <w:webHidden/>
          </w:rPr>
          <w:fldChar w:fldCharType="separate"/>
        </w:r>
        <w:r w:rsidR="00DB4C7C">
          <w:rPr>
            <w:noProof/>
            <w:webHidden/>
          </w:rPr>
          <w:t>38</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74" w:history="1">
        <w:r w:rsidR="00DB4C7C" w:rsidRPr="009276E2">
          <w:rPr>
            <w:rStyle w:val="a5"/>
            <w:rFonts w:ascii="微软雅黑" w:eastAsia="微软雅黑" w:hAnsi="微软雅黑" w:hint="eastAsia"/>
            <w:noProof/>
          </w:rPr>
          <w:t>二、实体描述</w:t>
        </w:r>
        <w:r w:rsidR="00DB4C7C">
          <w:rPr>
            <w:noProof/>
            <w:webHidden/>
          </w:rPr>
          <w:tab/>
        </w:r>
        <w:r w:rsidR="002848D0">
          <w:rPr>
            <w:noProof/>
            <w:webHidden/>
          </w:rPr>
          <w:fldChar w:fldCharType="begin"/>
        </w:r>
        <w:r w:rsidR="00DB4C7C">
          <w:rPr>
            <w:noProof/>
            <w:webHidden/>
          </w:rPr>
          <w:instrText xml:space="preserve"> PAGEREF _Toc396926074 \h </w:instrText>
        </w:r>
        <w:r w:rsidR="002848D0">
          <w:rPr>
            <w:noProof/>
            <w:webHidden/>
          </w:rPr>
        </w:r>
        <w:r w:rsidR="002848D0">
          <w:rPr>
            <w:noProof/>
            <w:webHidden/>
          </w:rPr>
          <w:fldChar w:fldCharType="separate"/>
        </w:r>
        <w:r w:rsidR="00DB4C7C">
          <w:rPr>
            <w:noProof/>
            <w:webHidden/>
          </w:rPr>
          <w:t>38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75"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Supplier</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_Toc396926075 \h </w:instrText>
        </w:r>
        <w:r w:rsidR="002848D0">
          <w:rPr>
            <w:noProof/>
            <w:webHidden/>
          </w:rPr>
        </w:r>
        <w:r w:rsidR="002848D0">
          <w:rPr>
            <w:noProof/>
            <w:webHidden/>
          </w:rPr>
          <w:fldChar w:fldCharType="separate"/>
        </w:r>
        <w:r w:rsidR="00DB4C7C">
          <w:rPr>
            <w:noProof/>
            <w:webHidden/>
          </w:rPr>
          <w:t>38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76"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SaleList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_Toc396926076 \h </w:instrText>
        </w:r>
        <w:r w:rsidR="002848D0">
          <w:rPr>
            <w:noProof/>
            <w:webHidden/>
          </w:rPr>
        </w:r>
        <w:r w:rsidR="002848D0">
          <w:rPr>
            <w:noProof/>
            <w:webHidden/>
          </w:rPr>
          <w:fldChar w:fldCharType="separate"/>
        </w:r>
        <w:r w:rsidR="00DB4C7C">
          <w:rPr>
            <w:noProof/>
            <w:webHidden/>
          </w:rPr>
          <w:t>38</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77"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EnteringList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_Toc396926077 \h </w:instrText>
        </w:r>
        <w:r w:rsidR="002848D0">
          <w:rPr>
            <w:noProof/>
            <w:webHidden/>
          </w:rPr>
        </w:r>
        <w:r w:rsidR="002848D0">
          <w:rPr>
            <w:noProof/>
            <w:webHidden/>
          </w:rPr>
          <w:fldChar w:fldCharType="separate"/>
        </w:r>
        <w:r w:rsidR="00DB4C7C">
          <w:rPr>
            <w:noProof/>
            <w:webHidden/>
          </w:rPr>
          <w:t>39</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78" w:history="1">
        <w:r w:rsidR="00DB4C7C" w:rsidRPr="009276E2">
          <w:rPr>
            <w:rStyle w:val="a5"/>
            <w:rFonts w:ascii="微软雅黑" w:eastAsia="微软雅黑" w:hAnsi="微软雅黑"/>
            <w:noProof/>
          </w:rPr>
          <w:t>4</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classType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_Toc396926078 \h </w:instrText>
        </w:r>
        <w:r w:rsidR="002848D0">
          <w:rPr>
            <w:noProof/>
            <w:webHidden/>
          </w:rPr>
        </w:r>
        <w:r w:rsidR="002848D0">
          <w:rPr>
            <w:noProof/>
            <w:webHidden/>
          </w:rPr>
          <w:fldChar w:fldCharType="separate"/>
        </w:r>
        <w:r w:rsidR="00DB4C7C">
          <w:rPr>
            <w:noProof/>
            <w:webHidden/>
          </w:rPr>
          <w:t>40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79" w:history="1">
        <w:r w:rsidR="00DB4C7C" w:rsidRPr="009276E2">
          <w:rPr>
            <w:rStyle w:val="a5"/>
            <w:rFonts w:ascii="微软雅黑" w:eastAsia="微软雅黑" w:hAnsi="微软雅黑"/>
            <w:noProof/>
          </w:rPr>
          <w:t>5</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DeliveryList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_Toc396926079 \h </w:instrText>
        </w:r>
        <w:r w:rsidR="002848D0">
          <w:rPr>
            <w:noProof/>
            <w:webHidden/>
          </w:rPr>
        </w:r>
        <w:r w:rsidR="002848D0">
          <w:rPr>
            <w:noProof/>
            <w:webHidden/>
          </w:rPr>
          <w:fldChar w:fldCharType="separate"/>
        </w:r>
        <w:r w:rsidR="00DB4C7C">
          <w:rPr>
            <w:noProof/>
            <w:webHidden/>
          </w:rPr>
          <w:t>40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0" w:history="1">
        <w:r w:rsidR="00DB4C7C" w:rsidRPr="009276E2">
          <w:rPr>
            <w:rStyle w:val="a5"/>
            <w:rFonts w:ascii="微软雅黑" w:eastAsia="微软雅黑" w:hAnsi="微软雅黑"/>
            <w:noProof/>
          </w:rPr>
          <w:t>6</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SaleProductsList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_Toc396926080 \h </w:instrText>
        </w:r>
        <w:r w:rsidR="002848D0">
          <w:rPr>
            <w:noProof/>
            <w:webHidden/>
          </w:rPr>
        </w:r>
        <w:r w:rsidR="002848D0">
          <w:rPr>
            <w:noProof/>
            <w:webHidden/>
          </w:rPr>
          <w:fldChar w:fldCharType="separate"/>
        </w:r>
        <w:r w:rsidR="00DB4C7C">
          <w:rPr>
            <w:noProof/>
            <w:webHidden/>
          </w:rPr>
          <w:t>41</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1" w:history="1">
        <w:r w:rsidR="00DB4C7C" w:rsidRPr="009276E2">
          <w:rPr>
            <w:rStyle w:val="a5"/>
            <w:rFonts w:ascii="微软雅黑" w:eastAsia="微软雅黑" w:hAnsi="微软雅黑"/>
            <w:noProof/>
          </w:rPr>
          <w:t>7</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Department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_Toc396926081 \h </w:instrText>
        </w:r>
        <w:r w:rsidR="002848D0">
          <w:rPr>
            <w:noProof/>
            <w:webHidden/>
          </w:rPr>
        </w:r>
        <w:r w:rsidR="002848D0">
          <w:rPr>
            <w:noProof/>
            <w:webHidden/>
          </w:rPr>
          <w:fldChar w:fldCharType="separate"/>
        </w:r>
        <w:r w:rsidR="00DB4C7C">
          <w:rPr>
            <w:noProof/>
            <w:webHidden/>
          </w:rPr>
          <w:t>41</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2" w:history="1">
        <w:r w:rsidR="00DB4C7C" w:rsidRPr="009276E2">
          <w:rPr>
            <w:rStyle w:val="a5"/>
            <w:rFonts w:ascii="微软雅黑" w:eastAsia="微软雅黑" w:hAnsi="微软雅黑"/>
            <w:noProof/>
          </w:rPr>
          <w:t>8</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MicrType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_Toc396926082 \h </w:instrText>
        </w:r>
        <w:r w:rsidR="002848D0">
          <w:rPr>
            <w:noProof/>
            <w:webHidden/>
          </w:rPr>
        </w:r>
        <w:r w:rsidR="002848D0">
          <w:rPr>
            <w:noProof/>
            <w:webHidden/>
          </w:rPr>
          <w:fldChar w:fldCharType="separate"/>
        </w:r>
        <w:r w:rsidR="00DB4C7C">
          <w:rPr>
            <w:noProof/>
            <w:webHidden/>
          </w:rPr>
          <w:t>42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3" w:history="1">
        <w:r w:rsidR="00DB4C7C" w:rsidRPr="009276E2">
          <w:rPr>
            <w:rStyle w:val="a5"/>
            <w:rFonts w:ascii="微软雅黑" w:eastAsia="微软雅黑" w:hAnsi="微软雅黑"/>
            <w:noProof/>
          </w:rPr>
          <w:t>9</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DeliverySummaryList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_Toc396926083 \h </w:instrText>
        </w:r>
        <w:r w:rsidR="002848D0">
          <w:rPr>
            <w:noProof/>
            <w:webHidden/>
          </w:rPr>
        </w:r>
        <w:r w:rsidR="002848D0">
          <w:rPr>
            <w:noProof/>
            <w:webHidden/>
          </w:rPr>
          <w:fldChar w:fldCharType="separate"/>
        </w:r>
        <w:r w:rsidR="00DB4C7C">
          <w:rPr>
            <w:noProof/>
            <w:webHidden/>
          </w:rPr>
          <w:t>42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4" w:history="1">
        <w:r w:rsidR="00DB4C7C" w:rsidRPr="009276E2">
          <w:rPr>
            <w:rStyle w:val="a5"/>
            <w:rFonts w:ascii="微软雅黑" w:eastAsia="微软雅黑" w:hAnsi="微软雅黑"/>
            <w:noProof/>
          </w:rPr>
          <w:t>10</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MissionMessageList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_Toc396926084 \h </w:instrText>
        </w:r>
        <w:r w:rsidR="002848D0">
          <w:rPr>
            <w:noProof/>
            <w:webHidden/>
          </w:rPr>
        </w:r>
        <w:r w:rsidR="002848D0">
          <w:rPr>
            <w:noProof/>
            <w:webHidden/>
          </w:rPr>
          <w:fldChar w:fldCharType="separate"/>
        </w:r>
        <w:r w:rsidR="00DB4C7C">
          <w:rPr>
            <w:noProof/>
            <w:webHidden/>
          </w:rPr>
          <w:t>42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5" w:history="1">
        <w:r w:rsidR="00DB4C7C" w:rsidRPr="009276E2">
          <w:rPr>
            <w:rStyle w:val="a5"/>
            <w:rFonts w:ascii="微软雅黑" w:eastAsia="微软雅黑" w:hAnsi="微软雅黑"/>
            <w:noProof/>
          </w:rPr>
          <w:t>11</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SaleAnalysis</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_Toc396926085 \h </w:instrText>
        </w:r>
        <w:r w:rsidR="002848D0">
          <w:rPr>
            <w:noProof/>
            <w:webHidden/>
          </w:rPr>
        </w:r>
        <w:r w:rsidR="002848D0">
          <w:rPr>
            <w:noProof/>
            <w:webHidden/>
          </w:rPr>
          <w:fldChar w:fldCharType="separate"/>
        </w:r>
        <w:r w:rsidR="00DB4C7C">
          <w:rPr>
            <w:noProof/>
            <w:webHidden/>
          </w:rPr>
          <w:t>43</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6" w:history="1">
        <w:r w:rsidR="00DB4C7C" w:rsidRPr="009276E2">
          <w:rPr>
            <w:rStyle w:val="a5"/>
            <w:rFonts w:ascii="微软雅黑" w:eastAsia="微软雅黑" w:hAnsi="微软雅黑"/>
            <w:noProof/>
          </w:rPr>
          <w:t>12</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BrandType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_Toc396926086 \h </w:instrText>
        </w:r>
        <w:r w:rsidR="002848D0">
          <w:rPr>
            <w:noProof/>
            <w:webHidden/>
          </w:rPr>
        </w:r>
        <w:r w:rsidR="002848D0">
          <w:rPr>
            <w:noProof/>
            <w:webHidden/>
          </w:rPr>
          <w:fldChar w:fldCharType="separate"/>
        </w:r>
        <w:r w:rsidR="00DB4C7C">
          <w:rPr>
            <w:noProof/>
            <w:webHidden/>
          </w:rPr>
          <w:t>43</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7" w:history="1">
        <w:r w:rsidR="00DB4C7C" w:rsidRPr="009276E2">
          <w:rPr>
            <w:rStyle w:val="a5"/>
            <w:rFonts w:ascii="微软雅黑" w:eastAsia="微软雅黑" w:hAnsi="微软雅黑"/>
            <w:noProof/>
          </w:rPr>
          <w:t>13</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EnteringDetailList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_Toc396926087 \h </w:instrText>
        </w:r>
        <w:r w:rsidR="002848D0">
          <w:rPr>
            <w:noProof/>
            <w:webHidden/>
          </w:rPr>
        </w:r>
        <w:r w:rsidR="002848D0">
          <w:rPr>
            <w:noProof/>
            <w:webHidden/>
          </w:rPr>
          <w:fldChar w:fldCharType="separate"/>
        </w:r>
        <w:r w:rsidR="00DB4C7C">
          <w:rPr>
            <w:noProof/>
            <w:webHidden/>
          </w:rPr>
          <w:t>43</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8" w:history="1">
        <w:r w:rsidR="00DB4C7C" w:rsidRPr="009276E2">
          <w:rPr>
            <w:rStyle w:val="a5"/>
            <w:rFonts w:ascii="微软雅黑" w:eastAsia="微软雅黑" w:hAnsi="微软雅黑"/>
            <w:noProof/>
          </w:rPr>
          <w:t>14</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MissionMessage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_Toc396926088 \h </w:instrText>
        </w:r>
        <w:r w:rsidR="002848D0">
          <w:rPr>
            <w:noProof/>
            <w:webHidden/>
          </w:rPr>
        </w:r>
        <w:r w:rsidR="002848D0">
          <w:rPr>
            <w:noProof/>
            <w:webHidden/>
          </w:rPr>
          <w:fldChar w:fldCharType="separate"/>
        </w:r>
        <w:r w:rsidR="00DB4C7C">
          <w:rPr>
            <w:noProof/>
            <w:webHidden/>
          </w:rPr>
          <w:t>44</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89" w:history="1">
        <w:r w:rsidR="00DB4C7C" w:rsidRPr="009276E2">
          <w:rPr>
            <w:rStyle w:val="a5"/>
            <w:rFonts w:ascii="微软雅黑" w:eastAsia="微软雅黑" w:hAnsi="微软雅黑"/>
            <w:noProof/>
          </w:rPr>
          <w:t>15</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SaleAnalysisResult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_Toc396926089 \h </w:instrText>
        </w:r>
        <w:r w:rsidR="002848D0">
          <w:rPr>
            <w:noProof/>
            <w:webHidden/>
          </w:rPr>
        </w:r>
        <w:r w:rsidR="002848D0">
          <w:rPr>
            <w:noProof/>
            <w:webHidden/>
          </w:rPr>
          <w:fldChar w:fldCharType="separate"/>
        </w:r>
        <w:r w:rsidR="00DB4C7C">
          <w:rPr>
            <w:noProof/>
            <w:webHidden/>
          </w:rPr>
          <w:t>45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0" w:history="1">
        <w:r w:rsidR="00DB4C7C" w:rsidRPr="009276E2">
          <w:rPr>
            <w:rStyle w:val="a5"/>
            <w:rFonts w:ascii="微软雅黑" w:eastAsia="微软雅黑" w:hAnsi="微软雅黑"/>
            <w:noProof/>
          </w:rPr>
          <w:t>16</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BreedType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_Toc396926090 \h </w:instrText>
        </w:r>
        <w:r w:rsidR="002848D0">
          <w:rPr>
            <w:noProof/>
            <w:webHidden/>
          </w:rPr>
        </w:r>
        <w:r w:rsidR="002848D0">
          <w:rPr>
            <w:noProof/>
            <w:webHidden/>
          </w:rPr>
          <w:fldChar w:fldCharType="separate"/>
        </w:r>
        <w:r w:rsidR="00DB4C7C">
          <w:rPr>
            <w:noProof/>
            <w:webHidden/>
          </w:rPr>
          <w:t>45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1" w:history="1">
        <w:r w:rsidR="00DB4C7C" w:rsidRPr="009276E2">
          <w:rPr>
            <w:rStyle w:val="a5"/>
            <w:rFonts w:ascii="微软雅黑" w:eastAsia="微软雅黑" w:hAnsi="微软雅黑"/>
            <w:noProof/>
          </w:rPr>
          <w:t>17</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EnteringSummaryList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_Toc396926091 \h </w:instrText>
        </w:r>
        <w:r w:rsidR="002848D0">
          <w:rPr>
            <w:noProof/>
            <w:webHidden/>
          </w:rPr>
        </w:r>
        <w:r w:rsidR="002848D0">
          <w:rPr>
            <w:noProof/>
            <w:webHidden/>
          </w:rPr>
          <w:fldChar w:fldCharType="separate"/>
        </w:r>
        <w:r w:rsidR="00DB4C7C">
          <w:rPr>
            <w:noProof/>
            <w:webHidden/>
          </w:rPr>
          <w:t>45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2" w:history="1">
        <w:r w:rsidR="00DB4C7C" w:rsidRPr="009276E2">
          <w:rPr>
            <w:rStyle w:val="a5"/>
            <w:rFonts w:ascii="微软雅黑" w:eastAsia="微软雅黑" w:hAnsi="微软雅黑"/>
            <w:noProof/>
          </w:rPr>
          <w:t>18</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DeliveryList</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_Toc396926092 \h </w:instrText>
        </w:r>
        <w:r w:rsidR="002848D0">
          <w:rPr>
            <w:noProof/>
            <w:webHidden/>
          </w:rPr>
        </w:r>
        <w:r w:rsidR="002848D0">
          <w:rPr>
            <w:noProof/>
            <w:webHidden/>
          </w:rPr>
          <w:fldChar w:fldCharType="separate"/>
        </w:r>
        <w:r w:rsidR="00DB4C7C">
          <w:rPr>
            <w:noProof/>
            <w:webHidden/>
          </w:rPr>
          <w:t>46</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3" w:history="1">
        <w:r w:rsidR="00DB4C7C" w:rsidRPr="009276E2">
          <w:rPr>
            <w:rStyle w:val="a5"/>
            <w:rFonts w:ascii="微软雅黑" w:eastAsia="微软雅黑" w:hAnsi="微软雅黑"/>
            <w:noProof/>
          </w:rPr>
          <w:t>19</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CompanyType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_Toc396926093 \h </w:instrText>
        </w:r>
        <w:r w:rsidR="002848D0">
          <w:rPr>
            <w:noProof/>
            <w:webHidden/>
          </w:rPr>
        </w:r>
        <w:r w:rsidR="002848D0">
          <w:rPr>
            <w:noProof/>
            <w:webHidden/>
          </w:rPr>
          <w:fldChar w:fldCharType="separate"/>
        </w:r>
        <w:r w:rsidR="00DB4C7C">
          <w:rPr>
            <w:noProof/>
            <w:webHidden/>
          </w:rPr>
          <w:t>47</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4" w:history="1">
        <w:r w:rsidR="00DB4C7C" w:rsidRPr="009276E2">
          <w:rPr>
            <w:rStyle w:val="a5"/>
            <w:rFonts w:ascii="微软雅黑" w:eastAsia="微软雅黑" w:hAnsi="微软雅黑"/>
            <w:noProof/>
          </w:rPr>
          <w:t>20</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Employees</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_Toc396926094 \h </w:instrText>
        </w:r>
        <w:r w:rsidR="002848D0">
          <w:rPr>
            <w:noProof/>
            <w:webHidden/>
          </w:rPr>
        </w:r>
        <w:r w:rsidR="002848D0">
          <w:rPr>
            <w:noProof/>
            <w:webHidden/>
          </w:rPr>
          <w:fldChar w:fldCharType="separate"/>
        </w:r>
        <w:r w:rsidR="00DB4C7C">
          <w:rPr>
            <w:noProof/>
            <w:webHidden/>
          </w:rPr>
          <w:t>47</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5" w:history="1">
        <w:r w:rsidR="00DB4C7C" w:rsidRPr="009276E2">
          <w:rPr>
            <w:rStyle w:val="a5"/>
            <w:rFonts w:ascii="微软雅黑" w:eastAsia="微软雅黑" w:hAnsi="微软雅黑"/>
            <w:noProof/>
          </w:rPr>
          <w:t>21</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ClientInfo</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_Toc396926095 \h </w:instrText>
        </w:r>
        <w:r w:rsidR="002848D0">
          <w:rPr>
            <w:noProof/>
            <w:webHidden/>
          </w:rPr>
        </w:r>
        <w:r w:rsidR="002848D0">
          <w:rPr>
            <w:noProof/>
            <w:webHidden/>
          </w:rPr>
          <w:fldChar w:fldCharType="separate"/>
        </w:r>
        <w:r w:rsidR="00DB4C7C">
          <w:rPr>
            <w:noProof/>
            <w:webHidden/>
          </w:rPr>
          <w:t>47</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6" w:history="1">
        <w:r w:rsidR="00DB4C7C" w:rsidRPr="009276E2">
          <w:rPr>
            <w:rStyle w:val="a5"/>
            <w:rFonts w:ascii="微软雅黑" w:eastAsia="微软雅黑" w:hAnsi="微软雅黑"/>
            <w:noProof/>
          </w:rPr>
          <w:t>22</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SaleSingle</w:t>
        </w:r>
        <w:r w:rsidR="00DB4C7C" w:rsidRPr="009276E2">
          <w:rPr>
            <w:rStyle w:val="a5"/>
            <w:rFonts w:ascii="微软雅黑" w:eastAsia="微软雅黑" w:hAnsi="微软雅黑" w:hint="eastAsia"/>
            <w:noProof/>
          </w:rPr>
          <w:t>实体描述</w:t>
        </w:r>
        <w:r w:rsidR="00DB4C7C">
          <w:rPr>
            <w:noProof/>
            <w:webHidden/>
          </w:rPr>
          <w:tab/>
        </w:r>
        <w:r w:rsidR="002848D0">
          <w:rPr>
            <w:noProof/>
            <w:webHidden/>
          </w:rPr>
          <w:fldChar w:fldCharType="begin"/>
        </w:r>
        <w:r w:rsidR="00DB4C7C">
          <w:rPr>
            <w:noProof/>
            <w:webHidden/>
          </w:rPr>
          <w:instrText xml:space="preserve"> PAGEREF _Toc396926096 \h </w:instrText>
        </w:r>
        <w:r w:rsidR="002848D0">
          <w:rPr>
            <w:noProof/>
            <w:webHidden/>
          </w:rPr>
        </w:r>
        <w:r w:rsidR="002848D0">
          <w:rPr>
            <w:noProof/>
            <w:webHidden/>
          </w:rPr>
          <w:fldChar w:fldCharType="separate"/>
        </w:r>
        <w:r w:rsidR="00DB4C7C">
          <w:rPr>
            <w:noProof/>
            <w:webHidden/>
          </w:rPr>
          <w:t>48</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097" w:history="1">
        <w:r w:rsidR="00DB4C7C" w:rsidRPr="009276E2">
          <w:rPr>
            <w:rStyle w:val="a5"/>
            <w:rFonts w:ascii="微软雅黑" w:eastAsia="微软雅黑" w:hAnsi="微软雅黑" w:cs="Arial" w:hint="eastAsia"/>
            <w:noProof/>
          </w:rPr>
          <w:t>第六部分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总体设计</w:t>
        </w:r>
        <w:r w:rsidR="00DB4C7C">
          <w:rPr>
            <w:noProof/>
            <w:webHidden/>
          </w:rPr>
          <w:tab/>
        </w:r>
        <w:r w:rsidR="002848D0">
          <w:rPr>
            <w:noProof/>
            <w:webHidden/>
          </w:rPr>
          <w:fldChar w:fldCharType="begin"/>
        </w:r>
        <w:r w:rsidR="00DB4C7C">
          <w:rPr>
            <w:noProof/>
            <w:webHidden/>
          </w:rPr>
          <w:instrText xml:space="preserve"> PAGEREF _Toc396926097 \h </w:instrText>
        </w:r>
        <w:r w:rsidR="002848D0">
          <w:rPr>
            <w:noProof/>
            <w:webHidden/>
          </w:rPr>
        </w:r>
        <w:r w:rsidR="002848D0">
          <w:rPr>
            <w:noProof/>
            <w:webHidden/>
          </w:rPr>
          <w:fldChar w:fldCharType="separate"/>
        </w:r>
        <w:r w:rsidR="00DB4C7C">
          <w:rPr>
            <w:noProof/>
            <w:webHidden/>
          </w:rPr>
          <w:t>49</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098" w:history="1">
        <w:r w:rsidR="00DB4C7C" w:rsidRPr="009276E2">
          <w:rPr>
            <w:rStyle w:val="a5"/>
            <w:rFonts w:ascii="微软雅黑" w:eastAsia="微软雅黑" w:hAnsi="微软雅黑" w:hint="eastAsia"/>
            <w:noProof/>
          </w:rPr>
          <w:t>一、</w:t>
        </w:r>
        <w:r w:rsidR="00DB4C7C" w:rsidRPr="009276E2">
          <w:rPr>
            <w:rStyle w:val="a5"/>
            <w:rFonts w:ascii="微软雅黑" w:eastAsia="微软雅黑" w:hAnsi="微软雅黑"/>
            <w:noProof/>
          </w:rPr>
          <w:t>MAP</w:t>
        </w:r>
        <w:r w:rsidR="00DB4C7C" w:rsidRPr="009276E2">
          <w:rPr>
            <w:rStyle w:val="a5"/>
            <w:rFonts w:ascii="微软雅黑" w:eastAsia="微软雅黑" w:hAnsi="微软雅黑" w:hint="eastAsia"/>
            <w:noProof/>
          </w:rPr>
          <w:t>平台逻辑架构设计</w:t>
        </w:r>
        <w:r w:rsidR="00DB4C7C">
          <w:rPr>
            <w:noProof/>
            <w:webHidden/>
          </w:rPr>
          <w:tab/>
        </w:r>
        <w:r w:rsidR="002848D0">
          <w:rPr>
            <w:noProof/>
            <w:webHidden/>
          </w:rPr>
          <w:fldChar w:fldCharType="begin"/>
        </w:r>
        <w:r w:rsidR="00DB4C7C">
          <w:rPr>
            <w:noProof/>
            <w:webHidden/>
          </w:rPr>
          <w:instrText xml:space="preserve"> PAGEREF _Toc396926098 \h </w:instrText>
        </w:r>
        <w:r w:rsidR="002848D0">
          <w:rPr>
            <w:noProof/>
            <w:webHidden/>
          </w:rPr>
        </w:r>
        <w:r w:rsidR="002848D0">
          <w:rPr>
            <w:noProof/>
            <w:webHidden/>
          </w:rPr>
          <w:fldChar w:fldCharType="separate"/>
        </w:r>
        <w:r w:rsidR="00DB4C7C">
          <w:rPr>
            <w:noProof/>
            <w:webHidden/>
          </w:rPr>
          <w:t>49</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099"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、成熟的</w:t>
        </w:r>
        <w:r w:rsidR="00DB4C7C" w:rsidRPr="009276E2">
          <w:rPr>
            <w:rStyle w:val="a5"/>
            <w:rFonts w:ascii="微软雅黑" w:eastAsia="微软雅黑" w:hAnsi="微软雅黑"/>
            <w:noProof/>
          </w:rPr>
          <w:t>J2EE</w:t>
        </w:r>
        <w:r w:rsidR="00DB4C7C" w:rsidRPr="009276E2">
          <w:rPr>
            <w:rStyle w:val="a5"/>
            <w:rFonts w:ascii="微软雅黑" w:eastAsia="微软雅黑" w:hAnsi="微软雅黑" w:hint="eastAsia"/>
            <w:noProof/>
          </w:rPr>
          <w:t>四层架构</w:t>
        </w:r>
        <w:r w:rsidR="00DB4C7C">
          <w:rPr>
            <w:noProof/>
            <w:webHidden/>
          </w:rPr>
          <w:tab/>
        </w:r>
        <w:r w:rsidR="002848D0">
          <w:rPr>
            <w:noProof/>
            <w:webHidden/>
          </w:rPr>
          <w:fldChar w:fldCharType="begin"/>
        </w:r>
        <w:r w:rsidR="00DB4C7C">
          <w:rPr>
            <w:noProof/>
            <w:webHidden/>
          </w:rPr>
          <w:instrText xml:space="preserve"> PAGEREF _Toc396926099 \h </w:instrText>
        </w:r>
        <w:r w:rsidR="002848D0">
          <w:rPr>
            <w:noProof/>
            <w:webHidden/>
          </w:rPr>
        </w:r>
        <w:r w:rsidR="002848D0">
          <w:rPr>
            <w:noProof/>
            <w:webHidden/>
          </w:rPr>
          <w:fldChar w:fldCharType="separate"/>
        </w:r>
        <w:r w:rsidR="00DB4C7C">
          <w:rPr>
            <w:noProof/>
            <w:webHidden/>
          </w:rPr>
          <w:t>49</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0"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、专业的</w:t>
        </w:r>
        <w:r w:rsidR="00DB4C7C" w:rsidRPr="009276E2">
          <w:rPr>
            <w:rStyle w:val="a5"/>
            <w:rFonts w:ascii="微软雅黑" w:eastAsia="微软雅黑" w:hAnsi="微软雅黑"/>
            <w:noProof/>
          </w:rPr>
          <w:t>B&amp;C/S</w:t>
        </w:r>
        <w:r w:rsidR="00DB4C7C" w:rsidRPr="009276E2">
          <w:rPr>
            <w:rStyle w:val="a5"/>
            <w:rFonts w:ascii="微软雅黑" w:eastAsia="微软雅黑" w:hAnsi="微软雅黑" w:hint="eastAsia"/>
            <w:noProof/>
          </w:rPr>
          <w:t>结构</w:t>
        </w:r>
        <w:r w:rsidR="00DB4C7C">
          <w:rPr>
            <w:noProof/>
            <w:webHidden/>
          </w:rPr>
          <w:tab/>
        </w:r>
        <w:r w:rsidR="002848D0">
          <w:rPr>
            <w:noProof/>
            <w:webHidden/>
          </w:rPr>
          <w:fldChar w:fldCharType="begin"/>
        </w:r>
        <w:r w:rsidR="00DB4C7C">
          <w:rPr>
            <w:noProof/>
            <w:webHidden/>
          </w:rPr>
          <w:instrText xml:space="preserve"> PAGEREF _Toc396926100 \h </w:instrText>
        </w:r>
        <w:r w:rsidR="002848D0">
          <w:rPr>
            <w:noProof/>
            <w:webHidden/>
          </w:rPr>
        </w:r>
        <w:r w:rsidR="002848D0">
          <w:rPr>
            <w:noProof/>
            <w:webHidden/>
          </w:rPr>
          <w:fldChar w:fldCharType="separate"/>
        </w:r>
        <w:r w:rsidR="00DB4C7C">
          <w:rPr>
            <w:noProof/>
            <w:webHidden/>
          </w:rPr>
          <w:t>50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1"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、定制化的逻辑架构</w:t>
        </w:r>
        <w:r w:rsidR="00DB4C7C">
          <w:rPr>
            <w:noProof/>
            <w:webHidden/>
          </w:rPr>
          <w:tab/>
        </w:r>
        <w:r w:rsidR="002848D0">
          <w:rPr>
            <w:noProof/>
            <w:webHidden/>
          </w:rPr>
          <w:fldChar w:fldCharType="begin"/>
        </w:r>
        <w:r w:rsidR="00DB4C7C">
          <w:rPr>
            <w:noProof/>
            <w:webHidden/>
          </w:rPr>
          <w:instrText xml:space="preserve"> PAGEREF _Toc396926101 \h </w:instrText>
        </w:r>
        <w:r w:rsidR="002848D0">
          <w:rPr>
            <w:noProof/>
            <w:webHidden/>
          </w:rPr>
        </w:r>
        <w:r w:rsidR="002848D0">
          <w:rPr>
            <w:noProof/>
            <w:webHidden/>
          </w:rPr>
          <w:fldChar w:fldCharType="separate"/>
        </w:r>
        <w:r w:rsidR="00DB4C7C">
          <w:rPr>
            <w:noProof/>
            <w:webHidden/>
          </w:rPr>
          <w:t>50</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2" w:history="1">
        <w:r w:rsidR="00DB4C7C" w:rsidRPr="009276E2">
          <w:rPr>
            <w:rStyle w:val="a5"/>
            <w:rFonts w:ascii="微软雅黑" w:eastAsia="微软雅黑" w:hAnsi="微软雅黑"/>
            <w:noProof/>
          </w:rPr>
          <w:t>4</w:t>
        </w:r>
        <w:r w:rsidR="00DB4C7C" w:rsidRPr="009276E2">
          <w:rPr>
            <w:rStyle w:val="a5"/>
            <w:rFonts w:ascii="微软雅黑" w:eastAsia="微软雅黑" w:hAnsi="微软雅黑" w:hint="eastAsia"/>
            <w:noProof/>
          </w:rPr>
          <w:t>、移动终端应用</w:t>
        </w:r>
        <w:r w:rsidR="00DB4C7C">
          <w:rPr>
            <w:noProof/>
            <w:webHidden/>
          </w:rPr>
          <w:tab/>
        </w:r>
        <w:r w:rsidR="002848D0">
          <w:rPr>
            <w:noProof/>
            <w:webHidden/>
          </w:rPr>
          <w:fldChar w:fldCharType="begin"/>
        </w:r>
        <w:r w:rsidR="00DB4C7C">
          <w:rPr>
            <w:noProof/>
            <w:webHidden/>
          </w:rPr>
          <w:instrText xml:space="preserve"> PAGEREF _Toc396926102 \h </w:instrText>
        </w:r>
        <w:r w:rsidR="002848D0">
          <w:rPr>
            <w:noProof/>
            <w:webHidden/>
          </w:rPr>
        </w:r>
        <w:r w:rsidR="002848D0">
          <w:rPr>
            <w:noProof/>
            <w:webHidden/>
          </w:rPr>
          <w:fldChar w:fldCharType="separate"/>
        </w:r>
        <w:r w:rsidR="00DB4C7C">
          <w:rPr>
            <w:noProof/>
            <w:webHidden/>
          </w:rPr>
          <w:t>50</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103" w:history="1">
        <w:r w:rsidR="00DB4C7C" w:rsidRPr="009276E2">
          <w:rPr>
            <w:rStyle w:val="a5"/>
            <w:rFonts w:ascii="微软雅黑" w:eastAsia="微软雅黑" w:hAnsi="微软雅黑" w:hint="eastAsia"/>
            <w:noProof/>
          </w:rPr>
          <w:t>二</w:t>
        </w:r>
        <w:r w:rsidR="00DB4C7C" w:rsidRPr="009276E2">
          <w:rPr>
            <w:rStyle w:val="a5"/>
            <w:rFonts w:ascii="微软雅黑" w:eastAsia="微软雅黑" w:hAnsi="微软雅黑"/>
            <w:noProof/>
          </w:rPr>
          <w:t>.</w:t>
        </w:r>
        <w:r w:rsidR="00DB4C7C" w:rsidRPr="009276E2">
          <w:rPr>
            <w:rStyle w:val="a5"/>
            <w:rFonts w:ascii="微软雅黑" w:eastAsia="微软雅黑" w:hAnsi="微软雅黑" w:hint="eastAsia"/>
            <w:noProof/>
          </w:rPr>
          <w:t>物理架构设计</w:t>
        </w:r>
        <w:r w:rsidR="00DB4C7C">
          <w:rPr>
            <w:noProof/>
            <w:webHidden/>
          </w:rPr>
          <w:tab/>
        </w:r>
        <w:r w:rsidR="002848D0">
          <w:rPr>
            <w:noProof/>
            <w:webHidden/>
          </w:rPr>
          <w:fldChar w:fldCharType="begin"/>
        </w:r>
        <w:r w:rsidR="00DB4C7C">
          <w:rPr>
            <w:noProof/>
            <w:webHidden/>
          </w:rPr>
          <w:instrText xml:space="preserve"> PAGEREF _Toc396926103 \h </w:instrText>
        </w:r>
        <w:r w:rsidR="002848D0">
          <w:rPr>
            <w:noProof/>
            <w:webHidden/>
          </w:rPr>
        </w:r>
        <w:r w:rsidR="002848D0">
          <w:rPr>
            <w:noProof/>
            <w:webHidden/>
          </w:rPr>
          <w:fldChar w:fldCharType="separate"/>
        </w:r>
        <w:r w:rsidR="00DB4C7C">
          <w:rPr>
            <w:noProof/>
            <w:webHidden/>
          </w:rPr>
          <w:t>51</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104" w:history="1">
        <w:r w:rsidR="00DB4C7C" w:rsidRPr="009276E2">
          <w:rPr>
            <w:rStyle w:val="a5"/>
            <w:rFonts w:ascii="微软雅黑" w:eastAsia="微软雅黑" w:hAnsi="微软雅黑" w:hint="eastAsia"/>
            <w:noProof/>
          </w:rPr>
          <w:t>三</w:t>
        </w:r>
        <w:r w:rsidR="00DB4C7C" w:rsidRPr="009276E2">
          <w:rPr>
            <w:rStyle w:val="a5"/>
            <w:rFonts w:ascii="微软雅黑" w:eastAsia="微软雅黑" w:hAnsi="微软雅黑"/>
            <w:noProof/>
          </w:rPr>
          <w:t>.</w:t>
        </w:r>
        <w:r w:rsidR="00DB4C7C" w:rsidRPr="009276E2">
          <w:rPr>
            <w:rStyle w:val="a5"/>
            <w:rFonts w:ascii="微软雅黑" w:eastAsia="微软雅黑" w:hAnsi="微软雅黑" w:hint="eastAsia"/>
            <w:noProof/>
          </w:rPr>
          <w:t>技术架构设计</w:t>
        </w:r>
        <w:r w:rsidR="00DB4C7C">
          <w:rPr>
            <w:noProof/>
            <w:webHidden/>
          </w:rPr>
          <w:tab/>
        </w:r>
        <w:r w:rsidR="002848D0">
          <w:rPr>
            <w:noProof/>
            <w:webHidden/>
          </w:rPr>
          <w:fldChar w:fldCharType="begin"/>
        </w:r>
        <w:r w:rsidR="00DB4C7C">
          <w:rPr>
            <w:noProof/>
            <w:webHidden/>
          </w:rPr>
          <w:instrText xml:space="preserve"> PAGEREF _Toc396926104 \h </w:instrText>
        </w:r>
        <w:r w:rsidR="002848D0">
          <w:rPr>
            <w:noProof/>
            <w:webHidden/>
          </w:rPr>
        </w:r>
        <w:r w:rsidR="002848D0">
          <w:rPr>
            <w:noProof/>
            <w:webHidden/>
          </w:rPr>
          <w:fldChar w:fldCharType="separate"/>
        </w:r>
        <w:r w:rsidR="00DB4C7C">
          <w:rPr>
            <w:noProof/>
            <w:webHidden/>
          </w:rPr>
          <w:t>52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5" w:history="1">
        <w:r w:rsidR="00DB4C7C" w:rsidRPr="009276E2">
          <w:rPr>
            <w:rStyle w:val="a5"/>
            <w:rFonts w:ascii="微软雅黑" w:eastAsia="微软雅黑" w:hAnsi="微软雅黑"/>
            <w:noProof/>
          </w:rPr>
          <w:t>1</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MVC</w:t>
        </w:r>
        <w:r w:rsidR="00DB4C7C" w:rsidRPr="009276E2">
          <w:rPr>
            <w:rStyle w:val="a5"/>
            <w:rFonts w:ascii="微软雅黑" w:eastAsia="微软雅黑" w:hAnsi="微软雅黑" w:hint="eastAsia"/>
            <w:noProof/>
          </w:rPr>
          <w:t>模型设计</w:t>
        </w:r>
        <w:r w:rsidR="00DB4C7C">
          <w:rPr>
            <w:noProof/>
            <w:webHidden/>
          </w:rPr>
          <w:tab/>
        </w:r>
        <w:r w:rsidR="002848D0">
          <w:rPr>
            <w:noProof/>
            <w:webHidden/>
          </w:rPr>
          <w:fldChar w:fldCharType="begin"/>
        </w:r>
        <w:r w:rsidR="00DB4C7C">
          <w:rPr>
            <w:noProof/>
            <w:webHidden/>
          </w:rPr>
          <w:instrText xml:space="preserve"> PAGEREF _Toc396926105 \h </w:instrText>
        </w:r>
        <w:r w:rsidR="002848D0">
          <w:rPr>
            <w:noProof/>
            <w:webHidden/>
          </w:rPr>
        </w:r>
        <w:r w:rsidR="002848D0">
          <w:rPr>
            <w:noProof/>
            <w:webHidden/>
          </w:rPr>
          <w:fldChar w:fldCharType="separate"/>
        </w:r>
        <w:r w:rsidR="00DB4C7C">
          <w:rPr>
            <w:noProof/>
            <w:webHidden/>
          </w:rPr>
          <w:t>52</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6" w:history="1">
        <w:r w:rsidR="00DB4C7C" w:rsidRPr="009276E2">
          <w:rPr>
            <w:rStyle w:val="a5"/>
            <w:rFonts w:ascii="微软雅黑" w:eastAsia="微软雅黑" w:hAnsi="微软雅黑"/>
            <w:noProof/>
          </w:rPr>
          <w:t>2</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IOS</w:t>
        </w:r>
        <w:r w:rsidR="00DB4C7C" w:rsidRPr="009276E2">
          <w:rPr>
            <w:rStyle w:val="a5"/>
            <w:rFonts w:ascii="微软雅黑" w:eastAsia="微软雅黑" w:hAnsi="微软雅黑" w:hint="eastAsia"/>
            <w:noProof/>
          </w:rPr>
          <w:t>的</w:t>
        </w:r>
        <w:r w:rsidR="00DB4C7C" w:rsidRPr="009276E2">
          <w:rPr>
            <w:rStyle w:val="a5"/>
            <w:rFonts w:ascii="微软雅黑" w:eastAsia="微软雅黑" w:hAnsi="微软雅黑"/>
            <w:noProof/>
          </w:rPr>
          <w:t>Model</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Controller</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View</w:t>
        </w:r>
        <w:r w:rsidR="00DB4C7C" w:rsidRPr="009276E2">
          <w:rPr>
            <w:rStyle w:val="a5"/>
            <w:rFonts w:ascii="微软雅黑" w:eastAsia="微软雅黑" w:hAnsi="微软雅黑" w:hint="eastAsia"/>
            <w:noProof/>
          </w:rPr>
          <w:t>相互通讯的规则</w:t>
        </w:r>
        <w:r w:rsidR="00DB4C7C">
          <w:rPr>
            <w:noProof/>
            <w:webHidden/>
          </w:rPr>
          <w:tab/>
        </w:r>
        <w:r w:rsidR="002848D0">
          <w:rPr>
            <w:noProof/>
            <w:webHidden/>
          </w:rPr>
          <w:fldChar w:fldCharType="begin"/>
        </w:r>
        <w:r w:rsidR="00DB4C7C">
          <w:rPr>
            <w:noProof/>
            <w:webHidden/>
          </w:rPr>
          <w:instrText xml:space="preserve"> PAGEREF _Toc396926106 \h </w:instrText>
        </w:r>
        <w:r w:rsidR="002848D0">
          <w:rPr>
            <w:noProof/>
            <w:webHidden/>
          </w:rPr>
        </w:r>
        <w:r w:rsidR="002848D0">
          <w:rPr>
            <w:noProof/>
            <w:webHidden/>
          </w:rPr>
          <w:fldChar w:fldCharType="separate"/>
        </w:r>
        <w:r w:rsidR="00DB4C7C">
          <w:rPr>
            <w:noProof/>
            <w:webHidden/>
          </w:rPr>
          <w:t>53</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07" w:history="1">
        <w:r w:rsidR="00DB4C7C" w:rsidRPr="009276E2">
          <w:rPr>
            <w:rStyle w:val="a5"/>
            <w:rFonts w:ascii="微软雅黑" w:eastAsia="微软雅黑" w:hAnsi="微软雅黑"/>
            <w:noProof/>
          </w:rPr>
          <w:t>3</w:t>
        </w:r>
        <w:r w:rsidR="00DB4C7C" w:rsidRPr="009276E2">
          <w:rPr>
            <w:rStyle w:val="a5"/>
            <w:rFonts w:ascii="微软雅黑" w:eastAsia="微软雅黑" w:hAnsi="微软雅黑" w:hint="eastAsia"/>
            <w:noProof/>
          </w:rPr>
          <w:t>、</w:t>
        </w:r>
        <w:r w:rsidR="00DB4C7C" w:rsidRPr="009276E2">
          <w:rPr>
            <w:rStyle w:val="a5"/>
            <w:rFonts w:ascii="微软雅黑" w:eastAsia="微软雅黑" w:hAnsi="微软雅黑"/>
            <w:noProof/>
          </w:rPr>
          <w:t>Web Service</w:t>
        </w:r>
        <w:r w:rsidR="00DB4C7C" w:rsidRPr="009276E2">
          <w:rPr>
            <w:rStyle w:val="a5"/>
            <w:rFonts w:ascii="微软雅黑" w:eastAsia="微软雅黑" w:hAnsi="微软雅黑" w:hint="eastAsia"/>
            <w:noProof/>
          </w:rPr>
          <w:t>技术</w:t>
        </w:r>
        <w:r w:rsidR="00DB4C7C">
          <w:rPr>
            <w:noProof/>
            <w:webHidden/>
          </w:rPr>
          <w:tab/>
        </w:r>
        <w:r w:rsidR="002848D0">
          <w:rPr>
            <w:noProof/>
            <w:webHidden/>
          </w:rPr>
          <w:fldChar w:fldCharType="begin"/>
        </w:r>
        <w:r w:rsidR="00DB4C7C">
          <w:rPr>
            <w:noProof/>
            <w:webHidden/>
          </w:rPr>
          <w:instrText xml:space="preserve"> PAGEREF _Toc396926107 \h </w:instrText>
        </w:r>
        <w:r w:rsidR="002848D0">
          <w:rPr>
            <w:noProof/>
            <w:webHidden/>
          </w:rPr>
        </w:r>
        <w:r w:rsidR="002848D0">
          <w:rPr>
            <w:noProof/>
            <w:webHidden/>
          </w:rPr>
          <w:fldChar w:fldCharType="separate"/>
        </w:r>
        <w:r w:rsidR="00DB4C7C">
          <w:rPr>
            <w:noProof/>
            <w:webHidden/>
          </w:rPr>
          <w:t>53</w:t>
        </w:r>
        <w:r w:rsidR="002848D0">
          <w:rPr>
            <w:noProof/>
            <w:webHidden/>
          </w:rPr>
          <w:fldChar w:fldCharType="end"/>
        </w:r>
      </w:hyperlink>
    </w:p>
    <w:p w:rsidR="00DB4C7C" w:rsidRDefault="00D631D3">
      <w:pPr>
        <w:pStyle w:val="20"/>
        <w:tabs>
          <w:tab w:val="right" w:leader="dot" w:pos="8990"/>
        </w:tabs>
        <w:rPr>
          <w:rFonts w:asciiTheme="minorHAnsi" w:eastAsiaTheme="minorEastAsia" w:hAnsiTheme="minorHAnsi" w:cstheme="minorBidi"/>
          <w:noProof/>
          <w:szCs w:val="22"/>
        </w:rPr>
      </w:pPr>
      <w:hyperlink w:anchor="_Toc396926108" w:history="1">
        <w:r w:rsidR="00DB4C7C" w:rsidRPr="009276E2">
          <w:rPr>
            <w:rStyle w:val="a5"/>
            <w:rFonts w:ascii="微软雅黑" w:eastAsia="微软雅黑" w:hAnsi="微软雅黑" w:cs="Arial" w:hint="eastAsia"/>
            <w:noProof/>
          </w:rPr>
          <w:t>第七部分</w:t>
        </w:r>
        <w:r w:rsidR="00DB4C7C" w:rsidRPr="009276E2">
          <w:rPr>
            <w:rStyle w:val="a5"/>
            <w:rFonts w:ascii="微软雅黑" w:eastAsia="微软雅黑" w:hAnsi="微软雅黑" w:cs="Arial"/>
            <w:noProof/>
          </w:rPr>
          <w:t xml:space="preserve"> </w:t>
        </w:r>
        <w:r w:rsidR="00DB4C7C" w:rsidRPr="009276E2">
          <w:rPr>
            <w:rStyle w:val="a5"/>
            <w:rFonts w:ascii="微软雅黑" w:eastAsia="微软雅黑" w:hAnsi="微软雅黑" w:cs="Arial" w:hint="eastAsia"/>
            <w:noProof/>
          </w:rPr>
          <w:t>运行环境和部署</w:t>
        </w:r>
        <w:r w:rsidR="00DB4C7C">
          <w:rPr>
            <w:noProof/>
            <w:webHidden/>
          </w:rPr>
          <w:tab/>
        </w:r>
        <w:r w:rsidR="002848D0">
          <w:rPr>
            <w:noProof/>
            <w:webHidden/>
          </w:rPr>
          <w:fldChar w:fldCharType="begin"/>
        </w:r>
        <w:r w:rsidR="00DB4C7C">
          <w:rPr>
            <w:noProof/>
            <w:webHidden/>
          </w:rPr>
          <w:instrText xml:space="preserve"> PAGEREF _Toc396926108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109" w:history="1">
        <w:r w:rsidR="00DB4C7C" w:rsidRPr="009276E2">
          <w:rPr>
            <w:rStyle w:val="a5"/>
            <w:rFonts w:ascii="微软雅黑" w:eastAsia="微软雅黑" w:hAnsi="微软雅黑" w:cs="Arial" w:hint="eastAsia"/>
            <w:noProof/>
          </w:rPr>
          <w:t>一、运行环境</w:t>
        </w:r>
        <w:r w:rsidR="00DB4C7C">
          <w:rPr>
            <w:noProof/>
            <w:webHidden/>
          </w:rPr>
          <w:tab/>
        </w:r>
        <w:r w:rsidR="002848D0">
          <w:rPr>
            <w:noProof/>
            <w:webHidden/>
          </w:rPr>
          <w:fldChar w:fldCharType="begin"/>
        </w:r>
        <w:r w:rsidR="00DB4C7C">
          <w:rPr>
            <w:noProof/>
            <w:webHidden/>
          </w:rPr>
          <w:instrText xml:space="preserve"> PAGEREF _Toc396926109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10" w:history="1">
        <w:r w:rsidR="00DB4C7C" w:rsidRPr="009276E2">
          <w:rPr>
            <w:rStyle w:val="a5"/>
            <w:rFonts w:ascii="微软雅黑" w:eastAsia="微软雅黑" w:hAnsi="微软雅黑" w:cs="Arial"/>
            <w:noProof/>
          </w:rPr>
          <w:t>1</w:t>
        </w:r>
        <w:r w:rsidR="00DB4C7C" w:rsidRPr="009276E2">
          <w:rPr>
            <w:rStyle w:val="a5"/>
            <w:rFonts w:ascii="微软雅黑" w:eastAsia="微软雅黑" w:hAnsi="微软雅黑" w:cs="Arial" w:hint="eastAsia"/>
            <w:noProof/>
          </w:rPr>
          <w:t>、智能终端环境</w:t>
        </w:r>
        <w:r w:rsidR="00DB4C7C">
          <w:rPr>
            <w:noProof/>
            <w:webHidden/>
          </w:rPr>
          <w:tab/>
        </w:r>
        <w:r w:rsidR="002848D0">
          <w:rPr>
            <w:noProof/>
            <w:webHidden/>
          </w:rPr>
          <w:fldChar w:fldCharType="begin"/>
        </w:r>
        <w:r w:rsidR="00DB4C7C">
          <w:rPr>
            <w:noProof/>
            <w:webHidden/>
          </w:rPr>
          <w:instrText xml:space="preserve"> PAGEREF _Toc396926110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11" w:history="1">
        <w:r w:rsidR="00DB4C7C" w:rsidRPr="009276E2">
          <w:rPr>
            <w:rStyle w:val="a5"/>
            <w:rFonts w:ascii="微软雅黑" w:eastAsia="微软雅黑" w:hAnsi="微软雅黑" w:cs="Arial"/>
            <w:noProof/>
          </w:rPr>
          <w:t>2</w:t>
        </w:r>
        <w:r w:rsidR="00DB4C7C" w:rsidRPr="009276E2">
          <w:rPr>
            <w:rStyle w:val="a5"/>
            <w:rFonts w:ascii="微软雅黑" w:eastAsia="微软雅黑" w:hAnsi="微软雅黑" w:cs="Arial" w:hint="eastAsia"/>
            <w:noProof/>
          </w:rPr>
          <w:t>、客户机器环境</w:t>
        </w:r>
        <w:r w:rsidR="00DB4C7C">
          <w:rPr>
            <w:noProof/>
            <w:webHidden/>
          </w:rPr>
          <w:tab/>
        </w:r>
        <w:r w:rsidR="002848D0">
          <w:rPr>
            <w:noProof/>
            <w:webHidden/>
          </w:rPr>
          <w:fldChar w:fldCharType="begin"/>
        </w:r>
        <w:r w:rsidR="00DB4C7C">
          <w:rPr>
            <w:noProof/>
            <w:webHidden/>
          </w:rPr>
          <w:instrText xml:space="preserve"> PAGEREF _Toc396926111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DB4C7C" w:rsidRDefault="00D631D3">
      <w:pPr>
        <w:pStyle w:val="40"/>
        <w:tabs>
          <w:tab w:val="right" w:leader="dot" w:pos="8990"/>
        </w:tabs>
        <w:rPr>
          <w:rFonts w:asciiTheme="minorHAnsi" w:eastAsiaTheme="minorEastAsia" w:hAnsiTheme="minorHAnsi" w:cstheme="minorBidi"/>
          <w:noProof/>
          <w:szCs w:val="22"/>
        </w:rPr>
      </w:pPr>
      <w:hyperlink w:anchor="_Toc396926112" w:history="1">
        <w:r w:rsidR="00DB4C7C" w:rsidRPr="009276E2">
          <w:rPr>
            <w:rStyle w:val="a5"/>
            <w:rFonts w:ascii="微软雅黑" w:eastAsia="微软雅黑" w:hAnsi="微软雅黑" w:cs="Arial"/>
            <w:noProof/>
          </w:rPr>
          <w:t>3</w:t>
        </w:r>
        <w:r w:rsidR="00DB4C7C" w:rsidRPr="009276E2">
          <w:rPr>
            <w:rStyle w:val="a5"/>
            <w:rFonts w:ascii="微软雅黑" w:eastAsia="微软雅黑" w:hAnsi="微软雅黑" w:cs="Arial" w:hint="eastAsia"/>
            <w:noProof/>
          </w:rPr>
          <w:t>、开发环境要求</w:t>
        </w:r>
        <w:r w:rsidR="00DB4C7C">
          <w:rPr>
            <w:noProof/>
            <w:webHidden/>
          </w:rPr>
          <w:tab/>
        </w:r>
        <w:r w:rsidR="002848D0">
          <w:rPr>
            <w:noProof/>
            <w:webHidden/>
          </w:rPr>
          <w:fldChar w:fldCharType="begin"/>
        </w:r>
        <w:r w:rsidR="00DB4C7C">
          <w:rPr>
            <w:noProof/>
            <w:webHidden/>
          </w:rPr>
          <w:instrText xml:space="preserve"> PAGEREF _Toc396926112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DB4C7C" w:rsidRDefault="00D631D3">
      <w:pPr>
        <w:pStyle w:val="30"/>
        <w:tabs>
          <w:tab w:val="right" w:leader="dot" w:pos="8990"/>
        </w:tabs>
        <w:rPr>
          <w:rFonts w:asciiTheme="minorHAnsi" w:eastAsiaTheme="minorEastAsia" w:hAnsiTheme="minorHAnsi" w:cstheme="minorBidi"/>
          <w:noProof/>
          <w:szCs w:val="22"/>
        </w:rPr>
      </w:pPr>
      <w:hyperlink w:anchor="_Toc396926113" w:history="1">
        <w:r w:rsidR="00DB4C7C" w:rsidRPr="009276E2">
          <w:rPr>
            <w:rStyle w:val="a5"/>
            <w:rFonts w:ascii="微软雅黑" w:eastAsia="微软雅黑" w:hAnsi="微软雅黑" w:cs="Arial" w:hint="eastAsia"/>
            <w:noProof/>
          </w:rPr>
          <w:t>二、系统性能要求</w:t>
        </w:r>
        <w:r w:rsidR="00DB4C7C">
          <w:rPr>
            <w:noProof/>
            <w:webHidden/>
          </w:rPr>
          <w:tab/>
        </w:r>
        <w:r w:rsidR="002848D0">
          <w:rPr>
            <w:noProof/>
            <w:webHidden/>
          </w:rPr>
          <w:fldChar w:fldCharType="begin"/>
        </w:r>
        <w:r w:rsidR="00DB4C7C">
          <w:rPr>
            <w:noProof/>
            <w:webHidden/>
          </w:rPr>
          <w:instrText xml:space="preserve"> PAGEREF _Toc396926113 \h </w:instrText>
        </w:r>
        <w:r w:rsidR="002848D0">
          <w:rPr>
            <w:noProof/>
            <w:webHidden/>
          </w:rPr>
        </w:r>
        <w:r w:rsidR="002848D0">
          <w:rPr>
            <w:noProof/>
            <w:webHidden/>
          </w:rPr>
          <w:fldChar w:fldCharType="separate"/>
        </w:r>
        <w:r w:rsidR="00DB4C7C">
          <w:rPr>
            <w:noProof/>
            <w:webHidden/>
          </w:rPr>
          <w:t>55</w:t>
        </w:r>
        <w:r w:rsidR="002848D0">
          <w:rPr>
            <w:noProof/>
            <w:webHidden/>
          </w:rPr>
          <w:fldChar w:fldCharType="end"/>
        </w:r>
      </w:hyperlink>
    </w:p>
    <w:p w:rsidR="00AC7980" w:rsidRPr="00443F42" w:rsidRDefault="002848D0" w:rsidP="00003846">
      <w:pPr>
        <w:pStyle w:val="ad"/>
        <w:jc w:val="center"/>
        <w:rPr>
          <w:rFonts w:ascii="微软雅黑" w:eastAsia="微软雅黑" w:hAnsi="微软雅黑" w:cs="Arial"/>
        </w:rPr>
      </w:pPr>
      <w:r w:rsidRPr="00443F42">
        <w:rPr>
          <w:rFonts w:ascii="微软雅黑" w:eastAsia="微软雅黑" w:hAnsi="微软雅黑" w:cs="Arial"/>
        </w:rPr>
        <w:fldChar w:fldCharType="end"/>
      </w:r>
      <w:bookmarkStart w:id="0" w:name="_Toc506973482"/>
      <w:bookmarkStart w:id="1" w:name="_Toc304476736"/>
      <w:bookmarkStart w:id="2" w:name="_Toc1511"/>
    </w:p>
    <w:p w:rsidR="00AC7980" w:rsidRPr="00443F42" w:rsidRDefault="00AC7980" w:rsidP="00AC7980">
      <w:pPr>
        <w:rPr>
          <w:rFonts w:ascii="微软雅黑" w:eastAsia="微软雅黑" w:hAnsi="微软雅黑"/>
          <w:color w:val="002060"/>
          <w:kern w:val="28"/>
          <w:sz w:val="32"/>
          <w:szCs w:val="32"/>
        </w:rPr>
      </w:pPr>
      <w:r w:rsidRPr="00443F42">
        <w:rPr>
          <w:rFonts w:ascii="微软雅黑" w:eastAsia="微软雅黑" w:hAnsi="微软雅黑"/>
        </w:rPr>
        <w:br w:type="page"/>
      </w:r>
    </w:p>
    <w:p w:rsidR="00AD766A" w:rsidRPr="00443F42" w:rsidRDefault="00AD766A" w:rsidP="004308A3">
      <w:pPr>
        <w:pStyle w:val="ad"/>
        <w:jc w:val="center"/>
        <w:rPr>
          <w:rFonts w:ascii="微软雅黑" w:eastAsia="微软雅黑" w:hAnsi="微软雅黑" w:cs="Arial"/>
          <w:sz w:val="48"/>
        </w:rPr>
      </w:pPr>
      <w:bookmarkStart w:id="3" w:name="_Toc436445617"/>
      <w:bookmarkStart w:id="4" w:name="_Toc445698277"/>
      <w:bookmarkStart w:id="5" w:name="_Toc304552731"/>
      <w:bookmarkStart w:id="6" w:name="_Toc326049719"/>
      <w:bookmarkStart w:id="7" w:name="_Toc396926019"/>
      <w:bookmarkEnd w:id="0"/>
      <w:bookmarkEnd w:id="1"/>
      <w:bookmarkEnd w:id="2"/>
      <w:r w:rsidRPr="00443F42">
        <w:rPr>
          <w:rFonts w:ascii="微软雅黑" w:eastAsia="微软雅黑" w:hAnsi="微软雅黑" w:cs="Arial"/>
          <w:color w:val="auto"/>
        </w:rPr>
        <w:lastRenderedPageBreak/>
        <w:t>第一</w:t>
      </w:r>
      <w:r w:rsidR="004308A3"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w:t>
      </w:r>
      <w:bookmarkEnd w:id="3"/>
      <w:r w:rsidRPr="00443F42">
        <w:rPr>
          <w:rFonts w:ascii="微软雅黑" w:eastAsia="微软雅黑" w:hAnsi="微软雅黑" w:cs="Arial"/>
          <w:color w:val="auto"/>
        </w:rPr>
        <w:t>引言</w:t>
      </w:r>
      <w:bookmarkEnd w:id="4"/>
      <w:bookmarkEnd w:id="5"/>
      <w:bookmarkEnd w:id="6"/>
      <w:bookmarkEnd w:id="7"/>
    </w:p>
    <w:p w:rsidR="00AD766A" w:rsidRDefault="00AD766A" w:rsidP="00F65298">
      <w:pPr>
        <w:pStyle w:val="3"/>
        <w:numPr>
          <w:ilvl w:val="0"/>
          <w:numId w:val="38"/>
        </w:numPr>
        <w:rPr>
          <w:rFonts w:ascii="微软雅黑" w:eastAsia="微软雅黑" w:hAnsi="微软雅黑" w:hint="eastAsia"/>
        </w:rPr>
      </w:pPr>
      <w:bookmarkStart w:id="8" w:name="_Toc436445618"/>
      <w:bookmarkStart w:id="9" w:name="_Toc445698278"/>
      <w:bookmarkStart w:id="10" w:name="_Toc304552732"/>
      <w:bookmarkStart w:id="11" w:name="_Toc326049720"/>
      <w:bookmarkStart w:id="12" w:name="_Toc396926020"/>
      <w:r w:rsidRPr="00443F42">
        <w:rPr>
          <w:rFonts w:ascii="微软雅黑" w:eastAsia="微软雅黑" w:hAnsi="微软雅黑"/>
        </w:rPr>
        <w:t>编写目的</w:t>
      </w:r>
      <w:bookmarkEnd w:id="8"/>
      <w:bookmarkEnd w:id="9"/>
      <w:bookmarkEnd w:id="10"/>
      <w:bookmarkEnd w:id="11"/>
      <w:bookmarkEnd w:id="12"/>
    </w:p>
    <w:p w:rsidR="00F65298" w:rsidRPr="00F65298" w:rsidRDefault="00F65298" w:rsidP="00F65298">
      <w:pPr>
        <w:pStyle w:val="a7"/>
        <w:ind w:firstLine="420"/>
        <w:rPr>
          <w:rFonts w:ascii="微软雅黑" w:eastAsia="微软雅黑" w:hAnsi="微软雅黑"/>
          <w:sz w:val="24"/>
          <w:szCs w:val="24"/>
        </w:rPr>
      </w:pPr>
      <w:r w:rsidRPr="00F65298">
        <w:rPr>
          <w:rFonts w:ascii="微软雅黑" w:eastAsia="微软雅黑" w:hAnsi="微软雅黑"/>
          <w:sz w:val="24"/>
          <w:szCs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F65298" w:rsidRPr="00D631D3" w:rsidRDefault="00F65298" w:rsidP="00D631D3">
      <w:pPr>
        <w:pStyle w:val="a7"/>
        <w:ind w:firstLine="420"/>
        <w:rPr>
          <w:rFonts w:ascii="微软雅黑" w:eastAsia="微软雅黑" w:hAnsi="微软雅黑"/>
          <w:sz w:val="24"/>
          <w:szCs w:val="24"/>
        </w:rPr>
      </w:pPr>
      <w:r w:rsidRPr="00F65298">
        <w:rPr>
          <w:rFonts w:ascii="微软雅黑" w:eastAsia="微软雅黑" w:hAnsi="微软雅黑"/>
          <w:sz w:val="24"/>
          <w:szCs w:val="24"/>
        </w:rPr>
        <w:t>本设计是指导详细设计和项目实施的重要指导性文件，也是进行系统集成测试和重要依据。</w:t>
      </w:r>
    </w:p>
    <w:p w:rsidR="00AD766A" w:rsidRDefault="00AD766A" w:rsidP="00D631D3">
      <w:pPr>
        <w:pStyle w:val="3"/>
        <w:numPr>
          <w:ilvl w:val="0"/>
          <w:numId w:val="38"/>
        </w:numPr>
        <w:rPr>
          <w:rFonts w:ascii="微软雅黑" w:eastAsia="微软雅黑" w:hAnsi="微软雅黑" w:hint="eastAsia"/>
        </w:rPr>
      </w:pPr>
      <w:bookmarkStart w:id="13" w:name="_Toc304552733"/>
      <w:bookmarkStart w:id="14" w:name="_Toc326049721"/>
      <w:bookmarkStart w:id="15" w:name="_Toc396926021"/>
      <w:bookmarkStart w:id="16" w:name="_Toc436445619"/>
      <w:r w:rsidRPr="00443F42">
        <w:rPr>
          <w:rFonts w:ascii="微软雅黑" w:eastAsia="微软雅黑" w:hAnsi="微软雅黑"/>
        </w:rPr>
        <w:t>读者对象</w:t>
      </w:r>
      <w:bookmarkEnd w:id="13"/>
      <w:bookmarkEnd w:id="14"/>
      <w:bookmarkEnd w:id="15"/>
    </w:p>
    <w:p w:rsidR="00D631D3" w:rsidRPr="00D631D3" w:rsidRDefault="00D631D3" w:rsidP="00D631D3">
      <w:pPr>
        <w:pStyle w:val="af0"/>
        <w:ind w:left="648" w:firstLineChars="0" w:firstLine="0"/>
        <w:rPr>
          <w:rFonts w:ascii="微软雅黑" w:eastAsia="微软雅黑" w:hAnsi="微软雅黑" w:cs="Arial"/>
        </w:rPr>
      </w:pPr>
      <w:r w:rsidRPr="00D631D3">
        <w:rPr>
          <w:rFonts w:ascii="微软雅黑" w:eastAsia="微软雅黑" w:hAnsi="微软雅黑" w:cs="Arial"/>
        </w:rPr>
        <w:t>该文档的读者为用户代表、软件分析人员、开发管理人员和测试人员。</w:t>
      </w:r>
    </w:p>
    <w:p w:rsidR="005A3FF0" w:rsidRDefault="00AD766A" w:rsidP="00D631D3">
      <w:pPr>
        <w:pStyle w:val="3"/>
        <w:numPr>
          <w:ilvl w:val="0"/>
          <w:numId w:val="38"/>
        </w:numPr>
        <w:rPr>
          <w:rFonts w:ascii="微软雅黑" w:eastAsia="微软雅黑" w:hAnsi="微软雅黑" w:hint="eastAsia"/>
        </w:rPr>
      </w:pPr>
      <w:bookmarkStart w:id="17" w:name="_Toc304552734"/>
      <w:bookmarkStart w:id="18" w:name="_Toc326049722"/>
      <w:bookmarkStart w:id="19" w:name="_Toc396926022"/>
      <w:r w:rsidRPr="00443F42">
        <w:rPr>
          <w:rFonts w:ascii="微软雅黑" w:eastAsia="微软雅黑" w:hAnsi="微软雅黑"/>
        </w:rPr>
        <w:t>术语与缩写解释</w:t>
      </w:r>
      <w:bookmarkEnd w:id="17"/>
      <w:bookmarkEnd w:id="18"/>
      <w:bookmarkEnd w:id="19"/>
    </w:p>
    <w:p w:rsidR="00D631D3" w:rsidRPr="005A3FF0" w:rsidRDefault="00D631D3" w:rsidP="005A3FF0">
      <w:pPr>
        <w:pStyle w:val="3"/>
        <w:rPr>
          <w:rFonts w:ascii="微软雅黑" w:eastAsia="微软雅黑" w:hAnsi="微软雅黑" w:hint="eastAsia"/>
        </w:rPr>
      </w:pPr>
      <w:r w:rsidRPr="005A3FF0">
        <w:rPr>
          <w:rFonts w:ascii="微软雅黑" w:eastAsia="微软雅黑" w:hAnsi="微软雅黑" w:hint="eastAsia"/>
        </w:rPr>
        <w:t>1、</w:t>
      </w:r>
      <w:r w:rsidRPr="005A3FF0">
        <w:rPr>
          <w:rFonts w:ascii="微软雅黑" w:eastAsia="微软雅黑" w:hAnsi="微软雅黑" w:hint="eastAsia"/>
          <w:sz w:val="24"/>
          <w:szCs w:val="24"/>
        </w:rPr>
        <w:t>json</w:t>
      </w:r>
    </w:p>
    <w:p w:rsidR="00D631D3" w:rsidRDefault="00D631D3" w:rsidP="00D631D3">
      <w:pPr>
        <w:pStyle w:val="a7"/>
        <w:ind w:firstLine="420"/>
        <w:rPr>
          <w:rFonts w:ascii="微软雅黑" w:eastAsia="微软雅黑" w:hAnsi="微软雅黑" w:hint="eastAsia"/>
          <w:sz w:val="24"/>
          <w:szCs w:val="24"/>
        </w:rPr>
      </w:pPr>
      <w:r w:rsidRPr="00D631D3">
        <w:rPr>
          <w:rFonts w:ascii="微软雅黑" w:eastAsia="微软雅黑" w:hAnsi="微软雅黑" w:hint="eastAsia"/>
          <w:sz w:val="24"/>
          <w:szCs w:val="24"/>
        </w:rPr>
        <w:t>JSON(JavaScript Object Notation) 是一种轻量级的数据交换格式。 易于人阅读和编写。同时也易于机器解析和生成。 它基于JavaScript Programming Language , Standard ECMA-262 3rd Edition - December 1999 的一个子集。 JSON采用完全独立于语言的文本格式，但是也使用了类似于C语言家族的习惯（包括C, C++, C#, Java, JavaScript, Perl, Python等）。 这些特性使JSON成为理想的数据交换语言。</w:t>
      </w:r>
    </w:p>
    <w:p w:rsidR="005A3FF0" w:rsidRDefault="005A3FF0" w:rsidP="00D631D3">
      <w:pPr>
        <w:pStyle w:val="a7"/>
        <w:rPr>
          <w:rFonts w:ascii="微软雅黑" w:eastAsia="微软雅黑" w:hAnsi="微软雅黑" w:hint="eastAsia"/>
          <w:sz w:val="24"/>
          <w:szCs w:val="24"/>
        </w:rPr>
      </w:pPr>
    </w:p>
    <w:p w:rsidR="00D631D3" w:rsidRPr="00D631D3" w:rsidRDefault="00D631D3" w:rsidP="005A3FF0">
      <w:pPr>
        <w:pStyle w:val="3"/>
      </w:pPr>
      <w:r w:rsidRPr="00D631D3">
        <w:rPr>
          <w:rFonts w:hint="eastAsia"/>
        </w:rPr>
        <w:lastRenderedPageBreak/>
        <w:t>2</w:t>
      </w:r>
      <w:bookmarkStart w:id="20" w:name="_Toc396926028"/>
      <w:r>
        <w:rPr>
          <w:rFonts w:hint="eastAsia"/>
        </w:rPr>
        <w:t>、</w:t>
      </w:r>
      <w:r w:rsidRPr="00D631D3">
        <w:t>XML</w:t>
      </w:r>
      <w:bookmarkEnd w:id="20"/>
    </w:p>
    <w:p w:rsidR="00D631D3" w:rsidRDefault="00D631D3" w:rsidP="00D631D3">
      <w:pPr>
        <w:pStyle w:val="a7"/>
        <w:rPr>
          <w:rFonts w:ascii="微软雅黑" w:eastAsia="微软雅黑" w:hAnsi="微软雅黑" w:cs="Arial" w:hint="eastAsia"/>
          <w:sz w:val="24"/>
          <w:szCs w:val="24"/>
        </w:rPr>
      </w:pPr>
      <w:r w:rsidRPr="00D631D3">
        <w:rPr>
          <w:rFonts w:ascii="微软雅黑" w:eastAsia="微软雅黑" w:hAnsi="微软雅黑" w:cs="Arial"/>
          <w:sz w:val="24"/>
          <w:szCs w:val="24"/>
        </w:rPr>
        <w:t>可扩展标记语言 (Extensible Markup Language, XML) ，用于标记电子文件使其具有结构性的标记语言，可以用来标记数据、定义数据类型，是一种允许用户对自己的标记语言进行定义的源语言。 XML是标准通用标记语言 (SGML) 的子集，非常适合 Web 传输。XML 提供统一的方法来描述和交换独立于应用程序或供应商的结构化数据</w:t>
      </w:r>
    </w:p>
    <w:p w:rsidR="00FB3BC9" w:rsidRPr="00FB3BC9" w:rsidRDefault="00D631D3" w:rsidP="005A3FF0">
      <w:pPr>
        <w:pStyle w:val="3"/>
      </w:pPr>
      <w:r w:rsidRPr="00FB3BC9">
        <w:rPr>
          <w:rFonts w:cs="Arial" w:hint="eastAsia"/>
        </w:rPr>
        <w:t>3</w:t>
      </w:r>
      <w:r w:rsidRPr="00FB3BC9">
        <w:rPr>
          <w:rFonts w:cs="Arial" w:hint="eastAsia"/>
        </w:rPr>
        <w:t>、</w:t>
      </w:r>
      <w:r w:rsidR="00FB3BC9" w:rsidRPr="00FB3BC9">
        <w:t>Web Service</w:t>
      </w:r>
    </w:p>
    <w:p w:rsidR="00FB3BC9" w:rsidRDefault="00FB3BC9" w:rsidP="00FB3BC9">
      <w:pPr>
        <w:pStyle w:val="a7"/>
        <w:rPr>
          <w:rFonts w:ascii="微软雅黑" w:eastAsia="微软雅黑" w:hAnsi="微软雅黑" w:cs="Arial" w:hint="eastAsia"/>
          <w:sz w:val="24"/>
          <w:szCs w:val="24"/>
        </w:rPr>
      </w:pPr>
      <w:r w:rsidRPr="00FB3BC9">
        <w:rPr>
          <w:rFonts w:ascii="微软雅黑" w:eastAsia="微软雅黑" w:hAnsi="微软雅黑" w:cs="Arial"/>
          <w:sz w:val="24"/>
          <w:szCs w:val="24"/>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rsidR="00FB3BC9" w:rsidRPr="00FB3BC9" w:rsidRDefault="00FB3BC9" w:rsidP="005A3FF0">
      <w:pPr>
        <w:pStyle w:val="3"/>
      </w:pPr>
      <w:r>
        <w:rPr>
          <w:rFonts w:hint="eastAsia"/>
        </w:rPr>
        <w:t>4</w:t>
      </w:r>
      <w:r>
        <w:rPr>
          <w:rFonts w:hint="eastAsia"/>
        </w:rPr>
        <w:t>、</w:t>
      </w:r>
      <w:r w:rsidRPr="00FB3BC9">
        <w:t>IMSI</w:t>
      </w:r>
    </w:p>
    <w:p w:rsidR="00FB3BC9" w:rsidRPr="00FB3BC9" w:rsidRDefault="00FB3BC9" w:rsidP="00FB3BC9">
      <w:pPr>
        <w:pStyle w:val="a7"/>
        <w:rPr>
          <w:rFonts w:ascii="微软雅黑" w:eastAsia="微软雅黑" w:hAnsi="微软雅黑" w:cs="Arial"/>
          <w:sz w:val="24"/>
          <w:szCs w:val="24"/>
        </w:rPr>
      </w:pPr>
      <w:r w:rsidRPr="00FB3BC9">
        <w:rPr>
          <w:rFonts w:ascii="微软雅黑" w:eastAsia="微软雅黑" w:hAnsi="微软雅黑" w:cs="Arial" w:hint="eastAsia"/>
          <w:sz w:val="24"/>
          <w:szCs w:val="24"/>
        </w:rPr>
        <w:t>国际移动用户识别码（IMSI：International Mobile SubscriberIdentification Number）是区别移动用户的标志，储存在SIM卡中，可用于区别移动用户的有效信息。其总长度不超过15位，同样使用0～9的数字。其中MCC是移动用户所属国家</w:t>
      </w:r>
      <w:r w:rsidRPr="00FB3BC9">
        <w:rPr>
          <w:rFonts w:ascii="微软雅黑" w:eastAsia="微软雅黑" w:hAnsi="微软雅黑" w:cs="Arial" w:hint="eastAsia"/>
          <w:sz w:val="24"/>
          <w:szCs w:val="24"/>
        </w:rPr>
        <w:lastRenderedPageBreak/>
        <w:t>代号，占3位数字，中国的MCC规定为460；MNC是移动网号码，最多由两位数字组成，用于识别移动用户所归属的移动通信网；MSIN是移动用户识别码，用以识别某一移动通信网中的移动用户。</w:t>
      </w:r>
    </w:p>
    <w:p w:rsidR="00D631D3" w:rsidRPr="00FB3BC9" w:rsidRDefault="00D631D3" w:rsidP="00D631D3">
      <w:pPr>
        <w:pStyle w:val="a7"/>
        <w:rPr>
          <w:rFonts w:ascii="微软雅黑" w:eastAsia="微软雅黑" w:hAnsi="微软雅黑" w:cs="Arial" w:hint="eastAsia"/>
          <w:sz w:val="24"/>
          <w:szCs w:val="24"/>
        </w:rPr>
      </w:pPr>
    </w:p>
    <w:p w:rsidR="00D631D3" w:rsidRPr="00D631D3" w:rsidRDefault="00D631D3" w:rsidP="00D631D3">
      <w:pPr>
        <w:pStyle w:val="af7"/>
        <w:ind w:firstLineChars="175"/>
        <w:rPr>
          <w:rFonts w:ascii="微软雅黑" w:eastAsia="微软雅黑" w:hAnsi="微软雅黑" w:cs="Arial"/>
          <w:szCs w:val="24"/>
        </w:rPr>
      </w:pPr>
    </w:p>
    <w:p w:rsidR="00D631D3" w:rsidRPr="00D631D3" w:rsidRDefault="00D631D3" w:rsidP="00D631D3">
      <w:pPr>
        <w:pStyle w:val="a7"/>
        <w:ind w:firstLine="420"/>
        <w:rPr>
          <w:rFonts w:ascii="微软雅黑" w:eastAsia="微软雅黑" w:hAnsi="微软雅黑"/>
          <w:sz w:val="24"/>
          <w:szCs w:val="24"/>
        </w:rPr>
      </w:pPr>
    </w:p>
    <w:p w:rsidR="00AD766A" w:rsidRPr="00C154A2" w:rsidRDefault="009D6A7D" w:rsidP="00C154A2">
      <w:pPr>
        <w:pStyle w:val="3"/>
        <w:rPr>
          <w:rFonts w:ascii="微软雅黑" w:eastAsia="微软雅黑" w:hAnsi="微软雅黑"/>
        </w:rPr>
      </w:pPr>
      <w:bookmarkStart w:id="21" w:name="_Toc445698281"/>
      <w:bookmarkStart w:id="22" w:name="_Toc304552735"/>
      <w:bookmarkStart w:id="23" w:name="_Toc326049723"/>
      <w:bookmarkStart w:id="24" w:name="_Toc396926031"/>
      <w:r w:rsidRPr="00443F42">
        <w:rPr>
          <w:rFonts w:ascii="微软雅黑" w:eastAsia="微软雅黑" w:hAnsi="微软雅黑" w:hint="eastAsia"/>
        </w:rPr>
        <w:t>四、</w:t>
      </w:r>
      <w:r w:rsidR="00AD766A" w:rsidRPr="00443F42">
        <w:rPr>
          <w:rFonts w:ascii="微软雅黑" w:eastAsia="微软雅黑" w:hAnsi="微软雅黑"/>
        </w:rPr>
        <w:t>参考资料</w:t>
      </w:r>
      <w:bookmarkStart w:id="25" w:name="_Toc298847928"/>
      <w:bookmarkEnd w:id="16"/>
      <w:bookmarkEnd w:id="21"/>
      <w:bookmarkEnd w:id="22"/>
      <w:bookmarkEnd w:id="23"/>
      <w:bookmarkEnd w:id="24"/>
      <w:r w:rsidR="00AD766A" w:rsidRPr="00443F42">
        <w:rPr>
          <w:rFonts w:ascii="微软雅黑" w:eastAsia="微软雅黑" w:hAnsi="微软雅黑" w:cs="Arial"/>
          <w:sz w:val="48"/>
        </w:rPr>
        <w:br w:type="page"/>
      </w:r>
    </w:p>
    <w:p w:rsidR="00AD766A" w:rsidRPr="00443F42" w:rsidRDefault="00AD766A" w:rsidP="009C2F21">
      <w:pPr>
        <w:pStyle w:val="ad"/>
        <w:jc w:val="center"/>
        <w:rPr>
          <w:rFonts w:ascii="微软雅黑" w:eastAsia="微软雅黑" w:hAnsi="微软雅黑" w:cs="Arial"/>
          <w:color w:val="auto"/>
        </w:rPr>
      </w:pPr>
      <w:bookmarkStart w:id="26" w:name="_Toc304552736"/>
      <w:bookmarkStart w:id="27" w:name="_Toc326049724"/>
      <w:bookmarkStart w:id="28" w:name="_Toc396926032"/>
      <w:r w:rsidRPr="00443F42">
        <w:rPr>
          <w:rFonts w:ascii="微软雅黑" w:eastAsia="微软雅黑" w:hAnsi="微软雅黑" w:cs="Arial"/>
          <w:color w:val="auto"/>
        </w:rPr>
        <w:lastRenderedPageBreak/>
        <w:t>第二</w:t>
      </w:r>
      <w:r w:rsidR="009C2F21"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项目概述</w:t>
      </w:r>
      <w:bookmarkEnd w:id="25"/>
      <w:bookmarkEnd w:id="26"/>
      <w:bookmarkEnd w:id="27"/>
      <w:bookmarkEnd w:id="28"/>
    </w:p>
    <w:p w:rsidR="00AD766A" w:rsidRDefault="009B3821" w:rsidP="009B3821">
      <w:pPr>
        <w:pStyle w:val="3"/>
        <w:rPr>
          <w:rFonts w:ascii="微软雅黑" w:eastAsia="微软雅黑" w:hAnsi="微软雅黑" w:hint="eastAsia"/>
        </w:rPr>
      </w:pPr>
      <w:bookmarkStart w:id="29" w:name="_Toc396926033"/>
      <w:r w:rsidRPr="00443F42">
        <w:rPr>
          <w:rFonts w:ascii="微软雅黑" w:eastAsia="微软雅黑" w:hAnsi="微软雅黑" w:hint="eastAsia"/>
        </w:rPr>
        <w:t>一</w:t>
      </w:r>
      <w:r w:rsidR="00AD766A" w:rsidRPr="00443F42">
        <w:rPr>
          <w:rFonts w:ascii="微软雅黑" w:eastAsia="微软雅黑" w:hAnsi="微软雅黑"/>
        </w:rPr>
        <w:t>、项目描述</w:t>
      </w:r>
      <w:bookmarkEnd w:id="29"/>
    </w:p>
    <w:p w:rsidR="00FB3BC9" w:rsidRPr="00FB3BC9" w:rsidRDefault="00FB3BC9" w:rsidP="00FB3BC9">
      <w:pPr>
        <w:ind w:firstLine="420"/>
        <w:rPr>
          <w:rFonts w:ascii="微软雅黑" w:eastAsia="微软雅黑" w:hAnsi="微软雅黑"/>
          <w:sz w:val="24"/>
        </w:rPr>
      </w:pPr>
      <w:r w:rsidRPr="00FB3BC9">
        <w:rPr>
          <w:rFonts w:ascii="微软雅黑" w:eastAsia="微软雅黑" w:hAnsi="微软雅黑" w:hint="eastAsia"/>
          <w:sz w:val="24"/>
        </w:rPr>
        <w:t>优隔社区买是基于Android平台开发的集合线下二手交易、线上求购线下交易和可以线上发布活动由线下的用户进行活动的O2O平台。</w:t>
      </w:r>
    </w:p>
    <w:p w:rsidR="00AD766A" w:rsidRPr="00443F42" w:rsidRDefault="00AD766A" w:rsidP="00232087">
      <w:pPr>
        <w:pStyle w:val="ad"/>
        <w:jc w:val="center"/>
        <w:rPr>
          <w:rFonts w:ascii="微软雅黑" w:eastAsia="微软雅黑" w:hAnsi="微软雅黑" w:cs="Arial"/>
          <w:color w:val="auto"/>
        </w:rPr>
      </w:pPr>
      <w:bookmarkStart w:id="30" w:name="_Toc298847932"/>
      <w:bookmarkStart w:id="31" w:name="_Toc304552737"/>
      <w:bookmarkStart w:id="32" w:name="_Toc326049725"/>
      <w:bookmarkStart w:id="33" w:name="_Toc396926034"/>
      <w:r w:rsidRPr="00443F42">
        <w:rPr>
          <w:rFonts w:ascii="微软雅黑" w:eastAsia="微软雅黑" w:hAnsi="微软雅黑" w:cs="Arial"/>
          <w:color w:val="auto"/>
        </w:rPr>
        <w:t>第三</w:t>
      </w:r>
      <w:r w:rsidR="00232087"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设计约束</w:t>
      </w:r>
      <w:bookmarkEnd w:id="30"/>
      <w:bookmarkEnd w:id="31"/>
      <w:bookmarkEnd w:id="32"/>
      <w:bookmarkEnd w:id="33"/>
    </w:p>
    <w:p w:rsidR="00AD766A" w:rsidRPr="00443F42" w:rsidRDefault="00977FF5" w:rsidP="00977FF5">
      <w:pPr>
        <w:pStyle w:val="3"/>
        <w:rPr>
          <w:rFonts w:ascii="微软雅黑" w:eastAsia="微软雅黑" w:hAnsi="微软雅黑"/>
        </w:rPr>
      </w:pPr>
      <w:bookmarkStart w:id="34" w:name="_Toc304552738"/>
      <w:bookmarkStart w:id="35" w:name="_Toc326049726"/>
      <w:bookmarkStart w:id="36" w:name="_Toc396926035"/>
      <w:r w:rsidRPr="00443F42">
        <w:rPr>
          <w:rFonts w:ascii="微软雅黑" w:eastAsia="微软雅黑" w:hAnsi="微软雅黑" w:hint="eastAsia"/>
        </w:rPr>
        <w:t>一、</w:t>
      </w:r>
      <w:r w:rsidR="00AD766A" w:rsidRPr="00443F42">
        <w:rPr>
          <w:rFonts w:ascii="微软雅黑" w:eastAsia="微软雅黑" w:hAnsi="微软雅黑"/>
        </w:rPr>
        <w:t>需求约束</w:t>
      </w:r>
      <w:bookmarkEnd w:id="34"/>
      <w:bookmarkEnd w:id="35"/>
      <w:bookmarkEnd w:id="36"/>
    </w:p>
    <w:p w:rsidR="00AD766A" w:rsidRDefault="00977FF5" w:rsidP="00977FF5">
      <w:pPr>
        <w:pStyle w:val="4"/>
        <w:rPr>
          <w:rFonts w:ascii="微软雅黑" w:eastAsia="微软雅黑" w:hAnsi="微软雅黑" w:hint="eastAsia"/>
        </w:rPr>
      </w:pPr>
      <w:bookmarkStart w:id="37" w:name="_Toc396926036"/>
      <w:r w:rsidRPr="00443F42">
        <w:rPr>
          <w:rFonts w:ascii="微软雅黑" w:eastAsia="微软雅黑" w:hAnsi="微软雅黑" w:hint="eastAsia"/>
        </w:rPr>
        <w:t>1</w:t>
      </w:r>
      <w:r w:rsidR="00AD766A" w:rsidRPr="00443F42">
        <w:rPr>
          <w:rFonts w:ascii="微软雅黑" w:eastAsia="微软雅黑" w:hAnsi="微软雅黑"/>
        </w:rPr>
        <w:t>、本系统应当遵循的技术标准</w:t>
      </w:r>
      <w:bookmarkEnd w:id="37"/>
    </w:p>
    <w:p w:rsidR="005A3FF0" w:rsidRPr="002309F0" w:rsidRDefault="005A3FF0" w:rsidP="005A3FF0">
      <w:pPr>
        <w:ind w:firstLine="420"/>
        <w:rPr>
          <w:rFonts w:ascii="微软雅黑" w:eastAsia="微软雅黑" w:hAnsi="微软雅黑"/>
          <w:sz w:val="24"/>
        </w:rPr>
      </w:pPr>
      <w:r w:rsidRPr="002309F0">
        <w:rPr>
          <w:rFonts w:ascii="微软雅黑" w:eastAsia="微软雅黑" w:hAnsi="微软雅黑" w:hint="eastAsia"/>
          <w:sz w:val="24"/>
        </w:rPr>
        <w:t>《Android开发规范》</w:t>
      </w:r>
    </w:p>
    <w:p w:rsidR="00AD766A" w:rsidRDefault="00977FF5" w:rsidP="00977FF5">
      <w:pPr>
        <w:pStyle w:val="4"/>
        <w:rPr>
          <w:rFonts w:ascii="微软雅黑" w:eastAsia="微软雅黑" w:hAnsi="微软雅黑" w:hint="eastAsia"/>
        </w:rPr>
      </w:pPr>
      <w:bookmarkStart w:id="38" w:name="_Toc396926037"/>
      <w:r w:rsidRPr="00443F42">
        <w:rPr>
          <w:rFonts w:ascii="微软雅黑" w:eastAsia="微软雅黑" w:hAnsi="微软雅黑" w:hint="eastAsia"/>
        </w:rPr>
        <w:t>2</w:t>
      </w:r>
      <w:r w:rsidR="00AD766A" w:rsidRPr="00443F42">
        <w:rPr>
          <w:rFonts w:ascii="微软雅黑" w:eastAsia="微软雅黑" w:hAnsi="微软雅黑"/>
        </w:rPr>
        <w:t>、软、硬件环境标准</w:t>
      </w:r>
      <w:bookmarkEnd w:id="38"/>
    </w:p>
    <w:p w:rsidR="002309F0" w:rsidRPr="002309F0" w:rsidRDefault="002309F0" w:rsidP="002309F0">
      <w:pPr>
        <w:pStyle w:val="af7"/>
        <w:rPr>
          <w:rFonts w:ascii="微软雅黑" w:eastAsia="微软雅黑" w:hAnsi="微软雅黑" w:cs="Arial"/>
        </w:rPr>
      </w:pPr>
      <w:r w:rsidRPr="00443F42">
        <w:rPr>
          <w:rFonts w:ascii="微软雅黑" w:eastAsia="微软雅黑" w:hAnsi="微软雅黑" w:cs="Arial"/>
        </w:rPr>
        <w:t>本系统采用C/S架构。</w:t>
      </w:r>
      <w:r>
        <w:rPr>
          <w:rFonts w:ascii="微软雅黑" w:eastAsia="微软雅黑" w:hAnsi="微软雅黑" w:cs="Arial" w:hint="eastAsia"/>
        </w:rPr>
        <w:t>Java7.0</w:t>
      </w:r>
      <w:r w:rsidRPr="00443F42">
        <w:rPr>
          <w:rFonts w:ascii="微软雅黑" w:eastAsia="微软雅黑" w:hAnsi="微软雅黑" w:cs="Arial"/>
        </w:rPr>
        <w:t>编写，数据库采用</w:t>
      </w:r>
      <w:r>
        <w:rPr>
          <w:rFonts w:ascii="微软雅黑" w:eastAsia="微软雅黑" w:hAnsi="微软雅黑" w:cs="Arial" w:hint="eastAsia"/>
        </w:rPr>
        <w:t>mysql5.6</w:t>
      </w:r>
      <w:r w:rsidRPr="00443F42">
        <w:rPr>
          <w:rFonts w:ascii="微软雅黑" w:eastAsia="微软雅黑" w:hAnsi="微软雅黑" w:cs="Arial"/>
        </w:rPr>
        <w:t>。系统部署在</w:t>
      </w:r>
      <w:r>
        <w:rPr>
          <w:rFonts w:ascii="微软雅黑" w:eastAsia="微软雅黑" w:hAnsi="微软雅黑" w:cs="Arial" w:hint="eastAsia"/>
        </w:rPr>
        <w:t>android4.0以上</w:t>
      </w:r>
      <w:r w:rsidRPr="00443F42">
        <w:rPr>
          <w:rFonts w:ascii="微软雅黑" w:eastAsia="微软雅黑" w:hAnsi="微软雅黑" w:cs="Arial"/>
        </w:rPr>
        <w:t>版本以上的设备里。</w:t>
      </w:r>
    </w:p>
    <w:p w:rsidR="00AD766A" w:rsidRDefault="00977FF5" w:rsidP="00977FF5">
      <w:pPr>
        <w:pStyle w:val="4"/>
        <w:rPr>
          <w:rFonts w:ascii="微软雅黑" w:eastAsia="微软雅黑" w:hAnsi="微软雅黑" w:hint="eastAsia"/>
        </w:rPr>
      </w:pPr>
      <w:bookmarkStart w:id="39" w:name="_Toc396926038"/>
      <w:r w:rsidRPr="00443F42">
        <w:rPr>
          <w:rFonts w:ascii="微软雅黑" w:eastAsia="微软雅黑" w:hAnsi="微软雅黑" w:hint="eastAsia"/>
        </w:rPr>
        <w:t>3</w:t>
      </w:r>
      <w:r w:rsidR="00AD766A" w:rsidRPr="00443F42">
        <w:rPr>
          <w:rFonts w:ascii="微软雅黑" w:eastAsia="微软雅黑" w:hAnsi="微软雅黑"/>
        </w:rPr>
        <w:t>、接口/协议标准</w:t>
      </w:r>
      <w:bookmarkEnd w:id="39"/>
    </w:p>
    <w:p w:rsidR="002309F0" w:rsidRPr="00443F42" w:rsidRDefault="002309F0" w:rsidP="002309F0">
      <w:pPr>
        <w:pStyle w:val="af7"/>
        <w:rPr>
          <w:rFonts w:ascii="微软雅黑" w:eastAsia="微软雅黑" w:hAnsi="微软雅黑" w:cs="Arial"/>
        </w:rPr>
      </w:pPr>
      <w:r w:rsidRPr="00443F42">
        <w:rPr>
          <w:rFonts w:ascii="微软雅黑" w:eastAsia="微软雅黑" w:hAnsi="微软雅黑" w:cs="Arial"/>
        </w:rPr>
        <w:t>本系统通过</w:t>
      </w:r>
      <w:r w:rsidR="00576A4D">
        <w:rPr>
          <w:rFonts w:ascii="Helvetica" w:hAnsi="Helvetica"/>
          <w:color w:val="000000"/>
          <w:sz w:val="21"/>
          <w:szCs w:val="21"/>
          <w:shd w:val="clear" w:color="auto" w:fill="FFFFFF"/>
        </w:rPr>
        <w:t>JSON-RPC</w:t>
      </w:r>
      <w:r w:rsidRPr="00443F42">
        <w:rPr>
          <w:rStyle w:val="st1"/>
          <w:rFonts w:ascii="微软雅黑" w:eastAsia="微软雅黑" w:hAnsi="微软雅黑" w:cs="Arial"/>
        </w:rPr>
        <w:t>协议</w:t>
      </w:r>
      <w:r w:rsidRPr="00443F42">
        <w:rPr>
          <w:rFonts w:ascii="微软雅黑" w:eastAsia="微软雅黑" w:hAnsi="微软雅黑" w:cs="Arial"/>
        </w:rPr>
        <w:t>实现智能移动终端和服务器之间的数据通信。</w:t>
      </w:r>
    </w:p>
    <w:p w:rsidR="002309F0" w:rsidRPr="002309F0" w:rsidRDefault="002309F0" w:rsidP="002309F0"/>
    <w:p w:rsidR="00AD766A" w:rsidRDefault="00977FF5" w:rsidP="00977FF5">
      <w:pPr>
        <w:pStyle w:val="4"/>
        <w:rPr>
          <w:rFonts w:ascii="微软雅黑" w:eastAsia="微软雅黑" w:hAnsi="微软雅黑" w:hint="eastAsia"/>
        </w:rPr>
      </w:pPr>
      <w:bookmarkStart w:id="40" w:name="_Toc396926039"/>
      <w:r w:rsidRPr="00443F42">
        <w:rPr>
          <w:rFonts w:ascii="微软雅黑" w:eastAsia="微软雅黑" w:hAnsi="微软雅黑" w:hint="eastAsia"/>
        </w:rPr>
        <w:t>4</w:t>
      </w:r>
      <w:r w:rsidR="00AD766A" w:rsidRPr="00443F42">
        <w:rPr>
          <w:rFonts w:ascii="微软雅黑" w:eastAsia="微软雅黑" w:hAnsi="微软雅黑"/>
        </w:rPr>
        <w:t>、用户界面标准</w:t>
      </w:r>
      <w:bookmarkEnd w:id="40"/>
    </w:p>
    <w:p w:rsidR="007B700D" w:rsidRPr="007B700D" w:rsidRDefault="007B700D" w:rsidP="007B700D">
      <w:r>
        <w:rPr>
          <w:rFonts w:hint="eastAsia"/>
        </w:rPr>
        <w:tab/>
      </w:r>
      <w:r>
        <w:t>A</w:t>
      </w:r>
      <w:r>
        <w:rPr>
          <w:rFonts w:hint="eastAsia"/>
        </w:rPr>
        <w:t>ndroid4.0</w:t>
      </w:r>
      <w:r>
        <w:rPr>
          <w:rFonts w:hint="eastAsia"/>
        </w:rPr>
        <w:t>标准</w:t>
      </w:r>
      <w:r>
        <w:rPr>
          <w:rFonts w:hint="eastAsia"/>
        </w:rPr>
        <w:t>UI</w:t>
      </w:r>
      <w:r>
        <w:rPr>
          <w:rFonts w:hint="eastAsia"/>
        </w:rPr>
        <w:t>库并进行一定美化</w:t>
      </w:r>
    </w:p>
    <w:p w:rsidR="00AD766A" w:rsidRDefault="00977FF5" w:rsidP="00977FF5">
      <w:pPr>
        <w:pStyle w:val="4"/>
        <w:rPr>
          <w:rFonts w:ascii="微软雅黑" w:eastAsia="微软雅黑" w:hAnsi="微软雅黑" w:hint="eastAsia"/>
        </w:rPr>
      </w:pPr>
      <w:bookmarkStart w:id="41" w:name="_Toc396926040"/>
      <w:r w:rsidRPr="00443F42">
        <w:rPr>
          <w:rFonts w:ascii="微软雅黑" w:eastAsia="微软雅黑" w:hAnsi="微软雅黑" w:hint="eastAsia"/>
        </w:rPr>
        <w:lastRenderedPageBreak/>
        <w:t>5</w:t>
      </w:r>
      <w:r w:rsidR="00AD766A" w:rsidRPr="00443F42">
        <w:rPr>
          <w:rFonts w:ascii="微软雅黑" w:eastAsia="微软雅黑" w:hAnsi="微软雅黑"/>
        </w:rPr>
        <w:t>、软件质量</w:t>
      </w:r>
      <w:bookmarkEnd w:id="41"/>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1）正确性</w:t>
      </w:r>
    </w:p>
    <w:p w:rsidR="007B700D" w:rsidRPr="00443F42" w:rsidRDefault="007B700D" w:rsidP="007B700D">
      <w:pPr>
        <w:pStyle w:val="af7"/>
        <w:rPr>
          <w:rFonts w:ascii="微软雅黑" w:eastAsia="微软雅黑" w:hAnsi="微软雅黑" w:cs="Arial"/>
        </w:rPr>
      </w:pPr>
      <w:r w:rsidRPr="00443F42">
        <w:rPr>
          <w:rFonts w:ascii="微软雅黑" w:eastAsia="微软雅黑" w:hAnsi="微软雅黑" w:cs="Arial"/>
        </w:rPr>
        <w:t>系统必须交易能够被正确处理；</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2）健壮性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系统应能够7*24小时无故障运行；</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3）效率性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系统可以支持100个终端同时发起业务，处理业务的时间不超过10秒钟；</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4）易用性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界面应采用图形化操作方式，便于业务人员操作；</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5）安全性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报文中的关键数据域以密文的方式传输；</w:t>
      </w:r>
    </w:p>
    <w:p w:rsidR="007B700D" w:rsidRPr="00443F42" w:rsidRDefault="007B700D" w:rsidP="007B700D">
      <w:pPr>
        <w:pStyle w:val="af7"/>
        <w:ind w:firstLine="0"/>
        <w:rPr>
          <w:rFonts w:ascii="微软雅黑" w:eastAsia="微软雅黑" w:hAnsi="微软雅黑" w:cs="Arial"/>
        </w:rPr>
      </w:pPr>
      <w:r w:rsidRPr="00443F42">
        <w:rPr>
          <w:rFonts w:ascii="微软雅黑" w:eastAsia="微软雅黑" w:hAnsi="微软雅黑" w:cs="Arial"/>
        </w:rPr>
        <w:t>6）可扩展性</w:t>
      </w:r>
    </w:p>
    <w:p w:rsidR="007B700D" w:rsidRPr="00443F42" w:rsidRDefault="007B700D" w:rsidP="007B700D">
      <w:pPr>
        <w:pStyle w:val="af7"/>
        <w:ind w:firstLine="425"/>
        <w:rPr>
          <w:rFonts w:ascii="微软雅黑" w:eastAsia="微软雅黑" w:hAnsi="微软雅黑" w:cs="Arial"/>
        </w:rPr>
      </w:pPr>
      <w:r w:rsidRPr="00443F42">
        <w:rPr>
          <w:rFonts w:ascii="微软雅黑" w:eastAsia="微软雅黑" w:hAnsi="微软雅黑" w:cs="Arial"/>
        </w:rPr>
        <w:t>应该充分考虑到将来交易的修改或增加，避免需求变更时大规模修改程序。</w:t>
      </w:r>
    </w:p>
    <w:p w:rsidR="007B700D" w:rsidRPr="007B700D" w:rsidRDefault="007B700D" w:rsidP="007B700D"/>
    <w:p w:rsidR="00AD766A" w:rsidRDefault="00977FF5" w:rsidP="00C154A2">
      <w:pPr>
        <w:pStyle w:val="3"/>
        <w:rPr>
          <w:rFonts w:ascii="微软雅黑" w:eastAsia="微软雅黑" w:hAnsi="微软雅黑" w:hint="eastAsia"/>
        </w:rPr>
      </w:pPr>
      <w:bookmarkStart w:id="42" w:name="_Toc304552739"/>
      <w:bookmarkStart w:id="43" w:name="_Toc326049727"/>
      <w:bookmarkStart w:id="44" w:name="_Toc396926041"/>
      <w:r w:rsidRPr="00443F42">
        <w:rPr>
          <w:rFonts w:ascii="微软雅黑" w:eastAsia="微软雅黑" w:hAnsi="微软雅黑" w:hint="eastAsia"/>
        </w:rPr>
        <w:t>二、</w:t>
      </w:r>
      <w:r w:rsidR="00AD766A" w:rsidRPr="00443F42">
        <w:rPr>
          <w:rFonts w:ascii="微软雅黑" w:eastAsia="微软雅黑" w:hAnsi="微软雅黑"/>
        </w:rPr>
        <w:t>隐含约束</w:t>
      </w:r>
      <w:bookmarkEnd w:id="42"/>
      <w:bookmarkEnd w:id="43"/>
      <w:bookmarkEnd w:id="44"/>
    </w:p>
    <w:p w:rsidR="00F11A11" w:rsidRPr="00F11A11" w:rsidRDefault="00F11A11" w:rsidP="00F11A11">
      <w:pPr>
        <w:rPr>
          <w:rFonts w:ascii="微软雅黑" w:eastAsia="微软雅黑" w:hAnsi="微软雅黑" w:hint="eastAsia"/>
          <w:sz w:val="24"/>
        </w:rPr>
      </w:pPr>
      <w:r>
        <w:rPr>
          <w:rFonts w:ascii="微软雅黑" w:eastAsia="微软雅黑" w:hAnsi="微软雅黑" w:hint="eastAsia"/>
          <w:sz w:val="24"/>
        </w:rPr>
        <w:t>1）手机上应有部分缓存</w:t>
      </w:r>
    </w:p>
    <w:p w:rsidR="007B700D" w:rsidRPr="00F11A11" w:rsidRDefault="007B700D" w:rsidP="00F11A11">
      <w:pPr>
        <w:pStyle w:val="a7"/>
        <w:rPr>
          <w:rFonts w:ascii="微软雅黑" w:eastAsia="微软雅黑" w:hAnsi="微软雅黑" w:cs="Arial"/>
          <w:bCs/>
          <w:iCs/>
          <w:sz w:val="24"/>
          <w:szCs w:val="24"/>
        </w:rPr>
      </w:pPr>
      <w:r w:rsidRPr="00F11A11">
        <w:rPr>
          <w:rFonts w:ascii="微软雅黑" w:eastAsia="微软雅黑" w:hAnsi="微软雅黑" w:cs="Arial"/>
          <w:bCs/>
          <w:iCs/>
          <w:sz w:val="24"/>
          <w:szCs w:val="24"/>
        </w:rPr>
        <w:t>2）软件可以流畅运行在</w:t>
      </w:r>
      <w:r w:rsidR="00F11A11" w:rsidRPr="00F11A11">
        <w:rPr>
          <w:rFonts w:ascii="微软雅黑" w:eastAsia="微软雅黑" w:hAnsi="微软雅黑" w:cs="Arial" w:hint="eastAsia"/>
          <w:bCs/>
          <w:iCs/>
          <w:sz w:val="24"/>
          <w:szCs w:val="24"/>
        </w:rPr>
        <w:t>Android</w:t>
      </w:r>
      <w:r w:rsidRPr="00F11A11">
        <w:rPr>
          <w:rFonts w:ascii="微软雅黑" w:eastAsia="微软雅黑" w:hAnsi="微软雅黑" w:cs="Arial"/>
          <w:bCs/>
          <w:iCs/>
          <w:sz w:val="24"/>
          <w:szCs w:val="24"/>
        </w:rPr>
        <w:t>4.0版本以上的设备中；</w:t>
      </w:r>
    </w:p>
    <w:p w:rsidR="007B700D" w:rsidRPr="00443F42" w:rsidRDefault="007B700D" w:rsidP="00F11A11">
      <w:pPr>
        <w:pStyle w:val="a7"/>
        <w:rPr>
          <w:rFonts w:ascii="微软雅黑" w:eastAsia="微软雅黑" w:hAnsi="微软雅黑" w:cs="Arial"/>
          <w:bCs/>
          <w:iCs/>
        </w:rPr>
      </w:pPr>
      <w:r w:rsidRPr="00F11A11">
        <w:rPr>
          <w:rFonts w:ascii="微软雅黑" w:eastAsia="微软雅黑" w:hAnsi="微软雅黑" w:cs="Arial"/>
          <w:bCs/>
          <w:iCs/>
          <w:sz w:val="24"/>
          <w:szCs w:val="24"/>
        </w:rPr>
        <w:t>3）应该把有可能变动的参数存放到配置文件或数据库中，保证修改参数的灵活性</w:t>
      </w:r>
      <w:r w:rsidRPr="00443F42">
        <w:rPr>
          <w:rFonts w:ascii="微软雅黑" w:eastAsia="微软雅黑" w:hAnsi="微软雅黑" w:cs="Arial"/>
          <w:bCs/>
          <w:iCs/>
        </w:rPr>
        <w:t>。</w:t>
      </w:r>
    </w:p>
    <w:p w:rsidR="007B700D" w:rsidRPr="007B700D" w:rsidRDefault="007B700D" w:rsidP="007B700D"/>
    <w:p w:rsidR="00AD766A" w:rsidRPr="00443F42" w:rsidRDefault="00AD766A" w:rsidP="00AD766A">
      <w:pPr>
        <w:widowControl/>
        <w:jc w:val="left"/>
        <w:rPr>
          <w:rFonts w:ascii="微软雅黑" w:eastAsia="微软雅黑" w:hAnsi="微软雅黑" w:cs="Arial"/>
          <w:b/>
          <w:bCs/>
          <w:kern w:val="44"/>
          <w:sz w:val="48"/>
          <w:szCs w:val="44"/>
        </w:rPr>
      </w:pPr>
      <w:bookmarkStart w:id="45" w:name="_Toc436445620"/>
      <w:bookmarkStart w:id="46" w:name="_Toc445698282"/>
      <w:r w:rsidRPr="00443F42">
        <w:rPr>
          <w:rFonts w:ascii="微软雅黑" w:eastAsia="微软雅黑" w:hAnsi="微软雅黑" w:cs="Arial"/>
          <w:sz w:val="48"/>
        </w:rPr>
        <w:br w:type="page"/>
      </w:r>
      <w:bookmarkStart w:id="47" w:name="_Toc445698286"/>
      <w:bookmarkStart w:id="48" w:name="_Toc436445624"/>
      <w:bookmarkEnd w:id="45"/>
      <w:bookmarkEnd w:id="46"/>
    </w:p>
    <w:p w:rsidR="00AD766A" w:rsidRPr="00443F42" w:rsidRDefault="00AD766A" w:rsidP="00A71EF6">
      <w:pPr>
        <w:pStyle w:val="ad"/>
        <w:jc w:val="center"/>
        <w:rPr>
          <w:rFonts w:ascii="微软雅黑" w:eastAsia="微软雅黑" w:hAnsi="微软雅黑" w:cs="Arial"/>
          <w:color w:val="auto"/>
        </w:rPr>
      </w:pPr>
      <w:bookmarkStart w:id="49" w:name="_Toc304552744"/>
      <w:bookmarkStart w:id="50" w:name="_Toc326049728"/>
      <w:bookmarkStart w:id="51" w:name="_Toc396926042"/>
      <w:r w:rsidRPr="00443F42">
        <w:rPr>
          <w:rFonts w:ascii="微软雅黑" w:eastAsia="微软雅黑" w:hAnsi="微软雅黑" w:cs="Arial"/>
          <w:color w:val="auto"/>
        </w:rPr>
        <w:lastRenderedPageBreak/>
        <w:t>第四</w:t>
      </w:r>
      <w:r w:rsidR="00A71EF6"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汉高移动平台</w:t>
      </w:r>
      <w:r w:rsidR="00AE57A8">
        <w:rPr>
          <w:rFonts w:ascii="微软雅黑" w:eastAsia="微软雅黑" w:hAnsi="微软雅黑" w:cs="Arial" w:hint="eastAsia"/>
          <w:color w:val="auto"/>
        </w:rPr>
        <w:t>技术</w:t>
      </w:r>
      <w:r w:rsidRPr="00443F42">
        <w:rPr>
          <w:rFonts w:ascii="微软雅黑" w:eastAsia="微软雅黑" w:hAnsi="微软雅黑" w:cs="Arial"/>
          <w:color w:val="auto"/>
        </w:rPr>
        <w:t>方案设计</w:t>
      </w:r>
      <w:bookmarkEnd w:id="47"/>
      <w:bookmarkEnd w:id="49"/>
      <w:bookmarkEnd w:id="50"/>
      <w:bookmarkEnd w:id="51"/>
    </w:p>
    <w:p w:rsidR="00AD766A" w:rsidRPr="00443F42" w:rsidRDefault="00E014BD" w:rsidP="00E014BD">
      <w:pPr>
        <w:pStyle w:val="3"/>
        <w:rPr>
          <w:rFonts w:ascii="微软雅黑" w:eastAsia="微软雅黑" w:hAnsi="微软雅黑"/>
        </w:rPr>
      </w:pPr>
      <w:bookmarkStart w:id="52" w:name="_Toc326049729"/>
      <w:bookmarkStart w:id="53" w:name="_Toc396926043"/>
      <w:r w:rsidRPr="00443F42">
        <w:rPr>
          <w:rFonts w:ascii="微软雅黑" w:eastAsia="微软雅黑" w:hAnsi="微软雅黑" w:hint="eastAsia"/>
        </w:rPr>
        <w:t>一</w:t>
      </w:r>
      <w:r w:rsidR="00AD766A" w:rsidRPr="00443F42">
        <w:rPr>
          <w:rFonts w:ascii="微软雅黑" w:eastAsia="微软雅黑" w:hAnsi="微软雅黑"/>
        </w:rPr>
        <w:t>、安全设计</w:t>
      </w:r>
      <w:bookmarkEnd w:id="52"/>
      <w:bookmarkEnd w:id="53"/>
    </w:p>
    <w:p w:rsidR="00AD766A" w:rsidRPr="00443F42" w:rsidRDefault="00E014BD" w:rsidP="00E014BD">
      <w:pPr>
        <w:pStyle w:val="3"/>
        <w:rPr>
          <w:rFonts w:ascii="微软雅黑" w:eastAsia="微软雅黑" w:hAnsi="微软雅黑"/>
        </w:rPr>
      </w:pPr>
      <w:bookmarkStart w:id="54" w:name="_Toc304552751"/>
      <w:bookmarkStart w:id="55" w:name="_Toc326049735"/>
      <w:bookmarkStart w:id="56" w:name="_Toc396926044"/>
      <w:r w:rsidRPr="00443F42">
        <w:rPr>
          <w:rFonts w:ascii="微软雅黑" w:eastAsia="微软雅黑" w:hAnsi="微软雅黑" w:hint="eastAsia"/>
        </w:rPr>
        <w:t>二</w:t>
      </w:r>
      <w:r w:rsidR="00AD766A" w:rsidRPr="00443F42">
        <w:rPr>
          <w:rFonts w:ascii="微软雅黑" w:eastAsia="微软雅黑" w:hAnsi="微软雅黑"/>
        </w:rPr>
        <w:t>、</w:t>
      </w:r>
      <w:bookmarkEnd w:id="54"/>
      <w:bookmarkEnd w:id="55"/>
      <w:r w:rsidR="00C154A2">
        <w:rPr>
          <w:rFonts w:ascii="微软雅黑" w:eastAsia="微软雅黑" w:hAnsi="微软雅黑" w:hint="eastAsia"/>
        </w:rPr>
        <w:t>服务器/移动端/客户端</w:t>
      </w:r>
      <w:r w:rsidR="00553F13">
        <w:rPr>
          <w:rFonts w:ascii="微软雅黑" w:eastAsia="微软雅黑" w:hAnsi="微软雅黑" w:hint="eastAsia"/>
        </w:rPr>
        <w:t>交互</w:t>
      </w:r>
      <w:r w:rsidR="00AD766A" w:rsidRPr="00443F42">
        <w:rPr>
          <w:rFonts w:ascii="微软雅黑" w:eastAsia="微软雅黑" w:hAnsi="微软雅黑"/>
        </w:rPr>
        <w:t>流程</w:t>
      </w:r>
      <w:bookmarkEnd w:id="56"/>
    </w:p>
    <w:p w:rsidR="002C2BE5" w:rsidRPr="002C2BE5" w:rsidRDefault="00E014BD" w:rsidP="002C2BE5">
      <w:pPr>
        <w:pStyle w:val="4"/>
        <w:rPr>
          <w:rFonts w:ascii="微软雅黑" w:eastAsia="微软雅黑" w:hAnsi="微软雅黑" w:hint="eastAsia"/>
        </w:rPr>
      </w:pPr>
      <w:bookmarkStart w:id="57" w:name="_Toc304552752"/>
      <w:bookmarkStart w:id="58" w:name="_Toc326049736"/>
      <w:bookmarkStart w:id="59" w:name="_Toc396926045"/>
      <w:r w:rsidRPr="00443F42">
        <w:rPr>
          <w:rFonts w:ascii="微软雅黑" w:eastAsia="微软雅黑" w:hAnsi="微软雅黑" w:hint="eastAsia"/>
        </w:rPr>
        <w:t>1</w:t>
      </w:r>
      <w:r w:rsidR="00AD766A" w:rsidRPr="00443F42">
        <w:rPr>
          <w:rFonts w:ascii="微软雅黑" w:eastAsia="微软雅黑" w:hAnsi="微软雅黑"/>
        </w:rPr>
        <w:t>、</w:t>
      </w:r>
      <w:r w:rsidR="002C2BE5" w:rsidRPr="002C2BE5">
        <w:rPr>
          <w:rFonts w:ascii="微软雅黑" w:eastAsia="微软雅黑" w:hAnsi="微软雅黑" w:hint="eastAsia"/>
        </w:rPr>
        <w:t>查看、修改个人信息</w:t>
      </w:r>
      <w:r w:rsidR="00C154A2">
        <w:rPr>
          <w:rFonts w:ascii="微软雅黑" w:eastAsia="微软雅黑" w:hAnsi="微软雅黑" w:hint="eastAsia"/>
        </w:rPr>
        <w:t>业务技术</w:t>
      </w:r>
      <w:r w:rsidR="00553F13">
        <w:rPr>
          <w:rFonts w:ascii="微软雅黑" w:eastAsia="微软雅黑" w:hAnsi="微软雅黑" w:hint="eastAsia"/>
        </w:rPr>
        <w:t>交互</w:t>
      </w:r>
      <w:r w:rsidR="00AD766A" w:rsidRPr="00443F42">
        <w:rPr>
          <w:rFonts w:ascii="微软雅黑" w:eastAsia="微软雅黑" w:hAnsi="微软雅黑"/>
        </w:rPr>
        <w:t>流程</w:t>
      </w:r>
      <w:bookmarkEnd w:id="57"/>
      <w:bookmarkEnd w:id="58"/>
      <w:bookmarkEnd w:id="59"/>
    </w:p>
    <w:p w:rsidR="002C2BE5" w:rsidRPr="00540788" w:rsidRDefault="002C2BE5" w:rsidP="00540788">
      <w:r>
        <w:rPr>
          <w:noProof/>
        </w:rPr>
        <w:drawing>
          <wp:inline distT="0" distB="0" distL="0" distR="0">
            <wp:extent cx="5707380" cy="4160520"/>
            <wp:effectExtent l="0" t="0" r="0" b="0"/>
            <wp:docPr id="3" name="图片 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equence Diagra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4160520"/>
                    </a:xfrm>
                    <a:prstGeom prst="rect">
                      <a:avLst/>
                    </a:prstGeom>
                    <a:noFill/>
                    <a:ln>
                      <a:noFill/>
                    </a:ln>
                  </pic:spPr>
                </pic:pic>
              </a:graphicData>
            </a:graphic>
          </wp:inline>
        </w:drawing>
      </w:r>
    </w:p>
    <w:p w:rsidR="00AD766A" w:rsidRPr="00443F42" w:rsidRDefault="00AD766A" w:rsidP="00AD766A">
      <w:pPr>
        <w:pStyle w:val="af7"/>
        <w:rPr>
          <w:rFonts w:ascii="微软雅黑" w:eastAsia="微软雅黑" w:hAnsi="微软雅黑" w:cs="Arial"/>
          <w:b/>
          <w:color w:val="000000"/>
        </w:rPr>
      </w:pPr>
      <w:r w:rsidRPr="00443F42">
        <w:rPr>
          <w:rFonts w:ascii="微软雅黑" w:eastAsia="微软雅黑" w:hAnsi="微软雅黑" w:cs="Arial"/>
          <w:b/>
        </w:rPr>
        <w:t>说明：</w:t>
      </w:r>
    </w:p>
    <w:p w:rsidR="00C154A2" w:rsidRPr="00443F42" w:rsidRDefault="00C154A2" w:rsidP="00C154A2">
      <w:pPr>
        <w:pStyle w:val="4"/>
        <w:rPr>
          <w:rFonts w:ascii="微软雅黑" w:eastAsia="微软雅黑" w:hAnsi="微软雅黑"/>
        </w:rPr>
      </w:pPr>
      <w:r>
        <w:rPr>
          <w:rFonts w:ascii="微软雅黑" w:eastAsia="微软雅黑" w:hAnsi="微软雅黑" w:hint="eastAsia"/>
        </w:rPr>
        <w:lastRenderedPageBreak/>
        <w:t>2</w:t>
      </w:r>
      <w:r w:rsidRPr="00443F42">
        <w:rPr>
          <w:rFonts w:ascii="微软雅黑" w:eastAsia="微软雅黑" w:hAnsi="微软雅黑"/>
        </w:rPr>
        <w:t>、</w:t>
      </w:r>
      <w:r w:rsidR="00540788">
        <w:rPr>
          <w:rFonts w:ascii="微软雅黑" w:eastAsia="微软雅黑" w:hAnsi="微软雅黑" w:hint="eastAsia"/>
        </w:rPr>
        <w:t>发布商品</w:t>
      </w:r>
      <w:r>
        <w:rPr>
          <w:rFonts w:ascii="微软雅黑" w:eastAsia="微软雅黑" w:hAnsi="微软雅黑" w:hint="eastAsia"/>
        </w:rPr>
        <w:t>业务技术交互</w:t>
      </w:r>
      <w:r w:rsidRPr="00443F42">
        <w:rPr>
          <w:rFonts w:ascii="微软雅黑" w:eastAsia="微软雅黑" w:hAnsi="微软雅黑"/>
        </w:rPr>
        <w:t>流程</w:t>
      </w:r>
    </w:p>
    <w:p w:rsidR="00C154A2" w:rsidRDefault="00540788" w:rsidP="00C154A2">
      <w:pPr>
        <w:pStyle w:val="af7"/>
        <w:rPr>
          <w:rFonts w:ascii="微软雅黑" w:eastAsia="微软雅黑" w:hAnsi="微软雅黑" w:cs="Arial"/>
        </w:rPr>
      </w:pPr>
      <w:r>
        <w:rPr>
          <w:noProof/>
        </w:rPr>
        <w:drawing>
          <wp:inline distT="0" distB="0" distL="0" distR="0" wp14:anchorId="66A3CEB2" wp14:editId="353D7F1F">
            <wp:extent cx="5707380" cy="3657600"/>
            <wp:effectExtent l="0" t="0" r="0" b="0"/>
            <wp:docPr id="8" name="图片 8" descr="C:\Users\Administrator\Desktop\releas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leaseG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657600"/>
                    </a:xfrm>
                    <a:prstGeom prst="rect">
                      <a:avLst/>
                    </a:prstGeom>
                    <a:noFill/>
                    <a:ln>
                      <a:noFill/>
                    </a:ln>
                  </pic:spPr>
                </pic:pic>
              </a:graphicData>
            </a:graphic>
          </wp:inline>
        </w:drawing>
      </w:r>
    </w:p>
    <w:p w:rsidR="00C154A2" w:rsidRDefault="00C154A2" w:rsidP="00C154A2">
      <w:pPr>
        <w:pStyle w:val="af7"/>
        <w:rPr>
          <w:rFonts w:ascii="微软雅黑" w:eastAsia="微软雅黑" w:hAnsi="微软雅黑" w:cs="Arial" w:hint="eastAsia"/>
          <w:b/>
        </w:rPr>
      </w:pPr>
      <w:r w:rsidRPr="00443F42">
        <w:rPr>
          <w:rFonts w:ascii="微软雅黑" w:eastAsia="微软雅黑" w:hAnsi="微软雅黑" w:cs="Arial"/>
          <w:b/>
        </w:rPr>
        <w:t>说明：</w:t>
      </w:r>
    </w:p>
    <w:p w:rsidR="00540788" w:rsidRPr="00443F42" w:rsidRDefault="00540788" w:rsidP="00540788">
      <w:pPr>
        <w:pStyle w:val="4"/>
        <w:rPr>
          <w:rFonts w:ascii="微软雅黑" w:eastAsia="微软雅黑" w:hAnsi="微软雅黑"/>
        </w:rPr>
      </w:pPr>
      <w:r>
        <w:rPr>
          <w:rFonts w:ascii="微软雅黑" w:eastAsia="微软雅黑" w:hAnsi="微软雅黑" w:hint="eastAsia"/>
        </w:rPr>
        <w:lastRenderedPageBreak/>
        <w:t>3</w:t>
      </w:r>
      <w:r w:rsidRPr="00443F42">
        <w:rPr>
          <w:rFonts w:ascii="微软雅黑" w:eastAsia="微软雅黑" w:hAnsi="微软雅黑"/>
        </w:rPr>
        <w:t>、</w:t>
      </w:r>
      <w:r>
        <w:rPr>
          <w:rFonts w:ascii="微软雅黑" w:eastAsia="微软雅黑" w:hAnsi="微软雅黑" w:hint="eastAsia"/>
        </w:rPr>
        <w:t>搜索商品</w:t>
      </w:r>
      <w:r>
        <w:rPr>
          <w:rFonts w:ascii="微软雅黑" w:eastAsia="微软雅黑" w:hAnsi="微软雅黑" w:hint="eastAsia"/>
        </w:rPr>
        <w:t>业务技术交互</w:t>
      </w:r>
      <w:r w:rsidRPr="00443F42">
        <w:rPr>
          <w:rFonts w:ascii="微软雅黑" w:eastAsia="微软雅黑" w:hAnsi="微软雅黑"/>
        </w:rPr>
        <w:t>流程</w:t>
      </w:r>
    </w:p>
    <w:p w:rsidR="00540788" w:rsidRDefault="00540788" w:rsidP="00C154A2">
      <w:pPr>
        <w:pStyle w:val="af7"/>
        <w:rPr>
          <w:rFonts w:ascii="微软雅黑" w:eastAsia="微软雅黑" w:hAnsi="微软雅黑" w:cs="Arial" w:hint="eastAsia"/>
          <w:b/>
          <w:color w:val="000000"/>
        </w:rPr>
      </w:pPr>
      <w:r>
        <w:rPr>
          <w:rFonts w:ascii="微软雅黑" w:eastAsia="微软雅黑" w:hAnsi="微软雅黑" w:cs="Arial"/>
          <w:b/>
          <w:noProof/>
          <w:color w:val="000000"/>
        </w:rPr>
        <w:drawing>
          <wp:inline distT="0" distB="0" distL="0" distR="0">
            <wp:extent cx="5707380" cy="3870960"/>
            <wp:effectExtent l="0" t="0" r="0" b="0"/>
            <wp:docPr id="9" name="图片 9" descr="C:\Users\Administrator\Desktop\search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archGoo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3870960"/>
                    </a:xfrm>
                    <a:prstGeom prst="rect">
                      <a:avLst/>
                    </a:prstGeom>
                    <a:noFill/>
                    <a:ln>
                      <a:noFill/>
                    </a:ln>
                  </pic:spPr>
                </pic:pic>
              </a:graphicData>
            </a:graphic>
          </wp:inline>
        </w:drawing>
      </w:r>
    </w:p>
    <w:p w:rsidR="00540788" w:rsidRPr="00443F42" w:rsidRDefault="00540788" w:rsidP="00540788">
      <w:pPr>
        <w:pStyle w:val="4"/>
        <w:rPr>
          <w:rFonts w:ascii="微软雅黑" w:eastAsia="微软雅黑" w:hAnsi="微软雅黑"/>
        </w:rPr>
      </w:pPr>
      <w:r>
        <w:rPr>
          <w:rFonts w:ascii="微软雅黑" w:eastAsia="微软雅黑" w:hAnsi="微软雅黑" w:hint="eastAsia"/>
        </w:rPr>
        <w:lastRenderedPageBreak/>
        <w:t>4</w:t>
      </w:r>
      <w:r w:rsidRPr="00443F42">
        <w:rPr>
          <w:rFonts w:ascii="微软雅黑" w:eastAsia="微软雅黑" w:hAnsi="微软雅黑"/>
        </w:rPr>
        <w:t>、</w:t>
      </w:r>
      <w:r>
        <w:rPr>
          <w:rFonts w:ascii="微软雅黑" w:eastAsia="微软雅黑" w:hAnsi="微软雅黑" w:hint="eastAsia"/>
        </w:rPr>
        <w:t>查看</w:t>
      </w:r>
      <w:r>
        <w:rPr>
          <w:rFonts w:ascii="微软雅黑" w:eastAsia="微软雅黑" w:hAnsi="微软雅黑" w:hint="eastAsia"/>
        </w:rPr>
        <w:t>商品业务技术交互</w:t>
      </w:r>
      <w:r w:rsidRPr="00443F42">
        <w:rPr>
          <w:rFonts w:ascii="微软雅黑" w:eastAsia="微软雅黑" w:hAnsi="微软雅黑"/>
        </w:rPr>
        <w:t>流程</w:t>
      </w:r>
    </w:p>
    <w:p w:rsidR="00540788" w:rsidRDefault="00540788" w:rsidP="00C154A2">
      <w:pPr>
        <w:pStyle w:val="af7"/>
        <w:rPr>
          <w:rFonts w:ascii="微软雅黑" w:eastAsia="微软雅黑" w:hAnsi="微软雅黑" w:cs="Arial" w:hint="eastAsia"/>
          <w:b/>
          <w:color w:val="000000"/>
        </w:rPr>
      </w:pPr>
      <w:r>
        <w:rPr>
          <w:rFonts w:ascii="微软雅黑" w:eastAsia="微软雅黑" w:hAnsi="微软雅黑" w:cs="Arial"/>
          <w:b/>
          <w:noProof/>
          <w:color w:val="000000"/>
        </w:rPr>
        <w:drawing>
          <wp:inline distT="0" distB="0" distL="0" distR="0">
            <wp:extent cx="5715000" cy="3863340"/>
            <wp:effectExtent l="0" t="0" r="0" b="0"/>
            <wp:docPr id="11" name="图片 11" descr="C:\Users\Administrator\Desktop\se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eeGoo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rsidR="00540788" w:rsidRPr="00443F42" w:rsidRDefault="00540788" w:rsidP="00540788">
      <w:pPr>
        <w:pStyle w:val="4"/>
        <w:rPr>
          <w:rFonts w:ascii="微软雅黑" w:eastAsia="微软雅黑" w:hAnsi="微软雅黑"/>
        </w:rPr>
      </w:pPr>
      <w:r>
        <w:rPr>
          <w:rFonts w:ascii="微软雅黑" w:eastAsia="微软雅黑" w:hAnsi="微软雅黑" w:hint="eastAsia"/>
        </w:rPr>
        <w:lastRenderedPageBreak/>
        <w:t>5</w:t>
      </w:r>
      <w:r w:rsidRPr="00443F42">
        <w:rPr>
          <w:rFonts w:ascii="微软雅黑" w:eastAsia="微软雅黑" w:hAnsi="微软雅黑"/>
        </w:rPr>
        <w:t>、</w:t>
      </w:r>
      <w:r>
        <w:rPr>
          <w:rFonts w:ascii="微软雅黑" w:eastAsia="微软雅黑" w:hAnsi="微软雅黑" w:hint="eastAsia"/>
        </w:rPr>
        <w:t>发送私信</w:t>
      </w:r>
      <w:r>
        <w:rPr>
          <w:rFonts w:ascii="微软雅黑" w:eastAsia="微软雅黑" w:hAnsi="微软雅黑" w:hint="eastAsia"/>
        </w:rPr>
        <w:t>业务技术交互</w:t>
      </w:r>
      <w:r w:rsidRPr="00443F42">
        <w:rPr>
          <w:rFonts w:ascii="微软雅黑" w:eastAsia="微软雅黑" w:hAnsi="微软雅黑"/>
        </w:rPr>
        <w:t>流程</w:t>
      </w:r>
    </w:p>
    <w:p w:rsidR="00540788" w:rsidRDefault="00540788" w:rsidP="00C154A2">
      <w:pPr>
        <w:pStyle w:val="af7"/>
        <w:rPr>
          <w:rFonts w:ascii="微软雅黑" w:eastAsia="微软雅黑" w:hAnsi="微软雅黑" w:cs="Arial" w:hint="eastAsia"/>
          <w:b/>
          <w:color w:val="000000"/>
        </w:rPr>
      </w:pPr>
      <w:r>
        <w:rPr>
          <w:rFonts w:ascii="微软雅黑" w:eastAsia="微软雅黑" w:hAnsi="微软雅黑" w:cs="Arial"/>
          <w:b/>
          <w:noProof/>
          <w:color w:val="000000"/>
        </w:rPr>
        <w:drawing>
          <wp:inline distT="0" distB="0" distL="0" distR="0">
            <wp:extent cx="5707380" cy="5524500"/>
            <wp:effectExtent l="0" t="0" r="0" b="0"/>
            <wp:docPr id="12" name="图片 12" descr="C:\Users\Administrator\Desktop\sen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endMess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5524500"/>
                    </a:xfrm>
                    <a:prstGeom prst="rect">
                      <a:avLst/>
                    </a:prstGeom>
                    <a:noFill/>
                    <a:ln>
                      <a:noFill/>
                    </a:ln>
                  </pic:spPr>
                </pic:pic>
              </a:graphicData>
            </a:graphic>
          </wp:inline>
        </w:drawing>
      </w:r>
    </w:p>
    <w:p w:rsidR="00540788" w:rsidRDefault="00540788" w:rsidP="00C154A2">
      <w:pPr>
        <w:pStyle w:val="af7"/>
        <w:rPr>
          <w:rFonts w:ascii="微软雅黑" w:eastAsia="微软雅黑" w:hAnsi="微软雅黑" w:cs="Arial" w:hint="eastAsia"/>
          <w:b/>
          <w:color w:val="000000"/>
        </w:rPr>
      </w:pPr>
    </w:p>
    <w:p w:rsidR="00540788" w:rsidRPr="00443F42" w:rsidRDefault="00540788" w:rsidP="00540788">
      <w:pPr>
        <w:pStyle w:val="4"/>
        <w:rPr>
          <w:rFonts w:ascii="微软雅黑" w:eastAsia="微软雅黑" w:hAnsi="微软雅黑"/>
        </w:rPr>
      </w:pPr>
      <w:r>
        <w:rPr>
          <w:rFonts w:ascii="微软雅黑" w:eastAsia="微软雅黑" w:hAnsi="微软雅黑" w:hint="eastAsia"/>
        </w:rPr>
        <w:lastRenderedPageBreak/>
        <w:t>6</w:t>
      </w:r>
      <w:r w:rsidRPr="00443F42">
        <w:rPr>
          <w:rFonts w:ascii="微软雅黑" w:eastAsia="微软雅黑" w:hAnsi="微软雅黑"/>
        </w:rPr>
        <w:t>、</w:t>
      </w:r>
      <w:r>
        <w:rPr>
          <w:rFonts w:ascii="微软雅黑" w:eastAsia="微软雅黑" w:hAnsi="微软雅黑" w:hint="eastAsia"/>
        </w:rPr>
        <w:t>给商品点赞</w:t>
      </w:r>
      <w:r>
        <w:rPr>
          <w:rFonts w:ascii="微软雅黑" w:eastAsia="微软雅黑" w:hAnsi="微软雅黑" w:hint="eastAsia"/>
        </w:rPr>
        <w:t>业务技术交互</w:t>
      </w:r>
      <w:r w:rsidRPr="00443F42">
        <w:rPr>
          <w:rFonts w:ascii="微软雅黑" w:eastAsia="微软雅黑" w:hAnsi="微软雅黑"/>
        </w:rPr>
        <w:t>流程</w:t>
      </w:r>
    </w:p>
    <w:p w:rsidR="00540788" w:rsidRDefault="00540788" w:rsidP="00C154A2">
      <w:pPr>
        <w:pStyle w:val="af7"/>
        <w:rPr>
          <w:rFonts w:ascii="微软雅黑" w:eastAsia="微软雅黑" w:hAnsi="微软雅黑" w:cs="Arial" w:hint="eastAsia"/>
          <w:b/>
          <w:color w:val="000000"/>
        </w:rPr>
      </w:pPr>
      <w:r>
        <w:rPr>
          <w:rFonts w:ascii="微软雅黑" w:eastAsia="微软雅黑" w:hAnsi="微软雅黑" w:cs="Arial"/>
          <w:b/>
          <w:noProof/>
          <w:color w:val="000000"/>
        </w:rPr>
        <w:drawing>
          <wp:inline distT="0" distB="0" distL="0" distR="0">
            <wp:extent cx="5715000" cy="4000500"/>
            <wp:effectExtent l="0" t="0" r="0" b="0"/>
            <wp:docPr id="13" name="图片 1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equence Diagram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0318B2" w:rsidRPr="00443F42" w:rsidRDefault="000318B2" w:rsidP="000318B2">
      <w:pPr>
        <w:pStyle w:val="4"/>
        <w:rPr>
          <w:rFonts w:ascii="微软雅黑" w:eastAsia="微软雅黑" w:hAnsi="微软雅黑"/>
        </w:rPr>
      </w:pPr>
      <w:r>
        <w:rPr>
          <w:rFonts w:ascii="微软雅黑" w:eastAsia="微软雅黑" w:hAnsi="微软雅黑" w:hint="eastAsia"/>
        </w:rPr>
        <w:lastRenderedPageBreak/>
        <w:t>7</w:t>
      </w:r>
      <w:r w:rsidRPr="00443F42">
        <w:rPr>
          <w:rFonts w:ascii="微软雅黑" w:eastAsia="微软雅黑" w:hAnsi="微软雅黑"/>
        </w:rPr>
        <w:t>、</w:t>
      </w:r>
      <w:r w:rsidR="00AA6E34">
        <w:rPr>
          <w:rFonts w:ascii="微软雅黑" w:eastAsia="微软雅黑" w:hAnsi="微软雅黑" w:hint="eastAsia"/>
        </w:rPr>
        <w:t>收藏商品</w:t>
      </w:r>
      <w:r>
        <w:rPr>
          <w:rFonts w:ascii="微软雅黑" w:eastAsia="微软雅黑" w:hAnsi="微软雅黑" w:hint="eastAsia"/>
        </w:rPr>
        <w:t>业务技术交互</w:t>
      </w:r>
      <w:r w:rsidRPr="00443F42">
        <w:rPr>
          <w:rFonts w:ascii="微软雅黑" w:eastAsia="微软雅黑" w:hAnsi="微软雅黑"/>
        </w:rPr>
        <w:t>流程</w:t>
      </w:r>
    </w:p>
    <w:p w:rsidR="000318B2" w:rsidRDefault="00AA6E34" w:rsidP="00C154A2">
      <w:pPr>
        <w:pStyle w:val="af7"/>
        <w:rPr>
          <w:rFonts w:ascii="微软雅黑" w:eastAsia="微软雅黑" w:hAnsi="微软雅黑" w:cs="Arial" w:hint="eastAsia"/>
          <w:b/>
          <w:color w:val="000000"/>
        </w:rPr>
      </w:pPr>
      <w:r>
        <w:rPr>
          <w:rFonts w:ascii="微软雅黑" w:eastAsia="微软雅黑" w:hAnsi="微软雅黑" w:hint="eastAsia"/>
          <w:noProof/>
        </w:rPr>
        <w:drawing>
          <wp:inline distT="0" distB="0" distL="0" distR="0" wp14:anchorId="5DD7A978" wp14:editId="358D557C">
            <wp:extent cx="5707380" cy="4396740"/>
            <wp:effectExtent l="0" t="0" r="0" b="0"/>
            <wp:docPr id="14" name="图片 14"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quenc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396740"/>
                    </a:xfrm>
                    <a:prstGeom prst="rect">
                      <a:avLst/>
                    </a:prstGeom>
                    <a:noFill/>
                    <a:ln>
                      <a:noFill/>
                    </a:ln>
                  </pic:spPr>
                </pic:pic>
              </a:graphicData>
            </a:graphic>
          </wp:inline>
        </w:drawing>
      </w:r>
    </w:p>
    <w:p w:rsidR="006C7F42" w:rsidRPr="00443F42" w:rsidRDefault="006C7F42" w:rsidP="006C7F42">
      <w:pPr>
        <w:pStyle w:val="4"/>
        <w:rPr>
          <w:rFonts w:ascii="微软雅黑" w:eastAsia="微软雅黑" w:hAnsi="微软雅黑"/>
        </w:rPr>
      </w:pPr>
      <w:r>
        <w:rPr>
          <w:rFonts w:ascii="微软雅黑" w:eastAsia="微软雅黑" w:hAnsi="微软雅黑" w:hint="eastAsia"/>
        </w:rPr>
        <w:lastRenderedPageBreak/>
        <w:t>8</w:t>
      </w:r>
      <w:r w:rsidRPr="00443F42">
        <w:rPr>
          <w:rFonts w:ascii="微软雅黑" w:eastAsia="微软雅黑" w:hAnsi="微软雅黑"/>
        </w:rPr>
        <w:t>、</w:t>
      </w:r>
      <w:r>
        <w:rPr>
          <w:rFonts w:ascii="微软雅黑" w:eastAsia="微软雅黑" w:hAnsi="微软雅黑" w:hint="eastAsia"/>
        </w:rPr>
        <w:t>下架商品</w:t>
      </w:r>
      <w:r>
        <w:rPr>
          <w:rFonts w:ascii="微软雅黑" w:eastAsia="微软雅黑" w:hAnsi="微软雅黑" w:hint="eastAsia"/>
        </w:rPr>
        <w:t>业务技术交互</w:t>
      </w:r>
      <w:r w:rsidRPr="00443F42">
        <w:rPr>
          <w:rFonts w:ascii="微软雅黑" w:eastAsia="微软雅黑" w:hAnsi="微软雅黑"/>
        </w:rPr>
        <w:t>流程</w:t>
      </w:r>
    </w:p>
    <w:p w:rsidR="006C7F42" w:rsidRDefault="006C7F42" w:rsidP="00C154A2">
      <w:pPr>
        <w:pStyle w:val="af7"/>
        <w:rPr>
          <w:rFonts w:ascii="微软雅黑" w:eastAsia="微软雅黑" w:hAnsi="微软雅黑" w:cs="Arial" w:hint="eastAsia"/>
          <w:b/>
          <w:color w:val="000000"/>
        </w:rPr>
      </w:pPr>
      <w:r>
        <w:rPr>
          <w:rFonts w:ascii="微软雅黑" w:eastAsia="微软雅黑" w:hAnsi="微软雅黑" w:hint="eastAsia"/>
          <w:noProof/>
        </w:rPr>
        <w:drawing>
          <wp:inline distT="0" distB="0" distL="0" distR="0" wp14:anchorId="34934035" wp14:editId="10130F4B">
            <wp:extent cx="5707380" cy="3825240"/>
            <wp:effectExtent l="0" t="0" r="0" b="0"/>
            <wp:docPr id="15" name="图片 15"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equence Diagram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3825240"/>
                    </a:xfrm>
                    <a:prstGeom prst="rect">
                      <a:avLst/>
                    </a:prstGeom>
                    <a:noFill/>
                    <a:ln>
                      <a:noFill/>
                    </a:ln>
                  </pic:spPr>
                </pic:pic>
              </a:graphicData>
            </a:graphic>
          </wp:inline>
        </w:drawing>
      </w:r>
    </w:p>
    <w:p w:rsidR="0084501E" w:rsidRDefault="0084501E" w:rsidP="00C154A2">
      <w:pPr>
        <w:pStyle w:val="af7"/>
        <w:rPr>
          <w:rFonts w:ascii="微软雅黑" w:eastAsia="微软雅黑" w:hAnsi="微软雅黑" w:cs="Arial" w:hint="eastAsia"/>
          <w:b/>
          <w:color w:val="000000"/>
        </w:rPr>
      </w:pPr>
    </w:p>
    <w:p w:rsidR="0084501E" w:rsidRPr="00443F42" w:rsidRDefault="0084501E" w:rsidP="0084501E">
      <w:pPr>
        <w:pStyle w:val="4"/>
        <w:rPr>
          <w:rFonts w:ascii="微软雅黑" w:eastAsia="微软雅黑" w:hAnsi="微软雅黑"/>
        </w:rPr>
      </w:pPr>
      <w:r>
        <w:rPr>
          <w:rFonts w:ascii="微软雅黑" w:eastAsia="微软雅黑" w:hAnsi="微软雅黑" w:hint="eastAsia"/>
        </w:rPr>
        <w:lastRenderedPageBreak/>
        <w:t>9</w:t>
      </w:r>
      <w:r w:rsidRPr="00443F42">
        <w:rPr>
          <w:rFonts w:ascii="微软雅黑" w:eastAsia="微软雅黑" w:hAnsi="微软雅黑"/>
        </w:rPr>
        <w:t>、</w:t>
      </w:r>
      <w:r w:rsidR="00B663CB">
        <w:rPr>
          <w:rFonts w:ascii="微软雅黑" w:eastAsia="微软雅黑" w:hAnsi="微软雅黑" w:hint="eastAsia"/>
        </w:rPr>
        <w:t>修改商品信息</w:t>
      </w:r>
      <w:r>
        <w:rPr>
          <w:rFonts w:ascii="微软雅黑" w:eastAsia="微软雅黑" w:hAnsi="微软雅黑" w:hint="eastAsia"/>
        </w:rPr>
        <w:t>业务技术交互</w:t>
      </w:r>
      <w:r w:rsidRPr="00443F42">
        <w:rPr>
          <w:rFonts w:ascii="微软雅黑" w:eastAsia="微软雅黑" w:hAnsi="微软雅黑"/>
        </w:rPr>
        <w:t>流程</w:t>
      </w:r>
    </w:p>
    <w:p w:rsidR="0084501E" w:rsidRDefault="00B663CB" w:rsidP="00C154A2">
      <w:pPr>
        <w:pStyle w:val="af7"/>
        <w:rPr>
          <w:rFonts w:ascii="微软雅黑" w:eastAsia="微软雅黑" w:hAnsi="微软雅黑" w:cs="Arial" w:hint="eastAsia"/>
          <w:b/>
          <w:color w:val="000000"/>
        </w:rPr>
      </w:pPr>
      <w:r>
        <w:rPr>
          <w:rFonts w:ascii="微软雅黑" w:eastAsia="微软雅黑" w:hAnsi="微软雅黑" w:hint="eastAsia"/>
          <w:noProof/>
        </w:rPr>
        <w:drawing>
          <wp:inline distT="0" distB="0" distL="0" distR="0" wp14:anchorId="24437069" wp14:editId="4A3C2C0F">
            <wp:extent cx="5715000" cy="3512820"/>
            <wp:effectExtent l="0" t="0" r="0" b="0"/>
            <wp:docPr id="16" name="图片 16"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Sequence Diagram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810B96" w:rsidRDefault="00810B96" w:rsidP="00C154A2">
      <w:pPr>
        <w:pStyle w:val="af7"/>
        <w:rPr>
          <w:rFonts w:ascii="微软雅黑" w:eastAsia="微软雅黑" w:hAnsi="微软雅黑" w:cs="Arial" w:hint="eastAsia"/>
          <w:b/>
          <w:color w:val="000000"/>
        </w:rPr>
      </w:pPr>
    </w:p>
    <w:p w:rsidR="00810B96" w:rsidRPr="00443F42" w:rsidRDefault="00810B96" w:rsidP="00810B96">
      <w:pPr>
        <w:pStyle w:val="4"/>
        <w:rPr>
          <w:rFonts w:ascii="微软雅黑" w:eastAsia="微软雅黑" w:hAnsi="微软雅黑"/>
        </w:rPr>
      </w:pPr>
      <w:r>
        <w:rPr>
          <w:rFonts w:ascii="微软雅黑" w:eastAsia="微软雅黑" w:hAnsi="微软雅黑" w:hint="eastAsia"/>
        </w:rPr>
        <w:lastRenderedPageBreak/>
        <w:t>10</w:t>
      </w:r>
      <w:r w:rsidRPr="00443F42">
        <w:rPr>
          <w:rFonts w:ascii="微软雅黑" w:eastAsia="微软雅黑" w:hAnsi="微软雅黑"/>
        </w:rPr>
        <w:t>、</w:t>
      </w:r>
      <w:r>
        <w:rPr>
          <w:rFonts w:ascii="微软雅黑" w:eastAsia="微软雅黑" w:hAnsi="微软雅黑" w:hint="eastAsia"/>
        </w:rPr>
        <w:t>重新上架商品</w:t>
      </w:r>
      <w:r>
        <w:rPr>
          <w:rFonts w:ascii="微软雅黑" w:eastAsia="微软雅黑" w:hAnsi="微软雅黑" w:hint="eastAsia"/>
        </w:rPr>
        <w:t>交互</w:t>
      </w:r>
      <w:r w:rsidRPr="00443F42">
        <w:rPr>
          <w:rFonts w:ascii="微软雅黑" w:eastAsia="微软雅黑" w:hAnsi="微软雅黑"/>
        </w:rPr>
        <w:t>流程</w:t>
      </w:r>
    </w:p>
    <w:p w:rsidR="00810B96" w:rsidRPr="00810B96" w:rsidRDefault="00810B96" w:rsidP="00C154A2">
      <w:pPr>
        <w:pStyle w:val="af7"/>
        <w:rPr>
          <w:rFonts w:ascii="微软雅黑" w:eastAsia="微软雅黑" w:hAnsi="微软雅黑" w:cs="Arial"/>
          <w:b/>
          <w:color w:val="000000"/>
        </w:rPr>
      </w:pPr>
      <w:r>
        <w:rPr>
          <w:rFonts w:ascii="微软雅黑" w:eastAsia="微软雅黑" w:hAnsi="微软雅黑" w:hint="eastAsia"/>
          <w:noProof/>
        </w:rPr>
        <w:drawing>
          <wp:inline distT="0" distB="0" distL="0" distR="0" wp14:anchorId="2B63D530" wp14:editId="2FF66C81">
            <wp:extent cx="5715000" cy="4488180"/>
            <wp:effectExtent l="0" t="0" r="0" b="0"/>
            <wp:docPr id="17" name="图片 17"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equence Diagra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173BD1" w:rsidRPr="00B53869" w:rsidRDefault="00E014BD" w:rsidP="00B53869">
      <w:pPr>
        <w:pStyle w:val="3"/>
        <w:rPr>
          <w:rFonts w:ascii="微软雅黑" w:eastAsia="微软雅黑" w:hAnsi="微软雅黑" w:hint="eastAsia"/>
        </w:rPr>
      </w:pPr>
      <w:bookmarkStart w:id="60" w:name="_Toc189556075"/>
      <w:bookmarkStart w:id="61" w:name="_Toc326049730"/>
      <w:bookmarkStart w:id="62" w:name="_Toc396926050"/>
      <w:r w:rsidRPr="00443F42">
        <w:rPr>
          <w:rFonts w:ascii="微软雅黑" w:eastAsia="微软雅黑" w:hAnsi="微软雅黑" w:hint="eastAsia"/>
        </w:rPr>
        <w:lastRenderedPageBreak/>
        <w:t>三</w:t>
      </w:r>
      <w:r w:rsidR="00AD766A" w:rsidRPr="00443F42">
        <w:rPr>
          <w:rFonts w:ascii="微软雅黑" w:eastAsia="微软雅黑" w:hAnsi="微软雅黑"/>
        </w:rPr>
        <w:t>、</w:t>
      </w:r>
      <w:r w:rsidR="00AD766A" w:rsidRPr="00443F42">
        <w:rPr>
          <w:rFonts w:ascii="微软雅黑" w:eastAsia="微软雅黑" w:hAnsi="微软雅黑" w:hint="eastAsia"/>
        </w:rPr>
        <w:t>业务功能</w:t>
      </w:r>
      <w:r w:rsidR="00C154A2">
        <w:rPr>
          <w:rFonts w:ascii="微软雅黑" w:eastAsia="微软雅黑" w:hAnsi="微软雅黑" w:hint="eastAsia"/>
        </w:rPr>
        <w:t>模块</w:t>
      </w:r>
      <w:r w:rsidR="00AD766A" w:rsidRPr="00443F42">
        <w:rPr>
          <w:rFonts w:ascii="微软雅黑" w:eastAsia="微软雅黑" w:hAnsi="微软雅黑" w:hint="eastAsia"/>
        </w:rPr>
        <w:t>概要</w:t>
      </w:r>
      <w:r w:rsidR="00AD766A" w:rsidRPr="00443F42">
        <w:rPr>
          <w:rFonts w:ascii="微软雅黑" w:eastAsia="微软雅黑" w:hAnsi="微软雅黑"/>
        </w:rPr>
        <w:t>结构</w:t>
      </w:r>
      <w:bookmarkEnd w:id="60"/>
      <w:bookmarkEnd w:id="61"/>
      <w:bookmarkEnd w:id="62"/>
    </w:p>
    <w:p w:rsidR="006C7691" w:rsidRDefault="006C7691" w:rsidP="00173BD1">
      <w:pPr>
        <w:rPr>
          <w:rFonts w:hint="eastAsia"/>
        </w:rPr>
      </w:pPr>
      <w:r>
        <w:rPr>
          <w:rFonts w:ascii="微软雅黑" w:eastAsia="微软雅黑" w:hAnsi="微软雅黑" w:hint="eastAsia"/>
          <w:noProof/>
        </w:rPr>
        <w:drawing>
          <wp:inline distT="0" distB="0" distL="0" distR="0" wp14:anchorId="292D5115" wp14:editId="4A8C6B6C">
            <wp:extent cx="5715000" cy="3634740"/>
            <wp:effectExtent l="0" t="0" r="0" b="0"/>
            <wp:docPr id="22" name="图片 22" descr="C:\Users\Administrator\Desktop\QQ截图2014082820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QQ截图201408282046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634740"/>
                    </a:xfrm>
                    <a:prstGeom prst="rect">
                      <a:avLst/>
                    </a:prstGeom>
                    <a:noFill/>
                    <a:ln>
                      <a:noFill/>
                    </a:ln>
                  </pic:spPr>
                </pic:pic>
              </a:graphicData>
            </a:graphic>
          </wp:inline>
        </w:drawing>
      </w:r>
    </w:p>
    <w:p w:rsidR="00B53869" w:rsidRPr="00B53869" w:rsidRDefault="00B53869" w:rsidP="00B53869">
      <w:pPr>
        <w:pStyle w:val="4"/>
        <w:rPr>
          <w:rFonts w:ascii="微软雅黑" w:eastAsia="微软雅黑" w:hAnsi="微软雅黑"/>
        </w:rPr>
      </w:pPr>
      <w:bookmarkStart w:id="63" w:name="_Toc326049731"/>
      <w:bookmarkStart w:id="64" w:name="_Toc396926051"/>
      <w:r w:rsidRPr="00443F42">
        <w:rPr>
          <w:rFonts w:ascii="微软雅黑" w:eastAsia="微软雅黑" w:hAnsi="微软雅黑" w:hint="eastAsia"/>
        </w:rPr>
        <w:t>1</w:t>
      </w:r>
      <w:r w:rsidRPr="00443F42">
        <w:rPr>
          <w:rFonts w:ascii="微软雅黑" w:eastAsia="微软雅黑" w:hAnsi="微软雅黑"/>
        </w:rPr>
        <w:t>、</w:t>
      </w:r>
      <w:r>
        <w:rPr>
          <w:rFonts w:ascii="微软雅黑" w:eastAsia="微软雅黑" w:hAnsi="微软雅黑" w:hint="eastAsia"/>
        </w:rPr>
        <w:t>首页</w:t>
      </w:r>
      <w:r w:rsidRPr="00443F42">
        <w:rPr>
          <w:rFonts w:ascii="微软雅黑" w:eastAsia="微软雅黑" w:hAnsi="微软雅黑"/>
        </w:rPr>
        <w:t>模块</w:t>
      </w:r>
      <w:bookmarkEnd w:id="63"/>
      <w:bookmarkEnd w:id="64"/>
      <w:r>
        <w:rPr>
          <w:rFonts w:ascii="微软雅黑" w:eastAsia="微软雅黑" w:hAnsi="微软雅黑" w:hint="eastAsia"/>
        </w:rPr>
        <w:t>结构</w:t>
      </w:r>
    </w:p>
    <w:p w:rsidR="00B53869" w:rsidRPr="00B53869" w:rsidRDefault="00B53869" w:rsidP="00B53869">
      <w:pPr>
        <w:pStyle w:val="5"/>
        <w:numPr>
          <w:ilvl w:val="1"/>
          <w:numId w:val="39"/>
        </w:numPr>
        <w:rPr>
          <w:rFonts w:ascii="微软雅黑" w:eastAsia="微软雅黑" w:hAnsi="微软雅黑" w:hint="eastAsia"/>
        </w:rPr>
      </w:pPr>
      <w:r>
        <w:rPr>
          <w:rFonts w:ascii="微软雅黑" w:eastAsia="微软雅黑" w:hAnsi="微软雅黑" w:hint="eastAsia"/>
        </w:rPr>
        <w:t>用户认证</w:t>
      </w:r>
      <w:r w:rsidR="00C154A2">
        <w:rPr>
          <w:rFonts w:ascii="微软雅黑" w:eastAsia="微软雅黑" w:hAnsi="微软雅黑" w:hint="eastAsia"/>
        </w:rPr>
        <w:t>模块-XXXX功能描述（技术类描述）</w:t>
      </w:r>
    </w:p>
    <w:p w:rsidR="003E7B53" w:rsidRPr="003E7B53" w:rsidRDefault="003E7B53" w:rsidP="003E7B53">
      <w:bookmarkStart w:id="65" w:name="_GoBack"/>
      <w:r>
        <w:rPr>
          <w:noProof/>
        </w:rPr>
        <w:drawing>
          <wp:inline distT="0" distB="0" distL="0" distR="0" wp14:anchorId="3010EB82" wp14:editId="1427A382">
            <wp:extent cx="5715000" cy="2316480"/>
            <wp:effectExtent l="0" t="0" r="0" b="0"/>
            <wp:docPr id="20" name="图片 20" descr="C:\Users\Administrator\Desktop\QQ截图2014082820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Q截图201408282036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bookmarkEnd w:id="65"/>
    </w:p>
    <w:p w:rsidR="00AD766A" w:rsidRPr="00443F42" w:rsidRDefault="00AD766A" w:rsidP="00E014BD">
      <w:pPr>
        <w:pStyle w:val="5"/>
        <w:rPr>
          <w:rFonts w:ascii="微软雅黑" w:eastAsia="微软雅黑" w:hAnsi="微软雅黑"/>
        </w:rPr>
      </w:pPr>
      <w:bookmarkStart w:id="66" w:name="_Toc396926053"/>
      <w:r w:rsidRPr="00443F42">
        <w:rPr>
          <w:rFonts w:ascii="微软雅黑" w:eastAsia="微软雅黑" w:hAnsi="微软雅黑" w:hint="eastAsia"/>
        </w:rPr>
        <w:lastRenderedPageBreak/>
        <w:t>1.2、</w:t>
      </w:r>
      <w:bookmarkEnd w:id="66"/>
      <w:r w:rsidR="00C154A2">
        <w:rPr>
          <w:rFonts w:ascii="微软雅黑" w:eastAsia="微软雅黑" w:hAnsi="微软雅黑" w:hint="eastAsia"/>
        </w:rPr>
        <w:t>XXXXX模块-XXXX功能描述（技术类描述）</w:t>
      </w:r>
    </w:p>
    <w:p w:rsidR="00AD766A" w:rsidRPr="00443F42" w:rsidRDefault="00EA07EB" w:rsidP="00EA07EB">
      <w:pPr>
        <w:pStyle w:val="3"/>
        <w:rPr>
          <w:rFonts w:ascii="微软雅黑" w:eastAsia="微软雅黑" w:hAnsi="微软雅黑"/>
        </w:rPr>
      </w:pPr>
      <w:bookmarkStart w:id="67" w:name="_Toc326049734"/>
      <w:bookmarkStart w:id="68" w:name="_Toc396926071"/>
      <w:r w:rsidRPr="00443F42">
        <w:rPr>
          <w:rFonts w:ascii="微软雅黑" w:eastAsia="微软雅黑" w:hAnsi="微软雅黑" w:hint="eastAsia"/>
        </w:rPr>
        <w:t>四、</w:t>
      </w:r>
      <w:r w:rsidR="00AD766A" w:rsidRPr="00443F42">
        <w:rPr>
          <w:rFonts w:ascii="微软雅黑" w:eastAsia="微软雅黑" w:hAnsi="微软雅黑"/>
        </w:rPr>
        <w:t>模块定义</w:t>
      </w:r>
      <w:bookmarkEnd w:id="67"/>
      <w:bookmarkEnd w:id="68"/>
    </w:p>
    <w:tbl>
      <w:tblPr>
        <w:tblW w:w="8379" w:type="dxa"/>
        <w:tblInd w:w="93" w:type="dxa"/>
        <w:tblLook w:val="04A0" w:firstRow="1" w:lastRow="0" w:firstColumn="1" w:lastColumn="0" w:noHBand="0" w:noVBand="1"/>
      </w:tblPr>
      <w:tblGrid>
        <w:gridCol w:w="1460"/>
        <w:gridCol w:w="2099"/>
        <w:gridCol w:w="4820"/>
      </w:tblGrid>
      <w:tr w:rsidR="00AD766A" w:rsidRPr="00DB4C7C" w:rsidTr="00DB4C7C">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AD766A" w:rsidRPr="00DB4C7C" w:rsidRDefault="00AD766A" w:rsidP="00553F13">
            <w:pPr>
              <w:widowControl/>
              <w:jc w:val="center"/>
              <w:rPr>
                <w:rFonts w:ascii="微软雅黑" w:eastAsia="微软雅黑" w:hAnsi="微软雅黑" w:cs="Arial"/>
                <w:b/>
                <w:color w:val="FFFFFF" w:themeColor="background1"/>
                <w:kern w:val="0"/>
                <w:sz w:val="20"/>
              </w:rPr>
            </w:pPr>
            <w:r w:rsidRPr="00DB4C7C">
              <w:rPr>
                <w:rFonts w:ascii="微软雅黑" w:eastAsia="微软雅黑" w:hAnsi="微软雅黑" w:cs="Arial"/>
                <w:b/>
                <w:color w:val="FFFFFF" w:themeColor="background1"/>
                <w:kern w:val="0"/>
                <w:sz w:val="20"/>
              </w:rPr>
              <w:t>模块</w:t>
            </w:r>
          </w:p>
        </w:tc>
        <w:tc>
          <w:tcPr>
            <w:tcW w:w="2099" w:type="dxa"/>
            <w:tcBorders>
              <w:top w:val="single" w:sz="4" w:space="0" w:color="auto"/>
              <w:left w:val="nil"/>
              <w:bottom w:val="single" w:sz="4" w:space="0" w:color="auto"/>
              <w:right w:val="single" w:sz="4" w:space="0" w:color="auto"/>
            </w:tcBorders>
            <w:shd w:val="clear" w:color="000000" w:fill="FF0000"/>
            <w:vAlign w:val="center"/>
            <w:hideMark/>
          </w:tcPr>
          <w:p w:rsidR="00AD766A" w:rsidRPr="00DB4C7C" w:rsidRDefault="00DB4C7C" w:rsidP="00553F13">
            <w:pPr>
              <w:widowControl/>
              <w:jc w:val="center"/>
              <w:rPr>
                <w:rFonts w:ascii="微软雅黑" w:eastAsia="微软雅黑" w:hAnsi="微软雅黑" w:cs="Arial"/>
                <w:b/>
                <w:color w:val="FFFFFF" w:themeColor="background1"/>
                <w:kern w:val="0"/>
                <w:sz w:val="20"/>
              </w:rPr>
            </w:pPr>
            <w:r>
              <w:rPr>
                <w:rFonts w:ascii="微软雅黑" w:eastAsia="微软雅黑" w:hAnsi="微软雅黑" w:cs="Arial" w:hint="eastAsia"/>
                <w:b/>
                <w:color w:val="FFFFFF" w:themeColor="background1"/>
                <w:kern w:val="0"/>
                <w:sz w:val="20"/>
              </w:rPr>
              <w:t>功能</w:t>
            </w:r>
          </w:p>
        </w:tc>
        <w:tc>
          <w:tcPr>
            <w:tcW w:w="4820" w:type="dxa"/>
            <w:tcBorders>
              <w:top w:val="single" w:sz="4" w:space="0" w:color="auto"/>
              <w:left w:val="nil"/>
              <w:bottom w:val="single" w:sz="4" w:space="0" w:color="auto"/>
              <w:right w:val="single" w:sz="4" w:space="0" w:color="auto"/>
            </w:tcBorders>
            <w:shd w:val="clear" w:color="000000" w:fill="FF0000"/>
            <w:vAlign w:val="center"/>
            <w:hideMark/>
          </w:tcPr>
          <w:p w:rsidR="00AD766A" w:rsidRPr="00DB4C7C" w:rsidRDefault="00C154A2" w:rsidP="00553F13">
            <w:pPr>
              <w:widowControl/>
              <w:jc w:val="center"/>
              <w:rPr>
                <w:rFonts w:ascii="微软雅黑" w:eastAsia="微软雅黑" w:hAnsi="微软雅黑" w:cs="Arial"/>
                <w:b/>
                <w:color w:val="FFFFFF" w:themeColor="background1"/>
                <w:kern w:val="0"/>
                <w:sz w:val="20"/>
              </w:rPr>
            </w:pPr>
            <w:r>
              <w:rPr>
                <w:rFonts w:ascii="微软雅黑" w:eastAsia="微软雅黑" w:hAnsi="微软雅黑" w:cs="Arial" w:hint="eastAsia"/>
                <w:b/>
                <w:color w:val="FFFFFF" w:themeColor="background1"/>
                <w:kern w:val="0"/>
                <w:sz w:val="20"/>
              </w:rPr>
              <w:t>概要</w:t>
            </w:r>
            <w:r w:rsidR="00DB4C7C">
              <w:rPr>
                <w:rFonts w:ascii="微软雅黑" w:eastAsia="微软雅黑" w:hAnsi="微软雅黑" w:cs="Arial" w:hint="eastAsia"/>
                <w:b/>
                <w:color w:val="FFFFFF" w:themeColor="background1"/>
                <w:kern w:val="0"/>
                <w:sz w:val="20"/>
              </w:rPr>
              <w:t>描述</w:t>
            </w:r>
          </w:p>
        </w:tc>
      </w:tr>
      <w:tr w:rsidR="00AD766A" w:rsidRPr="00443F42" w:rsidTr="00553F13">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AD766A" w:rsidRPr="00443F42" w:rsidRDefault="003E7B53" w:rsidP="00553F13">
            <w:pPr>
              <w:widowControl/>
              <w:jc w:val="center"/>
              <w:rPr>
                <w:rFonts w:ascii="微软雅黑" w:eastAsia="微软雅黑" w:hAnsi="微软雅黑" w:cs="Arial"/>
                <w:color w:val="000000"/>
                <w:kern w:val="0"/>
                <w:sz w:val="20"/>
              </w:rPr>
            </w:pPr>
            <w:r>
              <w:rPr>
                <w:rFonts w:ascii="微软雅黑" w:eastAsia="微软雅黑" w:hAnsi="微软雅黑" w:cs="Arial" w:hint="eastAsia"/>
                <w:color w:val="000000"/>
                <w:kern w:val="0"/>
                <w:sz w:val="20"/>
              </w:rPr>
              <w:t>认证模块</w:t>
            </w: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val="restart"/>
            <w:tcBorders>
              <w:left w:val="single" w:sz="4" w:space="0" w:color="auto"/>
              <w:right w:val="single" w:sz="4" w:space="0" w:color="auto"/>
            </w:tcBorders>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top w:val="nil"/>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r w:rsidR="00AD766A" w:rsidRPr="00443F42"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443F42"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443F42" w:rsidRDefault="00AD766A" w:rsidP="00553F13">
            <w:pPr>
              <w:widowControl/>
              <w:jc w:val="left"/>
              <w:rPr>
                <w:rFonts w:ascii="微软雅黑" w:eastAsia="微软雅黑" w:hAnsi="微软雅黑" w:cs="Arial"/>
                <w:color w:val="000000"/>
                <w:kern w:val="0"/>
                <w:sz w:val="20"/>
              </w:rPr>
            </w:pPr>
          </w:p>
        </w:tc>
      </w:tr>
    </w:tbl>
    <w:p w:rsidR="00AD766A" w:rsidRPr="00443F42" w:rsidRDefault="00AD766A" w:rsidP="00AD766A">
      <w:pPr>
        <w:pStyle w:val="af7"/>
        <w:ind w:firstLine="0"/>
        <w:rPr>
          <w:rFonts w:ascii="微软雅黑" w:eastAsia="微软雅黑" w:hAnsi="微软雅黑" w:cs="Arial"/>
        </w:rPr>
      </w:pPr>
    </w:p>
    <w:p w:rsidR="00AD766A" w:rsidRPr="00443F42" w:rsidRDefault="00AD766A" w:rsidP="00AD766A">
      <w:pPr>
        <w:widowControl/>
        <w:jc w:val="left"/>
        <w:rPr>
          <w:rFonts w:ascii="微软雅黑" w:eastAsia="微软雅黑" w:hAnsi="微软雅黑" w:cs="Arial"/>
        </w:rPr>
      </w:pPr>
      <w:r w:rsidRPr="00443F42">
        <w:rPr>
          <w:rFonts w:ascii="微软雅黑" w:eastAsia="微软雅黑" w:hAnsi="微软雅黑" w:cs="Arial"/>
        </w:rPr>
        <w:br w:type="page"/>
      </w:r>
    </w:p>
    <w:p w:rsidR="00AD766A" w:rsidRPr="00443F42" w:rsidRDefault="00571C76" w:rsidP="00571C76">
      <w:pPr>
        <w:pStyle w:val="ad"/>
        <w:jc w:val="center"/>
        <w:rPr>
          <w:rFonts w:ascii="微软雅黑" w:eastAsia="微软雅黑" w:hAnsi="微软雅黑" w:cs="Arial"/>
          <w:color w:val="auto"/>
        </w:rPr>
      </w:pPr>
      <w:bookmarkStart w:id="69" w:name="_Toc396926072"/>
      <w:r w:rsidRPr="00443F42">
        <w:rPr>
          <w:rFonts w:ascii="微软雅黑" w:eastAsia="微软雅黑" w:hAnsi="微软雅黑" w:cs="Arial" w:hint="eastAsia"/>
          <w:color w:val="auto"/>
        </w:rPr>
        <w:lastRenderedPageBreak/>
        <w:t>第五部分</w:t>
      </w:r>
      <w:r w:rsidR="00AD766A" w:rsidRPr="00443F42">
        <w:rPr>
          <w:rFonts w:ascii="微软雅黑" w:eastAsia="微软雅黑" w:hAnsi="微软雅黑" w:cs="Arial" w:hint="eastAsia"/>
          <w:color w:val="auto"/>
        </w:rPr>
        <w:t xml:space="preserve"> E-R实体设计</w:t>
      </w:r>
      <w:bookmarkEnd w:id="69"/>
    </w:p>
    <w:p w:rsidR="00AD766A" w:rsidRPr="00443F42" w:rsidRDefault="00E05A39" w:rsidP="00E05A39">
      <w:pPr>
        <w:pStyle w:val="3"/>
        <w:rPr>
          <w:rFonts w:ascii="微软雅黑" w:eastAsia="微软雅黑" w:hAnsi="微软雅黑"/>
        </w:rPr>
      </w:pPr>
      <w:bookmarkStart w:id="70" w:name="_Toc396926073"/>
      <w:r w:rsidRPr="00443F42">
        <w:rPr>
          <w:rFonts w:ascii="微软雅黑" w:eastAsia="微软雅黑" w:hAnsi="微软雅黑" w:hint="eastAsia"/>
        </w:rPr>
        <w:t>一</w:t>
      </w:r>
      <w:r w:rsidR="00AD766A" w:rsidRPr="00443F42">
        <w:rPr>
          <w:rFonts w:ascii="微软雅黑" w:eastAsia="微软雅黑" w:hAnsi="微软雅黑" w:hint="eastAsia"/>
        </w:rPr>
        <w:t>、E-R实体结构图</w:t>
      </w:r>
      <w:bookmarkEnd w:id="70"/>
    </w:p>
    <w:p w:rsidR="00AD766A" w:rsidRPr="00443F42" w:rsidRDefault="00E05A39" w:rsidP="00E05A39">
      <w:pPr>
        <w:pStyle w:val="3"/>
        <w:rPr>
          <w:rFonts w:ascii="微软雅黑" w:eastAsia="微软雅黑" w:hAnsi="微软雅黑"/>
        </w:rPr>
      </w:pPr>
      <w:bookmarkStart w:id="71" w:name="_Toc396926074"/>
      <w:r w:rsidRPr="00443F42">
        <w:rPr>
          <w:rFonts w:ascii="微软雅黑" w:eastAsia="微软雅黑" w:hAnsi="微软雅黑" w:hint="eastAsia"/>
        </w:rPr>
        <w:t>二</w:t>
      </w:r>
      <w:r w:rsidR="00AD766A" w:rsidRPr="00443F42">
        <w:rPr>
          <w:rFonts w:ascii="微软雅黑" w:eastAsia="微软雅黑" w:hAnsi="微软雅黑" w:hint="eastAsia"/>
        </w:rPr>
        <w:t>、实体描述</w:t>
      </w:r>
      <w:bookmarkEnd w:id="71"/>
    </w:p>
    <w:p w:rsidR="00AD766A" w:rsidRPr="00443F42" w:rsidRDefault="00E05A39" w:rsidP="00E05A39">
      <w:pPr>
        <w:pStyle w:val="4"/>
        <w:rPr>
          <w:rFonts w:ascii="微软雅黑" w:eastAsia="微软雅黑" w:hAnsi="微软雅黑"/>
        </w:rPr>
      </w:pPr>
      <w:bookmarkStart w:id="72" w:name="_Toc396926075"/>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XXXXX</w:t>
      </w:r>
      <w:r w:rsidR="00AD766A" w:rsidRPr="00443F42">
        <w:rPr>
          <w:rFonts w:ascii="微软雅黑" w:eastAsia="微软雅黑" w:hAnsi="微软雅黑" w:hint="eastAsia"/>
        </w:rPr>
        <w:t>实体描述</w:t>
      </w:r>
      <w:bookmarkEnd w:id="72"/>
    </w:p>
    <w:tbl>
      <w:tblPr>
        <w:tblStyle w:val="a8"/>
        <w:tblW w:w="0" w:type="auto"/>
        <w:tblLook w:val="04A0" w:firstRow="1" w:lastRow="0" w:firstColumn="1" w:lastColumn="0" w:noHBand="0" w:noVBand="1"/>
      </w:tblPr>
      <w:tblGrid>
        <w:gridCol w:w="817"/>
        <w:gridCol w:w="2552"/>
        <w:gridCol w:w="2976"/>
        <w:gridCol w:w="2177"/>
      </w:tblGrid>
      <w:tr w:rsidR="00AD766A" w:rsidRPr="00C154A2" w:rsidTr="00553F13">
        <w:trPr>
          <w:trHeight w:val="391"/>
        </w:trPr>
        <w:tc>
          <w:tcPr>
            <w:tcW w:w="81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编号</w:t>
            </w:r>
          </w:p>
        </w:tc>
        <w:tc>
          <w:tcPr>
            <w:tcW w:w="2552"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英文名</w:t>
            </w:r>
          </w:p>
        </w:tc>
        <w:tc>
          <w:tcPr>
            <w:tcW w:w="2976"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中文名</w:t>
            </w:r>
          </w:p>
        </w:tc>
        <w:tc>
          <w:tcPr>
            <w:tcW w:w="217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数据类型</w:t>
            </w: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bl>
    <w:p w:rsidR="00AD766A" w:rsidRPr="00443F42" w:rsidRDefault="00E05A39" w:rsidP="00E05A39">
      <w:pPr>
        <w:pStyle w:val="4"/>
        <w:rPr>
          <w:rFonts w:ascii="微软雅黑" w:eastAsia="微软雅黑" w:hAnsi="微软雅黑"/>
        </w:rPr>
      </w:pPr>
      <w:bookmarkStart w:id="73" w:name="_Toc396926076"/>
      <w:r w:rsidRPr="00443F42">
        <w:rPr>
          <w:rFonts w:ascii="微软雅黑" w:eastAsia="微软雅黑" w:hAnsi="微软雅黑" w:hint="eastAsia"/>
        </w:rPr>
        <w:t>2</w:t>
      </w:r>
      <w:r w:rsidR="00AD766A" w:rsidRPr="00443F42">
        <w:rPr>
          <w:rFonts w:ascii="微软雅黑" w:eastAsia="微软雅黑" w:hAnsi="微软雅黑" w:hint="eastAsia"/>
        </w:rPr>
        <w:t>、</w:t>
      </w:r>
      <w:r w:rsidR="00C154A2">
        <w:rPr>
          <w:rFonts w:ascii="微软雅黑" w:eastAsia="微软雅黑" w:hAnsi="微软雅黑" w:hint="eastAsia"/>
        </w:rPr>
        <w:t>XXXXX</w:t>
      </w:r>
      <w:r w:rsidR="00AD766A" w:rsidRPr="00443F42">
        <w:rPr>
          <w:rFonts w:ascii="微软雅黑" w:eastAsia="微软雅黑" w:hAnsi="微软雅黑" w:hint="eastAsia"/>
        </w:rPr>
        <w:t>实体描述</w:t>
      </w:r>
      <w:bookmarkEnd w:id="73"/>
    </w:p>
    <w:tbl>
      <w:tblPr>
        <w:tblStyle w:val="a8"/>
        <w:tblW w:w="0" w:type="auto"/>
        <w:tblLook w:val="04A0" w:firstRow="1" w:lastRow="0" w:firstColumn="1" w:lastColumn="0" w:noHBand="0" w:noVBand="1"/>
      </w:tblPr>
      <w:tblGrid>
        <w:gridCol w:w="817"/>
        <w:gridCol w:w="2552"/>
        <w:gridCol w:w="2976"/>
        <w:gridCol w:w="2177"/>
      </w:tblGrid>
      <w:tr w:rsidR="00AD766A" w:rsidRPr="00C154A2" w:rsidTr="00553F13">
        <w:trPr>
          <w:trHeight w:val="391"/>
        </w:trPr>
        <w:tc>
          <w:tcPr>
            <w:tcW w:w="81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编号</w:t>
            </w:r>
          </w:p>
        </w:tc>
        <w:tc>
          <w:tcPr>
            <w:tcW w:w="2552"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英文名</w:t>
            </w:r>
          </w:p>
        </w:tc>
        <w:tc>
          <w:tcPr>
            <w:tcW w:w="2976"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中文名</w:t>
            </w:r>
          </w:p>
        </w:tc>
        <w:tc>
          <w:tcPr>
            <w:tcW w:w="2177" w:type="dxa"/>
            <w:shd w:val="clear" w:color="auto" w:fill="FF0000"/>
          </w:tcPr>
          <w:p w:rsidR="00AD766A" w:rsidRPr="00C154A2" w:rsidRDefault="00AD766A" w:rsidP="00553F13">
            <w:pPr>
              <w:pStyle w:val="af7"/>
              <w:ind w:firstLine="0"/>
              <w:jc w:val="center"/>
              <w:rPr>
                <w:rFonts w:ascii="微软雅黑" w:eastAsia="微软雅黑" w:hAnsi="微软雅黑"/>
                <w:b/>
                <w:color w:val="FFFFFF" w:themeColor="background1"/>
              </w:rPr>
            </w:pPr>
            <w:r w:rsidRPr="00C154A2">
              <w:rPr>
                <w:rFonts w:ascii="微软雅黑" w:eastAsia="微软雅黑" w:hAnsi="微软雅黑" w:hint="eastAsia"/>
                <w:b/>
                <w:color w:val="FFFFFF" w:themeColor="background1"/>
              </w:rPr>
              <w:t>数据类型</w:t>
            </w: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r w:rsidR="00AD766A" w:rsidRPr="00443F42" w:rsidTr="00553F13">
        <w:tc>
          <w:tcPr>
            <w:tcW w:w="817" w:type="dxa"/>
          </w:tcPr>
          <w:p w:rsidR="00AD766A" w:rsidRPr="00443F42" w:rsidRDefault="00AD766A" w:rsidP="00553F13">
            <w:pPr>
              <w:pStyle w:val="af7"/>
              <w:ind w:firstLine="0"/>
              <w:jc w:val="center"/>
              <w:rPr>
                <w:rFonts w:ascii="微软雅黑" w:eastAsia="微软雅黑" w:hAnsi="微软雅黑"/>
              </w:rPr>
            </w:pPr>
          </w:p>
        </w:tc>
        <w:tc>
          <w:tcPr>
            <w:tcW w:w="2552" w:type="dxa"/>
          </w:tcPr>
          <w:p w:rsidR="00AD766A" w:rsidRPr="00443F42" w:rsidRDefault="00AD766A" w:rsidP="00553F13">
            <w:pPr>
              <w:pStyle w:val="af7"/>
              <w:ind w:firstLine="0"/>
              <w:jc w:val="left"/>
              <w:rPr>
                <w:rFonts w:ascii="微软雅黑" w:eastAsia="微软雅黑" w:hAnsi="微软雅黑"/>
              </w:rPr>
            </w:pPr>
          </w:p>
        </w:tc>
        <w:tc>
          <w:tcPr>
            <w:tcW w:w="2976" w:type="dxa"/>
          </w:tcPr>
          <w:p w:rsidR="00AD766A" w:rsidRPr="00443F42" w:rsidRDefault="00AD766A" w:rsidP="00553F13">
            <w:pPr>
              <w:pStyle w:val="af7"/>
              <w:ind w:firstLine="0"/>
              <w:jc w:val="left"/>
              <w:rPr>
                <w:rFonts w:ascii="微软雅黑" w:eastAsia="微软雅黑" w:hAnsi="微软雅黑"/>
              </w:rPr>
            </w:pPr>
          </w:p>
        </w:tc>
        <w:tc>
          <w:tcPr>
            <w:tcW w:w="2177" w:type="dxa"/>
          </w:tcPr>
          <w:p w:rsidR="00AD766A" w:rsidRPr="00443F42" w:rsidRDefault="00AD766A" w:rsidP="00553F13">
            <w:pPr>
              <w:pStyle w:val="af7"/>
              <w:ind w:firstLine="0"/>
              <w:rPr>
                <w:rFonts w:ascii="微软雅黑" w:eastAsia="微软雅黑" w:hAnsi="微软雅黑"/>
              </w:rPr>
            </w:pPr>
          </w:p>
        </w:tc>
      </w:tr>
    </w:tbl>
    <w:p w:rsidR="00034CDE" w:rsidRPr="00443F42" w:rsidRDefault="00034CDE">
      <w:pPr>
        <w:widowControl/>
        <w:jc w:val="left"/>
        <w:rPr>
          <w:rFonts w:ascii="微软雅黑" w:eastAsia="微软雅黑" w:hAnsi="微软雅黑" w:cs="Arial"/>
          <w:b/>
          <w:bCs/>
          <w:kern w:val="28"/>
          <w:sz w:val="32"/>
          <w:szCs w:val="32"/>
        </w:rPr>
      </w:pPr>
      <w:bookmarkStart w:id="74" w:name="_Toc304552740"/>
      <w:bookmarkStart w:id="75" w:name="_Toc326049741"/>
      <w:r w:rsidRPr="00443F42">
        <w:rPr>
          <w:rFonts w:ascii="微软雅黑" w:eastAsia="微软雅黑" w:hAnsi="微软雅黑" w:cs="Arial"/>
        </w:rPr>
        <w:br w:type="page"/>
      </w:r>
    </w:p>
    <w:p w:rsidR="00AD766A" w:rsidRPr="00443F42" w:rsidRDefault="00AD766A" w:rsidP="00F9608A">
      <w:pPr>
        <w:pStyle w:val="ad"/>
        <w:jc w:val="center"/>
        <w:rPr>
          <w:rFonts w:ascii="微软雅黑" w:eastAsia="微软雅黑" w:hAnsi="微软雅黑" w:cs="Arial"/>
          <w:color w:val="auto"/>
        </w:rPr>
      </w:pPr>
      <w:bookmarkStart w:id="76" w:name="_Toc396926097"/>
      <w:r w:rsidRPr="00443F42">
        <w:rPr>
          <w:rFonts w:ascii="微软雅黑" w:eastAsia="微软雅黑" w:hAnsi="微软雅黑" w:cs="Arial"/>
          <w:color w:val="auto"/>
        </w:rPr>
        <w:lastRenderedPageBreak/>
        <w:t>第</w:t>
      </w:r>
      <w:r w:rsidRPr="00443F42">
        <w:rPr>
          <w:rFonts w:ascii="微软雅黑" w:eastAsia="微软雅黑" w:hAnsi="微软雅黑" w:cs="Arial" w:hint="eastAsia"/>
          <w:color w:val="auto"/>
        </w:rPr>
        <w:t>六</w:t>
      </w:r>
      <w:r w:rsidR="00F9608A"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总体设计</w:t>
      </w:r>
      <w:bookmarkEnd w:id="74"/>
      <w:bookmarkEnd w:id="75"/>
      <w:bookmarkEnd w:id="76"/>
    </w:p>
    <w:p w:rsidR="00AD766A" w:rsidRPr="00443F42" w:rsidRDefault="00D1181C" w:rsidP="00D1181C">
      <w:pPr>
        <w:pStyle w:val="3"/>
        <w:rPr>
          <w:rFonts w:ascii="微软雅黑" w:eastAsia="微软雅黑" w:hAnsi="微软雅黑"/>
        </w:rPr>
      </w:pPr>
      <w:bookmarkStart w:id="77" w:name="_Toc293583298"/>
      <w:bookmarkStart w:id="78" w:name="_Toc298847936"/>
      <w:bookmarkStart w:id="79" w:name="_Toc304552741"/>
      <w:bookmarkStart w:id="80" w:name="_Toc326049742"/>
      <w:bookmarkStart w:id="81" w:name="_Toc396926098"/>
      <w:r w:rsidRPr="00443F42">
        <w:rPr>
          <w:rFonts w:ascii="微软雅黑" w:eastAsia="微软雅黑" w:hAnsi="微软雅黑" w:hint="eastAsia"/>
        </w:rPr>
        <w:t>一</w:t>
      </w:r>
      <w:r w:rsidR="00AD766A" w:rsidRPr="00443F42">
        <w:rPr>
          <w:rFonts w:ascii="微软雅黑" w:eastAsia="微软雅黑" w:hAnsi="微软雅黑" w:hint="eastAsia"/>
        </w:rPr>
        <w:t>、</w:t>
      </w:r>
      <w:r w:rsidR="00C154A2">
        <w:rPr>
          <w:rFonts w:ascii="微软雅黑" w:eastAsia="微软雅黑" w:hAnsi="微软雅黑" w:hint="eastAsia"/>
        </w:rPr>
        <w:t>服务端/RESTFul/分布式服务</w:t>
      </w:r>
      <w:r w:rsidR="00AD766A" w:rsidRPr="00443F42">
        <w:rPr>
          <w:rFonts w:ascii="微软雅黑" w:eastAsia="微软雅黑" w:hAnsi="微软雅黑"/>
        </w:rPr>
        <w:t>逻辑架构</w:t>
      </w:r>
      <w:bookmarkEnd w:id="77"/>
      <w:bookmarkEnd w:id="78"/>
      <w:r w:rsidR="00AD766A" w:rsidRPr="00443F42">
        <w:rPr>
          <w:rFonts w:ascii="微软雅黑" w:eastAsia="微软雅黑" w:hAnsi="微软雅黑"/>
        </w:rPr>
        <w:t>设计</w:t>
      </w:r>
      <w:bookmarkEnd w:id="79"/>
      <w:bookmarkEnd w:id="80"/>
      <w:bookmarkEnd w:id="81"/>
    </w:p>
    <w:p w:rsidR="00AD766A" w:rsidRPr="00443F42" w:rsidRDefault="00034CDE" w:rsidP="00034CDE">
      <w:pPr>
        <w:pStyle w:val="4"/>
        <w:rPr>
          <w:rFonts w:ascii="微软雅黑" w:eastAsia="微软雅黑" w:hAnsi="微软雅黑"/>
        </w:rPr>
      </w:pPr>
      <w:bookmarkStart w:id="82" w:name="_Toc396926099"/>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XXXXX技术</w:t>
      </w:r>
      <w:r w:rsidR="00AD766A" w:rsidRPr="00443F42">
        <w:rPr>
          <w:rFonts w:ascii="微软雅黑" w:eastAsia="微软雅黑" w:hAnsi="微软雅黑"/>
        </w:rPr>
        <w:t>层架构</w:t>
      </w:r>
      <w:bookmarkEnd w:id="82"/>
      <w:r w:rsidR="00C154A2">
        <w:rPr>
          <w:rFonts w:ascii="微软雅黑" w:eastAsia="微软雅黑" w:hAnsi="微软雅黑" w:hint="eastAsia"/>
        </w:rPr>
        <w:t>说明</w:t>
      </w:r>
    </w:p>
    <w:p w:rsidR="00AD766A" w:rsidRPr="00443F42" w:rsidRDefault="00034CDE" w:rsidP="00034CDE">
      <w:pPr>
        <w:pStyle w:val="4"/>
        <w:rPr>
          <w:rFonts w:ascii="微软雅黑" w:eastAsia="微软雅黑" w:hAnsi="微软雅黑"/>
        </w:rPr>
      </w:pPr>
      <w:bookmarkStart w:id="83" w:name="_Toc396926100"/>
      <w:r w:rsidRPr="00443F42">
        <w:rPr>
          <w:rFonts w:ascii="微软雅黑" w:eastAsia="微软雅黑" w:hAnsi="微软雅黑" w:hint="eastAsia"/>
        </w:rPr>
        <w:t>2</w:t>
      </w:r>
      <w:r w:rsidR="00AD766A" w:rsidRPr="00443F42">
        <w:rPr>
          <w:rFonts w:ascii="微软雅黑" w:eastAsia="微软雅黑" w:hAnsi="微软雅黑" w:hint="eastAsia"/>
        </w:rPr>
        <w:t>、</w:t>
      </w:r>
      <w:bookmarkEnd w:id="83"/>
      <w:r w:rsidR="00C154A2">
        <w:rPr>
          <w:rFonts w:ascii="微软雅黑" w:eastAsia="微软雅黑" w:hAnsi="微软雅黑" w:hint="eastAsia"/>
        </w:rPr>
        <w:t>XXXXX技术</w:t>
      </w:r>
      <w:r w:rsidR="00C154A2" w:rsidRPr="00443F42">
        <w:rPr>
          <w:rFonts w:ascii="微软雅黑" w:eastAsia="微软雅黑" w:hAnsi="微软雅黑"/>
        </w:rPr>
        <w:t>层架构</w:t>
      </w:r>
      <w:r w:rsidR="00C154A2">
        <w:rPr>
          <w:rFonts w:ascii="微软雅黑" w:eastAsia="微软雅黑" w:hAnsi="微软雅黑" w:hint="eastAsia"/>
        </w:rPr>
        <w:t>说明</w:t>
      </w:r>
    </w:p>
    <w:p w:rsidR="00AD766A" w:rsidRPr="00443F42" w:rsidRDefault="00034CDE" w:rsidP="00034CDE">
      <w:pPr>
        <w:pStyle w:val="3"/>
        <w:rPr>
          <w:rFonts w:ascii="微软雅黑" w:eastAsia="微软雅黑" w:hAnsi="微软雅黑"/>
        </w:rPr>
      </w:pPr>
      <w:bookmarkStart w:id="84" w:name="_Toc293583299"/>
      <w:bookmarkStart w:id="85" w:name="_Toc298847937"/>
      <w:bookmarkStart w:id="86" w:name="_Toc304552742"/>
      <w:bookmarkStart w:id="87" w:name="_Toc326049743"/>
      <w:bookmarkStart w:id="88" w:name="_Toc396926103"/>
      <w:r w:rsidRPr="00443F42">
        <w:rPr>
          <w:rFonts w:ascii="微软雅黑" w:eastAsia="微软雅黑" w:hAnsi="微软雅黑" w:hint="eastAsia"/>
        </w:rPr>
        <w:t>二</w:t>
      </w:r>
      <w:r w:rsidR="00AD766A" w:rsidRPr="00443F42">
        <w:rPr>
          <w:rFonts w:ascii="微软雅黑" w:eastAsia="微软雅黑" w:hAnsi="微软雅黑"/>
        </w:rPr>
        <w:t>.</w:t>
      </w:r>
      <w:r w:rsidR="00C154A2">
        <w:rPr>
          <w:rFonts w:ascii="微软雅黑" w:eastAsia="微软雅黑" w:hAnsi="微软雅黑" w:hint="eastAsia"/>
        </w:rPr>
        <w:t xml:space="preserve"> </w:t>
      </w:r>
      <w:r w:rsidR="00AD766A" w:rsidRPr="00443F42">
        <w:rPr>
          <w:rFonts w:ascii="微软雅黑" w:eastAsia="微软雅黑" w:hAnsi="微软雅黑"/>
        </w:rPr>
        <w:t>物理架构</w:t>
      </w:r>
      <w:bookmarkEnd w:id="84"/>
      <w:bookmarkEnd w:id="85"/>
      <w:r w:rsidR="00AD766A" w:rsidRPr="00443F42">
        <w:rPr>
          <w:rFonts w:ascii="微软雅黑" w:eastAsia="微软雅黑" w:hAnsi="微软雅黑"/>
        </w:rPr>
        <w:t>设计</w:t>
      </w:r>
      <w:bookmarkEnd w:id="86"/>
      <w:bookmarkEnd w:id="87"/>
      <w:bookmarkEnd w:id="88"/>
      <w:r w:rsidR="00C154A2">
        <w:rPr>
          <w:rFonts w:ascii="微软雅黑" w:eastAsia="微软雅黑" w:hAnsi="微软雅黑" w:hint="eastAsia"/>
        </w:rPr>
        <w:t>概要说明</w:t>
      </w:r>
    </w:p>
    <w:p w:rsidR="00AD766A" w:rsidRPr="00443F42" w:rsidRDefault="00034CDE" w:rsidP="00034CDE">
      <w:pPr>
        <w:pStyle w:val="3"/>
        <w:rPr>
          <w:rFonts w:ascii="微软雅黑" w:eastAsia="微软雅黑" w:hAnsi="微软雅黑"/>
        </w:rPr>
      </w:pPr>
      <w:bookmarkStart w:id="89" w:name="_Toc293583300"/>
      <w:bookmarkStart w:id="90" w:name="_Toc298847938"/>
      <w:bookmarkStart w:id="91" w:name="_Toc304552743"/>
      <w:bookmarkStart w:id="92" w:name="_Toc326049744"/>
      <w:bookmarkStart w:id="93" w:name="_Toc396926104"/>
      <w:r w:rsidRPr="00443F42">
        <w:rPr>
          <w:rFonts w:ascii="微软雅黑" w:eastAsia="微软雅黑" w:hAnsi="微软雅黑" w:hint="eastAsia"/>
        </w:rPr>
        <w:t>三</w:t>
      </w:r>
      <w:r w:rsidR="00AD766A" w:rsidRPr="00443F42">
        <w:rPr>
          <w:rFonts w:ascii="微软雅黑" w:eastAsia="微软雅黑" w:hAnsi="微软雅黑"/>
        </w:rPr>
        <w:t>.技术架构</w:t>
      </w:r>
      <w:bookmarkEnd w:id="89"/>
      <w:bookmarkEnd w:id="90"/>
      <w:r w:rsidR="00AD766A" w:rsidRPr="00443F42">
        <w:rPr>
          <w:rFonts w:ascii="微软雅黑" w:eastAsia="微软雅黑" w:hAnsi="微软雅黑"/>
        </w:rPr>
        <w:t>设计</w:t>
      </w:r>
      <w:bookmarkEnd w:id="91"/>
      <w:bookmarkEnd w:id="92"/>
      <w:bookmarkEnd w:id="93"/>
    </w:p>
    <w:p w:rsidR="00AD766A" w:rsidRPr="00443F42" w:rsidRDefault="00034CDE" w:rsidP="00034CDE">
      <w:pPr>
        <w:pStyle w:val="4"/>
        <w:rPr>
          <w:rFonts w:ascii="微软雅黑" w:eastAsia="微软雅黑" w:hAnsi="微软雅黑"/>
        </w:rPr>
      </w:pPr>
      <w:bookmarkStart w:id="94" w:name="_Toc396926105"/>
      <w:r w:rsidRPr="00443F42">
        <w:rPr>
          <w:rFonts w:ascii="微软雅黑" w:eastAsia="微软雅黑" w:hAnsi="微软雅黑" w:hint="eastAsia"/>
        </w:rPr>
        <w:t>1</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hint="eastAsia"/>
        </w:rPr>
        <w:t>MVC模型设计</w:t>
      </w:r>
      <w:bookmarkEnd w:id="94"/>
    </w:p>
    <w:p w:rsidR="00AD766A" w:rsidRPr="00443F42" w:rsidRDefault="00034CDE" w:rsidP="00034CDE">
      <w:pPr>
        <w:pStyle w:val="4"/>
        <w:rPr>
          <w:rFonts w:ascii="微软雅黑" w:eastAsia="微软雅黑" w:hAnsi="微软雅黑"/>
        </w:rPr>
      </w:pPr>
      <w:bookmarkStart w:id="95" w:name="_Toc396926106"/>
      <w:r w:rsidRPr="00443F42">
        <w:rPr>
          <w:rFonts w:ascii="微软雅黑" w:eastAsia="微软雅黑" w:hAnsi="微软雅黑" w:hint="eastAsia"/>
        </w:rPr>
        <w:t>2</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rPr>
        <w:t>IOS的Model，Controller，View相互通讯的规则</w:t>
      </w:r>
      <w:bookmarkEnd w:id="95"/>
    </w:p>
    <w:p w:rsidR="00AD766A" w:rsidRPr="00443F42" w:rsidRDefault="00034CDE" w:rsidP="00034CDE">
      <w:pPr>
        <w:pStyle w:val="4"/>
        <w:rPr>
          <w:rFonts w:ascii="微软雅黑" w:eastAsia="微软雅黑" w:hAnsi="微软雅黑"/>
        </w:rPr>
      </w:pPr>
      <w:bookmarkStart w:id="96" w:name="_Toc396926107"/>
      <w:r w:rsidRPr="00443F42">
        <w:rPr>
          <w:rFonts w:ascii="微软雅黑" w:eastAsia="微软雅黑" w:hAnsi="微软雅黑" w:hint="eastAsia"/>
        </w:rPr>
        <w:t>3</w:t>
      </w:r>
      <w:r w:rsidR="00AD766A" w:rsidRPr="00443F42">
        <w:rPr>
          <w:rFonts w:ascii="微软雅黑" w:eastAsia="微软雅黑" w:hAnsi="微软雅黑" w:hint="eastAsia"/>
        </w:rPr>
        <w:t>、</w:t>
      </w:r>
      <w:r w:rsidR="00C154A2">
        <w:rPr>
          <w:rFonts w:ascii="微软雅黑" w:eastAsia="微软雅黑" w:hAnsi="微软雅黑" w:hint="eastAsia"/>
        </w:rPr>
        <w:t>例如：</w:t>
      </w:r>
      <w:r w:rsidR="00AD766A" w:rsidRPr="00443F42">
        <w:rPr>
          <w:rFonts w:ascii="微软雅黑" w:eastAsia="微软雅黑" w:hAnsi="微软雅黑" w:hint="eastAsia"/>
        </w:rPr>
        <w:t>Web Service技术</w:t>
      </w:r>
      <w:bookmarkEnd w:id="96"/>
    </w:p>
    <w:p w:rsidR="00AD766A" w:rsidRPr="00443F42" w:rsidRDefault="00AD766A" w:rsidP="00AD766A">
      <w:pPr>
        <w:widowControl/>
        <w:jc w:val="left"/>
        <w:rPr>
          <w:rFonts w:ascii="微软雅黑" w:eastAsia="微软雅黑" w:hAnsi="微软雅黑" w:cs="Arial"/>
        </w:rPr>
      </w:pPr>
      <w:r w:rsidRPr="00443F42">
        <w:rPr>
          <w:rFonts w:ascii="微软雅黑" w:eastAsia="微软雅黑" w:hAnsi="微软雅黑" w:cs="Arial"/>
        </w:rPr>
        <w:br w:type="page"/>
      </w:r>
    </w:p>
    <w:p w:rsidR="00AD766A" w:rsidRPr="00443F42" w:rsidRDefault="00AD766A" w:rsidP="00726214">
      <w:pPr>
        <w:pStyle w:val="ad"/>
        <w:jc w:val="center"/>
        <w:rPr>
          <w:rFonts w:ascii="微软雅黑" w:eastAsia="微软雅黑" w:hAnsi="微软雅黑" w:cs="Arial"/>
          <w:color w:val="auto"/>
        </w:rPr>
      </w:pPr>
      <w:bookmarkStart w:id="97" w:name="_Toc304552774"/>
      <w:bookmarkStart w:id="98" w:name="_Toc326049748"/>
      <w:bookmarkStart w:id="99" w:name="_Toc396926108"/>
      <w:r w:rsidRPr="00443F42">
        <w:rPr>
          <w:rFonts w:ascii="微软雅黑" w:eastAsia="微软雅黑" w:hAnsi="微软雅黑" w:cs="Arial"/>
          <w:color w:val="auto"/>
        </w:rPr>
        <w:lastRenderedPageBreak/>
        <w:t>第</w:t>
      </w:r>
      <w:r w:rsidR="00DB4C7C">
        <w:rPr>
          <w:rFonts w:ascii="微软雅黑" w:eastAsia="微软雅黑" w:hAnsi="微软雅黑" w:cs="Arial" w:hint="eastAsia"/>
          <w:color w:val="auto"/>
        </w:rPr>
        <w:t>七</w:t>
      </w:r>
      <w:r w:rsidR="00726214" w:rsidRPr="00443F42">
        <w:rPr>
          <w:rFonts w:ascii="微软雅黑" w:eastAsia="微软雅黑" w:hAnsi="微软雅黑" w:cs="Arial" w:hint="eastAsia"/>
          <w:color w:val="auto"/>
        </w:rPr>
        <w:t>部分</w:t>
      </w:r>
      <w:r w:rsidRPr="00443F42">
        <w:rPr>
          <w:rFonts w:ascii="微软雅黑" w:eastAsia="微软雅黑" w:hAnsi="微软雅黑" w:cs="Arial"/>
          <w:color w:val="auto"/>
        </w:rPr>
        <w:t xml:space="preserve"> 运行</w:t>
      </w:r>
      <w:r w:rsidR="00C154A2">
        <w:rPr>
          <w:rFonts w:ascii="微软雅黑" w:eastAsia="微软雅黑" w:hAnsi="微软雅黑" w:cs="Arial" w:hint="eastAsia"/>
          <w:color w:val="auto"/>
        </w:rPr>
        <w:t>/测试</w:t>
      </w:r>
      <w:r w:rsidRPr="00443F42">
        <w:rPr>
          <w:rFonts w:ascii="微软雅黑" w:eastAsia="微软雅黑" w:hAnsi="微软雅黑" w:cs="Arial"/>
          <w:color w:val="auto"/>
        </w:rPr>
        <w:t>环境和部署</w:t>
      </w:r>
      <w:bookmarkEnd w:id="97"/>
      <w:bookmarkEnd w:id="98"/>
      <w:bookmarkEnd w:id="99"/>
    </w:p>
    <w:p w:rsidR="00AD766A" w:rsidRPr="00443F42" w:rsidRDefault="00E74E48" w:rsidP="00AD766A">
      <w:pPr>
        <w:pStyle w:val="3"/>
        <w:rPr>
          <w:rFonts w:ascii="微软雅黑" w:eastAsia="微软雅黑" w:hAnsi="微软雅黑" w:cs="Arial"/>
        </w:rPr>
      </w:pPr>
      <w:bookmarkStart w:id="100" w:name="_Toc445698284"/>
      <w:bookmarkStart w:id="101" w:name="_Toc304552775"/>
      <w:bookmarkStart w:id="102" w:name="_Toc326049749"/>
      <w:bookmarkStart w:id="103" w:name="_Toc396926109"/>
      <w:r w:rsidRPr="00443F42">
        <w:rPr>
          <w:rFonts w:ascii="微软雅黑" w:eastAsia="微软雅黑" w:hAnsi="微软雅黑" w:cs="Arial" w:hint="eastAsia"/>
        </w:rPr>
        <w:t>一</w:t>
      </w:r>
      <w:r w:rsidR="00AD766A" w:rsidRPr="00443F42">
        <w:rPr>
          <w:rFonts w:ascii="微软雅黑" w:eastAsia="微软雅黑" w:hAnsi="微软雅黑" w:cs="Arial" w:hint="eastAsia"/>
        </w:rPr>
        <w:t>、</w:t>
      </w:r>
      <w:r w:rsidR="00AD766A" w:rsidRPr="00443F42">
        <w:rPr>
          <w:rFonts w:ascii="微软雅黑" w:eastAsia="微软雅黑" w:hAnsi="微软雅黑" w:cs="Arial"/>
        </w:rPr>
        <w:t>运行</w:t>
      </w:r>
      <w:r w:rsidR="00C154A2">
        <w:rPr>
          <w:rFonts w:ascii="微软雅黑" w:eastAsia="微软雅黑" w:hAnsi="微软雅黑" w:cs="Arial" w:hint="eastAsia"/>
        </w:rPr>
        <w:t>/测试</w:t>
      </w:r>
      <w:r w:rsidR="00AD766A" w:rsidRPr="00443F42">
        <w:rPr>
          <w:rFonts w:ascii="微软雅黑" w:eastAsia="微软雅黑" w:hAnsi="微软雅黑" w:cs="Arial"/>
        </w:rPr>
        <w:t>环境</w:t>
      </w:r>
      <w:bookmarkEnd w:id="100"/>
      <w:bookmarkEnd w:id="101"/>
      <w:bookmarkEnd w:id="102"/>
      <w:bookmarkEnd w:id="103"/>
    </w:p>
    <w:p w:rsidR="00AD766A" w:rsidRPr="00443F42" w:rsidRDefault="00E74E48" w:rsidP="00AD766A">
      <w:pPr>
        <w:pStyle w:val="4"/>
        <w:rPr>
          <w:rFonts w:ascii="微软雅黑" w:eastAsia="微软雅黑" w:hAnsi="微软雅黑" w:cs="Arial"/>
        </w:rPr>
      </w:pPr>
      <w:bookmarkStart w:id="104" w:name="_Toc304476769"/>
      <w:bookmarkStart w:id="105" w:name="_Toc396926110"/>
      <w:r w:rsidRPr="00443F42">
        <w:rPr>
          <w:rFonts w:ascii="微软雅黑" w:eastAsia="微软雅黑" w:hAnsi="微软雅黑" w:cs="Arial" w:hint="eastAsia"/>
        </w:rPr>
        <w:t>1</w:t>
      </w:r>
      <w:r w:rsidR="00AD766A" w:rsidRPr="00443F42">
        <w:rPr>
          <w:rFonts w:ascii="微软雅黑" w:eastAsia="微软雅黑" w:hAnsi="微软雅黑" w:cs="Arial" w:hint="eastAsia"/>
        </w:rPr>
        <w:t>、</w:t>
      </w:r>
      <w:r w:rsidR="00AD766A" w:rsidRPr="00443F42">
        <w:rPr>
          <w:rFonts w:ascii="微软雅黑" w:eastAsia="微软雅黑" w:hAnsi="微软雅黑" w:cs="Arial"/>
        </w:rPr>
        <w:t>智能终端环境</w:t>
      </w:r>
      <w:bookmarkEnd w:id="104"/>
      <w:bookmarkEnd w:id="105"/>
    </w:p>
    <w:p w:rsidR="00AD766A" w:rsidRPr="00443F42" w:rsidRDefault="00E74E48" w:rsidP="00AD766A">
      <w:pPr>
        <w:pStyle w:val="4"/>
        <w:rPr>
          <w:rFonts w:ascii="微软雅黑" w:eastAsia="微软雅黑" w:hAnsi="微软雅黑" w:cs="Arial"/>
        </w:rPr>
      </w:pPr>
      <w:bookmarkStart w:id="106" w:name="_Toc304476770"/>
      <w:bookmarkStart w:id="107" w:name="_Toc396926111"/>
      <w:r w:rsidRPr="00443F42">
        <w:rPr>
          <w:rFonts w:ascii="微软雅黑" w:eastAsia="微软雅黑" w:hAnsi="微软雅黑" w:cs="Arial" w:hint="eastAsia"/>
        </w:rPr>
        <w:t>2</w:t>
      </w:r>
      <w:r w:rsidR="00AD766A" w:rsidRPr="00443F42">
        <w:rPr>
          <w:rFonts w:ascii="微软雅黑" w:eastAsia="微软雅黑" w:hAnsi="微软雅黑" w:cs="Arial" w:hint="eastAsia"/>
        </w:rPr>
        <w:t>、</w:t>
      </w:r>
      <w:r w:rsidR="00AD766A" w:rsidRPr="00443F42">
        <w:rPr>
          <w:rFonts w:ascii="微软雅黑" w:eastAsia="微软雅黑" w:hAnsi="微软雅黑" w:cs="Arial"/>
        </w:rPr>
        <w:t>客户机器环境</w:t>
      </w:r>
      <w:bookmarkEnd w:id="106"/>
      <w:bookmarkEnd w:id="107"/>
    </w:p>
    <w:p w:rsidR="00AD766A" w:rsidRPr="00443F42" w:rsidRDefault="00E74E48" w:rsidP="00AD766A">
      <w:pPr>
        <w:pStyle w:val="4"/>
        <w:rPr>
          <w:rFonts w:ascii="微软雅黑" w:eastAsia="微软雅黑" w:hAnsi="微软雅黑" w:cs="Arial"/>
        </w:rPr>
      </w:pPr>
      <w:bookmarkStart w:id="108" w:name="_Toc396926112"/>
      <w:r w:rsidRPr="00443F42">
        <w:rPr>
          <w:rFonts w:ascii="微软雅黑" w:eastAsia="微软雅黑" w:hAnsi="微软雅黑" w:cs="Arial" w:hint="eastAsia"/>
        </w:rPr>
        <w:t>3、</w:t>
      </w:r>
      <w:r w:rsidR="00AD766A" w:rsidRPr="00443F42">
        <w:rPr>
          <w:rFonts w:ascii="微软雅黑" w:eastAsia="微软雅黑" w:hAnsi="微软雅黑" w:cs="Arial"/>
        </w:rPr>
        <w:t>开发环境要求</w:t>
      </w:r>
      <w:bookmarkEnd w:id="108"/>
    </w:p>
    <w:tbl>
      <w:tblPr>
        <w:tblW w:w="8380" w:type="dxa"/>
        <w:tblInd w:w="93" w:type="dxa"/>
        <w:tblLook w:val="04A0" w:firstRow="1" w:lastRow="0" w:firstColumn="1" w:lastColumn="0" w:noHBand="0" w:noVBand="1"/>
      </w:tblPr>
      <w:tblGrid>
        <w:gridCol w:w="2440"/>
        <w:gridCol w:w="2540"/>
        <w:gridCol w:w="3400"/>
      </w:tblGrid>
      <w:tr w:rsidR="00AD766A" w:rsidRPr="00443F42" w:rsidTr="00553F13">
        <w:trPr>
          <w:trHeight w:val="270"/>
        </w:trPr>
        <w:tc>
          <w:tcPr>
            <w:tcW w:w="244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项目</w:t>
            </w:r>
          </w:p>
        </w:tc>
        <w:tc>
          <w:tcPr>
            <w:tcW w:w="254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名称</w:t>
            </w:r>
          </w:p>
        </w:tc>
        <w:tc>
          <w:tcPr>
            <w:tcW w:w="340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版本</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开发平台</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Mac OS</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hint="eastAsia"/>
                <w:color w:val="000000"/>
                <w:kern w:val="0"/>
                <w:sz w:val="18"/>
                <w:szCs w:val="18"/>
              </w:rPr>
              <w:t>10.7</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XCode</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 xml:space="preserve">XCode </w:t>
            </w:r>
            <w:r w:rsidRPr="00443F42">
              <w:rPr>
                <w:rFonts w:ascii="微软雅黑" w:eastAsia="微软雅黑" w:hAnsi="微软雅黑" w:cs="Arial" w:hint="eastAsia"/>
                <w:color w:val="000000"/>
                <w:kern w:val="0"/>
                <w:sz w:val="18"/>
                <w:szCs w:val="18"/>
              </w:rPr>
              <w:t>4.2</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代码管理工具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SVN</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TortoiseSVN 1.6</w:t>
            </w:r>
          </w:p>
        </w:tc>
      </w:tr>
      <w:tr w:rsidR="00AD766A" w:rsidRPr="00443F42"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开发环境</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IOS SDK</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443F42" w:rsidRDefault="00AD766A" w:rsidP="00553F13">
            <w:pPr>
              <w:widowControl/>
              <w:jc w:val="left"/>
              <w:rPr>
                <w:rFonts w:ascii="微软雅黑" w:eastAsia="微软雅黑" w:hAnsi="微软雅黑" w:cs="Arial"/>
                <w:color w:val="000000"/>
                <w:kern w:val="0"/>
                <w:sz w:val="18"/>
                <w:szCs w:val="18"/>
              </w:rPr>
            </w:pPr>
            <w:r w:rsidRPr="00443F42">
              <w:rPr>
                <w:rFonts w:ascii="微软雅黑" w:eastAsia="微软雅黑" w:hAnsi="微软雅黑" w:cs="Arial"/>
                <w:color w:val="000000"/>
                <w:kern w:val="0"/>
                <w:sz w:val="18"/>
                <w:szCs w:val="18"/>
              </w:rPr>
              <w:t>4.3</w:t>
            </w:r>
            <w:r w:rsidRPr="00443F42">
              <w:rPr>
                <w:rFonts w:ascii="微软雅黑" w:eastAsia="微软雅黑" w:hAnsi="微软雅黑" w:cs="Arial" w:hint="eastAsia"/>
                <w:color w:val="000000"/>
                <w:kern w:val="0"/>
                <w:sz w:val="18"/>
                <w:szCs w:val="18"/>
              </w:rPr>
              <w:t>、5.0</w:t>
            </w:r>
          </w:p>
        </w:tc>
      </w:tr>
      <w:bookmarkEnd w:id="48"/>
    </w:tbl>
    <w:p w:rsidR="00AD766A" w:rsidRPr="00443F42" w:rsidRDefault="00AD766A" w:rsidP="00AD766A">
      <w:pPr>
        <w:pStyle w:val="af7"/>
        <w:rPr>
          <w:rFonts w:ascii="微软雅黑" w:eastAsia="微软雅黑" w:hAnsi="微软雅黑" w:cs="Arial"/>
        </w:rPr>
      </w:pPr>
    </w:p>
    <w:sectPr w:rsidR="00AD766A" w:rsidRPr="00443F42" w:rsidSect="00C86059">
      <w:headerReference w:type="default" r:id="rId22"/>
      <w:footerReference w:type="default" r:id="rId23"/>
      <w:headerReference w:type="first" r:id="rId24"/>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8CC" w:rsidRDefault="006A18CC" w:rsidP="00D642B5">
      <w:r>
        <w:separator/>
      </w:r>
    </w:p>
  </w:endnote>
  <w:endnote w:type="continuationSeparator" w:id="0">
    <w:p w:rsidR="006A18CC" w:rsidRDefault="006A18CC"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Default="00D631D3" w:rsidP="006B78BE">
    <w:pPr>
      <w:pStyle w:val="a3"/>
    </w:pPr>
    <w:r>
      <w:pict>
        <v:line id="_x0000_s2054" style="position:absolute;z-index:251666432" from="0,2.25pt" to="450pt,2.25pt" strokeweight="4.5pt">
          <v:stroke linestyle="thinThick"/>
        </v:line>
      </w:pict>
    </w:r>
  </w:p>
  <w:p w:rsidR="00D631D3" w:rsidRDefault="00D631D3" w:rsidP="006B78BE">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B53869">
      <w:rPr>
        <w:rStyle w:val="a4"/>
        <w:rFonts w:ascii="Arial" w:hAnsi="Arial" w:cs="Arial"/>
        <w:b/>
        <w:noProof/>
        <w:sz w:val="15"/>
        <w:szCs w:val="21"/>
      </w:rPr>
      <w:t>23</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8CC" w:rsidRDefault="006A18CC" w:rsidP="00D642B5">
      <w:r>
        <w:separator/>
      </w:r>
    </w:p>
  </w:footnote>
  <w:footnote w:type="continuationSeparator" w:id="0">
    <w:p w:rsidR="006A18CC" w:rsidRDefault="006A18CC"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Pr="00DD6298" w:rsidRDefault="00D631D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6"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7"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1D3" w:rsidRPr="00443F42" w:rsidRDefault="00D631D3"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2"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4"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6">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8">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2">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3">
    <w:nsid w:val="6757526C"/>
    <w:multiLevelType w:val="multilevel"/>
    <w:tmpl w:val="9BF0BA1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3144E5"/>
    <w:multiLevelType w:val="hybridMultilevel"/>
    <w:tmpl w:val="4CD27DCA"/>
    <w:lvl w:ilvl="0" w:tplc="944E044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5"/>
  </w:num>
  <w:num w:numId="6">
    <w:abstractNumId w:val="30"/>
  </w:num>
  <w:num w:numId="7">
    <w:abstractNumId w:val="32"/>
  </w:num>
  <w:num w:numId="8">
    <w:abstractNumId w:val="15"/>
  </w:num>
  <w:num w:numId="9">
    <w:abstractNumId w:val="34"/>
  </w:num>
  <w:num w:numId="10">
    <w:abstractNumId w:val="4"/>
  </w:num>
  <w:num w:numId="11">
    <w:abstractNumId w:val="28"/>
  </w:num>
  <w:num w:numId="12">
    <w:abstractNumId w:val="11"/>
  </w:num>
  <w:num w:numId="13">
    <w:abstractNumId w:val="26"/>
  </w:num>
  <w:num w:numId="14">
    <w:abstractNumId w:val="24"/>
  </w:num>
  <w:num w:numId="15">
    <w:abstractNumId w:val="14"/>
  </w:num>
  <w:num w:numId="16">
    <w:abstractNumId w:val="19"/>
  </w:num>
  <w:num w:numId="17">
    <w:abstractNumId w:val="36"/>
  </w:num>
  <w:num w:numId="18">
    <w:abstractNumId w:val="17"/>
  </w:num>
  <w:num w:numId="19">
    <w:abstractNumId w:val="13"/>
  </w:num>
  <w:num w:numId="20">
    <w:abstractNumId w:val="35"/>
  </w:num>
  <w:num w:numId="21">
    <w:abstractNumId w:val="16"/>
  </w:num>
  <w:num w:numId="22">
    <w:abstractNumId w:val="20"/>
  </w:num>
  <w:num w:numId="23">
    <w:abstractNumId w:val="7"/>
  </w:num>
  <w:num w:numId="24">
    <w:abstractNumId w:val="5"/>
  </w:num>
  <w:num w:numId="25">
    <w:abstractNumId w:val="18"/>
  </w:num>
  <w:num w:numId="26">
    <w:abstractNumId w:val="12"/>
  </w:num>
  <w:num w:numId="27">
    <w:abstractNumId w:val="31"/>
  </w:num>
  <w:num w:numId="28">
    <w:abstractNumId w:val="6"/>
  </w:num>
  <w:num w:numId="29">
    <w:abstractNumId w:val="8"/>
  </w:num>
  <w:num w:numId="30">
    <w:abstractNumId w:val="22"/>
  </w:num>
  <w:num w:numId="31">
    <w:abstractNumId w:val="23"/>
  </w:num>
  <w:num w:numId="32">
    <w:abstractNumId w:val="29"/>
  </w:num>
  <w:num w:numId="33">
    <w:abstractNumId w:val="10"/>
  </w:num>
  <w:num w:numId="34">
    <w:abstractNumId w:val="27"/>
  </w:num>
  <w:num w:numId="35">
    <w:abstractNumId w:val="21"/>
  </w:num>
  <w:num w:numId="36">
    <w:abstractNumId w:val="9"/>
  </w:num>
  <w:num w:numId="37">
    <w:abstractNumId w:val="37"/>
  </w:num>
  <w:num w:numId="38">
    <w:abstractNumId w:val="38"/>
  </w:num>
  <w:num w:numId="39">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18B2"/>
    <w:rsid w:val="00034838"/>
    <w:rsid w:val="00034CDE"/>
    <w:rsid w:val="0003528D"/>
    <w:rsid w:val="00036B31"/>
    <w:rsid w:val="0004613A"/>
    <w:rsid w:val="000508C0"/>
    <w:rsid w:val="00051455"/>
    <w:rsid w:val="000565E7"/>
    <w:rsid w:val="000602C6"/>
    <w:rsid w:val="00060652"/>
    <w:rsid w:val="00065CBC"/>
    <w:rsid w:val="00066850"/>
    <w:rsid w:val="0006692A"/>
    <w:rsid w:val="00067606"/>
    <w:rsid w:val="00070E47"/>
    <w:rsid w:val="0007324E"/>
    <w:rsid w:val="000735E5"/>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68FB"/>
    <w:rsid w:val="00133C2A"/>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3BD1"/>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09F0"/>
    <w:rsid w:val="00232087"/>
    <w:rsid w:val="00233CF5"/>
    <w:rsid w:val="00240495"/>
    <w:rsid w:val="002417AB"/>
    <w:rsid w:val="00243622"/>
    <w:rsid w:val="00253F00"/>
    <w:rsid w:val="00255D6A"/>
    <w:rsid w:val="00267A6D"/>
    <w:rsid w:val="002740B7"/>
    <w:rsid w:val="00274B6A"/>
    <w:rsid w:val="002843D9"/>
    <w:rsid w:val="002848D0"/>
    <w:rsid w:val="00287FFD"/>
    <w:rsid w:val="00290393"/>
    <w:rsid w:val="00294C90"/>
    <w:rsid w:val="0029761D"/>
    <w:rsid w:val="002A33CF"/>
    <w:rsid w:val="002B2B80"/>
    <w:rsid w:val="002C2BE5"/>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B5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3F42"/>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0788"/>
    <w:rsid w:val="005444B4"/>
    <w:rsid w:val="00547E1D"/>
    <w:rsid w:val="00550006"/>
    <w:rsid w:val="00553F13"/>
    <w:rsid w:val="0055471B"/>
    <w:rsid w:val="00570869"/>
    <w:rsid w:val="00571C76"/>
    <w:rsid w:val="00574C92"/>
    <w:rsid w:val="00576A4D"/>
    <w:rsid w:val="00581B29"/>
    <w:rsid w:val="00586237"/>
    <w:rsid w:val="005940BC"/>
    <w:rsid w:val="005A3DF8"/>
    <w:rsid w:val="005A3FF0"/>
    <w:rsid w:val="005A5005"/>
    <w:rsid w:val="005A6C87"/>
    <w:rsid w:val="005A7B7B"/>
    <w:rsid w:val="005B345F"/>
    <w:rsid w:val="005C226D"/>
    <w:rsid w:val="005C6BE5"/>
    <w:rsid w:val="005D0544"/>
    <w:rsid w:val="005D0649"/>
    <w:rsid w:val="005D250B"/>
    <w:rsid w:val="005D466A"/>
    <w:rsid w:val="005D5CF4"/>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18CC"/>
    <w:rsid w:val="006A6CFD"/>
    <w:rsid w:val="006B0A06"/>
    <w:rsid w:val="006B1E5C"/>
    <w:rsid w:val="006B56EF"/>
    <w:rsid w:val="006B78BE"/>
    <w:rsid w:val="006C15E3"/>
    <w:rsid w:val="006C1C18"/>
    <w:rsid w:val="006C2A82"/>
    <w:rsid w:val="006C7691"/>
    <w:rsid w:val="006C7F4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7426"/>
    <w:rsid w:val="00797D7C"/>
    <w:rsid w:val="007A3471"/>
    <w:rsid w:val="007A712F"/>
    <w:rsid w:val="007B33F7"/>
    <w:rsid w:val="007B3D46"/>
    <w:rsid w:val="007B6A50"/>
    <w:rsid w:val="007B700D"/>
    <w:rsid w:val="007C0625"/>
    <w:rsid w:val="007C0A5D"/>
    <w:rsid w:val="007C469E"/>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B96"/>
    <w:rsid w:val="00810E6D"/>
    <w:rsid w:val="00812495"/>
    <w:rsid w:val="00816416"/>
    <w:rsid w:val="00821371"/>
    <w:rsid w:val="008334D9"/>
    <w:rsid w:val="00835D15"/>
    <w:rsid w:val="008442A3"/>
    <w:rsid w:val="00845000"/>
    <w:rsid w:val="0084501E"/>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3716A"/>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A6E34"/>
    <w:rsid w:val="00AB4156"/>
    <w:rsid w:val="00AB76F5"/>
    <w:rsid w:val="00AC16C5"/>
    <w:rsid w:val="00AC186E"/>
    <w:rsid w:val="00AC4AA8"/>
    <w:rsid w:val="00AC69F0"/>
    <w:rsid w:val="00AC7980"/>
    <w:rsid w:val="00AD673D"/>
    <w:rsid w:val="00AD766A"/>
    <w:rsid w:val="00AE35AA"/>
    <w:rsid w:val="00AE3997"/>
    <w:rsid w:val="00AE57A8"/>
    <w:rsid w:val="00AE6436"/>
    <w:rsid w:val="00AE70F6"/>
    <w:rsid w:val="00AF25D4"/>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53869"/>
    <w:rsid w:val="00B61C56"/>
    <w:rsid w:val="00B64FCC"/>
    <w:rsid w:val="00B663CB"/>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154A2"/>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181C"/>
    <w:rsid w:val="00D12349"/>
    <w:rsid w:val="00D12D8C"/>
    <w:rsid w:val="00D147D4"/>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31D3"/>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4C7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1A11"/>
    <w:rsid w:val="00F138B1"/>
    <w:rsid w:val="00F1739C"/>
    <w:rsid w:val="00F304F7"/>
    <w:rsid w:val="00F377C3"/>
    <w:rsid w:val="00F41202"/>
    <w:rsid w:val="00F507A2"/>
    <w:rsid w:val="00F52EB8"/>
    <w:rsid w:val="00F53DE2"/>
    <w:rsid w:val="00F54F4D"/>
    <w:rsid w:val="00F61BA0"/>
    <w:rsid w:val="00F63E1E"/>
    <w:rsid w:val="00F65298"/>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BC9"/>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uiPriority w:val="9"/>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9">
    <w:name w:val="Body Text Indent"/>
    <w:basedOn w:val="a"/>
    <w:link w:val="Char9"/>
    <w:semiHidden/>
    <w:rsid w:val="00AD766A"/>
    <w:pPr>
      <w:spacing w:line="360" w:lineRule="auto"/>
      <w:ind w:firstLine="420"/>
    </w:pPr>
    <w:rPr>
      <w:sz w:val="24"/>
      <w:szCs w:val="20"/>
    </w:rPr>
  </w:style>
  <w:style w:type="character" w:customStyle="1" w:styleId="Char9">
    <w:name w:val="正文文本缩进 Char"/>
    <w:basedOn w:val="a0"/>
    <w:link w:val="af9"/>
    <w:semiHidden/>
    <w:rsid w:val="00AD766A"/>
    <w:rPr>
      <w:rFonts w:ascii="Times New Roman" w:eastAsia="宋体" w:hAnsi="Times New Roman" w:cs="Times New Roman"/>
      <w:sz w:val="24"/>
      <w:szCs w:val="20"/>
    </w:rPr>
  </w:style>
  <w:style w:type="paragraph" w:styleId="21">
    <w:name w:val="Body Text Indent 2"/>
    <w:basedOn w:val="a"/>
    <w:link w:val="2Char0"/>
    <w:semiHidden/>
    <w:rsid w:val="00AD766A"/>
    <w:pPr>
      <w:spacing w:line="360" w:lineRule="auto"/>
      <w:ind w:left="900"/>
    </w:pPr>
    <w:rPr>
      <w:sz w:val="24"/>
      <w:szCs w:val="20"/>
    </w:rPr>
  </w:style>
  <w:style w:type="character" w:customStyle="1" w:styleId="2Char0">
    <w:name w:val="正文文本缩进 2 Char"/>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a">
    <w:name w:val="Body Text"/>
    <w:basedOn w:val="a"/>
    <w:link w:val="Chara"/>
    <w:uiPriority w:val="99"/>
    <w:semiHidden/>
    <w:unhideWhenUsed/>
    <w:rsid w:val="00AD766A"/>
    <w:pPr>
      <w:spacing w:after="120" w:line="360" w:lineRule="auto"/>
    </w:pPr>
    <w:rPr>
      <w:sz w:val="24"/>
      <w:szCs w:val="20"/>
    </w:rPr>
  </w:style>
  <w:style w:type="character" w:customStyle="1" w:styleId="Chara">
    <w:name w:val="正文文本 Char"/>
    <w:basedOn w:val="a0"/>
    <w:link w:val="afa"/>
    <w:uiPriority w:val="99"/>
    <w:semiHidden/>
    <w:rsid w:val="00AD766A"/>
    <w:rPr>
      <w:rFonts w:ascii="Times New Roman" w:eastAsia="宋体" w:hAnsi="Times New Roman" w:cs="Times New Roman"/>
      <w:sz w:val="24"/>
      <w:szCs w:val="20"/>
    </w:rPr>
  </w:style>
  <w:style w:type="paragraph" w:customStyle="1" w:styleId="InfoBlue">
    <w:name w:val="InfoBlue"/>
    <w:basedOn w:val="a"/>
    <w:next w:val="afa"/>
    <w:link w:val="InfoBlueChar"/>
    <w:rsid w:val="00443F42"/>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443F42"/>
    <w:rPr>
      <w:rFonts w:ascii="Arial" w:eastAsia="宋体"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437333323">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gif"/><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gif"/><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B4956-FAD3-4DED-91DF-F00354A0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27</Pages>
  <Words>1536</Words>
  <Characters>8757</Characters>
  <Application>Microsoft Office Word</Application>
  <DocSecurity>0</DocSecurity>
  <Lines>72</Lines>
  <Paragraphs>20</Paragraphs>
  <ScaleCrop>false</ScaleCrop>
  <Company>Oracle Corporation</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微软用户</cp:lastModifiedBy>
  <cp:revision>1079</cp:revision>
  <cp:lastPrinted>2012-04-25T02:49:00Z</cp:lastPrinted>
  <dcterms:created xsi:type="dcterms:W3CDTF">2012-02-22T04:03:00Z</dcterms:created>
  <dcterms:modified xsi:type="dcterms:W3CDTF">2014-08-28T12:48:00Z</dcterms:modified>
</cp:coreProperties>
</file>