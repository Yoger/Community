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D2B" w:rsidRPr="00006D2B" w:rsidRDefault="00006D2B" w:rsidP="00006D2B">
      <w:pPr>
        <w:pStyle w:val="InfoBlue"/>
        <w:rPr>
          <w:rFonts w:ascii="微软雅黑" w:eastAsia="微软雅黑" w:hAnsi="微软雅黑"/>
          <w:lang w:eastAsia="zh-CN"/>
        </w:rPr>
      </w:pPr>
    </w:p>
    <w:p w:rsidR="00006D2B" w:rsidRPr="00006D2B" w:rsidRDefault="00006D2B" w:rsidP="00006D2B">
      <w:pPr>
        <w:jc w:val="center"/>
        <w:rPr>
          <w:rFonts w:ascii="微软雅黑" w:eastAsia="微软雅黑" w:hAnsi="微软雅黑"/>
        </w:rPr>
      </w:pPr>
      <w:r w:rsidRPr="00006D2B">
        <w:rPr>
          <w:rFonts w:ascii="微软雅黑" w:eastAsia="微软雅黑" w:hAnsi="微软雅黑"/>
          <w:noProof/>
        </w:rPr>
        <w:drawing>
          <wp:inline distT="0" distB="0" distL="0" distR="0">
            <wp:extent cx="4810125" cy="1533525"/>
            <wp:effectExtent l="1905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2B" w:rsidRPr="00006D2B" w:rsidRDefault="00006D2B" w:rsidP="00006D2B">
      <w:pPr>
        <w:rPr>
          <w:rFonts w:ascii="微软雅黑" w:eastAsia="微软雅黑" w:hAnsi="微软雅黑"/>
        </w:rPr>
      </w:pPr>
    </w:p>
    <w:p w:rsidR="00006D2B" w:rsidRPr="00006D2B" w:rsidRDefault="00006D2B" w:rsidP="00006D2B">
      <w:pPr>
        <w:rPr>
          <w:rFonts w:ascii="微软雅黑" w:eastAsia="微软雅黑" w:hAnsi="微软雅黑"/>
        </w:rPr>
      </w:pPr>
    </w:p>
    <w:p w:rsidR="00006D2B" w:rsidRPr="00006D2B" w:rsidRDefault="00006D2B" w:rsidP="00006D2B">
      <w:pPr>
        <w:rPr>
          <w:rFonts w:ascii="微软雅黑" w:eastAsia="微软雅黑" w:hAnsi="微软雅黑"/>
        </w:rPr>
      </w:pPr>
      <w:r w:rsidRPr="00006D2B">
        <w:rPr>
          <w:rFonts w:ascii="微软雅黑" w:eastAsia="微软雅黑" w:hAnsi="微软雅黑" w:hint="eastAsia"/>
        </w:rPr>
        <w:t>、</w:t>
      </w:r>
    </w:p>
    <w:p w:rsidR="00006D2B" w:rsidRPr="00006D2B" w:rsidRDefault="00006D2B" w:rsidP="00006D2B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006D2B">
        <w:rPr>
          <w:rFonts w:ascii="微软雅黑" w:eastAsia="微软雅黑" w:hAnsi="微软雅黑" w:hint="eastAsia"/>
          <w:b/>
          <w:sz w:val="40"/>
          <w:szCs w:val="40"/>
        </w:rPr>
        <w:t>XXXXXXXXXXX系统</w:t>
      </w:r>
    </w:p>
    <w:p w:rsidR="00006D2B" w:rsidRPr="00006D2B" w:rsidRDefault="00006D2B" w:rsidP="00006D2B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006D2B">
        <w:rPr>
          <w:rFonts w:ascii="微软雅黑" w:eastAsia="微软雅黑" w:hAnsi="微软雅黑" w:hint="eastAsia"/>
          <w:b/>
          <w:sz w:val="40"/>
          <w:szCs w:val="40"/>
        </w:rPr>
        <w:t>需求业务说明书</w:t>
      </w:r>
    </w:p>
    <w:p w:rsidR="00006D2B" w:rsidRPr="00006D2B" w:rsidRDefault="00006D2B" w:rsidP="00006D2B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006D2B" w:rsidRPr="00006D2B" w:rsidRDefault="00006D2B" w:rsidP="00006D2B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006D2B" w:rsidRPr="00006D2B" w:rsidRDefault="00006D2B" w:rsidP="00006D2B">
      <w:pPr>
        <w:jc w:val="center"/>
        <w:rPr>
          <w:rFonts w:ascii="微软雅黑" w:eastAsia="微软雅黑" w:hAnsi="微软雅黑"/>
          <w:i/>
          <w:sz w:val="24"/>
        </w:rPr>
      </w:pPr>
      <w:r w:rsidRPr="00006D2B">
        <w:rPr>
          <w:rFonts w:ascii="微软雅黑" w:eastAsia="微软雅黑" w:hAnsi="微软雅黑" w:hint="eastAsia"/>
          <w:i/>
          <w:sz w:val="24"/>
        </w:rPr>
        <w:t>创建时间</w:t>
      </w:r>
      <w:r w:rsidRPr="00006D2B">
        <w:rPr>
          <w:rFonts w:ascii="微软雅黑" w:eastAsia="微软雅黑" w:hAnsi="微软雅黑"/>
          <w:i/>
          <w:sz w:val="24"/>
        </w:rPr>
        <w:t>:</w:t>
      </w:r>
      <w:r w:rsidRPr="00006D2B">
        <w:rPr>
          <w:rFonts w:ascii="微软雅黑" w:eastAsia="微软雅黑" w:hAnsi="微软雅黑" w:hint="eastAsia"/>
          <w:i/>
          <w:sz w:val="24"/>
        </w:rPr>
        <w:t xml:space="preserve"> 22-</w:t>
      </w:r>
      <w:r w:rsidRPr="00006D2B">
        <w:rPr>
          <w:rFonts w:ascii="微软雅黑" w:eastAsia="微软雅黑" w:hAnsi="微软雅黑"/>
          <w:i/>
          <w:sz w:val="24"/>
        </w:rPr>
        <w:t>Apr</w:t>
      </w:r>
      <w:r w:rsidRPr="00006D2B">
        <w:rPr>
          <w:rFonts w:ascii="微软雅黑" w:eastAsia="微软雅黑" w:hAnsi="微软雅黑" w:hint="eastAsia"/>
          <w:i/>
          <w:sz w:val="24"/>
        </w:rPr>
        <w:t>-2014</w:t>
      </w:r>
    </w:p>
    <w:p w:rsidR="00006D2B" w:rsidRPr="00006D2B" w:rsidRDefault="00006D2B" w:rsidP="00006D2B">
      <w:pPr>
        <w:jc w:val="center"/>
        <w:rPr>
          <w:rFonts w:ascii="微软雅黑" w:eastAsia="微软雅黑" w:hAnsi="微软雅黑"/>
          <w:i/>
          <w:sz w:val="24"/>
        </w:rPr>
      </w:pPr>
      <w:r w:rsidRPr="00006D2B">
        <w:rPr>
          <w:rFonts w:ascii="微软雅黑" w:eastAsia="微软雅黑" w:hAnsi="微软雅黑" w:hint="eastAsia"/>
          <w:i/>
          <w:sz w:val="24"/>
        </w:rPr>
        <w:t>更新时间</w:t>
      </w:r>
      <w:r w:rsidRPr="00006D2B">
        <w:rPr>
          <w:rFonts w:ascii="微软雅黑" w:eastAsia="微软雅黑" w:hAnsi="微软雅黑"/>
          <w:i/>
          <w:sz w:val="24"/>
        </w:rPr>
        <w:t xml:space="preserve">: </w:t>
      </w:r>
      <w:r w:rsidRPr="00006D2B">
        <w:rPr>
          <w:rFonts w:ascii="微软雅黑" w:eastAsia="微软雅黑" w:hAnsi="微软雅黑" w:hint="eastAsia"/>
          <w:i/>
          <w:sz w:val="24"/>
        </w:rPr>
        <w:t>22-</w:t>
      </w:r>
      <w:r w:rsidRPr="00006D2B">
        <w:rPr>
          <w:rFonts w:ascii="微软雅黑" w:eastAsia="微软雅黑" w:hAnsi="微软雅黑"/>
          <w:i/>
          <w:sz w:val="24"/>
        </w:rPr>
        <w:t>Apr</w:t>
      </w:r>
      <w:r w:rsidRPr="00006D2B">
        <w:rPr>
          <w:rFonts w:ascii="微软雅黑" w:eastAsia="微软雅黑" w:hAnsi="微软雅黑" w:hint="eastAsia"/>
          <w:i/>
          <w:sz w:val="24"/>
        </w:rPr>
        <w:t xml:space="preserve"> -2014</w:t>
      </w:r>
    </w:p>
    <w:p w:rsidR="00006D2B" w:rsidRPr="00006D2B" w:rsidRDefault="00006D2B" w:rsidP="00006D2B">
      <w:pPr>
        <w:jc w:val="center"/>
        <w:rPr>
          <w:rFonts w:ascii="微软雅黑" w:eastAsia="微软雅黑" w:hAnsi="微软雅黑"/>
          <w:i/>
          <w:sz w:val="24"/>
        </w:rPr>
      </w:pPr>
    </w:p>
    <w:p w:rsidR="00006D2B" w:rsidRPr="00006D2B" w:rsidRDefault="00006D2B" w:rsidP="00006D2B">
      <w:pPr>
        <w:spacing w:beforeLines="50" w:afterLines="50" w:line="360" w:lineRule="auto"/>
        <w:ind w:firstLineChars="200" w:firstLine="480"/>
        <w:jc w:val="center"/>
        <w:rPr>
          <w:rFonts w:ascii="微软雅黑" w:eastAsia="微软雅黑" w:hAnsi="微软雅黑" w:cs="Arial"/>
        </w:rPr>
      </w:pPr>
      <w:r w:rsidRPr="00006D2B">
        <w:rPr>
          <w:rFonts w:ascii="微软雅黑" w:eastAsia="微软雅黑" w:hAnsi="微软雅黑" w:hint="eastAsia"/>
          <w:color w:val="0000FF"/>
          <w:sz w:val="24"/>
        </w:rPr>
        <w:t>文档版本: 1.0</w:t>
      </w:r>
    </w:p>
    <w:p w:rsidR="004D6038" w:rsidRPr="00006D2B" w:rsidRDefault="004D6038" w:rsidP="00006D2B">
      <w:pPr>
        <w:spacing w:beforeLines="50" w:afterLines="50" w:line="360" w:lineRule="auto"/>
        <w:ind w:firstLineChars="200" w:firstLine="420"/>
        <w:rPr>
          <w:rFonts w:ascii="微软雅黑" w:eastAsia="微软雅黑" w:hAnsi="微软雅黑" w:cs="Arial"/>
        </w:rPr>
      </w:pPr>
    </w:p>
    <w:p w:rsidR="004D6038" w:rsidRPr="00006D2B" w:rsidRDefault="004D6038" w:rsidP="00006D2B">
      <w:pPr>
        <w:spacing w:beforeLines="50" w:afterLines="50" w:line="360" w:lineRule="auto"/>
        <w:ind w:firstLineChars="200" w:firstLine="420"/>
        <w:rPr>
          <w:rFonts w:ascii="微软雅黑" w:eastAsia="微软雅黑" w:hAnsi="微软雅黑" w:cs="Arial"/>
        </w:rPr>
      </w:pPr>
    </w:p>
    <w:tbl>
      <w:tblPr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0"/>
        <w:gridCol w:w="1134"/>
        <w:gridCol w:w="3619"/>
        <w:gridCol w:w="1417"/>
        <w:gridCol w:w="1978"/>
      </w:tblGrid>
      <w:tr w:rsidR="00006D2B" w:rsidRPr="00006D2B" w:rsidTr="00922867">
        <w:trPr>
          <w:trHeight w:val="426"/>
          <w:jc w:val="center"/>
        </w:trPr>
        <w:tc>
          <w:tcPr>
            <w:tcW w:w="1550" w:type="dxa"/>
            <w:tcBorders>
              <w:bottom w:val="double" w:sz="4" w:space="0" w:color="auto"/>
            </w:tcBorders>
            <w:shd w:val="clear" w:color="auto" w:fill="FF0000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006D2B">
              <w:rPr>
                <w:rFonts w:ascii="微软雅黑" w:eastAsia="微软雅黑" w:hAnsi="微软雅黑" w:cs="Arial"/>
              </w:rPr>
              <w:br w:type="page"/>
            </w:r>
            <w:r w:rsidRPr="00006D2B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F0000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006D2B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作者</w:t>
            </w:r>
          </w:p>
        </w:tc>
        <w:tc>
          <w:tcPr>
            <w:tcW w:w="3619" w:type="dxa"/>
            <w:tcBorders>
              <w:bottom w:val="double" w:sz="4" w:space="0" w:color="auto"/>
            </w:tcBorders>
            <w:shd w:val="clear" w:color="auto" w:fill="FF0000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006D2B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FF0000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006D2B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1978" w:type="dxa"/>
            <w:tcBorders>
              <w:bottom w:val="double" w:sz="4" w:space="0" w:color="auto"/>
            </w:tcBorders>
            <w:shd w:val="clear" w:color="auto" w:fill="FF0000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006D2B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备注</w:t>
            </w:r>
          </w:p>
        </w:tc>
      </w:tr>
      <w:tr w:rsidR="00006D2B" w:rsidRPr="00006D2B" w:rsidTr="00922867">
        <w:trPr>
          <w:jc w:val="center"/>
        </w:trPr>
        <w:tc>
          <w:tcPr>
            <w:tcW w:w="1550" w:type="dxa"/>
            <w:tcBorders>
              <w:top w:val="double" w:sz="4" w:space="0" w:color="auto"/>
            </w:tcBorders>
          </w:tcPr>
          <w:p w:rsidR="00006D2B" w:rsidRPr="00006D2B" w:rsidRDefault="00006D2B" w:rsidP="00922867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006D2B">
              <w:rPr>
                <w:rFonts w:ascii="微软雅黑" w:eastAsia="微软雅黑" w:hAnsi="微软雅黑" w:cs="Arial" w:hint="eastAsia"/>
                <w:color w:val="000000"/>
                <w:szCs w:val="21"/>
              </w:rPr>
              <w:t>V1.0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006D2B">
              <w:rPr>
                <w:rFonts w:ascii="微软雅黑" w:eastAsia="微软雅黑" w:hAnsi="微软雅黑" w:cs="Arial" w:hint="eastAsia"/>
                <w:szCs w:val="21"/>
              </w:rPr>
              <w:t>Frank</w:t>
            </w:r>
          </w:p>
        </w:tc>
        <w:tc>
          <w:tcPr>
            <w:tcW w:w="3619" w:type="dxa"/>
            <w:tcBorders>
              <w:top w:val="double" w:sz="4" w:space="0" w:color="auto"/>
            </w:tcBorders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006D2B">
              <w:rPr>
                <w:rFonts w:ascii="微软雅黑" w:eastAsia="微软雅黑" w:hAnsi="微软雅黑" w:cs="Arial" w:hint="eastAsia"/>
                <w:color w:val="000000"/>
                <w:szCs w:val="21"/>
              </w:rPr>
              <w:t>Alan、Roma、Rose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006D2B">
              <w:rPr>
                <w:rFonts w:ascii="微软雅黑" w:eastAsia="微软雅黑" w:hAnsi="微软雅黑" w:cs="Arial" w:hint="eastAsia"/>
                <w:color w:val="000000"/>
                <w:szCs w:val="21"/>
              </w:rPr>
              <w:t>2012-11</w:t>
            </w:r>
          </w:p>
        </w:tc>
        <w:tc>
          <w:tcPr>
            <w:tcW w:w="1978" w:type="dxa"/>
            <w:tcBorders>
              <w:top w:val="double" w:sz="4" w:space="0" w:color="auto"/>
            </w:tcBorders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006D2B" w:rsidRPr="00006D2B" w:rsidTr="00922867">
        <w:trPr>
          <w:jc w:val="center"/>
        </w:trPr>
        <w:tc>
          <w:tcPr>
            <w:tcW w:w="1550" w:type="dxa"/>
          </w:tcPr>
          <w:p w:rsidR="00006D2B" w:rsidRPr="00006D2B" w:rsidRDefault="00006D2B" w:rsidP="00922867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619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7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978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006D2B" w:rsidRPr="00006D2B" w:rsidTr="00922867">
        <w:trPr>
          <w:jc w:val="center"/>
        </w:trPr>
        <w:tc>
          <w:tcPr>
            <w:tcW w:w="1550" w:type="dxa"/>
          </w:tcPr>
          <w:p w:rsidR="00006D2B" w:rsidRPr="00006D2B" w:rsidRDefault="00006D2B" w:rsidP="00922867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619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7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978" w:type="dxa"/>
          </w:tcPr>
          <w:p w:rsidR="00006D2B" w:rsidRPr="00006D2B" w:rsidRDefault="00006D2B" w:rsidP="00922867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</w:tbl>
    <w:p w:rsidR="004D6038" w:rsidRPr="00006D2B" w:rsidRDefault="004D6038" w:rsidP="004D6038">
      <w:pPr>
        <w:rPr>
          <w:rFonts w:ascii="微软雅黑" w:eastAsia="微软雅黑" w:hAnsi="微软雅黑" w:cs="Arial"/>
        </w:rPr>
      </w:pPr>
      <w:r w:rsidRPr="00006D2B">
        <w:rPr>
          <w:rFonts w:ascii="微软雅黑" w:eastAsia="微软雅黑" w:hAnsi="微软雅黑" w:cs="Arial"/>
        </w:rPr>
        <w:br w:type="page"/>
      </w:r>
    </w:p>
    <w:p w:rsidR="004D6038" w:rsidRPr="00006D2B" w:rsidRDefault="004D6038" w:rsidP="00006D2B">
      <w:pPr>
        <w:spacing w:beforeLines="50" w:afterLines="50" w:line="360" w:lineRule="auto"/>
        <w:ind w:firstLineChars="200" w:firstLine="1040"/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006D2B">
        <w:rPr>
          <w:rFonts w:ascii="微软雅黑" w:eastAsia="微软雅黑" w:hAnsi="微软雅黑" w:cs="Arial"/>
          <w:b/>
          <w:sz w:val="52"/>
          <w:szCs w:val="52"/>
        </w:rPr>
        <w:lastRenderedPageBreak/>
        <w:t>目   录</w:t>
      </w:r>
    </w:p>
    <w:p w:rsidR="00BD6F0A" w:rsidRPr="00006D2B" w:rsidRDefault="00C464EE">
      <w:pPr>
        <w:pStyle w:val="2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r w:rsidRPr="00006D2B">
        <w:rPr>
          <w:rFonts w:ascii="微软雅黑" w:eastAsia="微软雅黑" w:hAnsi="微软雅黑" w:cs="Arial"/>
        </w:rPr>
        <w:fldChar w:fldCharType="begin"/>
      </w:r>
      <w:r w:rsidR="004D6038" w:rsidRPr="00006D2B">
        <w:rPr>
          <w:rFonts w:ascii="微软雅黑" w:eastAsia="微软雅黑" w:hAnsi="微软雅黑" w:cs="Arial"/>
        </w:rPr>
        <w:instrText xml:space="preserve"> TOC \o "1-6" \h \z \u </w:instrText>
      </w:r>
      <w:r w:rsidRPr="00006D2B">
        <w:rPr>
          <w:rFonts w:ascii="微软雅黑" w:eastAsia="微软雅黑" w:hAnsi="微软雅黑" w:cs="Arial"/>
        </w:rPr>
        <w:fldChar w:fldCharType="separate"/>
      </w:r>
      <w:hyperlink w:anchor="_Toc364722803" w:history="1"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第一部分</w:t>
        </w:r>
        <w:r w:rsidR="00BD6F0A" w:rsidRPr="00006D2B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引言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_Toc364722803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04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一、说明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_Toc364722804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05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二、定义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_Toc364722805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2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06" w:history="1"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第二部分</w:t>
        </w:r>
        <w:r w:rsidR="00BD6F0A" w:rsidRPr="00006D2B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需求概述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_Toc364722806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07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一、项目背景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_Toc364722807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08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二、建设目标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_Toc364722808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09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三、建设原则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_Toc364722809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0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四、用户业务需求概要结构说明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_Toc364722810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4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1" w:history="1">
        <w:r w:rsidR="00BD6F0A" w:rsidRPr="00006D2B">
          <w:rPr>
            <w:rStyle w:val="a5"/>
            <w:rFonts w:ascii="微软雅黑" w:eastAsia="微软雅黑" w:hAnsi="微软雅黑"/>
            <w:noProof/>
          </w:rPr>
          <w:t>1</w:t>
        </w:r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、</w:t>
        </w:r>
        <w:r w:rsidR="00BD6F0A" w:rsidRPr="00006D2B">
          <w:rPr>
            <w:rStyle w:val="a5"/>
            <w:rFonts w:ascii="微软雅黑" w:eastAsia="微软雅黑" w:hAnsi="微软雅黑"/>
            <w:noProof/>
          </w:rPr>
          <w:t>XXX</w:t>
        </w:r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业务需求说明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_Toc364722811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5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2" w:history="1">
        <w:r w:rsidR="00BD6F0A" w:rsidRPr="00006D2B">
          <w:rPr>
            <w:rStyle w:val="a5"/>
            <w:rFonts w:ascii="微软雅黑" w:eastAsia="微软雅黑" w:hAnsi="微软雅黑"/>
            <w:noProof/>
          </w:rPr>
          <w:t>1.1</w:t>
        </w:r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、业务流程图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_Toc364722812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4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5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3" w:history="1">
        <w:r w:rsidR="00BD6F0A" w:rsidRPr="00006D2B">
          <w:rPr>
            <w:rStyle w:val="a5"/>
            <w:rFonts w:ascii="微软雅黑" w:eastAsia="微软雅黑" w:hAnsi="微软雅黑"/>
            <w:noProof/>
          </w:rPr>
          <w:t>1.2</w:t>
        </w:r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、</w:t>
        </w:r>
        <w:r w:rsidR="00BD6F0A" w:rsidRPr="00006D2B">
          <w:rPr>
            <w:rStyle w:val="a5"/>
            <w:rFonts w:ascii="微软雅黑" w:eastAsia="微软雅黑" w:hAnsi="微软雅黑"/>
            <w:noProof/>
          </w:rPr>
          <w:t>XXXX</w:t>
        </w:r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需求详细描述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_Toc364722813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5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2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4" w:history="1"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第三部分</w:t>
        </w:r>
        <w:r w:rsidR="00BD6F0A" w:rsidRPr="00006D2B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业务需求详细说明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_Toc364722814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5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5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一、</w:t>
        </w:r>
        <w:r w:rsidR="00BD6F0A" w:rsidRPr="00006D2B">
          <w:rPr>
            <w:rStyle w:val="a5"/>
            <w:rFonts w:ascii="微软雅黑" w:eastAsia="微软雅黑" w:hAnsi="微软雅黑"/>
            <w:noProof/>
          </w:rPr>
          <w:t>XXXX</w:t>
        </w:r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业务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_Toc364722815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5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2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6" w:history="1"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第五部分</w:t>
        </w:r>
        <w:r w:rsidR="00BD6F0A" w:rsidRPr="00006D2B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验收标准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_Toc364722816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6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7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一、功能范围定义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_Toc364722817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6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8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二、性能指标定义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_Toc364722818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6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2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19" w:history="1"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第六部分</w:t>
        </w:r>
        <w:r w:rsidR="00BD6F0A" w:rsidRPr="00006D2B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BD6F0A" w:rsidRPr="00006D2B">
          <w:rPr>
            <w:rStyle w:val="a5"/>
            <w:rFonts w:ascii="微软雅黑" w:eastAsia="微软雅黑" w:hAnsi="微软雅黑" w:cs="Arial" w:hint="eastAsia"/>
            <w:noProof/>
          </w:rPr>
          <w:t>环境和部署要求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_Toc364722819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7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20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一、网络部署图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_Toc364722820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7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D6F0A" w:rsidRPr="00006D2B" w:rsidRDefault="00C464EE">
      <w:pPr>
        <w:pStyle w:val="30"/>
        <w:tabs>
          <w:tab w:val="right" w:leader="dot" w:pos="8990"/>
        </w:tabs>
        <w:rPr>
          <w:rFonts w:ascii="微软雅黑" w:eastAsia="微软雅黑" w:hAnsi="微软雅黑" w:cstheme="minorBidi"/>
          <w:noProof/>
          <w:szCs w:val="22"/>
        </w:rPr>
      </w:pPr>
      <w:hyperlink w:anchor="_Toc364722821" w:history="1">
        <w:r w:rsidR="00BD6F0A" w:rsidRPr="00006D2B">
          <w:rPr>
            <w:rStyle w:val="a5"/>
            <w:rFonts w:ascii="微软雅黑" w:eastAsia="微软雅黑" w:hAnsi="微软雅黑" w:hint="eastAsia"/>
            <w:noProof/>
          </w:rPr>
          <w:t>二、运行环境说明</w:t>
        </w:r>
        <w:r w:rsidR="00BD6F0A" w:rsidRPr="00006D2B">
          <w:rPr>
            <w:rFonts w:ascii="微软雅黑" w:eastAsia="微软雅黑" w:hAnsi="微软雅黑"/>
            <w:noProof/>
            <w:webHidden/>
          </w:rPr>
          <w:tab/>
        </w:r>
        <w:r w:rsidRPr="00006D2B">
          <w:rPr>
            <w:rFonts w:ascii="微软雅黑" w:eastAsia="微软雅黑" w:hAnsi="微软雅黑"/>
            <w:noProof/>
            <w:webHidden/>
          </w:rPr>
          <w:fldChar w:fldCharType="begin"/>
        </w:r>
        <w:r w:rsidR="00BD6F0A" w:rsidRPr="00006D2B">
          <w:rPr>
            <w:rFonts w:ascii="微软雅黑" w:eastAsia="微软雅黑" w:hAnsi="微软雅黑"/>
            <w:noProof/>
            <w:webHidden/>
          </w:rPr>
          <w:instrText xml:space="preserve"> PAGEREF _Toc364722821 \h </w:instrText>
        </w:r>
        <w:r w:rsidRPr="00006D2B">
          <w:rPr>
            <w:rFonts w:ascii="微软雅黑" w:eastAsia="微软雅黑" w:hAnsi="微软雅黑"/>
            <w:noProof/>
            <w:webHidden/>
          </w:rPr>
        </w:r>
        <w:r w:rsidRPr="00006D2B">
          <w:rPr>
            <w:rFonts w:ascii="微软雅黑" w:eastAsia="微软雅黑" w:hAnsi="微软雅黑"/>
            <w:noProof/>
            <w:webHidden/>
          </w:rPr>
          <w:fldChar w:fldCharType="separate"/>
        </w:r>
        <w:r w:rsidR="00BD6F0A" w:rsidRPr="00006D2B">
          <w:rPr>
            <w:rFonts w:ascii="微软雅黑" w:eastAsia="微软雅黑" w:hAnsi="微软雅黑"/>
            <w:noProof/>
            <w:webHidden/>
          </w:rPr>
          <w:t>7</w:t>
        </w:r>
        <w:r w:rsidRPr="00006D2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AC7980" w:rsidRPr="00006D2B" w:rsidRDefault="00C464EE" w:rsidP="00006D2B">
      <w:pPr>
        <w:pStyle w:val="ad"/>
        <w:jc w:val="center"/>
        <w:rPr>
          <w:rFonts w:ascii="微软雅黑" w:eastAsia="微软雅黑" w:hAnsi="微软雅黑"/>
        </w:rPr>
      </w:pPr>
      <w:r w:rsidRPr="00006D2B">
        <w:rPr>
          <w:rFonts w:ascii="微软雅黑" w:eastAsia="微软雅黑" w:hAnsi="微软雅黑" w:cs="Arial"/>
        </w:rPr>
        <w:lastRenderedPageBreak/>
        <w:fldChar w:fldCharType="end"/>
      </w:r>
      <w:bookmarkStart w:id="0" w:name="_Toc506973482"/>
      <w:bookmarkStart w:id="1" w:name="_Toc304476736"/>
      <w:bookmarkStart w:id="2" w:name="_Toc1511"/>
    </w:p>
    <w:p w:rsidR="003F32E4" w:rsidRPr="00006D2B" w:rsidRDefault="003F32E4" w:rsidP="003F32E4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3" w:name="_Toc325979530"/>
      <w:bookmarkStart w:id="4" w:name="_Toc364722803"/>
      <w:bookmarkEnd w:id="0"/>
      <w:bookmarkEnd w:id="1"/>
      <w:bookmarkEnd w:id="2"/>
      <w:r w:rsidRPr="00006D2B">
        <w:rPr>
          <w:rFonts w:ascii="微软雅黑" w:eastAsia="微软雅黑" w:hAnsi="微软雅黑" w:cs="Arial" w:hint="eastAsia"/>
          <w:color w:val="auto"/>
        </w:rPr>
        <w:t>第一部分 引言</w:t>
      </w:r>
      <w:bookmarkEnd w:id="3"/>
      <w:bookmarkEnd w:id="4"/>
    </w:p>
    <w:p w:rsidR="003F32E4" w:rsidRPr="00006D2B" w:rsidRDefault="001D7D83" w:rsidP="001D7D83">
      <w:pPr>
        <w:pStyle w:val="3"/>
        <w:rPr>
          <w:rFonts w:ascii="微软雅黑" w:eastAsia="微软雅黑" w:hAnsi="微软雅黑"/>
        </w:rPr>
      </w:pPr>
      <w:bookmarkStart w:id="5" w:name="_Toc325979531"/>
      <w:bookmarkStart w:id="6" w:name="_Toc364722804"/>
      <w:r w:rsidRPr="00006D2B">
        <w:rPr>
          <w:rFonts w:ascii="微软雅黑" w:eastAsia="微软雅黑" w:hAnsi="微软雅黑" w:hint="eastAsia"/>
        </w:rPr>
        <w:t>一</w:t>
      </w:r>
      <w:r w:rsidR="003F32E4" w:rsidRPr="00006D2B">
        <w:rPr>
          <w:rFonts w:ascii="微软雅黑" w:eastAsia="微软雅黑" w:hAnsi="微软雅黑" w:hint="eastAsia"/>
        </w:rPr>
        <w:t>、说明</w:t>
      </w:r>
      <w:bookmarkEnd w:id="5"/>
      <w:bookmarkEnd w:id="6"/>
    </w:p>
    <w:p w:rsidR="003F32E4" w:rsidRPr="00006D2B" w:rsidRDefault="00100781" w:rsidP="00100781">
      <w:pPr>
        <w:pStyle w:val="3"/>
        <w:rPr>
          <w:rFonts w:ascii="微软雅黑" w:eastAsia="微软雅黑" w:hAnsi="微软雅黑"/>
        </w:rPr>
      </w:pPr>
      <w:bookmarkStart w:id="7" w:name="_Toc325979532"/>
      <w:bookmarkStart w:id="8" w:name="_Toc364722805"/>
      <w:r w:rsidRPr="00006D2B">
        <w:rPr>
          <w:rFonts w:ascii="微软雅黑" w:eastAsia="微软雅黑" w:hAnsi="微软雅黑" w:hint="eastAsia"/>
        </w:rPr>
        <w:t>二</w:t>
      </w:r>
      <w:r w:rsidR="003F32E4" w:rsidRPr="00006D2B">
        <w:rPr>
          <w:rFonts w:ascii="微软雅黑" w:eastAsia="微软雅黑" w:hAnsi="微软雅黑" w:hint="eastAsia"/>
        </w:rPr>
        <w:t>、定义</w:t>
      </w:r>
      <w:bookmarkEnd w:id="7"/>
      <w:bookmarkEnd w:id="8"/>
    </w:p>
    <w:p w:rsidR="003F32E4" w:rsidRPr="00006D2B" w:rsidRDefault="003F32E4" w:rsidP="003F32E4">
      <w:pPr>
        <w:widowControl/>
        <w:jc w:val="left"/>
        <w:rPr>
          <w:rFonts w:ascii="微软雅黑" w:eastAsia="微软雅黑" w:hAnsi="微软雅黑"/>
          <w:szCs w:val="20"/>
        </w:rPr>
      </w:pPr>
    </w:p>
    <w:p w:rsidR="003F32E4" w:rsidRPr="00006D2B" w:rsidRDefault="003F32E4" w:rsidP="00100781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9" w:name="_Toc304476739"/>
      <w:bookmarkStart w:id="10" w:name="_Toc325979533"/>
      <w:bookmarkStart w:id="11" w:name="_Toc364722806"/>
      <w:r w:rsidRPr="00006D2B">
        <w:rPr>
          <w:rFonts w:ascii="微软雅黑" w:eastAsia="微软雅黑" w:hAnsi="微软雅黑" w:cs="Arial" w:hint="eastAsia"/>
          <w:color w:val="auto"/>
        </w:rPr>
        <w:t>第二</w:t>
      </w:r>
      <w:r w:rsidR="00100781" w:rsidRPr="00006D2B">
        <w:rPr>
          <w:rFonts w:ascii="微软雅黑" w:eastAsia="微软雅黑" w:hAnsi="微软雅黑" w:cs="Arial" w:hint="eastAsia"/>
          <w:color w:val="auto"/>
        </w:rPr>
        <w:t>部分</w:t>
      </w:r>
      <w:r w:rsidRPr="00006D2B">
        <w:rPr>
          <w:rFonts w:ascii="微软雅黑" w:eastAsia="微软雅黑" w:hAnsi="微软雅黑" w:cs="Arial" w:hint="eastAsia"/>
          <w:color w:val="auto"/>
        </w:rPr>
        <w:t xml:space="preserve"> 需求概述</w:t>
      </w:r>
      <w:bookmarkEnd w:id="9"/>
      <w:bookmarkEnd w:id="10"/>
      <w:bookmarkEnd w:id="11"/>
    </w:p>
    <w:p w:rsidR="003F32E4" w:rsidRPr="00006D2B" w:rsidRDefault="00B16FCC" w:rsidP="00B16FCC">
      <w:pPr>
        <w:pStyle w:val="3"/>
        <w:rPr>
          <w:rFonts w:ascii="微软雅黑" w:eastAsia="微软雅黑" w:hAnsi="微软雅黑"/>
        </w:rPr>
      </w:pPr>
      <w:bookmarkStart w:id="12" w:name="_Toc304476740"/>
      <w:bookmarkStart w:id="13" w:name="_Toc325979534"/>
      <w:bookmarkStart w:id="14" w:name="_Toc364722807"/>
      <w:r w:rsidRPr="00006D2B">
        <w:rPr>
          <w:rFonts w:ascii="微软雅黑" w:eastAsia="微软雅黑" w:hAnsi="微软雅黑" w:hint="eastAsia"/>
        </w:rPr>
        <w:t>一</w:t>
      </w:r>
      <w:r w:rsidR="003F32E4" w:rsidRPr="00006D2B">
        <w:rPr>
          <w:rFonts w:ascii="微软雅黑" w:eastAsia="微软雅黑" w:hAnsi="微软雅黑" w:hint="eastAsia"/>
        </w:rPr>
        <w:t>、项目背景</w:t>
      </w:r>
      <w:bookmarkEnd w:id="12"/>
      <w:bookmarkEnd w:id="13"/>
      <w:bookmarkEnd w:id="14"/>
    </w:p>
    <w:p w:rsidR="003F32E4" w:rsidRPr="00006D2B" w:rsidRDefault="00B16FCC" w:rsidP="00B16FCC">
      <w:pPr>
        <w:pStyle w:val="3"/>
        <w:rPr>
          <w:rFonts w:ascii="微软雅黑" w:eastAsia="微软雅黑" w:hAnsi="微软雅黑"/>
        </w:rPr>
      </w:pPr>
      <w:bookmarkStart w:id="15" w:name="_Toc304476741"/>
      <w:bookmarkStart w:id="16" w:name="_Toc325979535"/>
      <w:bookmarkStart w:id="17" w:name="_Toc364722808"/>
      <w:r w:rsidRPr="00006D2B">
        <w:rPr>
          <w:rFonts w:ascii="微软雅黑" w:eastAsia="微软雅黑" w:hAnsi="微软雅黑" w:hint="eastAsia"/>
        </w:rPr>
        <w:t>二</w:t>
      </w:r>
      <w:r w:rsidR="003F32E4" w:rsidRPr="00006D2B">
        <w:rPr>
          <w:rFonts w:ascii="微软雅黑" w:eastAsia="微软雅黑" w:hAnsi="微软雅黑" w:hint="eastAsia"/>
        </w:rPr>
        <w:t>、建设目标</w:t>
      </w:r>
      <w:bookmarkEnd w:id="15"/>
      <w:bookmarkEnd w:id="16"/>
      <w:bookmarkEnd w:id="17"/>
    </w:p>
    <w:p w:rsidR="003F32E4" w:rsidRPr="00006D2B" w:rsidRDefault="00B16FCC" w:rsidP="00B16FCC">
      <w:pPr>
        <w:pStyle w:val="3"/>
        <w:rPr>
          <w:rFonts w:ascii="微软雅黑" w:eastAsia="微软雅黑" w:hAnsi="微软雅黑"/>
        </w:rPr>
      </w:pPr>
      <w:bookmarkStart w:id="18" w:name="_Toc304476742"/>
      <w:bookmarkStart w:id="19" w:name="_Toc325979536"/>
      <w:bookmarkStart w:id="20" w:name="_Toc364722809"/>
      <w:r w:rsidRPr="00006D2B">
        <w:rPr>
          <w:rFonts w:ascii="微软雅黑" w:eastAsia="微软雅黑" w:hAnsi="微软雅黑" w:hint="eastAsia"/>
        </w:rPr>
        <w:t>三</w:t>
      </w:r>
      <w:r w:rsidR="003F32E4" w:rsidRPr="00006D2B">
        <w:rPr>
          <w:rFonts w:ascii="微软雅黑" w:eastAsia="微软雅黑" w:hAnsi="微软雅黑" w:hint="eastAsia"/>
        </w:rPr>
        <w:t>、建设原则</w:t>
      </w:r>
      <w:bookmarkEnd w:id="18"/>
      <w:bookmarkEnd w:id="19"/>
      <w:bookmarkEnd w:id="20"/>
    </w:p>
    <w:p w:rsidR="003F32E4" w:rsidRPr="00006D2B" w:rsidRDefault="00B16FCC" w:rsidP="00B16FCC">
      <w:pPr>
        <w:pStyle w:val="3"/>
        <w:rPr>
          <w:rFonts w:ascii="微软雅黑" w:eastAsia="微软雅黑" w:hAnsi="微软雅黑"/>
        </w:rPr>
      </w:pPr>
      <w:bookmarkStart w:id="21" w:name="_Toc325979537"/>
      <w:bookmarkStart w:id="22" w:name="_Toc364722810"/>
      <w:r w:rsidRPr="00006D2B">
        <w:rPr>
          <w:rFonts w:ascii="微软雅黑" w:eastAsia="微软雅黑" w:hAnsi="微软雅黑" w:hint="eastAsia"/>
        </w:rPr>
        <w:t>四</w:t>
      </w:r>
      <w:r w:rsidR="003F32E4" w:rsidRPr="00006D2B">
        <w:rPr>
          <w:rFonts w:ascii="微软雅黑" w:eastAsia="微软雅黑" w:hAnsi="微软雅黑" w:hint="eastAsia"/>
        </w:rPr>
        <w:t>、用户业务需求概要结构说明</w:t>
      </w:r>
      <w:bookmarkEnd w:id="21"/>
      <w:bookmarkEnd w:id="22"/>
    </w:p>
    <w:p w:rsidR="003F32E4" w:rsidRPr="00006D2B" w:rsidRDefault="00B16FCC" w:rsidP="00B16FCC">
      <w:pPr>
        <w:pStyle w:val="4"/>
        <w:rPr>
          <w:rFonts w:ascii="微软雅黑" w:eastAsia="微软雅黑" w:hAnsi="微软雅黑"/>
        </w:rPr>
      </w:pPr>
      <w:bookmarkStart w:id="23" w:name="_Toc364722811"/>
      <w:bookmarkStart w:id="24" w:name="_Toc325979538"/>
      <w:r w:rsidRPr="00006D2B">
        <w:rPr>
          <w:rFonts w:ascii="微软雅黑" w:eastAsia="微软雅黑" w:hAnsi="微软雅黑" w:hint="eastAsia"/>
        </w:rPr>
        <w:t>1</w:t>
      </w:r>
      <w:r w:rsidR="003F32E4" w:rsidRPr="00006D2B">
        <w:rPr>
          <w:rFonts w:ascii="微软雅黑" w:eastAsia="微软雅黑" w:hAnsi="微软雅黑" w:hint="eastAsia"/>
        </w:rPr>
        <w:t>、</w:t>
      </w:r>
      <w:r w:rsidR="00B821D7" w:rsidRPr="00006D2B">
        <w:rPr>
          <w:rFonts w:ascii="微软雅黑" w:eastAsia="微软雅黑" w:hAnsi="微软雅黑" w:hint="eastAsia"/>
        </w:rPr>
        <w:t>XXX</w:t>
      </w:r>
      <w:r w:rsidR="003F32E4" w:rsidRPr="00006D2B">
        <w:rPr>
          <w:rFonts w:ascii="微软雅黑" w:eastAsia="微软雅黑" w:hAnsi="微软雅黑" w:hint="eastAsia"/>
        </w:rPr>
        <w:t>业务需求说明</w:t>
      </w:r>
      <w:bookmarkEnd w:id="23"/>
    </w:p>
    <w:p w:rsidR="003F32E4" w:rsidRPr="00006D2B" w:rsidRDefault="00B16FCC" w:rsidP="00B16FCC">
      <w:pPr>
        <w:pStyle w:val="5"/>
        <w:rPr>
          <w:rFonts w:ascii="微软雅黑" w:eastAsia="微软雅黑" w:hAnsi="微软雅黑"/>
        </w:rPr>
      </w:pPr>
      <w:bookmarkStart w:id="25" w:name="_Toc364722812"/>
      <w:r w:rsidRPr="00006D2B">
        <w:rPr>
          <w:rFonts w:ascii="微软雅黑" w:eastAsia="微软雅黑" w:hAnsi="微软雅黑" w:hint="eastAsia"/>
        </w:rPr>
        <w:t>1.1</w:t>
      </w:r>
      <w:r w:rsidR="003F32E4" w:rsidRPr="00006D2B">
        <w:rPr>
          <w:rFonts w:ascii="微软雅黑" w:eastAsia="微软雅黑" w:hAnsi="微软雅黑" w:hint="eastAsia"/>
        </w:rPr>
        <w:t>、业务流程图</w:t>
      </w:r>
      <w:bookmarkEnd w:id="24"/>
      <w:bookmarkEnd w:id="25"/>
    </w:p>
    <w:p w:rsidR="003F32E4" w:rsidRPr="00006D2B" w:rsidRDefault="003F32E4" w:rsidP="003F32E4">
      <w:pPr>
        <w:rPr>
          <w:rFonts w:ascii="微软雅黑" w:eastAsia="微软雅黑" w:hAnsi="微软雅黑"/>
        </w:rPr>
      </w:pPr>
    </w:p>
    <w:p w:rsidR="003F32E4" w:rsidRPr="00006D2B" w:rsidRDefault="00B16FCC" w:rsidP="00B16FCC">
      <w:pPr>
        <w:pStyle w:val="5"/>
        <w:rPr>
          <w:rFonts w:ascii="微软雅黑" w:eastAsia="微软雅黑" w:hAnsi="微软雅黑"/>
        </w:rPr>
      </w:pPr>
      <w:bookmarkStart w:id="26" w:name="_Toc325979539"/>
      <w:bookmarkStart w:id="27" w:name="_Toc364722813"/>
      <w:r w:rsidRPr="00006D2B">
        <w:rPr>
          <w:rFonts w:ascii="微软雅黑" w:eastAsia="微软雅黑" w:hAnsi="微软雅黑" w:hint="eastAsia"/>
        </w:rPr>
        <w:lastRenderedPageBreak/>
        <w:t>1.2</w:t>
      </w:r>
      <w:r w:rsidR="003F32E4" w:rsidRPr="00006D2B">
        <w:rPr>
          <w:rFonts w:ascii="微软雅黑" w:eastAsia="微软雅黑" w:hAnsi="微软雅黑" w:hint="eastAsia"/>
        </w:rPr>
        <w:t>、</w:t>
      </w:r>
      <w:r w:rsidR="00B821D7" w:rsidRPr="00006D2B">
        <w:rPr>
          <w:rFonts w:ascii="微软雅黑" w:eastAsia="微软雅黑" w:hAnsi="微软雅黑" w:hint="eastAsia"/>
        </w:rPr>
        <w:t>XXXX</w:t>
      </w:r>
      <w:r w:rsidR="007E5C5B" w:rsidRPr="00006D2B">
        <w:rPr>
          <w:rFonts w:ascii="微软雅黑" w:eastAsia="微软雅黑" w:hAnsi="微软雅黑" w:hint="eastAsia"/>
        </w:rPr>
        <w:t>概要</w:t>
      </w:r>
      <w:r w:rsidR="000752DA" w:rsidRPr="00006D2B">
        <w:rPr>
          <w:rFonts w:ascii="微软雅黑" w:eastAsia="微软雅黑" w:hAnsi="微软雅黑" w:hint="eastAsia"/>
        </w:rPr>
        <w:t>需求</w:t>
      </w:r>
      <w:r w:rsidR="003F32E4" w:rsidRPr="00006D2B">
        <w:rPr>
          <w:rFonts w:ascii="微软雅黑" w:eastAsia="微软雅黑" w:hAnsi="微软雅黑" w:hint="eastAsia"/>
        </w:rPr>
        <w:t>描述</w:t>
      </w:r>
      <w:bookmarkEnd w:id="26"/>
      <w:bookmarkEnd w:id="27"/>
    </w:p>
    <w:tbl>
      <w:tblPr>
        <w:tblW w:w="9535" w:type="dxa"/>
        <w:jc w:val="center"/>
        <w:tblLook w:val="04A0"/>
      </w:tblPr>
      <w:tblGrid>
        <w:gridCol w:w="1180"/>
        <w:gridCol w:w="993"/>
        <w:gridCol w:w="1408"/>
        <w:gridCol w:w="1309"/>
        <w:gridCol w:w="1418"/>
        <w:gridCol w:w="1134"/>
        <w:gridCol w:w="797"/>
        <w:gridCol w:w="1296"/>
      </w:tblGrid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流程编号：</w:t>
            </w:r>
          </w:p>
        </w:tc>
        <w:tc>
          <w:tcPr>
            <w:tcW w:w="3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业务名称：</w:t>
            </w:r>
          </w:p>
        </w:tc>
        <w:tc>
          <w:tcPr>
            <w:tcW w:w="3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编制：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日期：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审核：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日期：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6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处理说明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责任人</w:t>
            </w:r>
          </w:p>
        </w:tc>
      </w:tr>
      <w:tr w:rsidR="003F32E4" w:rsidRPr="00006D2B" w:rsidTr="00DF4200">
        <w:trPr>
          <w:trHeight w:val="64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3F32E4" w:rsidRPr="00006D2B" w:rsidTr="00DF4200">
        <w:trPr>
          <w:trHeight w:val="435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 w:rsidRPr="00006D2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2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2E4" w:rsidRPr="00006D2B" w:rsidRDefault="003F32E4" w:rsidP="00DF42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3F32E4" w:rsidRPr="00006D2B" w:rsidRDefault="003F32E4" w:rsidP="003F32E4">
      <w:pPr>
        <w:rPr>
          <w:rFonts w:ascii="微软雅黑" w:eastAsia="微软雅黑" w:hAnsi="微软雅黑"/>
        </w:rPr>
      </w:pPr>
    </w:p>
    <w:p w:rsidR="003F32E4" w:rsidRPr="00006D2B" w:rsidRDefault="003F32E4" w:rsidP="003F32E4">
      <w:pPr>
        <w:widowControl/>
        <w:jc w:val="left"/>
        <w:rPr>
          <w:rFonts w:ascii="微软雅黑" w:eastAsia="微软雅黑" w:hAnsi="微软雅黑"/>
        </w:rPr>
      </w:pPr>
    </w:p>
    <w:p w:rsidR="003F32E4" w:rsidRPr="00006D2B" w:rsidRDefault="00B16FCC" w:rsidP="00B16FCC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28" w:name="_Toc325979544"/>
      <w:bookmarkStart w:id="29" w:name="_Toc364722814"/>
      <w:r w:rsidRPr="00006D2B">
        <w:rPr>
          <w:rFonts w:ascii="微软雅黑" w:eastAsia="微软雅黑" w:hAnsi="微软雅黑" w:cs="Arial" w:hint="eastAsia"/>
          <w:color w:val="auto"/>
        </w:rPr>
        <w:t>第三部分</w:t>
      </w:r>
      <w:r w:rsidR="003F32E4" w:rsidRPr="00006D2B">
        <w:rPr>
          <w:rFonts w:ascii="微软雅黑" w:eastAsia="微软雅黑" w:hAnsi="微软雅黑" w:cs="Arial" w:hint="eastAsia"/>
          <w:color w:val="auto"/>
        </w:rPr>
        <w:t xml:space="preserve"> 业务需求详细说明</w:t>
      </w:r>
      <w:bookmarkEnd w:id="28"/>
      <w:bookmarkEnd w:id="29"/>
    </w:p>
    <w:p w:rsidR="003F32E4" w:rsidRPr="00006D2B" w:rsidRDefault="003F32E4" w:rsidP="003F32E4">
      <w:pPr>
        <w:ind w:firstLine="240"/>
        <w:rPr>
          <w:rFonts w:ascii="微软雅黑" w:eastAsia="微软雅黑" w:hAnsi="微软雅黑"/>
        </w:rPr>
      </w:pPr>
    </w:p>
    <w:p w:rsidR="003F32E4" w:rsidRPr="00006D2B" w:rsidRDefault="005940BC" w:rsidP="005940BC">
      <w:pPr>
        <w:pStyle w:val="3"/>
        <w:rPr>
          <w:rFonts w:ascii="微软雅黑" w:eastAsia="微软雅黑" w:hAnsi="微软雅黑"/>
        </w:rPr>
      </w:pPr>
      <w:bookmarkStart w:id="30" w:name="_Toc325979545"/>
      <w:bookmarkStart w:id="31" w:name="_Toc364722815"/>
      <w:r w:rsidRPr="00006D2B">
        <w:rPr>
          <w:rFonts w:ascii="微软雅黑" w:eastAsia="微软雅黑" w:hAnsi="微软雅黑" w:hint="eastAsia"/>
        </w:rPr>
        <w:t>一</w:t>
      </w:r>
      <w:r w:rsidR="003F32E4" w:rsidRPr="00006D2B">
        <w:rPr>
          <w:rFonts w:ascii="微软雅黑" w:eastAsia="微软雅黑" w:hAnsi="微软雅黑" w:hint="eastAsia"/>
        </w:rPr>
        <w:t>、</w:t>
      </w:r>
      <w:bookmarkEnd w:id="30"/>
      <w:r w:rsidR="00C100D3" w:rsidRPr="00006D2B">
        <w:rPr>
          <w:rFonts w:ascii="微软雅黑" w:eastAsia="微软雅黑" w:hAnsi="微软雅黑" w:hint="eastAsia"/>
        </w:rPr>
        <w:t>XXXX业务</w:t>
      </w:r>
      <w:bookmarkEnd w:id="31"/>
    </w:p>
    <w:p w:rsidR="003F32E4" w:rsidRPr="00006D2B" w:rsidRDefault="003F32E4" w:rsidP="003F32E4">
      <w:pPr>
        <w:ind w:firstLine="420"/>
        <w:rPr>
          <w:rFonts w:ascii="微软雅黑" w:eastAsia="微软雅黑" w:hAnsi="微软雅黑"/>
        </w:rPr>
      </w:pPr>
      <w:bookmarkStart w:id="32" w:name="_Toc304476748"/>
    </w:p>
    <w:bookmarkEnd w:id="32"/>
    <w:p w:rsidR="003F32E4" w:rsidRPr="00006D2B" w:rsidRDefault="003F32E4" w:rsidP="003F32E4">
      <w:pPr>
        <w:widowControl/>
        <w:jc w:val="left"/>
        <w:rPr>
          <w:rFonts w:ascii="微软雅黑" w:eastAsia="微软雅黑" w:hAnsi="微软雅黑"/>
          <w:b/>
          <w:bCs/>
          <w:kern w:val="44"/>
          <w:sz w:val="48"/>
          <w:szCs w:val="44"/>
        </w:rPr>
      </w:pPr>
      <w:r w:rsidRPr="00006D2B">
        <w:rPr>
          <w:rFonts w:ascii="微软雅黑" w:eastAsia="微软雅黑" w:hAnsi="微软雅黑"/>
        </w:rPr>
        <w:br w:type="page"/>
      </w:r>
    </w:p>
    <w:p w:rsidR="003F32E4" w:rsidRPr="00006D2B" w:rsidRDefault="003F32E4" w:rsidP="003F32E4">
      <w:pPr>
        <w:widowControl/>
        <w:jc w:val="left"/>
        <w:rPr>
          <w:rFonts w:ascii="微软雅黑" w:eastAsia="微软雅黑" w:hAnsi="微软雅黑"/>
          <w:b/>
          <w:bCs/>
          <w:kern w:val="44"/>
          <w:sz w:val="48"/>
          <w:szCs w:val="44"/>
        </w:rPr>
      </w:pPr>
    </w:p>
    <w:p w:rsidR="003F32E4" w:rsidRPr="00006D2B" w:rsidRDefault="003F4144" w:rsidP="00AC16C5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33" w:name="_Toc304476761"/>
      <w:bookmarkStart w:id="34" w:name="_Toc325979562"/>
      <w:bookmarkStart w:id="35" w:name="_Toc364722816"/>
      <w:r w:rsidRPr="00006D2B">
        <w:rPr>
          <w:rFonts w:ascii="微软雅黑" w:eastAsia="微软雅黑" w:hAnsi="微软雅黑" w:cs="Arial" w:hint="eastAsia"/>
          <w:color w:val="auto"/>
        </w:rPr>
        <w:t>第四</w:t>
      </w:r>
      <w:r w:rsidR="00AC16C5" w:rsidRPr="00006D2B">
        <w:rPr>
          <w:rFonts w:ascii="微软雅黑" w:eastAsia="微软雅黑" w:hAnsi="微软雅黑" w:cs="Arial" w:hint="eastAsia"/>
          <w:color w:val="auto"/>
        </w:rPr>
        <w:t>部分</w:t>
      </w:r>
      <w:r w:rsidR="003F32E4" w:rsidRPr="00006D2B">
        <w:rPr>
          <w:rFonts w:ascii="微软雅黑" w:eastAsia="微软雅黑" w:hAnsi="微软雅黑" w:cs="Arial" w:hint="eastAsia"/>
          <w:color w:val="auto"/>
        </w:rPr>
        <w:t xml:space="preserve"> 验收标准</w:t>
      </w:r>
      <w:bookmarkEnd w:id="33"/>
      <w:bookmarkEnd w:id="34"/>
      <w:bookmarkEnd w:id="35"/>
    </w:p>
    <w:p w:rsidR="003F32E4" w:rsidRPr="00006D2B" w:rsidRDefault="0012459F" w:rsidP="0012459F">
      <w:pPr>
        <w:pStyle w:val="3"/>
        <w:rPr>
          <w:rFonts w:ascii="微软雅黑" w:eastAsia="微软雅黑" w:hAnsi="微软雅黑"/>
        </w:rPr>
      </w:pPr>
      <w:bookmarkStart w:id="36" w:name="_Toc304476762"/>
      <w:bookmarkStart w:id="37" w:name="_Toc325979563"/>
      <w:bookmarkStart w:id="38" w:name="_Toc364722817"/>
      <w:r w:rsidRPr="00006D2B">
        <w:rPr>
          <w:rFonts w:ascii="微软雅黑" w:eastAsia="微软雅黑" w:hAnsi="微软雅黑" w:hint="eastAsia"/>
        </w:rPr>
        <w:t>一、</w:t>
      </w:r>
      <w:r w:rsidR="003F32E4" w:rsidRPr="00006D2B">
        <w:rPr>
          <w:rFonts w:ascii="微软雅黑" w:eastAsia="微软雅黑" w:hAnsi="微软雅黑" w:hint="eastAsia"/>
        </w:rPr>
        <w:t>功能范围定义</w:t>
      </w:r>
      <w:bookmarkEnd w:id="36"/>
      <w:bookmarkEnd w:id="37"/>
      <w:bookmarkEnd w:id="38"/>
    </w:p>
    <w:p w:rsidR="003F32E4" w:rsidRPr="00006D2B" w:rsidRDefault="003F32E4" w:rsidP="003F32E4">
      <w:pPr>
        <w:rPr>
          <w:rFonts w:ascii="微软雅黑" w:eastAsia="微软雅黑" w:hAnsi="微软雅黑"/>
        </w:rPr>
      </w:pPr>
    </w:p>
    <w:p w:rsidR="003F32E4" w:rsidRPr="00006D2B" w:rsidRDefault="0012459F" w:rsidP="0012459F">
      <w:pPr>
        <w:pStyle w:val="3"/>
        <w:rPr>
          <w:rFonts w:ascii="微软雅黑" w:eastAsia="微软雅黑" w:hAnsi="微软雅黑"/>
        </w:rPr>
      </w:pPr>
      <w:bookmarkStart w:id="39" w:name="_Toc304476763"/>
      <w:bookmarkStart w:id="40" w:name="_Toc325979564"/>
      <w:bookmarkStart w:id="41" w:name="_Toc364722818"/>
      <w:r w:rsidRPr="00006D2B">
        <w:rPr>
          <w:rFonts w:ascii="微软雅黑" w:eastAsia="微软雅黑" w:hAnsi="微软雅黑" w:hint="eastAsia"/>
        </w:rPr>
        <w:t>二、</w:t>
      </w:r>
      <w:r w:rsidR="003F32E4" w:rsidRPr="00006D2B">
        <w:rPr>
          <w:rFonts w:ascii="微软雅黑" w:eastAsia="微软雅黑" w:hAnsi="微软雅黑" w:hint="eastAsia"/>
        </w:rPr>
        <w:t>性能指标定义</w:t>
      </w:r>
      <w:bookmarkEnd w:id="39"/>
      <w:bookmarkEnd w:id="40"/>
      <w:bookmarkEnd w:id="41"/>
    </w:p>
    <w:p w:rsidR="003F32E4" w:rsidRPr="00006D2B" w:rsidRDefault="003F32E4" w:rsidP="003F32E4">
      <w:pPr>
        <w:rPr>
          <w:rFonts w:ascii="微软雅黑" w:eastAsia="微软雅黑" w:hAnsi="微软雅黑"/>
        </w:rPr>
      </w:pPr>
    </w:p>
    <w:p w:rsidR="003F32E4" w:rsidRPr="00006D2B" w:rsidRDefault="003F32E4" w:rsidP="003F32E4">
      <w:pPr>
        <w:widowControl/>
        <w:jc w:val="left"/>
        <w:rPr>
          <w:rFonts w:ascii="微软雅黑" w:eastAsia="微软雅黑" w:hAnsi="微软雅黑"/>
          <w:b/>
          <w:bCs/>
          <w:kern w:val="44"/>
          <w:sz w:val="48"/>
          <w:szCs w:val="44"/>
        </w:rPr>
      </w:pPr>
      <w:r w:rsidRPr="00006D2B">
        <w:rPr>
          <w:rFonts w:ascii="微软雅黑" w:eastAsia="微软雅黑" w:hAnsi="微软雅黑"/>
        </w:rPr>
        <w:br w:type="page"/>
      </w:r>
    </w:p>
    <w:p w:rsidR="003F32E4" w:rsidRPr="00006D2B" w:rsidRDefault="006D43E7" w:rsidP="0012459F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42" w:name="_Toc304476764"/>
      <w:bookmarkStart w:id="43" w:name="_Toc325979565"/>
      <w:bookmarkStart w:id="44" w:name="_Toc364722819"/>
      <w:r w:rsidRPr="00006D2B">
        <w:rPr>
          <w:rFonts w:ascii="微软雅黑" w:eastAsia="微软雅黑" w:hAnsi="微软雅黑" w:cs="Arial" w:hint="eastAsia"/>
          <w:color w:val="auto"/>
        </w:rPr>
        <w:lastRenderedPageBreak/>
        <w:t>第五</w:t>
      </w:r>
      <w:r w:rsidR="0012459F" w:rsidRPr="00006D2B">
        <w:rPr>
          <w:rFonts w:ascii="微软雅黑" w:eastAsia="微软雅黑" w:hAnsi="微软雅黑" w:cs="Arial" w:hint="eastAsia"/>
          <w:color w:val="auto"/>
        </w:rPr>
        <w:t>部分</w:t>
      </w:r>
      <w:r w:rsidR="003F32E4" w:rsidRPr="00006D2B">
        <w:rPr>
          <w:rFonts w:ascii="微软雅黑" w:eastAsia="微软雅黑" w:hAnsi="微软雅黑" w:cs="Arial" w:hint="eastAsia"/>
          <w:color w:val="auto"/>
        </w:rPr>
        <w:t xml:space="preserve"> 环境和部署要求</w:t>
      </w:r>
      <w:bookmarkEnd w:id="42"/>
      <w:bookmarkEnd w:id="43"/>
      <w:bookmarkEnd w:id="44"/>
    </w:p>
    <w:p w:rsidR="003F32E4" w:rsidRPr="00006D2B" w:rsidRDefault="00C25C57" w:rsidP="00C25C57">
      <w:pPr>
        <w:pStyle w:val="3"/>
        <w:rPr>
          <w:rFonts w:ascii="微软雅黑" w:eastAsia="微软雅黑" w:hAnsi="微软雅黑"/>
        </w:rPr>
      </w:pPr>
      <w:bookmarkStart w:id="45" w:name="_Toc304476765"/>
      <w:bookmarkStart w:id="46" w:name="_Toc325979566"/>
      <w:bookmarkStart w:id="47" w:name="_Toc364722820"/>
      <w:r w:rsidRPr="00006D2B">
        <w:rPr>
          <w:rFonts w:ascii="微软雅黑" w:eastAsia="微软雅黑" w:hAnsi="微软雅黑" w:hint="eastAsia"/>
        </w:rPr>
        <w:t>一、</w:t>
      </w:r>
      <w:r w:rsidR="003F32E4" w:rsidRPr="00006D2B">
        <w:rPr>
          <w:rFonts w:ascii="微软雅黑" w:eastAsia="微软雅黑" w:hAnsi="微软雅黑" w:hint="eastAsia"/>
        </w:rPr>
        <w:t>网络部署图</w:t>
      </w:r>
      <w:bookmarkEnd w:id="45"/>
      <w:bookmarkEnd w:id="46"/>
      <w:bookmarkEnd w:id="47"/>
    </w:p>
    <w:p w:rsidR="003F32E4" w:rsidRPr="00006D2B" w:rsidRDefault="003F32E4" w:rsidP="003F32E4">
      <w:pPr>
        <w:rPr>
          <w:rFonts w:ascii="微软雅黑" w:eastAsia="微软雅黑" w:hAnsi="微软雅黑"/>
        </w:rPr>
      </w:pPr>
    </w:p>
    <w:p w:rsidR="003F32E4" w:rsidRPr="00006D2B" w:rsidRDefault="003F32E4" w:rsidP="003F32E4">
      <w:pPr>
        <w:jc w:val="left"/>
        <w:rPr>
          <w:rFonts w:ascii="微软雅黑" w:eastAsia="微软雅黑" w:hAnsi="微软雅黑"/>
          <w:b/>
          <w:u w:val="single"/>
        </w:rPr>
      </w:pPr>
    </w:p>
    <w:p w:rsidR="003F32E4" w:rsidRPr="00006D2B" w:rsidRDefault="00C25C57" w:rsidP="00C25C57">
      <w:pPr>
        <w:pStyle w:val="3"/>
        <w:rPr>
          <w:rFonts w:ascii="微软雅黑" w:eastAsia="微软雅黑" w:hAnsi="微软雅黑"/>
        </w:rPr>
      </w:pPr>
      <w:bookmarkStart w:id="48" w:name="_Toc304476767"/>
      <w:bookmarkStart w:id="49" w:name="_Toc325979567"/>
      <w:bookmarkStart w:id="50" w:name="_Toc364722821"/>
      <w:r w:rsidRPr="00006D2B">
        <w:rPr>
          <w:rFonts w:ascii="微软雅黑" w:eastAsia="微软雅黑" w:hAnsi="微软雅黑" w:hint="eastAsia"/>
        </w:rPr>
        <w:t>二、</w:t>
      </w:r>
      <w:r w:rsidR="003F32E4" w:rsidRPr="00006D2B">
        <w:rPr>
          <w:rFonts w:ascii="微软雅黑" w:eastAsia="微软雅黑" w:hAnsi="微软雅黑" w:hint="eastAsia"/>
        </w:rPr>
        <w:t>运行环境说明</w:t>
      </w:r>
      <w:bookmarkEnd w:id="48"/>
      <w:bookmarkEnd w:id="49"/>
      <w:bookmarkEnd w:id="50"/>
    </w:p>
    <w:p w:rsidR="00003846" w:rsidRPr="00006D2B" w:rsidRDefault="00003846" w:rsidP="00003846">
      <w:pPr>
        <w:widowControl/>
        <w:jc w:val="left"/>
        <w:rPr>
          <w:rFonts w:ascii="微软雅黑" w:eastAsia="微软雅黑" w:hAnsi="微软雅黑"/>
          <w:szCs w:val="21"/>
        </w:rPr>
      </w:pPr>
    </w:p>
    <w:sectPr w:rsidR="00003846" w:rsidRPr="00006D2B" w:rsidSect="00C86059">
      <w:headerReference w:type="default" r:id="rId9"/>
      <w:footerReference w:type="default" r:id="rId10"/>
      <w:headerReference w:type="first" r:id="rId11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2C6" w:rsidRDefault="00B922C6" w:rsidP="00D642B5">
      <w:r>
        <w:separator/>
      </w:r>
    </w:p>
  </w:endnote>
  <w:endnote w:type="continuationSeparator" w:id="0">
    <w:p w:rsidR="00B922C6" w:rsidRDefault="00B922C6" w:rsidP="00D6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5B" w:rsidRDefault="00C464EE" w:rsidP="00C57D5B">
    <w:pPr>
      <w:pStyle w:val="a3"/>
    </w:pPr>
    <w:r>
      <w:pict>
        <v:line id="_x0000_s2054" style="position:absolute;z-index:251666432" from="0,2.25pt" to="450pt,2.25pt" strokeweight="4.5pt">
          <v:stroke linestyle="thinThick"/>
        </v:line>
      </w:pict>
    </w:r>
  </w:p>
  <w:p w:rsidR="00E62CD5" w:rsidRDefault="00C57D5B" w:rsidP="00C57D5B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C464EE" w:rsidRPr="00BB7004">
      <w:rPr>
        <w:rFonts w:ascii="Arial" w:hAnsi="Arial" w:cs="Arial"/>
        <w:b/>
        <w:sz w:val="15"/>
        <w:szCs w:val="21"/>
      </w:rPr>
      <w:fldChar w:fldCharType="begin"/>
    </w:r>
    <w:r w:rsidRPr="00BB7004">
      <w:rPr>
        <w:rStyle w:val="a4"/>
        <w:rFonts w:ascii="Arial" w:hAnsi="Arial" w:cs="Arial"/>
        <w:b/>
        <w:sz w:val="15"/>
        <w:szCs w:val="21"/>
      </w:rPr>
      <w:instrText xml:space="preserve"> PAGE   \* MERGEFORMAT </w:instrText>
    </w:r>
    <w:r w:rsidR="00C464EE" w:rsidRPr="00BB7004">
      <w:rPr>
        <w:rFonts w:ascii="Arial" w:hAnsi="Arial" w:cs="Arial"/>
        <w:b/>
        <w:sz w:val="15"/>
        <w:szCs w:val="21"/>
      </w:rPr>
      <w:fldChar w:fldCharType="separate"/>
    </w:r>
    <w:r w:rsidR="00006D2B">
      <w:rPr>
        <w:rStyle w:val="a4"/>
        <w:rFonts w:ascii="Arial" w:hAnsi="Arial" w:cs="Arial"/>
        <w:b/>
        <w:noProof/>
        <w:sz w:val="15"/>
        <w:szCs w:val="21"/>
      </w:rPr>
      <w:t>7</w:t>
    </w:r>
    <w:r w:rsidR="00C464EE" w:rsidRPr="00BB7004">
      <w:rPr>
        <w:rFonts w:ascii="Arial" w:hAnsi="Arial" w:cs="Arial"/>
        <w:b/>
        <w:sz w:val="15"/>
        <w:szCs w:val="21"/>
      </w:rPr>
      <w:fldChar w:fldCharType="end"/>
    </w:r>
    <w:r w:rsidRPr="00BB7004">
      <w:rPr>
        <w:rStyle w:val="a4"/>
        <w:rFonts w:ascii="Arial" w:hAnsi="Arial" w:cs="Arial" w:hint="eastAsia"/>
        <w:b/>
        <w:sz w:val="15"/>
        <w:szCs w:val="21"/>
      </w:rPr>
      <w:t xml:space="preserve">    </w:t>
    </w:r>
    <w:r>
      <w:rPr>
        <w:rStyle w:val="a4"/>
        <w:rFonts w:ascii="Arial" w:hAnsi="Arial" w:cs="Arial" w:hint="eastAsia"/>
        <w:sz w:val="21"/>
        <w:szCs w:val="21"/>
      </w:rPr>
      <w:t xml:space="preserve">        </w:t>
    </w:r>
    <w:r w:rsidR="00E62CD5"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2C6" w:rsidRDefault="00B922C6" w:rsidP="00D642B5">
      <w:r>
        <w:separator/>
      </w:r>
    </w:p>
  </w:footnote>
  <w:footnote w:type="continuationSeparator" w:id="0">
    <w:p w:rsidR="00B922C6" w:rsidRDefault="00B922C6" w:rsidP="00D64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2B" w:rsidRPr="001E7A11" w:rsidRDefault="00006D2B" w:rsidP="00006D2B">
    <w:pPr>
      <w:pStyle w:val="ac"/>
      <w:wordWrap w:val="0"/>
      <w:jc w:val="right"/>
      <w:rPr>
        <w:rFonts w:ascii="微软雅黑" w:eastAsia="微软雅黑" w:hAnsi="微软雅黑"/>
        <w:sz w:val="32"/>
      </w:rPr>
    </w:pPr>
    <w:r>
      <w:rPr>
        <w:rFonts w:ascii="微软雅黑" w:eastAsia="微软雅黑" w:hAnsi="微软雅黑" w:cs="Arial"/>
        <w:noProof/>
      </w:rPr>
      <w:drawing>
        <wp:inline distT="0" distB="0" distL="0" distR="0">
          <wp:extent cx="2266950" cy="514350"/>
          <wp:effectExtent l="19050" t="0" r="0" b="0"/>
          <wp:docPr id="10" name="图片 5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</w:t>
    </w:r>
    <w:r>
      <w:rPr>
        <w:noProof/>
      </w:rPr>
      <w:drawing>
        <wp:inline distT="0" distB="0" distL="0" distR="0">
          <wp:extent cx="800100" cy="600075"/>
          <wp:effectExtent l="19050" t="0" r="0" b="0"/>
          <wp:docPr id="11" name="图片 6" descr="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ho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D2B" w:rsidRPr="000652A9" w:rsidRDefault="00006D2B" w:rsidP="00006D2B">
    <w:pPr>
      <w:pStyle w:val="ac"/>
      <w:wordWrap w:val="0"/>
      <w:jc w:val="right"/>
      <w:rPr>
        <w:rFonts w:ascii="微软雅黑" w:eastAsia="微软雅黑" w:hAnsi="微软雅黑"/>
        <w:sz w:val="32"/>
      </w:rPr>
    </w:pPr>
    <w:r>
      <w:rPr>
        <w:rFonts w:ascii="微软雅黑" w:eastAsia="微软雅黑" w:hAnsi="微软雅黑" w:cs="Arial"/>
        <w:noProof/>
      </w:rPr>
      <w:drawing>
        <wp:inline distT="0" distB="0" distL="0" distR="0">
          <wp:extent cx="2266950" cy="514350"/>
          <wp:effectExtent l="19050" t="0" r="0" b="0"/>
          <wp:docPr id="9" name="图片 5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</w:t>
    </w:r>
    <w:r>
      <w:rPr>
        <w:noProof/>
      </w:rPr>
      <w:drawing>
        <wp:inline distT="0" distB="0" distL="0" distR="0">
          <wp:extent cx="800100" cy="600075"/>
          <wp:effectExtent l="19050" t="0" r="0" b="0"/>
          <wp:docPr id="8" name="图片 6" descr="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ho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>
    <w:nsid w:val="01542527"/>
    <w:multiLevelType w:val="hybridMultilevel"/>
    <w:tmpl w:val="D4B234D4"/>
    <w:lvl w:ilvl="0" w:tplc="DF6CB7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A52A1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40400EB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>
    <w:nsid w:val="307108B4"/>
    <w:multiLevelType w:val="hybridMultilevel"/>
    <w:tmpl w:val="C7DAA60A"/>
    <w:lvl w:ilvl="0" w:tplc="292242E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C34930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4F59B0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1F324E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D175E25"/>
    <w:multiLevelType w:val="hybridMultilevel"/>
    <w:tmpl w:val="52585144"/>
    <w:lvl w:ilvl="0" w:tplc="2DBAA74A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407F7EB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>
    <w:nsid w:val="43BD6D1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004B44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45045EC3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5BE405A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4F5C3309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6F12E74"/>
    <w:multiLevelType w:val="hybridMultilevel"/>
    <w:tmpl w:val="01B28CDE"/>
    <w:lvl w:ilvl="0" w:tplc="F04E7DD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5B1A403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D9722D2"/>
    <w:multiLevelType w:val="hybridMultilevel"/>
    <w:tmpl w:val="2EE0D028"/>
    <w:lvl w:ilvl="0" w:tplc="D898C33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5C164E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>
    <w:nsid w:val="6E4E7CE6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2212A88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2C37CD4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8"/>
  </w:num>
  <w:num w:numId="6">
    <w:abstractNumId w:val="21"/>
  </w:num>
  <w:num w:numId="7">
    <w:abstractNumId w:val="22"/>
  </w:num>
  <w:num w:numId="8">
    <w:abstractNumId w:val="11"/>
  </w:num>
  <w:num w:numId="9">
    <w:abstractNumId w:val="23"/>
  </w:num>
  <w:num w:numId="10">
    <w:abstractNumId w:val="4"/>
  </w:num>
  <w:num w:numId="11">
    <w:abstractNumId w:val="20"/>
  </w:num>
  <w:num w:numId="12">
    <w:abstractNumId w:val="7"/>
  </w:num>
  <w:num w:numId="13">
    <w:abstractNumId w:val="19"/>
  </w:num>
  <w:num w:numId="14">
    <w:abstractNumId w:val="17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9"/>
  </w:num>
  <w:num w:numId="20">
    <w:abstractNumId w:val="24"/>
  </w:num>
  <w:num w:numId="21">
    <w:abstractNumId w:val="12"/>
  </w:num>
  <w:num w:numId="22">
    <w:abstractNumId w:val="16"/>
  </w:num>
  <w:num w:numId="23">
    <w:abstractNumId w:val="6"/>
  </w:num>
  <w:num w:numId="24">
    <w:abstractNumId w:val="5"/>
  </w:num>
  <w:num w:numId="25">
    <w:abstractNumId w:val="14"/>
  </w:num>
  <w:num w:numId="26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038"/>
    <w:rsid w:val="00003846"/>
    <w:rsid w:val="00005393"/>
    <w:rsid w:val="00005C9B"/>
    <w:rsid w:val="00006D2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4C7C"/>
    <w:rsid w:val="0003528D"/>
    <w:rsid w:val="00036B31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752DA"/>
    <w:rsid w:val="0008097B"/>
    <w:rsid w:val="00081DCB"/>
    <w:rsid w:val="000845E4"/>
    <w:rsid w:val="00090286"/>
    <w:rsid w:val="000906A5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1564"/>
    <w:rsid w:val="00114769"/>
    <w:rsid w:val="0011742D"/>
    <w:rsid w:val="00117BFB"/>
    <w:rsid w:val="0012459F"/>
    <w:rsid w:val="001268FB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2041C"/>
    <w:rsid w:val="00227598"/>
    <w:rsid w:val="002309D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30FF"/>
    <w:rsid w:val="003E47F3"/>
    <w:rsid w:val="003E7F79"/>
    <w:rsid w:val="003F32E4"/>
    <w:rsid w:val="003F4144"/>
    <w:rsid w:val="003F4AAF"/>
    <w:rsid w:val="003F5222"/>
    <w:rsid w:val="003F6099"/>
    <w:rsid w:val="003F7A72"/>
    <w:rsid w:val="00401413"/>
    <w:rsid w:val="00401EBF"/>
    <w:rsid w:val="0040209E"/>
    <w:rsid w:val="0040766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49E9"/>
    <w:rsid w:val="00445C9B"/>
    <w:rsid w:val="00447B25"/>
    <w:rsid w:val="00451AE3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6E81"/>
    <w:rsid w:val="00487885"/>
    <w:rsid w:val="00491817"/>
    <w:rsid w:val="0049678C"/>
    <w:rsid w:val="00497B64"/>
    <w:rsid w:val="004A7BAD"/>
    <w:rsid w:val="004C1DD5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68DD"/>
    <w:rsid w:val="00536A2D"/>
    <w:rsid w:val="00536A77"/>
    <w:rsid w:val="005444B4"/>
    <w:rsid w:val="00547E1D"/>
    <w:rsid w:val="00550006"/>
    <w:rsid w:val="0055471B"/>
    <w:rsid w:val="00570869"/>
    <w:rsid w:val="00574C92"/>
    <w:rsid w:val="00581B29"/>
    <w:rsid w:val="00586237"/>
    <w:rsid w:val="005940BC"/>
    <w:rsid w:val="005A3DF8"/>
    <w:rsid w:val="005A5005"/>
    <w:rsid w:val="005A5558"/>
    <w:rsid w:val="005A6C87"/>
    <w:rsid w:val="005A7B7B"/>
    <w:rsid w:val="005B345F"/>
    <w:rsid w:val="005C226D"/>
    <w:rsid w:val="005C6BE5"/>
    <w:rsid w:val="005D0544"/>
    <w:rsid w:val="005D0649"/>
    <w:rsid w:val="005D250B"/>
    <w:rsid w:val="005D30E7"/>
    <w:rsid w:val="005D466A"/>
    <w:rsid w:val="005D5CF4"/>
    <w:rsid w:val="005E4EDC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2038F"/>
    <w:rsid w:val="00624905"/>
    <w:rsid w:val="006269F6"/>
    <w:rsid w:val="006308E3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56EF"/>
    <w:rsid w:val="006C15E3"/>
    <w:rsid w:val="006C1C18"/>
    <w:rsid w:val="006D0AAC"/>
    <w:rsid w:val="006D267E"/>
    <w:rsid w:val="006D4315"/>
    <w:rsid w:val="006D43E7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5C5B"/>
    <w:rsid w:val="007E7EAE"/>
    <w:rsid w:val="007F0758"/>
    <w:rsid w:val="007F3887"/>
    <w:rsid w:val="007F41C3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24C9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84337"/>
    <w:rsid w:val="0098445E"/>
    <w:rsid w:val="00987B74"/>
    <w:rsid w:val="00987F9C"/>
    <w:rsid w:val="00991298"/>
    <w:rsid w:val="009B08E1"/>
    <w:rsid w:val="009C0415"/>
    <w:rsid w:val="009C4D83"/>
    <w:rsid w:val="009C50E4"/>
    <w:rsid w:val="009C582C"/>
    <w:rsid w:val="009C6CDF"/>
    <w:rsid w:val="009D0C77"/>
    <w:rsid w:val="009D1B37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0BAD"/>
    <w:rsid w:val="00A63705"/>
    <w:rsid w:val="00A67BC2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A5A52"/>
    <w:rsid w:val="00AB4156"/>
    <w:rsid w:val="00AB76F5"/>
    <w:rsid w:val="00AC16C5"/>
    <w:rsid w:val="00AC186E"/>
    <w:rsid w:val="00AC4AA8"/>
    <w:rsid w:val="00AC69F0"/>
    <w:rsid w:val="00AC7980"/>
    <w:rsid w:val="00AD673D"/>
    <w:rsid w:val="00AE35AA"/>
    <w:rsid w:val="00AE3997"/>
    <w:rsid w:val="00AE6436"/>
    <w:rsid w:val="00AE70F6"/>
    <w:rsid w:val="00AF25D4"/>
    <w:rsid w:val="00AF47E0"/>
    <w:rsid w:val="00AF6B65"/>
    <w:rsid w:val="00B00E4C"/>
    <w:rsid w:val="00B058AE"/>
    <w:rsid w:val="00B12F2F"/>
    <w:rsid w:val="00B12F50"/>
    <w:rsid w:val="00B16FCC"/>
    <w:rsid w:val="00B17CFD"/>
    <w:rsid w:val="00B20453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21D7"/>
    <w:rsid w:val="00B84553"/>
    <w:rsid w:val="00B84A4E"/>
    <w:rsid w:val="00B85D2D"/>
    <w:rsid w:val="00B87A88"/>
    <w:rsid w:val="00B91AB3"/>
    <w:rsid w:val="00B921A3"/>
    <w:rsid w:val="00B922C6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6F0A"/>
    <w:rsid w:val="00BD7504"/>
    <w:rsid w:val="00BE32CE"/>
    <w:rsid w:val="00BF17E1"/>
    <w:rsid w:val="00C00230"/>
    <w:rsid w:val="00C024F8"/>
    <w:rsid w:val="00C074D6"/>
    <w:rsid w:val="00C0754E"/>
    <w:rsid w:val="00C100D3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464EE"/>
    <w:rsid w:val="00C47A7B"/>
    <w:rsid w:val="00C51A8A"/>
    <w:rsid w:val="00C52CDC"/>
    <w:rsid w:val="00C56B83"/>
    <w:rsid w:val="00C57499"/>
    <w:rsid w:val="00C57728"/>
    <w:rsid w:val="00C57D5B"/>
    <w:rsid w:val="00C6331F"/>
    <w:rsid w:val="00C6748E"/>
    <w:rsid w:val="00C6755E"/>
    <w:rsid w:val="00C702AC"/>
    <w:rsid w:val="00C759A3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5DED"/>
    <w:rsid w:val="00D10806"/>
    <w:rsid w:val="00D12349"/>
    <w:rsid w:val="00D12D8C"/>
    <w:rsid w:val="00D147D4"/>
    <w:rsid w:val="00D213CF"/>
    <w:rsid w:val="00D21950"/>
    <w:rsid w:val="00D24B30"/>
    <w:rsid w:val="00D32C5D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E3"/>
    <w:rsid w:val="00DD6EDF"/>
    <w:rsid w:val="00DE207D"/>
    <w:rsid w:val="00DF13E1"/>
    <w:rsid w:val="00DF2098"/>
    <w:rsid w:val="00E06120"/>
    <w:rsid w:val="00E10165"/>
    <w:rsid w:val="00E1461B"/>
    <w:rsid w:val="00E147D7"/>
    <w:rsid w:val="00E1567D"/>
    <w:rsid w:val="00E206FF"/>
    <w:rsid w:val="00E23BD5"/>
    <w:rsid w:val="00E257FD"/>
    <w:rsid w:val="00E26A96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62CD5"/>
    <w:rsid w:val="00E646A4"/>
    <w:rsid w:val="00E64B12"/>
    <w:rsid w:val="00E71479"/>
    <w:rsid w:val="00E721AE"/>
    <w:rsid w:val="00E73DE7"/>
    <w:rsid w:val="00E76916"/>
    <w:rsid w:val="00E80867"/>
    <w:rsid w:val="00E82B82"/>
    <w:rsid w:val="00E86DE0"/>
    <w:rsid w:val="00E92E98"/>
    <w:rsid w:val="00E96004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55C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link w:val="a3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1">
    <w:name w:val="明显强调1"/>
    <w:rsid w:val="00003846"/>
    <w:rPr>
      <w:b/>
      <w:bCs/>
      <w:i/>
      <w:iCs/>
      <w:color w:val="4F81BD"/>
    </w:rPr>
  </w:style>
  <w:style w:type="character" w:customStyle="1" w:styleId="12">
    <w:name w:val="不明显强调1"/>
    <w:rsid w:val="00003846"/>
    <w:rPr>
      <w:i/>
      <w:iCs/>
      <w:color w:val="808080"/>
    </w:rPr>
  </w:style>
  <w:style w:type="character" w:customStyle="1" w:styleId="Char8">
    <w:name w:val="文本块 Char"/>
    <w:link w:val="af8"/>
    <w:rsid w:val="00003846"/>
    <w:rPr>
      <w:i/>
      <w:iCs/>
      <w:color w:val="000000"/>
      <w:sz w:val="24"/>
      <w:szCs w:val="24"/>
    </w:rPr>
  </w:style>
  <w:style w:type="paragraph" w:styleId="af8">
    <w:name w:val="Block Text"/>
    <w:basedOn w:val="a"/>
    <w:next w:val="a"/>
    <w:link w:val="Char8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3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4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5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9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0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InfoBlue">
    <w:name w:val="InfoBlue"/>
    <w:basedOn w:val="a"/>
    <w:next w:val="af9"/>
    <w:link w:val="InfoBlueChar"/>
    <w:rsid w:val="00006D2B"/>
    <w:pPr>
      <w:spacing w:before="120" w:after="120" w:line="240" w:lineRule="atLeast"/>
      <w:ind w:left="763"/>
      <w:jc w:val="left"/>
    </w:pPr>
    <w:rPr>
      <w:rFonts w:ascii="Arial" w:hAnsi="Arial" w:cs="Arial"/>
      <w:kern w:val="0"/>
      <w:sz w:val="20"/>
      <w:szCs w:val="20"/>
      <w:lang w:eastAsia="en-US"/>
    </w:rPr>
  </w:style>
  <w:style w:type="character" w:customStyle="1" w:styleId="InfoBlueChar">
    <w:name w:val="InfoBlue Char"/>
    <w:basedOn w:val="a0"/>
    <w:link w:val="InfoBlue"/>
    <w:rsid w:val="00006D2B"/>
    <w:rPr>
      <w:rFonts w:ascii="Arial" w:eastAsia="宋体" w:hAnsi="Arial" w:cs="Arial"/>
      <w:kern w:val="0"/>
      <w:sz w:val="20"/>
      <w:szCs w:val="20"/>
      <w:lang w:eastAsia="en-US"/>
    </w:rPr>
  </w:style>
  <w:style w:type="paragraph" w:styleId="af9">
    <w:name w:val="Body Text"/>
    <w:basedOn w:val="a"/>
    <w:link w:val="Char9"/>
    <w:uiPriority w:val="99"/>
    <w:semiHidden/>
    <w:unhideWhenUsed/>
    <w:rsid w:val="00006D2B"/>
    <w:pPr>
      <w:spacing w:after="120"/>
    </w:pPr>
  </w:style>
  <w:style w:type="character" w:customStyle="1" w:styleId="Char9">
    <w:name w:val="正文文本 Char"/>
    <w:basedOn w:val="a0"/>
    <w:link w:val="af9"/>
    <w:uiPriority w:val="99"/>
    <w:semiHidden/>
    <w:rsid w:val="00006D2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6041E-66FE-48B2-AD0E-884B93129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275</Words>
  <Characters>1568</Characters>
  <Application>Microsoft Office Word</Application>
  <DocSecurity>0</DocSecurity>
  <Lines>13</Lines>
  <Paragraphs>3</Paragraphs>
  <ScaleCrop>false</ScaleCrop>
  <Company>Oracle Corporation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YANG</dc:creator>
  <cp:lastModifiedBy>Frank.Chen</cp:lastModifiedBy>
  <cp:revision>19</cp:revision>
  <cp:lastPrinted>2012-04-25T02:49:00Z</cp:lastPrinted>
  <dcterms:created xsi:type="dcterms:W3CDTF">2013-08-19T16:35:00Z</dcterms:created>
  <dcterms:modified xsi:type="dcterms:W3CDTF">2014-08-22T07:48:00Z</dcterms:modified>
</cp:coreProperties>
</file>